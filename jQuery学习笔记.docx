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7E" w:rsidRDefault="000F1F7E">
      <w:pPr>
        <w:pStyle w:val="1"/>
      </w:pPr>
      <w:bookmarkStart w:id="0" w:name="_Toc356597056"/>
    </w:p>
    <w:p w:rsidR="000F1F7E" w:rsidRDefault="000F1F7E">
      <w:pPr>
        <w:pStyle w:val="1"/>
      </w:pPr>
    </w:p>
    <w:p w:rsidR="000F1F7E" w:rsidRDefault="000F1F7E">
      <w:pPr>
        <w:pStyle w:val="1"/>
      </w:pPr>
    </w:p>
    <w:p w:rsidR="000F1F7E" w:rsidRDefault="000F1F7E">
      <w:pPr>
        <w:pStyle w:val="1"/>
      </w:pPr>
    </w:p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/>
    <w:p w:rsidR="000F1F7E" w:rsidRDefault="000F1F7E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  <w:r>
        <w:rPr>
          <w:rFonts w:ascii="宋体" w:hAnsi="宋体" w:hint="eastAsia"/>
          <w:b/>
          <w:bCs/>
          <w:sz w:val="72"/>
          <w:szCs w:val="72"/>
          <w:u w:val="single"/>
        </w:rPr>
        <w:t>jQuery学习笔记</w:t>
      </w:r>
    </w:p>
    <w:p w:rsidR="000F1F7E" w:rsidRDefault="000F1F7E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rPr>
          <w:rFonts w:ascii="sans serif"/>
          <w:b/>
          <w:bCs/>
          <w:color w:val="000000"/>
          <w:sz w:val="32"/>
          <w:szCs w:val="32"/>
        </w:rPr>
      </w:pPr>
    </w:p>
    <w:p w:rsidR="000F1F7E" w:rsidRDefault="000F1F7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0F1F7E" w:rsidRDefault="000F1F7E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"1-4" \h  \u </w:instrText>
      </w:r>
      <w:r>
        <w:fldChar w:fldCharType="separate"/>
      </w:r>
      <w:hyperlink w:anchor="_Toc27464" w:history="1">
        <w:r>
          <w:rPr>
            <w:rFonts w:hint="eastAsia"/>
            <w:spacing w:val="10"/>
            <w:kern w:val="44"/>
          </w:rPr>
          <w:t>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jQuery</w:t>
        </w:r>
        <w:r>
          <w:rPr>
            <w:rFonts w:hint="eastAsia"/>
          </w:rPr>
          <w:t>基础</w:t>
        </w:r>
        <w:r>
          <w:tab/>
        </w:r>
        <w:fldSimple w:instr=" PAGEREF _Toc27464 ">
          <w:r>
            <w:t>1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3077" w:history="1">
        <w:r w:rsidR="000F1F7E">
          <w:rPr>
            <w:rFonts w:hint="eastAsia"/>
          </w:rPr>
          <w:t>1.1 jQuery</w:t>
        </w:r>
        <w:r w:rsidR="000F1F7E">
          <w:rPr>
            <w:rFonts w:hint="eastAsia"/>
          </w:rPr>
          <w:t>的特点</w:t>
        </w:r>
        <w:r w:rsidR="000F1F7E">
          <w:tab/>
        </w:r>
        <w:fldSimple w:instr=" PAGEREF _Toc3077 ">
          <w:r w:rsidR="000F1F7E">
            <w:t>1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6277" w:history="1">
        <w:r w:rsidR="000F1F7E">
          <w:rPr>
            <w:rFonts w:hint="eastAsia"/>
          </w:rPr>
          <w:t>1.2 jQuery</w:t>
        </w:r>
        <w:r w:rsidR="000F1F7E">
          <w:rPr>
            <w:rFonts w:hint="eastAsia"/>
          </w:rPr>
          <w:t>编程的步骤</w:t>
        </w:r>
        <w:r w:rsidR="000F1F7E">
          <w:tab/>
        </w:r>
        <w:fldSimple w:instr=" PAGEREF _Toc6277 ">
          <w:r w:rsidR="000F1F7E">
            <w:t>1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9837" w:history="1">
        <w:r w:rsidR="000F1F7E">
          <w:rPr>
            <w:rFonts w:hint="eastAsia"/>
          </w:rPr>
          <w:t>1.3 jQuery</w:t>
        </w:r>
        <w:r w:rsidR="000F1F7E">
          <w:rPr>
            <w:rFonts w:hint="eastAsia"/>
          </w:rPr>
          <w:t>对象与</w:t>
        </w:r>
        <w:r w:rsidR="000F1F7E">
          <w:rPr>
            <w:rFonts w:hint="eastAsia"/>
          </w:rPr>
          <w:t>DOM</w:t>
        </w:r>
        <w:r w:rsidR="000F1F7E">
          <w:rPr>
            <w:rFonts w:hint="eastAsia"/>
          </w:rPr>
          <w:t>对象如何相互转换</w:t>
        </w:r>
        <w:r w:rsidR="000F1F7E">
          <w:tab/>
        </w:r>
        <w:fldSimple w:instr=" PAGEREF _Toc29837 ">
          <w:r w:rsidR="000F1F7E">
            <w:t>1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3003" w:history="1">
        <w:r w:rsidR="000F1F7E">
          <w:rPr>
            <w:rFonts w:hint="eastAsia"/>
          </w:rPr>
          <w:t>1.4</w:t>
        </w:r>
        <w:r w:rsidR="000F1F7E">
          <w:rPr>
            <w:rFonts w:hint="eastAsia"/>
          </w:rPr>
          <w:t>如何同时使用</w:t>
        </w:r>
        <w:r w:rsidR="000F1F7E">
          <w:rPr>
            <w:rFonts w:hint="eastAsia"/>
          </w:rPr>
          <w:t>prototype</w:t>
        </w:r>
        <w:r w:rsidR="000F1F7E">
          <w:rPr>
            <w:rFonts w:hint="eastAsia"/>
          </w:rPr>
          <w:t>和</w:t>
        </w:r>
        <w:r w:rsidR="000F1F7E">
          <w:rPr>
            <w:rFonts w:hint="eastAsia"/>
          </w:rPr>
          <w:t>jQuery</w:t>
        </w:r>
        <w:r w:rsidR="000F1F7E">
          <w:tab/>
        </w:r>
        <w:fldSimple w:instr=" PAGEREF _Toc13003 ">
          <w:r w:rsidR="000F1F7E">
            <w:t>1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5425" w:history="1">
        <w:r w:rsidR="000F1F7E">
          <w:rPr>
            <w:rFonts w:hint="eastAsia"/>
          </w:rPr>
          <w:t>1.5 EL</w:t>
        </w:r>
        <w:r w:rsidR="000F1F7E">
          <w:rPr>
            <w:rFonts w:hint="eastAsia"/>
          </w:rPr>
          <w:t>表达式和</w:t>
        </w:r>
        <w:r w:rsidR="000F1F7E">
          <w:rPr>
            <w:rFonts w:hint="eastAsia"/>
          </w:rPr>
          <w:t>jQuery</w:t>
        </w:r>
        <w:r w:rsidR="000F1F7E">
          <w:rPr>
            <w:rFonts w:hint="eastAsia"/>
          </w:rPr>
          <w:t>函数的区别</w:t>
        </w:r>
        <w:r w:rsidR="000F1F7E">
          <w:tab/>
        </w:r>
        <w:fldSimple w:instr=" PAGEREF _Toc15425 ">
          <w:r w:rsidR="000F1F7E">
            <w:t>2</w:t>
          </w:r>
        </w:fldSimple>
      </w:hyperlink>
    </w:p>
    <w:p w:rsidR="000F1F7E" w:rsidRDefault="006D52C5">
      <w:pPr>
        <w:pStyle w:val="11"/>
        <w:tabs>
          <w:tab w:val="right" w:leader="dot" w:pos="8306"/>
        </w:tabs>
      </w:pPr>
      <w:hyperlink w:anchor="_Toc25020" w:history="1">
        <w:r w:rsidR="000F1F7E">
          <w:rPr>
            <w:rFonts w:hint="eastAsia"/>
            <w:spacing w:val="10"/>
            <w:kern w:val="44"/>
          </w:rPr>
          <w:t>二、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选择器</w:t>
        </w:r>
        <w:r w:rsidR="000F1F7E">
          <w:tab/>
        </w:r>
        <w:fldSimple w:instr=" PAGEREF _Toc25020 ">
          <w:r w:rsidR="000F1F7E">
            <w:t>3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6483" w:history="1">
        <w:r w:rsidR="000F1F7E">
          <w:rPr>
            <w:rFonts w:hint="eastAsia"/>
          </w:rPr>
          <w:t>2.1</w:t>
        </w:r>
        <w:r w:rsidR="000F1F7E">
          <w:rPr>
            <w:rFonts w:hint="eastAsia"/>
          </w:rPr>
          <w:t>什么是选择器</w:t>
        </w:r>
        <w:r w:rsidR="000F1F7E">
          <w:tab/>
        </w:r>
        <w:fldSimple w:instr=" PAGEREF _Toc16483 ">
          <w:r w:rsidR="000F1F7E">
            <w:t>3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4616" w:history="1">
        <w:r w:rsidR="000F1F7E">
          <w:rPr>
            <w:rFonts w:hint="eastAsia"/>
          </w:rPr>
          <w:t>2.2</w:t>
        </w:r>
        <w:r w:rsidR="000F1F7E">
          <w:rPr>
            <w:rFonts w:hint="eastAsia"/>
          </w:rPr>
          <w:t>基本选择器</w:t>
        </w:r>
        <w:r w:rsidR="000F1F7E">
          <w:tab/>
        </w:r>
        <w:fldSimple w:instr=" PAGEREF _Toc14616 ">
          <w:r w:rsidR="000F1F7E">
            <w:t>3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9247" w:history="1">
        <w:r w:rsidR="000F1F7E">
          <w:rPr>
            <w:rFonts w:hint="eastAsia"/>
          </w:rPr>
          <w:t>2.3</w:t>
        </w:r>
        <w:r w:rsidR="000F1F7E">
          <w:rPr>
            <w:rFonts w:hint="eastAsia"/>
          </w:rPr>
          <w:t>层次选择器</w:t>
        </w:r>
        <w:r w:rsidR="000F1F7E">
          <w:tab/>
        </w:r>
        <w:fldSimple w:instr=" PAGEREF _Toc19247 ">
          <w:r w:rsidR="000F1F7E">
            <w:t>3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2730" w:history="1">
        <w:r w:rsidR="000F1F7E">
          <w:rPr>
            <w:rFonts w:hint="eastAsia"/>
          </w:rPr>
          <w:t>2.4</w:t>
        </w:r>
        <w:r w:rsidR="000F1F7E">
          <w:rPr>
            <w:rFonts w:hint="eastAsia"/>
          </w:rPr>
          <w:t>基本过滤选择器</w:t>
        </w:r>
        <w:r w:rsidR="000F1F7E">
          <w:tab/>
        </w:r>
        <w:fldSimple w:instr=" PAGEREF _Toc12730 ">
          <w:r w:rsidR="000F1F7E">
            <w:t>4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3147" w:history="1">
        <w:r w:rsidR="000F1F7E">
          <w:rPr>
            <w:rFonts w:hint="eastAsia"/>
          </w:rPr>
          <w:t>2.5</w:t>
        </w:r>
        <w:r w:rsidR="000F1F7E">
          <w:rPr>
            <w:rFonts w:hint="eastAsia"/>
          </w:rPr>
          <w:t>内容过滤选择器</w:t>
        </w:r>
        <w:r w:rsidR="000F1F7E">
          <w:tab/>
        </w:r>
        <w:fldSimple w:instr=" PAGEREF _Toc13147 ">
          <w:r w:rsidR="000F1F7E">
            <w:t>4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1168" w:history="1">
        <w:r w:rsidR="000F1F7E">
          <w:rPr>
            <w:rFonts w:hint="eastAsia"/>
          </w:rPr>
          <w:t>2.6</w:t>
        </w:r>
        <w:r w:rsidR="000F1F7E">
          <w:rPr>
            <w:rFonts w:hint="eastAsia"/>
          </w:rPr>
          <w:t>可见性过滤选择器</w:t>
        </w:r>
        <w:r w:rsidR="000F1F7E">
          <w:tab/>
        </w:r>
        <w:fldSimple w:instr=" PAGEREF _Toc11168 ">
          <w:r w:rsidR="000F1F7E">
            <w:t>5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3447" w:history="1">
        <w:r w:rsidR="000F1F7E">
          <w:rPr>
            <w:rFonts w:hint="eastAsia"/>
          </w:rPr>
          <w:t>2.7</w:t>
        </w:r>
        <w:r w:rsidR="000F1F7E">
          <w:rPr>
            <w:rFonts w:hint="eastAsia"/>
          </w:rPr>
          <w:t>属性过滤选择器</w:t>
        </w:r>
        <w:r w:rsidR="000F1F7E">
          <w:tab/>
        </w:r>
        <w:fldSimple w:instr=" PAGEREF _Toc13447 ">
          <w:r w:rsidR="000F1F7E">
            <w:t>5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8717" w:history="1">
        <w:r w:rsidR="000F1F7E">
          <w:rPr>
            <w:rFonts w:hint="eastAsia"/>
          </w:rPr>
          <w:t>2.8</w:t>
        </w:r>
        <w:r w:rsidR="000F1F7E">
          <w:rPr>
            <w:rFonts w:hint="eastAsia"/>
          </w:rPr>
          <w:t>子元素过滤选择器</w:t>
        </w:r>
        <w:r w:rsidR="000F1F7E">
          <w:tab/>
        </w:r>
        <w:fldSimple w:instr=" PAGEREF _Toc18717 ">
          <w:r w:rsidR="000F1F7E">
            <w:t>5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2325" w:history="1">
        <w:r w:rsidR="000F1F7E">
          <w:rPr>
            <w:rFonts w:hint="eastAsia"/>
          </w:rPr>
          <w:t>2.9</w:t>
        </w:r>
        <w:r w:rsidR="000F1F7E">
          <w:rPr>
            <w:rFonts w:hint="eastAsia"/>
          </w:rPr>
          <w:t>表单对象属性过滤选择器</w:t>
        </w:r>
        <w:r w:rsidR="000F1F7E">
          <w:tab/>
        </w:r>
        <w:fldSimple w:instr=" PAGEREF _Toc12325 ">
          <w:r w:rsidR="000F1F7E">
            <w:t>5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3474" w:history="1">
        <w:r w:rsidR="000F1F7E">
          <w:rPr>
            <w:rFonts w:hint="eastAsia"/>
          </w:rPr>
          <w:t>2.10</w:t>
        </w:r>
        <w:r w:rsidR="000F1F7E">
          <w:rPr>
            <w:rFonts w:hint="eastAsia"/>
          </w:rPr>
          <w:t>表单选择器</w:t>
        </w:r>
        <w:r w:rsidR="000F1F7E">
          <w:tab/>
        </w:r>
        <w:fldSimple w:instr=" PAGEREF _Toc13474 ">
          <w:r w:rsidR="000F1F7E">
            <w:t>6</w:t>
          </w:r>
        </w:fldSimple>
      </w:hyperlink>
    </w:p>
    <w:p w:rsidR="000F1F7E" w:rsidRDefault="006D52C5">
      <w:pPr>
        <w:pStyle w:val="11"/>
        <w:tabs>
          <w:tab w:val="right" w:leader="dot" w:pos="8306"/>
        </w:tabs>
      </w:pPr>
      <w:hyperlink w:anchor="_Toc17055" w:history="1">
        <w:r w:rsidR="000F1F7E">
          <w:rPr>
            <w:rFonts w:hint="eastAsia"/>
            <w:spacing w:val="10"/>
            <w:kern w:val="44"/>
          </w:rPr>
          <w:t>三、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DOM</w:t>
        </w:r>
        <w:r w:rsidR="000F1F7E">
          <w:rPr>
            <w:rFonts w:hint="eastAsia"/>
          </w:rPr>
          <w:t>操作</w:t>
        </w:r>
        <w:r w:rsidR="000F1F7E">
          <w:tab/>
        </w:r>
        <w:fldSimple w:instr=" PAGEREF _Toc17055 ">
          <w:r w:rsidR="000F1F7E">
            <w:t>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1710" w:history="1">
        <w:r w:rsidR="000F1F7E">
          <w:rPr>
            <w:rFonts w:hint="eastAsia"/>
          </w:rPr>
          <w:t>3.1</w:t>
        </w:r>
        <w:r w:rsidR="000F1F7E">
          <w:rPr>
            <w:rFonts w:hint="eastAsia"/>
          </w:rPr>
          <w:t>查询</w:t>
        </w:r>
        <w:r w:rsidR="000F1F7E">
          <w:tab/>
        </w:r>
        <w:fldSimple w:instr=" PAGEREF _Toc11710 ">
          <w:r w:rsidR="000F1F7E">
            <w:t>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4028" w:history="1">
        <w:r w:rsidR="000F1F7E">
          <w:rPr>
            <w:rFonts w:hint="eastAsia"/>
          </w:rPr>
          <w:t>3.2</w:t>
        </w:r>
        <w:r w:rsidR="000F1F7E">
          <w:rPr>
            <w:rFonts w:hint="eastAsia"/>
          </w:rPr>
          <w:t>创建</w:t>
        </w:r>
        <w:r w:rsidR="000F1F7E">
          <w:tab/>
        </w:r>
        <w:fldSimple w:instr=" PAGEREF _Toc14028 ">
          <w:r w:rsidR="000F1F7E">
            <w:t>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4398" w:history="1">
        <w:r w:rsidR="000F1F7E">
          <w:rPr>
            <w:rFonts w:hint="eastAsia"/>
          </w:rPr>
          <w:t>3.3</w:t>
        </w:r>
        <w:r w:rsidR="000F1F7E">
          <w:rPr>
            <w:rFonts w:hint="eastAsia"/>
          </w:rPr>
          <w:t>插入节点</w:t>
        </w:r>
        <w:r w:rsidR="000F1F7E">
          <w:tab/>
        </w:r>
        <w:fldSimple w:instr=" PAGEREF _Toc24398 ">
          <w:r w:rsidR="000F1F7E">
            <w:t>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9172" w:history="1">
        <w:r w:rsidR="000F1F7E">
          <w:rPr>
            <w:rFonts w:hint="eastAsia"/>
          </w:rPr>
          <w:t>3.4</w:t>
        </w:r>
        <w:r w:rsidR="000F1F7E">
          <w:rPr>
            <w:rFonts w:hint="eastAsia"/>
          </w:rPr>
          <w:t>删除节点</w:t>
        </w:r>
        <w:r w:rsidR="000F1F7E">
          <w:tab/>
        </w:r>
        <w:fldSimple w:instr=" PAGEREF _Toc29172 ">
          <w:r w:rsidR="000F1F7E">
            <w:t>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0463" w:history="1">
        <w:r w:rsidR="000F1F7E">
          <w:rPr>
            <w:rFonts w:hint="eastAsia"/>
          </w:rPr>
          <w:t>3.5</w:t>
        </w:r>
        <w:r w:rsidR="000F1F7E">
          <w:rPr>
            <w:rFonts w:hint="eastAsia"/>
          </w:rPr>
          <w:t>如何将</w:t>
        </w:r>
        <w:r w:rsidR="000F1F7E">
          <w:rPr>
            <w:rFonts w:hint="eastAsia"/>
          </w:rPr>
          <w:t>JavaScript</w:t>
        </w:r>
        <w:r w:rsidR="000F1F7E">
          <w:rPr>
            <w:rFonts w:hint="eastAsia"/>
          </w:rPr>
          <w:t>代码与</w:t>
        </w:r>
        <w:r w:rsidR="000F1F7E">
          <w:rPr>
            <w:rFonts w:hint="eastAsia"/>
          </w:rPr>
          <w:t>HTML</w:t>
        </w:r>
        <w:r w:rsidR="000F1F7E">
          <w:rPr>
            <w:rFonts w:hint="eastAsia"/>
          </w:rPr>
          <w:t>分开</w:t>
        </w:r>
        <w:r w:rsidR="000F1F7E">
          <w:tab/>
        </w:r>
        <w:fldSimple w:instr=" PAGEREF _Toc20463 ">
          <w:r w:rsidR="000F1F7E">
            <w:t>8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257" w:history="1">
        <w:r w:rsidR="000F1F7E">
          <w:rPr>
            <w:rFonts w:hint="eastAsia"/>
          </w:rPr>
          <w:t>3.6</w:t>
        </w:r>
        <w:r w:rsidR="000F1F7E">
          <w:rPr>
            <w:rFonts w:hint="eastAsia"/>
          </w:rPr>
          <w:t>复制节点</w:t>
        </w:r>
        <w:r w:rsidR="000F1F7E">
          <w:tab/>
        </w:r>
        <w:fldSimple w:instr=" PAGEREF _Toc1257 ">
          <w:r w:rsidR="000F1F7E">
            <w:t>8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835" w:history="1">
        <w:r w:rsidR="000F1F7E">
          <w:rPr>
            <w:rFonts w:hint="eastAsia"/>
          </w:rPr>
          <w:t>3.7</w:t>
        </w:r>
        <w:r w:rsidR="000F1F7E">
          <w:rPr>
            <w:rFonts w:hint="eastAsia"/>
          </w:rPr>
          <w:t>属性</w:t>
        </w:r>
        <w:r w:rsidR="000F1F7E">
          <w:tab/>
        </w:r>
        <w:fldSimple w:instr=" PAGEREF _Toc1835 ">
          <w:r w:rsidR="000F1F7E">
            <w:t>8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3062" w:history="1">
        <w:r w:rsidR="000F1F7E">
          <w:rPr>
            <w:rFonts w:hint="eastAsia"/>
          </w:rPr>
          <w:t>3.8</w:t>
        </w:r>
        <w:r w:rsidR="000F1F7E">
          <w:rPr>
            <w:rFonts w:hint="eastAsia"/>
          </w:rPr>
          <w:t>样式操作</w:t>
        </w:r>
        <w:r w:rsidR="000F1F7E">
          <w:tab/>
        </w:r>
        <w:fldSimple w:instr=" PAGEREF _Toc13062 ">
          <w:r w:rsidR="000F1F7E">
            <w:t>9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5377" w:history="1">
        <w:r w:rsidR="000F1F7E">
          <w:rPr>
            <w:rFonts w:hint="eastAsia"/>
          </w:rPr>
          <w:t>3.9</w:t>
        </w:r>
        <w:r w:rsidR="000F1F7E">
          <w:rPr>
            <w:rFonts w:hint="eastAsia"/>
          </w:rPr>
          <w:t>遍历节点</w:t>
        </w:r>
        <w:r w:rsidR="000F1F7E">
          <w:tab/>
        </w:r>
        <w:fldSimple w:instr=" PAGEREF _Toc5377 ">
          <w:r w:rsidR="000F1F7E">
            <w:t>9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559" w:history="1">
        <w:r w:rsidR="000F1F7E">
          <w:rPr>
            <w:rFonts w:hint="eastAsia"/>
          </w:rPr>
          <w:t>3.10</w:t>
        </w:r>
        <w:r w:rsidR="000F1F7E">
          <w:rPr>
            <w:rFonts w:hint="eastAsia"/>
          </w:rPr>
          <w:t>案例：员工列表（点击某行该行加亮，多选框被选中）</w:t>
        </w:r>
        <w:r w:rsidR="000F1F7E">
          <w:tab/>
        </w:r>
        <w:fldSimple w:instr=" PAGEREF _Toc1559 ">
          <w:r w:rsidR="000F1F7E">
            <w:t>10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2198" w:history="1">
        <w:r w:rsidR="000F1F7E">
          <w:rPr>
            <w:rFonts w:hint="eastAsia"/>
          </w:rPr>
          <w:t>3.11</w:t>
        </w:r>
        <w:r w:rsidR="000F1F7E">
          <w:rPr>
            <w:rFonts w:hint="eastAsia"/>
          </w:rPr>
          <w:t>案例：员工列表（点击部门隐藏或显示员工）</w:t>
        </w:r>
        <w:r w:rsidR="000F1F7E">
          <w:tab/>
        </w:r>
        <w:fldSimple w:instr=" PAGEREF _Toc22198 ">
          <w:r w:rsidR="000F1F7E">
            <w:t>11</w:t>
          </w:r>
        </w:fldSimple>
      </w:hyperlink>
    </w:p>
    <w:p w:rsidR="000F1F7E" w:rsidRDefault="006D52C5">
      <w:pPr>
        <w:pStyle w:val="11"/>
        <w:tabs>
          <w:tab w:val="right" w:leader="dot" w:pos="8306"/>
        </w:tabs>
      </w:pPr>
      <w:hyperlink w:anchor="_Toc32362" w:history="1">
        <w:r w:rsidR="000F1F7E">
          <w:rPr>
            <w:rFonts w:hint="eastAsia"/>
            <w:spacing w:val="10"/>
            <w:kern w:val="44"/>
          </w:rPr>
          <w:t>四、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事件</w:t>
        </w:r>
        <w:r w:rsidR="000F1F7E">
          <w:tab/>
        </w:r>
        <w:fldSimple w:instr=" PAGEREF _Toc32362 ">
          <w:r w:rsidR="000F1F7E">
            <w:t>12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7402" w:history="1">
        <w:r w:rsidR="000F1F7E">
          <w:rPr>
            <w:rFonts w:hint="eastAsia"/>
          </w:rPr>
          <w:t>4.1</w:t>
        </w:r>
        <w:r w:rsidR="000F1F7E">
          <w:rPr>
            <w:rFonts w:hint="eastAsia"/>
          </w:rPr>
          <w:t>事件绑定</w:t>
        </w:r>
        <w:r w:rsidR="000F1F7E">
          <w:tab/>
        </w:r>
        <w:fldSimple w:instr=" PAGEREF _Toc27402 ">
          <w:r w:rsidR="000F1F7E">
            <w:t>12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0406" w:history="1">
        <w:r w:rsidR="000F1F7E">
          <w:rPr>
            <w:rFonts w:hint="eastAsia"/>
          </w:rPr>
          <w:t>4.2</w:t>
        </w:r>
        <w:r w:rsidR="000F1F7E">
          <w:rPr>
            <w:rFonts w:hint="eastAsia"/>
          </w:rPr>
          <w:t>合成事件</w:t>
        </w:r>
        <w:r w:rsidR="000F1F7E">
          <w:tab/>
        </w:r>
        <w:fldSimple w:instr=" PAGEREF _Toc10406 ">
          <w:r w:rsidR="000F1F7E">
            <w:t>12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6476" w:history="1">
        <w:r w:rsidR="000F1F7E">
          <w:rPr>
            <w:rFonts w:hint="eastAsia"/>
          </w:rPr>
          <w:t>4.3</w:t>
        </w:r>
        <w:r w:rsidR="000F1F7E">
          <w:rPr>
            <w:rFonts w:hint="eastAsia"/>
          </w:rPr>
          <w:t>事件冒泡</w:t>
        </w:r>
        <w:r w:rsidR="000F1F7E">
          <w:rPr>
            <w:rFonts w:hint="eastAsia"/>
          </w:rPr>
          <w:t xml:space="preserve"> </w:t>
        </w:r>
        <w:r w:rsidR="000F1F7E">
          <w:rPr>
            <w:rFonts w:hint="eastAsia"/>
          </w:rPr>
          <w:t>可参考</w:t>
        </w:r>
        <w:r w:rsidR="000F1F7E">
          <w:rPr>
            <w:rFonts w:hint="eastAsia"/>
          </w:rPr>
          <w:t>JavaScript</w:t>
        </w:r>
        <w:r w:rsidR="000F1F7E">
          <w:rPr>
            <w:rFonts w:hint="eastAsia"/>
          </w:rPr>
          <w:t>笔记</w:t>
        </w:r>
        <w:r w:rsidR="000F1F7E">
          <w:rPr>
            <w:rFonts w:hint="eastAsia"/>
          </w:rPr>
          <w:t>7.5</w:t>
        </w:r>
        <w:r w:rsidR="000F1F7E">
          <w:tab/>
        </w:r>
        <w:fldSimple w:instr=" PAGEREF _Toc6476 ">
          <w:r w:rsidR="000F1F7E">
            <w:t>12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8442" w:history="1">
        <w:r w:rsidR="000F1F7E">
          <w:rPr>
            <w:rFonts w:hint="eastAsia"/>
          </w:rPr>
          <w:t>4.4 jQuery</w:t>
        </w:r>
        <w:r w:rsidR="000F1F7E">
          <w:rPr>
            <w:rFonts w:hint="eastAsia"/>
          </w:rPr>
          <w:t>中事件处理</w:t>
        </w:r>
        <w:r w:rsidR="000F1F7E">
          <w:tab/>
        </w:r>
        <w:fldSimple w:instr=" PAGEREF _Toc28442 ">
          <w:r w:rsidR="000F1F7E">
            <w:t>13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8916" w:history="1">
        <w:r w:rsidR="000F1F7E">
          <w:rPr>
            <w:rFonts w:hint="eastAsia"/>
          </w:rPr>
          <w:t>4.5</w:t>
        </w:r>
        <w:r w:rsidR="000F1F7E">
          <w:rPr>
            <w:rFonts w:hint="eastAsia"/>
          </w:rPr>
          <w:t>动画</w:t>
        </w:r>
        <w:r w:rsidR="000F1F7E">
          <w:tab/>
        </w:r>
        <w:fldSimple w:instr=" PAGEREF _Toc18916 ">
          <w:r w:rsidR="000F1F7E">
            <w:t>14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7284" w:history="1">
        <w:r w:rsidR="000F1F7E">
          <w:rPr>
            <w:rFonts w:hint="eastAsia"/>
          </w:rPr>
          <w:t>4.6</w:t>
        </w:r>
        <w:r w:rsidR="000F1F7E">
          <w:rPr>
            <w:rFonts w:hint="eastAsia"/>
          </w:rPr>
          <w:t>类数组的操作</w:t>
        </w:r>
        <w:r w:rsidR="000F1F7E">
          <w:tab/>
        </w:r>
        <w:fldSimple w:instr=" PAGEREF _Toc27284 ">
          <w:r w:rsidR="000F1F7E">
            <w:t>14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5673" w:history="1">
        <w:r w:rsidR="000F1F7E">
          <w:rPr>
            <w:rFonts w:hint="eastAsia"/>
          </w:rPr>
          <w:t>4.7</w:t>
        </w:r>
        <w:r w:rsidR="000F1F7E">
          <w:rPr>
            <w:rFonts w:hint="eastAsia"/>
          </w:rPr>
          <w:t>案例：滚动广告条</w:t>
        </w:r>
        <w:r w:rsidR="000F1F7E">
          <w:tab/>
        </w:r>
        <w:fldSimple w:instr=" PAGEREF _Toc25673 ">
          <w:r w:rsidR="000F1F7E">
            <w:t>15</w:t>
          </w:r>
        </w:fldSimple>
      </w:hyperlink>
    </w:p>
    <w:p w:rsidR="000F1F7E" w:rsidRDefault="006D52C5">
      <w:pPr>
        <w:pStyle w:val="11"/>
        <w:tabs>
          <w:tab w:val="right" w:leader="dot" w:pos="8306"/>
        </w:tabs>
      </w:pPr>
      <w:hyperlink w:anchor="_Toc22287" w:history="1">
        <w:r w:rsidR="000F1F7E">
          <w:rPr>
            <w:rFonts w:hint="eastAsia"/>
            <w:spacing w:val="10"/>
            <w:kern w:val="44"/>
          </w:rPr>
          <w:t>五、</w:t>
        </w:r>
        <w:r w:rsidR="000F1F7E">
          <w:rPr>
            <w:rFonts w:hint="eastAsia"/>
            <w:spacing w:val="10"/>
            <w:kern w:val="44"/>
          </w:rPr>
          <w:t xml:space="preserve"> </w:t>
        </w:r>
        <w:r w:rsidR="000F1F7E">
          <w:rPr>
            <w:rFonts w:hint="eastAsia"/>
          </w:rPr>
          <w:t>jQuery</w:t>
        </w:r>
        <w:r w:rsidR="000F1F7E">
          <w:rPr>
            <w:rFonts w:hint="eastAsia"/>
          </w:rPr>
          <w:t>对</w:t>
        </w:r>
        <w:r w:rsidR="000F1F7E">
          <w:rPr>
            <w:rFonts w:hint="eastAsia"/>
          </w:rPr>
          <w:t>Ajax</w:t>
        </w:r>
        <w:r w:rsidR="000F1F7E">
          <w:rPr>
            <w:rFonts w:hint="eastAsia"/>
          </w:rPr>
          <w:t>编程的支持</w:t>
        </w:r>
        <w:r w:rsidR="000F1F7E">
          <w:tab/>
        </w:r>
        <w:fldSimple w:instr=" PAGEREF _Toc22287 ">
          <w:r w:rsidR="000F1F7E">
            <w:t>17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7785" w:history="1">
        <w:r w:rsidR="000F1F7E">
          <w:rPr>
            <w:rFonts w:hint="eastAsia"/>
          </w:rPr>
          <w:t>5.1 load()</w:t>
        </w:r>
        <w:r w:rsidR="000F1F7E">
          <w:rPr>
            <w:rFonts w:hint="eastAsia"/>
          </w:rPr>
          <w:t>方法</w:t>
        </w:r>
        <w:r w:rsidR="000F1F7E">
          <w:tab/>
        </w:r>
        <w:fldSimple w:instr=" PAGEREF _Toc17785 ">
          <w:r w:rsidR="000F1F7E">
            <w:t>17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2984" w:history="1">
        <w:r w:rsidR="000F1F7E">
          <w:rPr>
            <w:rFonts w:hint="eastAsia"/>
          </w:rPr>
          <w:t>5.2</w:t>
        </w:r>
        <w:r w:rsidR="000F1F7E">
          <w:rPr>
            <w:rFonts w:hint="eastAsia"/>
          </w:rPr>
          <w:t>案例：显示机票价格</w:t>
        </w:r>
        <w:r w:rsidR="000F1F7E">
          <w:tab/>
        </w:r>
        <w:fldSimple w:instr=" PAGEREF _Toc12984 ">
          <w:r w:rsidR="000F1F7E">
            <w:t>17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3410" w:history="1">
        <w:r w:rsidR="000F1F7E">
          <w:rPr>
            <w:rFonts w:hint="eastAsia"/>
          </w:rPr>
          <w:t>5.3 $.get()</w:t>
        </w:r>
        <w:r w:rsidR="000F1F7E">
          <w:rPr>
            <w:rFonts w:hint="eastAsia"/>
          </w:rPr>
          <w:t>方法</w:t>
        </w:r>
        <w:r w:rsidR="000F1F7E">
          <w:tab/>
        </w:r>
        <w:fldSimple w:instr=" PAGEREF _Toc23410 ">
          <w:r w:rsidR="000F1F7E">
            <w:t>17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530" w:history="1">
        <w:r w:rsidR="000F1F7E">
          <w:rPr>
            <w:rFonts w:hint="eastAsia"/>
          </w:rPr>
          <w:t>5.4 $.post()</w:t>
        </w:r>
        <w:r w:rsidR="000F1F7E">
          <w:rPr>
            <w:rFonts w:hint="eastAsia"/>
          </w:rPr>
          <w:t>方法</w:t>
        </w:r>
        <w:r w:rsidR="000F1F7E">
          <w:tab/>
        </w:r>
        <w:fldSimple w:instr=" PAGEREF _Toc530 ">
          <w:r w:rsidR="000F1F7E">
            <w:t>18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5438" w:history="1">
        <w:r w:rsidR="000F1F7E">
          <w:rPr>
            <w:rFonts w:hint="eastAsia"/>
          </w:rPr>
          <w:t>5.5</w:t>
        </w:r>
        <w:r w:rsidR="000F1F7E">
          <w:rPr>
            <w:rFonts w:hint="eastAsia"/>
          </w:rPr>
          <w:t>案例：修改</w:t>
        </w:r>
        <w:r w:rsidR="000F1F7E">
          <w:rPr>
            <w:rFonts w:hint="eastAsia"/>
          </w:rPr>
          <w:t>Ajax</w:t>
        </w:r>
        <w:r w:rsidR="000F1F7E">
          <w:rPr>
            <w:rFonts w:hint="eastAsia"/>
          </w:rPr>
          <w:t>笔记中</w:t>
        </w:r>
        <w:r w:rsidR="000F1F7E">
          <w:rPr>
            <w:rFonts w:hint="eastAsia"/>
          </w:rPr>
          <w:t>2.6</w:t>
        </w:r>
        <w:r w:rsidR="000F1F7E">
          <w:rPr>
            <w:rFonts w:hint="eastAsia"/>
          </w:rPr>
          <w:t>案例：股票的实时行情</w:t>
        </w:r>
        <w:r w:rsidR="000F1F7E">
          <w:tab/>
        </w:r>
        <w:fldSimple w:instr=" PAGEREF _Toc5438 ">
          <w:r w:rsidR="000F1F7E">
            <w:t>18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9009" w:history="1">
        <w:r w:rsidR="000F1F7E">
          <w:rPr>
            <w:rFonts w:hint="eastAsia"/>
          </w:rPr>
          <w:t>5.6 $.ajax()</w:t>
        </w:r>
        <w:r w:rsidR="000F1F7E">
          <w:rPr>
            <w:rFonts w:hint="eastAsia"/>
          </w:rPr>
          <w:t>方法</w:t>
        </w:r>
        <w:r w:rsidR="000F1F7E">
          <w:tab/>
        </w:r>
        <w:fldSimple w:instr=" PAGEREF _Toc19009 ">
          <w:r w:rsidR="000F1F7E">
            <w:t>18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5264" w:history="1">
        <w:r w:rsidR="000F1F7E">
          <w:rPr>
            <w:rFonts w:hint="eastAsia"/>
          </w:rPr>
          <w:t>5.7</w:t>
        </w:r>
        <w:r w:rsidR="000F1F7E">
          <w:rPr>
            <w:rFonts w:hint="eastAsia"/>
          </w:rPr>
          <w:t>案例：搜索栏联想效果（服务器返回</w:t>
        </w:r>
        <w:r w:rsidR="000F1F7E">
          <w:rPr>
            <w:rFonts w:hint="eastAsia"/>
          </w:rPr>
          <w:t>text</w:t>
        </w:r>
        <w:r w:rsidR="000F1F7E">
          <w:rPr>
            <w:rFonts w:hint="eastAsia"/>
          </w:rPr>
          <w:t>）</w:t>
        </w:r>
        <w:r w:rsidR="000F1F7E">
          <w:tab/>
        </w:r>
        <w:fldSimple w:instr=" PAGEREF _Toc5264 ">
          <w:r w:rsidR="000F1F7E">
            <w:t>18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6863" w:history="1">
        <w:r w:rsidR="000F1F7E">
          <w:rPr>
            <w:rFonts w:hint="eastAsia"/>
          </w:rPr>
          <w:t>5.8</w:t>
        </w:r>
        <w:r w:rsidR="000F1F7E">
          <w:rPr>
            <w:rFonts w:hint="eastAsia"/>
          </w:rPr>
          <w:t>案例：下拉列表（服务器返回</w:t>
        </w:r>
        <w:r w:rsidR="000F1F7E">
          <w:rPr>
            <w:rFonts w:hint="eastAsia"/>
          </w:rPr>
          <w:t>xml</w:t>
        </w:r>
        <w:r w:rsidR="000F1F7E">
          <w:rPr>
            <w:rFonts w:hint="eastAsia"/>
          </w:rPr>
          <w:t>文本）</w:t>
        </w:r>
        <w:r w:rsidR="000F1F7E">
          <w:tab/>
        </w:r>
        <w:fldSimple w:instr=" PAGEREF _Toc6863 ">
          <w:r w:rsidR="000F1F7E">
            <w:t>20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13566" w:history="1">
        <w:r w:rsidR="000F1F7E">
          <w:rPr>
            <w:rFonts w:hint="eastAsia"/>
          </w:rPr>
          <w:t>5.9</w:t>
        </w:r>
        <w:r w:rsidR="000F1F7E">
          <w:rPr>
            <w:rFonts w:hint="eastAsia"/>
          </w:rPr>
          <w:t>案例：表单验证</w:t>
        </w:r>
        <w:r w:rsidR="000F1F7E">
          <w:tab/>
        </w:r>
        <w:fldSimple w:instr=" PAGEREF _Toc13566 ">
          <w:r w:rsidR="000F1F7E">
            <w:t>21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655" w:history="1">
        <w:r w:rsidR="000F1F7E">
          <w:rPr>
            <w:rFonts w:hint="eastAsia"/>
          </w:rPr>
          <w:t>5.10 jQuery</w:t>
        </w:r>
        <w:r w:rsidR="000F1F7E">
          <w:rPr>
            <w:rFonts w:hint="eastAsia"/>
          </w:rPr>
          <w:t>的自定义方法</w:t>
        </w:r>
        <w:r w:rsidR="000F1F7E">
          <w:tab/>
        </w:r>
        <w:fldSimple w:instr=" PAGEREF _Toc2655 ">
          <w:r w:rsidR="000F1F7E">
            <w:t>23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4158" w:history="1">
        <w:r w:rsidR="000F1F7E">
          <w:rPr>
            <w:rFonts w:hint="eastAsia"/>
          </w:rPr>
          <w:t>5.11 $.param()</w:t>
        </w:r>
        <w:r w:rsidR="000F1F7E">
          <w:rPr>
            <w:rFonts w:hint="eastAsia"/>
          </w:rPr>
          <w:t>方法</w:t>
        </w:r>
        <w:r w:rsidR="000F1F7E">
          <w:tab/>
        </w:r>
        <w:fldSimple w:instr=" PAGEREF _Toc24158 ">
          <w:r w:rsidR="000F1F7E">
            <w:t>24</w:t>
          </w:r>
        </w:fldSimple>
      </w:hyperlink>
    </w:p>
    <w:p w:rsidR="000F1F7E" w:rsidRDefault="006D52C5">
      <w:pPr>
        <w:pStyle w:val="20"/>
        <w:tabs>
          <w:tab w:val="right" w:leader="dot" w:pos="8306"/>
        </w:tabs>
      </w:pPr>
      <w:hyperlink w:anchor="_Toc26155" w:history="1">
        <w:r w:rsidR="000F1F7E">
          <w:rPr>
            <w:rFonts w:hint="eastAsia"/>
          </w:rPr>
          <w:t>5.12</w:t>
        </w:r>
        <w:r w:rsidR="000F1F7E">
          <w:rPr>
            <w:rFonts w:hint="eastAsia"/>
          </w:rPr>
          <w:t>案例：自定义方法和</w:t>
        </w:r>
        <w:r w:rsidR="000F1F7E">
          <w:rPr>
            <w:rFonts w:hint="eastAsia"/>
          </w:rPr>
          <w:t>$.param()</w:t>
        </w:r>
        <w:r w:rsidR="000F1F7E">
          <w:rPr>
            <w:rFonts w:hint="eastAsia"/>
          </w:rPr>
          <w:t>方法使用（学了</w:t>
        </w:r>
        <w:r w:rsidR="000F1F7E">
          <w:rPr>
            <w:rFonts w:hint="eastAsia"/>
          </w:rPr>
          <w:t>Struts2</w:t>
        </w:r>
        <w:r w:rsidR="000F1F7E">
          <w:rPr>
            <w:rFonts w:hint="eastAsia"/>
          </w:rPr>
          <w:t>再看）</w:t>
        </w:r>
        <w:r w:rsidR="000F1F7E">
          <w:tab/>
        </w:r>
        <w:fldSimple w:instr=" PAGEREF _Toc26155 ">
          <w:r w:rsidR="000F1F7E">
            <w:t>24</w:t>
          </w:r>
        </w:fldSimple>
      </w:hyperlink>
    </w:p>
    <w:p w:rsidR="000F1F7E" w:rsidRDefault="000F1F7E">
      <w:pPr>
        <w:sectPr w:rsidR="000F1F7E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formProt w:val="0"/>
          <w:docGrid w:type="lines" w:linePitch="312"/>
        </w:sectPr>
      </w:pPr>
      <w:r>
        <w:fldChar w:fldCharType="end"/>
      </w:r>
    </w:p>
    <w:p w:rsidR="000F1F7E" w:rsidRDefault="000F1F7E">
      <w:pPr>
        <w:sectPr w:rsidR="000F1F7E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F1F7E" w:rsidRDefault="00C8536D">
      <w:pPr>
        <w:pStyle w:val="1"/>
      </w:pPr>
      <w:bookmarkStart w:id="1" w:name="_Toc27464"/>
      <w:bookmarkEnd w:id="0"/>
      <w:r>
        <w:rPr>
          <w:rFonts w:hint="eastAsia"/>
        </w:rPr>
        <w:lastRenderedPageBreak/>
        <w:t>一、</w:t>
      </w:r>
      <w:r>
        <w:rPr>
          <w:rFonts w:hint="eastAsia"/>
        </w:rPr>
        <w:t>jQuery</w:t>
      </w:r>
      <w:r>
        <w:rPr>
          <w:rFonts w:hint="eastAsia"/>
        </w:rPr>
        <w:t>基础</w:t>
      </w:r>
      <w:bookmarkEnd w:id="1"/>
    </w:p>
    <w:p w:rsidR="000F1F7E" w:rsidRDefault="000F1F7E">
      <w:pPr>
        <w:pStyle w:val="2"/>
        <w:rPr>
          <w:rFonts w:hint="default"/>
        </w:rPr>
      </w:pPr>
      <w:bookmarkStart w:id="2" w:name="_Toc3077"/>
      <w:r>
        <w:t>1.1 jQuery</w:t>
      </w:r>
      <w:bookmarkEnd w:id="2"/>
      <w:r w:rsidR="00C8536D">
        <w:t>概述</w:t>
      </w:r>
    </w:p>
    <w:p w:rsidR="00C8536D" w:rsidRDefault="000F1F7E" w:rsidP="00C8536D">
      <w:r>
        <w:rPr>
          <w:rFonts w:hint="eastAsia"/>
        </w:rPr>
        <w:t>jQuery</w:t>
      </w:r>
      <w:r>
        <w:rPr>
          <w:rFonts w:hint="eastAsia"/>
        </w:rPr>
        <w:t>是一种框架，对于</w:t>
      </w:r>
      <w:r w:rsidRPr="00C8536D">
        <w:rPr>
          <w:rFonts w:hint="eastAsia"/>
          <w:color w:val="FF0000"/>
        </w:rPr>
        <w:t>浏览器的兼容问题</w:t>
      </w:r>
      <w:r>
        <w:rPr>
          <w:rFonts w:hint="eastAsia"/>
        </w:rPr>
        <w:t>，</w:t>
      </w:r>
      <w:r>
        <w:rPr>
          <w:rFonts w:hint="eastAsia"/>
        </w:rPr>
        <w:t>95</w:t>
      </w:r>
      <w:r>
        <w:rPr>
          <w:rFonts w:hint="eastAsia"/>
        </w:rPr>
        <w:t>％不用再去考虑了。</w:t>
      </w:r>
      <w:r>
        <w:rPr>
          <w:rFonts w:hint="eastAsia"/>
        </w:rPr>
        <w:t>jQuery</w:t>
      </w:r>
      <w:r>
        <w:rPr>
          <w:rFonts w:hint="eastAsia"/>
        </w:rPr>
        <w:t>利用</w:t>
      </w:r>
      <w:r w:rsidRPr="00C8536D">
        <w:rPr>
          <w:rFonts w:hint="eastAsia"/>
          <w:color w:val="FF0000"/>
        </w:rPr>
        <w:t>选择器</w:t>
      </w:r>
      <w:r w:rsidRPr="00C8536D">
        <w:rPr>
          <w:rFonts w:hint="eastAsia"/>
          <w:color w:val="0000FF"/>
        </w:rPr>
        <w:t>查找要操作的节点</w:t>
      </w:r>
      <w:r>
        <w:rPr>
          <w:rFonts w:hint="eastAsia"/>
        </w:rPr>
        <w:t>（</w:t>
      </w:r>
      <w:r>
        <w:rPr>
          <w:rFonts w:hint="eastAsia"/>
        </w:rPr>
        <w:t>DOM</w:t>
      </w:r>
      <w:r>
        <w:rPr>
          <w:rFonts w:hint="eastAsia"/>
        </w:rPr>
        <w:t>对象），然后将这些节点封装成一个</w:t>
      </w:r>
      <w:r w:rsidRPr="00C8536D">
        <w:rPr>
          <w:rFonts w:hint="eastAsia"/>
          <w:color w:val="0000FF"/>
        </w:rPr>
        <w:t>jQuery</w:t>
      </w:r>
      <w:r w:rsidRPr="00C8536D">
        <w:rPr>
          <w:rFonts w:hint="eastAsia"/>
          <w:color w:val="0000FF"/>
        </w:rPr>
        <w:t>对象</w:t>
      </w:r>
      <w:r w:rsidR="00C8536D">
        <w:rPr>
          <w:rFonts w:hint="eastAsia"/>
        </w:rPr>
        <w:t>。</w:t>
      </w:r>
      <w:r>
        <w:rPr>
          <w:rFonts w:hint="eastAsia"/>
        </w:rPr>
        <w:t>封装的目的有两个：</w:t>
      </w:r>
    </w:p>
    <w:p w:rsidR="00C8536D" w:rsidRDefault="00C8536D" w:rsidP="00C8536D">
      <w:pPr>
        <w:ind w:firstLine="420"/>
      </w:pPr>
      <w:r>
        <w:rPr>
          <w:rFonts w:hint="eastAsia"/>
        </w:rPr>
        <w:t xml:space="preserve">1. </w:t>
      </w:r>
      <w:r w:rsidR="000F1F7E">
        <w:rPr>
          <w:rFonts w:hint="eastAsia"/>
        </w:rPr>
        <w:t>兼容不同的浏览器</w:t>
      </w:r>
    </w:p>
    <w:p w:rsidR="00C8536D" w:rsidRDefault="00C8536D" w:rsidP="00C8536D">
      <w:pPr>
        <w:ind w:firstLine="420"/>
      </w:pPr>
      <w:r>
        <w:rPr>
          <w:rFonts w:hint="eastAsia"/>
        </w:rPr>
        <w:t xml:space="preserve">2. </w:t>
      </w:r>
      <w:r w:rsidR="000F1F7E">
        <w:rPr>
          <w:rFonts w:hint="eastAsia"/>
        </w:rPr>
        <w:t>简化代码</w:t>
      </w:r>
    </w:p>
    <w:p w:rsidR="000F1F7E" w:rsidRDefault="000F1F7E" w:rsidP="00C8536D">
      <w:r>
        <w:rPr>
          <w:rFonts w:hint="eastAsia"/>
        </w:rPr>
        <w:t>通过调用</w:t>
      </w:r>
      <w:r w:rsidRPr="00C8536D">
        <w:rPr>
          <w:rFonts w:hint="eastAsia"/>
          <w:color w:val="FF0000"/>
        </w:rPr>
        <w:t>jQuery</w:t>
      </w:r>
      <w:r w:rsidRPr="00C8536D">
        <w:rPr>
          <w:rFonts w:hint="eastAsia"/>
          <w:color w:val="FF0000"/>
        </w:rPr>
        <w:t>对象</w:t>
      </w:r>
      <w:r>
        <w:rPr>
          <w:rFonts w:hint="eastAsia"/>
        </w:rPr>
        <w:t>的</w:t>
      </w:r>
      <w:r w:rsidRPr="00C8536D">
        <w:rPr>
          <w:rFonts w:hint="eastAsia"/>
          <w:color w:val="0000FF"/>
        </w:rPr>
        <w:t>方法</w:t>
      </w:r>
      <w:r>
        <w:rPr>
          <w:rFonts w:hint="eastAsia"/>
        </w:rPr>
        <w:t>或者</w:t>
      </w:r>
      <w:r w:rsidRPr="00C8536D">
        <w:rPr>
          <w:rFonts w:hint="eastAsia"/>
          <w:color w:val="0000FF"/>
        </w:rPr>
        <w:t>属性</w:t>
      </w:r>
      <w:r>
        <w:rPr>
          <w:rFonts w:hint="eastAsia"/>
        </w:rPr>
        <w:t>来实现对底层的</w:t>
      </w:r>
      <w:r>
        <w:rPr>
          <w:rFonts w:hint="eastAsia"/>
        </w:rPr>
        <w:t>DOM</w:t>
      </w:r>
      <w:r>
        <w:rPr>
          <w:rFonts w:hint="eastAsia"/>
        </w:rPr>
        <w:t>对象的操作。</w:t>
      </w:r>
      <w:r>
        <w:rPr>
          <w:rFonts w:hint="eastAsia"/>
        </w:rPr>
        <w:t>jQuery</w:t>
      </w:r>
      <w:r>
        <w:rPr>
          <w:rFonts w:hint="eastAsia"/>
        </w:rPr>
        <w:t>特点简单概括就是：</w:t>
      </w:r>
      <w:r w:rsidRPr="00C8536D">
        <w:rPr>
          <w:rFonts w:hint="eastAsia"/>
          <w:color w:val="0000FF"/>
        </w:rPr>
        <w:t>选择器</w:t>
      </w:r>
      <w:r w:rsidRPr="00C8536D">
        <w:rPr>
          <w:rFonts w:hint="eastAsia"/>
          <w:color w:val="0000FF"/>
        </w:rPr>
        <w:t xml:space="preserve"> + </w:t>
      </w:r>
      <w:r w:rsidRPr="00C8536D">
        <w:rPr>
          <w:rFonts w:hint="eastAsia"/>
          <w:color w:val="0000FF"/>
        </w:rPr>
        <w:t>调方法</w:t>
      </w:r>
      <w:r>
        <w:rPr>
          <w:rFonts w:hint="eastAsia"/>
        </w:rPr>
        <w:t>。</w:t>
      </w:r>
    </w:p>
    <w:p w:rsidR="000F1F7E" w:rsidRDefault="000F1F7E">
      <w:pPr>
        <w:pStyle w:val="2"/>
        <w:rPr>
          <w:rFonts w:hint="default"/>
        </w:rPr>
      </w:pPr>
      <w:bookmarkStart w:id="3" w:name="_Toc6277"/>
      <w:r>
        <w:t>1.2 jQuery</w:t>
      </w:r>
      <w:r>
        <w:t>编程</w:t>
      </w:r>
      <w:bookmarkEnd w:id="3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</w:t>
      </w:r>
      <w:r w:rsidRPr="00DC4ECE">
        <w:rPr>
          <w:rFonts w:hint="eastAsia"/>
          <w:color w:val="FF0000"/>
        </w:rPr>
        <w:t>引入</w:t>
      </w:r>
      <w:r w:rsidRPr="00DC4ECE">
        <w:rPr>
          <w:rFonts w:hint="eastAsia"/>
          <w:color w:val="FF0000"/>
        </w:rPr>
        <w:t>jQuery</w:t>
      </w:r>
      <w:r w:rsidRPr="00DC4ECE">
        <w:rPr>
          <w:rFonts w:hint="eastAsia"/>
          <w:color w:val="FF0000"/>
        </w:rPr>
        <w:t>框架</w:t>
      </w:r>
      <w:r>
        <w:rPr>
          <w:rFonts w:hint="eastAsia"/>
        </w:rPr>
        <w:t>（</w:t>
      </w:r>
      <w:r>
        <w:rPr>
          <w:rFonts w:hint="eastAsia"/>
        </w:rPr>
        <w:t>www.jquery.org</w:t>
      </w:r>
      <w:r>
        <w:rPr>
          <w:rFonts w:hint="eastAsia"/>
        </w:rPr>
        <w:t>下载），</w:t>
      </w:r>
      <w:r>
        <w:rPr>
          <w:rFonts w:hint="eastAsia"/>
        </w:rPr>
        <w:t>min</w:t>
      </w:r>
      <w:r>
        <w:rPr>
          <w:rFonts w:hint="eastAsia"/>
        </w:rPr>
        <w:t>为去掉所有格式的压缩版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&lt;script language="javascript" src="js/jquery-1.4.1.min.js"&gt;&lt;/script&gt;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：使用</w:t>
      </w:r>
      <w:r w:rsidRPr="00DC4ECE">
        <w:rPr>
          <w:rFonts w:hint="eastAsia"/>
          <w:color w:val="FF0000"/>
        </w:rPr>
        <w:t>选择器查找</w:t>
      </w:r>
      <w:r>
        <w:rPr>
          <w:rFonts w:hint="eastAsia"/>
        </w:rPr>
        <w:t>要操作的节点（该节点会被封装成一个</w:t>
      </w:r>
      <w:r>
        <w:rPr>
          <w:rFonts w:hint="eastAsia"/>
        </w:rPr>
        <w:t>jQuery</w:t>
      </w:r>
      <w:r>
        <w:rPr>
          <w:rFonts w:hint="eastAsia"/>
        </w:rPr>
        <w:t>对象，并返回）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var $obj=$('#di');//ID</w:t>
      </w:r>
      <w:r>
        <w:rPr>
          <w:rFonts w:hint="eastAsia"/>
        </w:rPr>
        <w:t>选择器，查找的节点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d1</w:t>
      </w:r>
    </w:p>
    <w:p w:rsidR="000F1F7E" w:rsidRDefault="000F1F7E">
      <w:r>
        <w:rPr>
          <w:rFonts w:hint="eastAsia"/>
        </w:rPr>
        <w:t>step3</w:t>
      </w:r>
      <w:r>
        <w:rPr>
          <w:rFonts w:hint="eastAsia"/>
        </w:rPr>
        <w:t>：调用</w:t>
      </w:r>
      <w:r>
        <w:rPr>
          <w:rFonts w:hint="eastAsia"/>
        </w:rPr>
        <w:t>jQuery</w:t>
      </w:r>
      <w:r>
        <w:rPr>
          <w:rFonts w:hint="eastAsia"/>
        </w:rPr>
        <w:t>对象的</w:t>
      </w:r>
      <w:r w:rsidRPr="00DC4ECE">
        <w:rPr>
          <w:rFonts w:hint="eastAsia"/>
          <w:color w:val="FF0000"/>
        </w:rPr>
        <w:t>方法</w:t>
      </w:r>
      <w:r>
        <w:rPr>
          <w:rFonts w:hint="eastAsia"/>
        </w:rPr>
        <w:t>或者</w:t>
      </w:r>
      <w:r w:rsidRPr="00DC4ECE">
        <w:rPr>
          <w:rFonts w:hint="eastAsia"/>
          <w:color w:val="FF0000"/>
        </w:rPr>
        <w:t>属性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$obj.css('font-size','60px');//</w:t>
      </w:r>
      <w:r>
        <w:rPr>
          <w:rFonts w:hint="eastAsia"/>
        </w:rPr>
        <w:t>调用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css()</w:t>
      </w:r>
      <w:r>
        <w:rPr>
          <w:rFonts w:hint="eastAsia"/>
        </w:rPr>
        <w:t>方法</w:t>
      </w:r>
    </w:p>
    <w:p w:rsidR="000F1F7E" w:rsidRDefault="000F1F7E" w:rsidP="00DC4ECE">
      <w:r>
        <w:rPr>
          <w:rFonts w:hint="eastAsia"/>
        </w:rPr>
        <w:t>jQuery</w:t>
      </w:r>
      <w:r>
        <w:rPr>
          <w:rFonts w:hint="eastAsia"/>
        </w:rPr>
        <w:t>是一个大的匿名函数，且内部有很多函数（类似</w:t>
      </w:r>
      <w:r>
        <w:rPr>
          <w:rFonts w:hint="eastAsia"/>
        </w:rPr>
        <w:t>Java</w:t>
      </w:r>
      <w:r>
        <w:rPr>
          <w:rFonts w:hint="eastAsia"/>
        </w:rPr>
        <w:t>中的内部类），它的大部分函数返回对象都是</w:t>
      </w:r>
      <w:r>
        <w:rPr>
          <w:rFonts w:hint="eastAsia"/>
        </w:rPr>
        <w:t>jQuery</w:t>
      </w:r>
      <w:r>
        <w:rPr>
          <w:rFonts w:hint="eastAsia"/>
        </w:rPr>
        <w:t>对象，所以可以继续“．”，例如：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function f1(){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var $obj=$('#d1');//</w:t>
      </w:r>
      <w:r>
        <w:rPr>
          <w:rFonts w:hint="eastAsia"/>
        </w:rPr>
        <w:t>为了强调返回的是</w:t>
      </w:r>
      <w:r>
        <w:rPr>
          <w:rFonts w:hint="eastAsia"/>
        </w:rPr>
        <w:t>jQuery</w:t>
      </w:r>
      <w:r>
        <w:rPr>
          <w:rFonts w:hint="eastAsia"/>
        </w:rPr>
        <w:t>对象，命名习惯用</w:t>
      </w:r>
      <w:r>
        <w:rPr>
          <w:rFonts w:hint="eastAsia"/>
        </w:rPr>
        <w:t>$</w:t>
      </w:r>
      <w:r>
        <w:rPr>
          <w:rFonts w:hint="eastAsia"/>
        </w:rPr>
        <w:t>开头来声明变量</w:t>
      </w:r>
    </w:p>
    <w:p w:rsidR="00DC4EC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$obj.css('font-size','60px').css('font-style','italic');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}</w:t>
      </w:r>
    </w:p>
    <w:p w:rsidR="000F1F7E" w:rsidRDefault="000F1F7E">
      <w:pPr>
        <w:pStyle w:val="2"/>
        <w:rPr>
          <w:rFonts w:hint="default"/>
        </w:rPr>
      </w:pPr>
      <w:bookmarkStart w:id="4" w:name="_Toc29837"/>
      <w:r>
        <w:t>1.3 jQuery</w:t>
      </w:r>
      <w:r>
        <w:t>对象与</w:t>
      </w:r>
      <w:r>
        <w:t>DOM</w:t>
      </w:r>
      <w:r>
        <w:t>对象转换</w:t>
      </w:r>
      <w:bookmarkEnd w:id="4"/>
    </w:p>
    <w:p w:rsidR="000F1F7E" w:rsidRDefault="00DC4ECE" w:rsidP="00DC4ECE">
      <w:pPr>
        <w:pStyle w:val="3"/>
      </w:pPr>
      <w:r>
        <w:t xml:space="preserve">1.3.1 </w:t>
      </w:r>
      <w:r w:rsidR="000F1F7E">
        <w:rPr>
          <w:rFonts w:hint="eastAsia"/>
        </w:rPr>
        <w:t>dom</w:t>
      </w:r>
      <w:r>
        <w:rPr>
          <w:rFonts w:hint="eastAsia"/>
        </w:rPr>
        <w:t>对象</w:t>
      </w:r>
      <w:r w:rsidR="000F1F7E">
        <w:rPr>
          <w:rFonts w:hint="eastAsia"/>
        </w:rPr>
        <w:t>转化为</w:t>
      </w:r>
      <w:r w:rsidR="000F1F7E">
        <w:rPr>
          <w:rFonts w:hint="eastAsia"/>
        </w:rPr>
        <w:t>jQuery</w:t>
      </w:r>
      <w:r w:rsidR="000F1F7E">
        <w:rPr>
          <w:rFonts w:hint="eastAsia"/>
        </w:rPr>
        <w:t>对象</w:t>
      </w:r>
    </w:p>
    <w:p w:rsidR="000F1F7E" w:rsidRDefault="000F1F7E" w:rsidP="00DC4ECE">
      <w:r>
        <w:rPr>
          <w:rFonts w:hint="eastAsia"/>
        </w:rPr>
        <w:t>使用函数：</w:t>
      </w:r>
      <w:r w:rsidRPr="00DC4ECE">
        <w:rPr>
          <w:rFonts w:hint="eastAsia"/>
          <w:color w:val="FF0000"/>
        </w:rPr>
        <w:t>$(</w:t>
      </w:r>
      <w:r w:rsidRPr="00DC4ECE">
        <w:rPr>
          <w:rFonts w:hint="eastAsia"/>
          <w:color w:val="0000FF"/>
        </w:rPr>
        <w:t>dom</w:t>
      </w:r>
      <w:r w:rsidRPr="00DC4ECE">
        <w:rPr>
          <w:rFonts w:hint="eastAsia"/>
          <w:color w:val="0000FF"/>
        </w:rPr>
        <w:t>对象</w:t>
      </w:r>
      <w:r w:rsidRPr="00DC4ECE">
        <w:rPr>
          <w:rFonts w:hint="eastAsia"/>
          <w:color w:val="FF0000"/>
        </w:rPr>
        <w:t>)</w:t>
      </w:r>
      <w:r>
        <w:rPr>
          <w:rFonts w:hint="eastAsia"/>
        </w:rPr>
        <w:t>即可，例如：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function f2(){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obj=document.getElementById('d1');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$obj=$(obj);//</w:t>
      </w:r>
      <w:r>
        <w:rPr>
          <w:rFonts w:hint="eastAsia"/>
        </w:rPr>
        <w:t>将</w:t>
      </w:r>
      <w:r>
        <w:rPr>
          <w:rFonts w:hint="eastAsia"/>
        </w:rPr>
        <w:t>dom</w:t>
      </w:r>
      <w:r>
        <w:rPr>
          <w:rFonts w:hint="eastAsia"/>
        </w:rPr>
        <w:t>节点封装成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DC4EC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$obj.html('hello java');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4E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500" w:firstLine="1050"/>
      </w:pPr>
      <w:r>
        <w:rPr>
          <w:rFonts w:hint="eastAsia"/>
        </w:rPr>
        <w:t>}</w:t>
      </w:r>
    </w:p>
    <w:p w:rsidR="000F1F7E" w:rsidRDefault="00DC4ECE" w:rsidP="00DC4ECE">
      <w:pPr>
        <w:pStyle w:val="3"/>
      </w:pPr>
      <w:r>
        <w:rPr>
          <w:rFonts w:hint="eastAsia"/>
        </w:rPr>
        <w:t>1.3.2</w:t>
      </w:r>
      <w:r>
        <w:t xml:space="preserve"> </w:t>
      </w:r>
      <w:r w:rsidR="000F1F7E">
        <w:rPr>
          <w:rFonts w:hint="eastAsia"/>
        </w:rPr>
        <w:t>jQuery</w:t>
      </w:r>
      <w:r>
        <w:rPr>
          <w:rFonts w:hint="eastAsia"/>
        </w:rPr>
        <w:t>对象</w:t>
      </w:r>
      <w:r w:rsidR="000F1F7E">
        <w:rPr>
          <w:rFonts w:hint="eastAsia"/>
        </w:rPr>
        <w:t>转化为</w:t>
      </w:r>
      <w:r w:rsidR="000F1F7E">
        <w:rPr>
          <w:rFonts w:hint="eastAsia"/>
        </w:rPr>
        <w:t>dom</w:t>
      </w:r>
      <w:r w:rsidR="000F1F7E">
        <w:rPr>
          <w:rFonts w:hint="eastAsia"/>
        </w:rPr>
        <w:t>对象</w:t>
      </w:r>
    </w:p>
    <w:p w:rsidR="00DC4ECE" w:rsidRDefault="000F1F7E" w:rsidP="00DC4ECE">
      <w:r>
        <w:rPr>
          <w:rFonts w:hint="eastAsia"/>
        </w:rPr>
        <w:t>方式一：</w:t>
      </w:r>
      <w:r>
        <w:rPr>
          <w:rFonts w:hint="eastAsia"/>
        </w:rPr>
        <w:t>$obj.get(0);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4ECE">
      <w:r>
        <w:rPr>
          <w:rFonts w:hint="eastAsia"/>
        </w:rPr>
        <w:t>方式二：</w:t>
      </w:r>
      <w:r>
        <w:rPr>
          <w:rFonts w:hint="eastAsia"/>
        </w:rPr>
        <w:t>$obj.get()[0];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function f3(){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$obj=$('#d1');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方式一：</w:t>
      </w:r>
      <w:r>
        <w:rPr>
          <w:rFonts w:hint="eastAsia"/>
        </w:rPr>
        <w:t>var obj=$obj.get(0);</w:t>
      </w:r>
    </w:p>
    <w:p w:rsidR="00DC4EC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obj=$obj.get()[0];//</w:t>
      </w:r>
      <w:r>
        <w:rPr>
          <w:rFonts w:hint="eastAsia"/>
        </w:rPr>
        <w:t>方式二</w:t>
      </w:r>
      <w:r>
        <w:rPr>
          <w:rFonts w:hint="eastAsia"/>
        </w:rPr>
        <w:tab/>
      </w:r>
      <w:r>
        <w:rPr>
          <w:rFonts w:hint="eastAsia"/>
        </w:rPr>
        <w:tab/>
        <w:t>obj.innerHTML='hello perl';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}</w:t>
      </w:r>
    </w:p>
    <w:p w:rsidR="000F1F7E" w:rsidRDefault="000F1F7E">
      <w:pPr>
        <w:pStyle w:val="2"/>
        <w:rPr>
          <w:rFonts w:hint="default"/>
        </w:rPr>
      </w:pPr>
      <w:bookmarkStart w:id="5" w:name="_Toc13003"/>
      <w:r>
        <w:t>1.4</w:t>
      </w:r>
      <w:r>
        <w:t>同时使用</w:t>
      </w:r>
      <w:r>
        <w:t>prototype</w:t>
      </w:r>
      <w:r>
        <w:t>和</w:t>
      </w:r>
      <w:r>
        <w:t>jQuery</w:t>
      </w:r>
      <w:bookmarkEnd w:id="5"/>
    </w:p>
    <w:p w:rsidR="000F1F7E" w:rsidRDefault="000F1F7E">
      <w:r>
        <w:rPr>
          <w:rFonts w:hint="eastAsia"/>
        </w:rPr>
        <w:t>step1</w:t>
      </w:r>
      <w:r>
        <w:rPr>
          <w:rFonts w:hint="eastAsia"/>
        </w:rPr>
        <w:t>：先导入</w:t>
      </w:r>
      <w:r>
        <w:rPr>
          <w:rFonts w:hint="eastAsia"/>
        </w:rPr>
        <w:t>prototype.js</w:t>
      </w:r>
      <w:r>
        <w:rPr>
          <w:rFonts w:hint="eastAsia"/>
        </w:rPr>
        <w:t>，再导入</w:t>
      </w:r>
      <w:r>
        <w:rPr>
          <w:rFonts w:hint="eastAsia"/>
        </w:rPr>
        <w:t>jQuery.js</w:t>
      </w:r>
    </w:p>
    <w:p w:rsidR="000F1F7E" w:rsidRDefault="000F1F7E">
      <w:r>
        <w:rPr>
          <w:rFonts w:hint="eastAsia"/>
        </w:rPr>
        <w:t>step2</w:t>
      </w:r>
      <w:r>
        <w:rPr>
          <w:rFonts w:hint="eastAsia"/>
        </w:rPr>
        <w:t>：将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</w:t>
      </w:r>
      <w:r>
        <w:rPr>
          <w:rFonts w:hint="eastAsia"/>
        </w:rPr>
        <w:t>函数换一个名字：</w:t>
      </w:r>
      <w:r>
        <w:rPr>
          <w:rFonts w:hint="eastAsia"/>
        </w:rPr>
        <w:t>var $a=jQuery.</w:t>
      </w:r>
      <w:r w:rsidRPr="00DC4ECE">
        <w:rPr>
          <w:rFonts w:hint="eastAsia"/>
          <w:color w:val="0000FF"/>
        </w:rPr>
        <w:t>noConflict()</w:t>
      </w:r>
      <w:r>
        <w:rPr>
          <w:rFonts w:hint="eastAsia"/>
        </w:rPr>
        <w:t>;//</w:t>
      </w:r>
      <w:r>
        <w:rPr>
          <w:rFonts w:hint="eastAsia"/>
        </w:rPr>
        <w:t>注意大小写</w:t>
      </w:r>
    </w:p>
    <w:p w:rsidR="000F1F7E" w:rsidRDefault="000F1F7E" w:rsidP="00DC4ECE">
      <w:r>
        <w:rPr>
          <w:rFonts w:hint="eastAsia"/>
        </w:rPr>
        <w:lastRenderedPageBreak/>
        <w:t>函数名就是一个变量，指向函数对象，例如：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&lt;script language="javascript" src="js/prototype-1.6.0.3.js"&gt;&lt;/script&gt;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&lt;script language="javascript" src="js/jquery-1.4.3.js"&gt;&lt;/script&gt;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function f1(){//</w:t>
      </w:r>
      <w:r>
        <w:rPr>
          <w:rFonts w:hint="eastAsia"/>
        </w:rPr>
        <w:t>无效</w:t>
      </w:r>
      <w:r>
        <w:rPr>
          <w:rFonts w:hint="eastAsia"/>
        </w:rPr>
        <w:tab/>
        <w:t>var obj=$('d1');</w:t>
      </w:r>
      <w:r>
        <w:rPr>
          <w:rFonts w:hint="eastAsia"/>
        </w:rPr>
        <w:tab/>
        <w:t>}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//</w:t>
      </w:r>
      <w:r>
        <w:rPr>
          <w:rFonts w:hint="eastAsia"/>
        </w:rPr>
        <w:t>无效是因为</w:t>
      </w:r>
      <w:r>
        <w:rPr>
          <w:rFonts w:hint="eastAsia"/>
        </w:rPr>
        <w:t>jQuery</w:t>
      </w:r>
      <w:r>
        <w:rPr>
          <w:rFonts w:hint="eastAsia"/>
        </w:rPr>
        <w:t>是后引入的，所以</w:t>
      </w:r>
      <w:r>
        <w:rPr>
          <w:rFonts w:hint="eastAsia"/>
        </w:rPr>
        <w:t>prototype</w:t>
      </w:r>
      <w:r>
        <w:rPr>
          <w:rFonts w:hint="eastAsia"/>
        </w:rPr>
        <w:t>被</w:t>
      </w:r>
      <w:r>
        <w:rPr>
          <w:rFonts w:hint="eastAsia"/>
        </w:rPr>
        <w:t>jQuery</w:t>
      </w:r>
      <w:r>
        <w:rPr>
          <w:rFonts w:hint="eastAsia"/>
        </w:rPr>
        <w:t>替换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function f1(){//</w:t>
      </w:r>
      <w:r>
        <w:rPr>
          <w:rFonts w:hint="eastAsia"/>
        </w:rPr>
        <w:t>为了避免冲突，可以将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</w:t>
      </w:r>
      <w:r>
        <w:rPr>
          <w:rFonts w:hint="eastAsia"/>
        </w:rPr>
        <w:t>函数换一个名字</w:t>
      </w:r>
      <w:r>
        <w:rPr>
          <w:rFonts w:hint="eastAsia"/>
        </w:rPr>
        <w:t>$a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var $a=jQuery.noConflict();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obj=$('d1');</w:t>
      </w:r>
    </w:p>
    <w:p w:rsidR="000F1F7E" w:rsidRDefault="000F1F7E" w:rsidP="00DC4E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obj.innerHTML='hello prototype';</w:t>
      </w:r>
      <w:r>
        <w:rPr>
          <w:rFonts w:hint="eastAsia"/>
        </w:rPr>
        <w:tab/>
      </w:r>
      <w:r>
        <w:rPr>
          <w:rFonts w:hint="eastAsia"/>
        </w:rPr>
        <w:tab/>
        <w:t>$a('#d1').html('hello jQuery');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Style w:val="2"/>
        <w:rPr>
          <w:rFonts w:hint="default"/>
        </w:rPr>
      </w:pPr>
      <w:bookmarkStart w:id="6" w:name="_Toc15425"/>
      <w:r>
        <w:t>1.5 EL</w:t>
      </w:r>
      <w:r>
        <w:t>表达式和</w:t>
      </w:r>
      <w:r>
        <w:t>jQuery</w:t>
      </w:r>
      <w:r>
        <w:t>函数的区别</w:t>
      </w:r>
      <w:bookmarkEnd w:id="6"/>
    </w:p>
    <w:p w:rsidR="000F1F7E" w:rsidRDefault="000F1F7E" w:rsidP="00DC4ECE">
      <w:r>
        <w:rPr>
          <w:rFonts w:hint="eastAsia"/>
        </w:rPr>
        <w:t>$</w:t>
      </w:r>
      <w:r w:rsidRPr="00DC4ECE">
        <w:rPr>
          <w:rFonts w:hint="eastAsia"/>
          <w:color w:val="C00000"/>
        </w:rPr>
        <w:t>{}</w:t>
      </w:r>
      <w:r>
        <w:rPr>
          <w:rFonts w:hint="eastAsia"/>
        </w:rPr>
        <w:t>：</w:t>
      </w:r>
      <w:r>
        <w:rPr>
          <w:rFonts w:hint="eastAsia"/>
        </w:rPr>
        <w:t>EL</w:t>
      </w:r>
      <w:r>
        <w:rPr>
          <w:rFonts w:hint="eastAsia"/>
        </w:rPr>
        <w:t>表达式，在服务器端运行</w:t>
      </w:r>
      <w:r w:rsidR="00DC4ECE">
        <w:rPr>
          <w:rFonts w:hint="eastAsia"/>
        </w:rPr>
        <w:t>。</w:t>
      </w:r>
      <w:r>
        <w:rPr>
          <w:rFonts w:hint="eastAsia"/>
        </w:rPr>
        <w:t>JSTL</w:t>
      </w:r>
      <w:r>
        <w:rPr>
          <w:rFonts w:hint="eastAsia"/>
        </w:rPr>
        <w:t>标签库也在服务器端运行，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  <w:r>
        <w:rPr>
          <w:rFonts w:hint="eastAsia"/>
        </w:rPr>
        <w:t>标签库本质是</w:t>
      </w:r>
      <w:r>
        <w:rPr>
          <w:rFonts w:hint="eastAsia"/>
        </w:rPr>
        <w:t>Java</w:t>
      </w:r>
      <w:r w:rsidR="00DC4ECE">
        <w:rPr>
          <w:rFonts w:hint="eastAsia"/>
        </w:rPr>
        <w:t>代码</w:t>
      </w:r>
      <w:r>
        <w:rPr>
          <w:rFonts w:hint="eastAsia"/>
        </w:rPr>
        <w:t>。</w:t>
      </w:r>
    </w:p>
    <w:p w:rsidR="000F1F7E" w:rsidRDefault="000F1F7E" w:rsidP="00DC4ECE">
      <w:r>
        <w:rPr>
          <w:rFonts w:hint="eastAsia"/>
        </w:rPr>
        <w:t>$</w:t>
      </w:r>
      <w:r w:rsidRPr="00DC4ECE">
        <w:rPr>
          <w:rFonts w:hint="eastAsia"/>
          <w:color w:val="C00000"/>
        </w:rPr>
        <w:t>()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函数，在浏览器中运行</w:t>
      </w:r>
      <w:r w:rsidR="00DC4ECE">
        <w:rPr>
          <w:rFonts w:hint="eastAsia"/>
        </w:rPr>
        <w:t>，</w:t>
      </w:r>
      <w:r>
        <w:rPr>
          <w:rFonts w:hint="eastAsia"/>
        </w:rPr>
        <w:t>JavaScript</w:t>
      </w:r>
      <w:r w:rsidR="00DC4ECE">
        <w:rPr>
          <w:rFonts w:hint="eastAsia"/>
        </w:rPr>
        <w:t>也在浏览器中运行</w:t>
      </w:r>
      <w:r>
        <w:rPr>
          <w:rFonts w:hint="eastAsia"/>
        </w:rPr>
        <w:t>。</w:t>
      </w:r>
    </w:p>
    <w:p w:rsidR="000F1F7E" w:rsidRDefault="000F1F7E">
      <w:pPr>
        <w:pStyle w:val="1"/>
      </w:pPr>
      <w:r>
        <w:rPr>
          <w:rFonts w:hint="eastAsia"/>
        </w:rPr>
        <w:br w:type="page"/>
      </w:r>
      <w:bookmarkStart w:id="7" w:name="_Toc25020"/>
      <w:r>
        <w:rPr>
          <w:rFonts w:hint="eastAsia"/>
        </w:rPr>
        <w:lastRenderedPageBreak/>
        <w:t>选择器</w:t>
      </w:r>
      <w:bookmarkEnd w:id="7"/>
    </w:p>
    <w:p w:rsidR="000F1F7E" w:rsidRDefault="000F1F7E">
      <w:pPr>
        <w:pStyle w:val="2"/>
        <w:rPr>
          <w:rFonts w:hint="default"/>
        </w:rPr>
      </w:pPr>
      <w:bookmarkStart w:id="8" w:name="_Toc16483"/>
      <w:r>
        <w:t>2.1</w:t>
      </w:r>
      <w:r>
        <w:t>什么是选择器</w:t>
      </w:r>
      <w:bookmarkEnd w:id="8"/>
    </w:p>
    <w:p w:rsidR="000F1F7E" w:rsidRDefault="000F1F7E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模仿</w:t>
      </w:r>
      <w:r>
        <w:rPr>
          <w:rFonts w:hint="eastAsia"/>
        </w:rPr>
        <w:t>CSS</w:t>
      </w:r>
      <w:r>
        <w:rPr>
          <w:rFonts w:hint="eastAsia"/>
        </w:rPr>
        <w:t>选择器的语法提供了一种用来方便查找要操作的节点的语法规则。</w:t>
      </w:r>
    </w:p>
    <w:p w:rsidR="000F1F7E" w:rsidRDefault="000F1F7E">
      <w:pPr>
        <w:pStyle w:val="2"/>
        <w:rPr>
          <w:rFonts w:hint="default"/>
        </w:rPr>
      </w:pPr>
      <w:bookmarkStart w:id="9" w:name="_Toc14616"/>
      <w:r>
        <w:t>2.2</w:t>
      </w:r>
      <w:r>
        <w:t>基本选择器</w:t>
      </w:r>
      <w:bookmarkEnd w:id="9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选择器，如：</w:t>
      </w:r>
      <w:r>
        <w:rPr>
          <w:rFonts w:hint="eastAsia"/>
        </w:rPr>
        <w:t>$('#d1').css('color','red');//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.class</w:t>
      </w:r>
      <w:r>
        <w:rPr>
          <w:rFonts w:hint="eastAsia"/>
        </w:rPr>
        <w:t>：类选择器，如：</w:t>
      </w:r>
      <w:r>
        <w:rPr>
          <w:rFonts w:hint="eastAsia"/>
        </w:rPr>
        <w:t>$('.s1').css('font-size','60px');//</w:t>
      </w:r>
      <w:r>
        <w:rPr>
          <w:rFonts w:hint="eastAsia"/>
        </w:rPr>
        <w:t>编号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element</w:t>
      </w:r>
      <w:r>
        <w:rPr>
          <w:rFonts w:hint="eastAsia"/>
        </w:rPr>
        <w:t>：元素选择器，如：</w:t>
      </w:r>
      <w:r>
        <w:rPr>
          <w:rFonts w:hint="eastAsia"/>
        </w:rPr>
        <w:t>$('div').css('font-size','60px');//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selector1,selector2...selectorn</w:t>
      </w:r>
      <w:r>
        <w:rPr>
          <w:rFonts w:hint="eastAsia"/>
        </w:rPr>
        <w:t>：选择器合并，如：</w:t>
      </w:r>
      <w:r>
        <w:rPr>
          <w:rFonts w:hint="eastAsia"/>
        </w:rPr>
        <w:t>$('#d1,p').css('font-size','60px');//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：所有选择器，如：</w:t>
      </w:r>
      <w:r>
        <w:rPr>
          <w:rFonts w:hint="eastAsia"/>
        </w:rPr>
        <w:t>$('*').css('font-size','60px');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&lt;div id="d1"&gt;hello jquery&lt;/div&gt;&lt;!-- 1 --&gt;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&lt;div class="s1"&gt;hello java&lt;/div&gt;&lt;!-- 2 --&gt;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&lt;p class="s1"&gt;hello perl&lt;/p&gt;&lt;!-- 3 --&gt;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基本选择器的使用</w:t>
      </w:r>
      <w:r>
        <w:rPr>
          <w:rFonts w:hint="eastAsia"/>
        </w:rPr>
        <w:t>" onclick="f1();"/&gt;</w:t>
      </w:r>
    </w:p>
    <w:p w:rsidR="000F1F7E" w:rsidRDefault="000F1F7E">
      <w:pPr>
        <w:numPr>
          <w:ilvl w:val="0"/>
          <w:numId w:val="5"/>
        </w:numPr>
        <w:tabs>
          <w:tab w:val="left" w:pos="840"/>
        </w:tabs>
        <w:ind w:left="840"/>
      </w:pPr>
      <w:r>
        <w:rPr>
          <w:rFonts w:hint="eastAsia"/>
        </w:rPr>
        <w:t>注意事项：当</w:t>
      </w:r>
      <w:r>
        <w:rPr>
          <w:rFonts w:hint="eastAsia"/>
        </w:rPr>
        <w:t>jQuery</w:t>
      </w:r>
      <w:r>
        <w:rPr>
          <w:rFonts w:hint="eastAsia"/>
        </w:rPr>
        <w:t>选择器查找到了多个</w:t>
      </w:r>
      <w:r>
        <w:rPr>
          <w:rFonts w:hint="eastAsia"/>
        </w:rPr>
        <w:t>DOM</w:t>
      </w:r>
      <w:r>
        <w:rPr>
          <w:rFonts w:hint="eastAsia"/>
        </w:rPr>
        <w:t>节点，则仍然是封装成“一个”</w:t>
      </w:r>
      <w:r>
        <w:rPr>
          <w:rFonts w:hint="eastAsia"/>
        </w:rPr>
        <w:t>jQuery</w:t>
      </w:r>
      <w:r>
        <w:rPr>
          <w:rFonts w:hint="eastAsia"/>
        </w:rPr>
        <w:t>对象，在调用</w:t>
      </w:r>
      <w:r>
        <w:rPr>
          <w:rFonts w:hint="eastAsia"/>
        </w:rPr>
        <w:t>jQuery</w:t>
      </w:r>
      <w:r>
        <w:rPr>
          <w:rFonts w:hint="eastAsia"/>
        </w:rPr>
        <w:t>对象的属性或者方法时，默认情况下，会作用于底层所有的</w:t>
      </w:r>
      <w:r>
        <w:rPr>
          <w:rFonts w:hint="eastAsia"/>
        </w:rPr>
        <w:t>DOM</w:t>
      </w:r>
      <w:r>
        <w:rPr>
          <w:rFonts w:hint="eastAsia"/>
        </w:rPr>
        <w:t>节点之上。如：</w:t>
      </w:r>
      <w:r>
        <w:rPr>
          <w:rFonts w:hint="eastAsia"/>
        </w:rPr>
        <w:t>$('.s1').css('font-size','60px');</w:t>
      </w:r>
      <w:r>
        <w:rPr>
          <w:rFonts w:hint="eastAsia"/>
        </w:rPr>
        <w:t>则编号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都变。</w:t>
      </w:r>
    </w:p>
    <w:p w:rsidR="000F1F7E" w:rsidRDefault="000F1F7E">
      <w:pPr>
        <w:pStyle w:val="2"/>
        <w:rPr>
          <w:rFonts w:hint="default"/>
        </w:rPr>
      </w:pPr>
      <w:bookmarkStart w:id="10" w:name="_Toc19247"/>
      <w:r>
        <w:t>2.3</w:t>
      </w:r>
      <w:r>
        <w:t>层次选择器</w:t>
      </w:r>
      <w:bookmarkEnd w:id="10"/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 select2</w:t>
      </w:r>
      <w:r>
        <w:rPr>
          <w:rFonts w:hint="eastAsia"/>
        </w:rPr>
        <w:t>：所有后代（要符合</w:t>
      </w:r>
      <w:r>
        <w:rPr>
          <w:rFonts w:hint="eastAsia"/>
        </w:rPr>
        <w:t>select2</w:t>
      </w:r>
      <w:r>
        <w:rPr>
          <w:rFonts w:hint="eastAsia"/>
        </w:rPr>
        <w:t>的要求）。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$('#d1 div').css('font-size','60px');//d2d3d4d5</w:t>
      </w:r>
      <w:r>
        <w:rPr>
          <w:rFonts w:hint="eastAsia"/>
        </w:rPr>
        <w:t>变</w:t>
      </w:r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select1&gt;select2</w:t>
      </w:r>
      <w:r>
        <w:rPr>
          <w:rFonts w:hint="eastAsia"/>
        </w:rPr>
        <w:t>：只考虑子节点（要符合</w:t>
      </w:r>
      <w:r>
        <w:rPr>
          <w:rFonts w:hint="eastAsia"/>
        </w:rPr>
        <w:t>select2</w:t>
      </w:r>
      <w:r>
        <w:rPr>
          <w:rFonts w:hint="eastAsia"/>
        </w:rPr>
        <w:t>的要求），孙子不管～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$('#d1&gt;div').css('font-size','60px');//d2d3d5</w:t>
      </w:r>
      <w:r>
        <w:rPr>
          <w:rFonts w:hint="eastAsia"/>
        </w:rPr>
        <w:t>变</w:t>
      </w:r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select1+select2</w:t>
      </w:r>
      <w:r>
        <w:rPr>
          <w:rFonts w:hint="eastAsia"/>
        </w:rPr>
        <w:t>：下一个兄弟（要符合</w:t>
      </w:r>
      <w:r>
        <w:rPr>
          <w:rFonts w:hint="eastAsia"/>
        </w:rPr>
        <w:t>select2</w:t>
      </w:r>
      <w:r>
        <w:rPr>
          <w:rFonts w:hint="eastAsia"/>
        </w:rPr>
        <w:t>的要求），儿子不管～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$('#d3+div').css('font-size','60px');//d5</w:t>
      </w:r>
      <w:r>
        <w:rPr>
          <w:rFonts w:hint="eastAsia"/>
        </w:rPr>
        <w:t>变，</w:t>
      </w:r>
      <w:r>
        <w:rPr>
          <w:rFonts w:hint="eastAsia"/>
        </w:rPr>
        <w:t>d2</w:t>
      </w:r>
      <w:r>
        <w:rPr>
          <w:rFonts w:hint="eastAsia"/>
        </w:rPr>
        <w:t>不管</w:t>
      </w:r>
    </w:p>
    <w:p w:rsidR="000F1F7E" w:rsidRDefault="000F1F7E">
      <w:pPr>
        <w:numPr>
          <w:ilvl w:val="0"/>
          <w:numId w:val="6"/>
        </w:numPr>
        <w:ind w:firstLine="420"/>
      </w:pPr>
      <w:r>
        <w:rPr>
          <w:rFonts w:hint="eastAsia"/>
        </w:rPr>
        <w:t>select1~select2</w:t>
      </w:r>
      <w:r>
        <w:rPr>
          <w:rFonts w:hint="eastAsia"/>
        </w:rPr>
        <w:t>：下面所有的兄弟（要符合</w:t>
      </w:r>
      <w:r>
        <w:rPr>
          <w:rFonts w:hint="eastAsia"/>
        </w:rPr>
        <w:t>select2</w:t>
      </w:r>
      <w:r>
        <w:rPr>
          <w:rFonts w:hint="eastAsia"/>
        </w:rPr>
        <w:t>的要求），上面的兄弟不管～兄弟中的儿子也不管～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$('#d2~div').css('background-color','yellow');//d3d5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&lt;div id="d1"&gt;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&lt;div id="d2"&gt;hello 1&lt;/div&gt;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&lt;div id="d3" style="width:200px;height:200px;background-color:red;"&gt;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 &lt;div id="d4" style="width:150px;height:150px;background-color:silver;"&gt;hello 2&lt;/div&gt;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 &lt;div id="d5"&gt;hello 3&lt;/div&gt;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&lt;input type="button" value="</w:t>
      </w:r>
      <w:r>
        <w:rPr>
          <w:rFonts w:hint="eastAsia"/>
        </w:rPr>
        <w:t>层次选择器的使用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pStyle w:val="2"/>
        <w:rPr>
          <w:rFonts w:hint="default"/>
        </w:rPr>
      </w:pPr>
      <w:bookmarkStart w:id="11" w:name="_Toc12730"/>
      <w:r>
        <w:t>2.4</w:t>
      </w:r>
      <w:r>
        <w:t>基本过滤选择器</w:t>
      </w:r>
      <w:bookmarkEnd w:id="11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:first</w:t>
      </w:r>
      <w:r>
        <w:rPr>
          <w:rFonts w:hint="eastAsia"/>
        </w:rPr>
        <w:t>：第一行。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:last</w:t>
      </w:r>
      <w:r>
        <w:rPr>
          <w:rFonts w:hint="eastAsia"/>
        </w:rPr>
        <w:t>：最后一行。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:not(selector)</w:t>
      </w:r>
      <w:r>
        <w:rPr>
          <w:rFonts w:hint="eastAsia"/>
        </w:rPr>
        <w:t>：把满足要求的选择器排除在外。</w:t>
      </w:r>
    </w:p>
    <w:p w:rsidR="000F1F7E" w:rsidRDefault="000F1F7E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>:even</w:t>
      </w:r>
      <w:r>
        <w:rPr>
          <w:rFonts w:hint="eastAsia"/>
        </w:rPr>
        <w:t>：偶数行，下标从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  <w:r>
        <w:rPr>
          <w:rFonts w:hint="eastAsia"/>
        </w:rPr>
        <w:tab/>
        <w:t xml:space="preserve">   5</w:t>
      </w:r>
      <w:r>
        <w:rPr>
          <w:rFonts w:hint="eastAsia"/>
        </w:rPr>
        <w:t>）</w:t>
      </w:r>
      <w:r>
        <w:rPr>
          <w:rFonts w:hint="eastAsia"/>
        </w:rPr>
        <w:t>:odd</w:t>
      </w:r>
      <w:r>
        <w:rPr>
          <w:rFonts w:hint="eastAsia"/>
        </w:rPr>
        <w:t>：奇数行，下标从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:eq(index)</w:t>
      </w:r>
      <w:r>
        <w:rPr>
          <w:rFonts w:hint="eastAsia"/>
        </w:rPr>
        <w:t>：等于下标的元素，下标从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:gt(index)</w:t>
      </w:r>
      <w:r>
        <w:rPr>
          <w:rFonts w:hint="eastAsia"/>
        </w:rPr>
        <w:t>：大于下标的元素，下标从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:lt(index)</w:t>
      </w:r>
      <w:r>
        <w:rPr>
          <w:rFonts w:hint="eastAsia"/>
        </w:rPr>
        <w:t>：小于下标的元素，下标从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numPr>
          <w:ilvl w:val="0"/>
          <w:numId w:val="7"/>
        </w:numPr>
        <w:tabs>
          <w:tab w:val="left" w:pos="840"/>
        </w:tabs>
        <w:ind w:left="840"/>
      </w:pPr>
      <w:r>
        <w:rPr>
          <w:rFonts w:hint="eastAsia"/>
        </w:rPr>
        <w:t>注意事项：过滤器前是没有空格的。是</w:t>
      </w:r>
      <w:r>
        <w:rPr>
          <w:rFonts w:hint="eastAsia"/>
        </w:rPr>
        <w:t>xx:first</w:t>
      </w:r>
      <w:r>
        <w:rPr>
          <w:rFonts w:hint="eastAsia"/>
        </w:rPr>
        <w:t>而不是</w:t>
      </w:r>
      <w:r>
        <w:rPr>
          <w:rFonts w:hint="eastAsia"/>
        </w:rPr>
        <w:t>xx :first</w:t>
      </w:r>
      <w:r>
        <w:rPr>
          <w:rFonts w:hint="eastAsia"/>
        </w:rPr>
        <w:t>。</w:t>
      </w:r>
    </w:p>
    <w:p w:rsidR="000F1F7E" w:rsidRDefault="000F1F7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：页面表格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&lt;table id="t1" border="1" width="60%" cellpadding="0" cellspacing="0"&gt;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&lt;thead&gt;&lt;tr&gt;&lt;td&gt;</w:t>
      </w:r>
      <w:r>
        <w:rPr>
          <w:rFonts w:hint="eastAsia"/>
        </w:rPr>
        <w:t>姓名</w:t>
      </w:r>
      <w:r>
        <w:rPr>
          <w:rFonts w:hint="eastAsia"/>
        </w:rPr>
        <w:t>&lt;/td&gt;&lt;td&gt;</w:t>
      </w:r>
      <w:r>
        <w:rPr>
          <w:rFonts w:hint="eastAsia"/>
        </w:rPr>
        <w:t>年龄</w:t>
      </w:r>
      <w:r>
        <w:rPr>
          <w:rFonts w:hint="eastAsia"/>
        </w:rPr>
        <w:t>&lt;/td&gt;&lt;/tr&gt;&lt;/thead&gt;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&lt;tbody&gt;&lt;tr&gt;&lt;td&gt;</w:t>
      </w:r>
      <w:r>
        <w:rPr>
          <w:rFonts w:hint="eastAsia"/>
        </w:rPr>
        <w:t>岳飞</w:t>
      </w:r>
      <w:r>
        <w:rPr>
          <w:rFonts w:hint="eastAsia"/>
        </w:rPr>
        <w:t>&lt;/td&gt;&lt;td&gt;33&lt;/td&gt;&lt;/tr&gt;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&lt;tr id="tr2"&gt;&lt;td&gt;</w:t>
      </w:r>
      <w:r>
        <w:rPr>
          <w:rFonts w:hint="eastAsia"/>
        </w:rPr>
        <w:t>赵构</w:t>
      </w:r>
      <w:r>
        <w:rPr>
          <w:rFonts w:hint="eastAsia"/>
        </w:rPr>
        <w:t>&lt;/td&gt;&lt;td&gt;32&lt;/td&gt;&lt;/tr&gt;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&lt;tr&gt;&lt;td&gt;</w:t>
      </w:r>
      <w:r>
        <w:rPr>
          <w:rFonts w:hint="eastAsia"/>
        </w:rPr>
        <w:t>韩世忠</w:t>
      </w:r>
      <w:r>
        <w:rPr>
          <w:rFonts w:hint="eastAsia"/>
        </w:rPr>
        <w:t>&lt;/td&gt;&lt;td&gt;31&lt;/td&gt;&lt;/tr&gt;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&lt;tr&gt;&lt;td&gt;</w:t>
      </w:r>
      <w:r>
        <w:rPr>
          <w:rFonts w:hint="eastAsia"/>
        </w:rPr>
        <w:t>梁红玉</w:t>
      </w:r>
      <w:r>
        <w:rPr>
          <w:rFonts w:hint="eastAsia"/>
        </w:rPr>
        <w:t>&lt;/td&gt;&lt;td&gt;22&lt;/td&gt;&lt;/tr&gt;&lt;/tbody&gt;&lt;/table&gt;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 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  <w:t>&lt;script language="javascript" src="../js/jquery-1.4.3.js"&gt;&lt;/script&gt;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相对路径，</w:t>
      </w:r>
      <w:r>
        <w:rPr>
          <w:rFonts w:hint="eastAsia"/>
        </w:rPr>
        <w:t>../</w:t>
      </w:r>
      <w:r>
        <w:rPr>
          <w:rFonts w:hint="eastAsia"/>
        </w:rPr>
        <w:t>表示向上跳一级</w:t>
      </w:r>
      <w:r>
        <w:rPr>
          <w:rFonts w:hint="eastAsia"/>
        </w:rPr>
        <w:t xml:space="preserve">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f1(){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$('#t1 tr:first').css('background-color','#cccccc');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$('#t1 tr:last').css('background-color','#cccccc');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$('tbody tr:even').css('background-color','#fff8dc');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$('tbody tr:odd').css('background-color','yellow');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f2(){</w:t>
      </w:r>
      <w:r>
        <w:rPr>
          <w:rFonts w:hint="eastAsia"/>
        </w:rPr>
        <w:tab/>
      </w:r>
      <w:r>
        <w:rPr>
          <w:rFonts w:hint="eastAsia"/>
        </w:rPr>
        <w:tab/>
        <w:t>$('tbody tr:eq(1)').css('font-style','italic').css('font-size','50px');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f3(){</w:t>
      </w:r>
      <w:r>
        <w:rPr>
          <w:rFonts w:hint="eastAsia"/>
        </w:rPr>
        <w:tab/>
      </w:r>
      <w:r>
        <w:rPr>
          <w:rFonts w:hint="eastAsia"/>
        </w:rPr>
        <w:tab/>
        <w:t>$('tbody tr:not(#tr2)').css('font-size','50px');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function f4(){</w:t>
      </w:r>
      <w:r>
        <w:rPr>
          <w:rFonts w:hint="eastAsia"/>
        </w:rPr>
        <w:tab/>
      </w:r>
      <w:r>
        <w:rPr>
          <w:rFonts w:hint="eastAsia"/>
        </w:rPr>
        <w:tab/>
        <w:t>$('tbody tr:eq(1) td:eq(1)').css('background-color','red');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过滤器前（“：”前）是没有空格的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ab/>
        <w:t>&lt;/script&gt;</w:t>
      </w:r>
    </w:p>
    <w:p w:rsidR="000F1F7E" w:rsidRDefault="000F1F7E">
      <w:pPr>
        <w:pStyle w:val="2"/>
        <w:rPr>
          <w:rFonts w:hint="default"/>
        </w:rPr>
      </w:pPr>
      <w:bookmarkStart w:id="12" w:name="_Toc13147"/>
      <w:r>
        <w:t>2.5</w:t>
      </w:r>
      <w:r>
        <w:t>内容过滤选择器</w:t>
      </w:r>
      <w:bookmarkEnd w:id="12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:contains(text)</w:t>
      </w:r>
      <w:r>
        <w:rPr>
          <w:rFonts w:hint="eastAsia"/>
        </w:rPr>
        <w:t>：匹配包含给定文本的元素。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:empty</w:t>
      </w:r>
      <w:r>
        <w:rPr>
          <w:rFonts w:hint="eastAsia"/>
        </w:rPr>
        <w:t>：匹配所有不包含子元素或者文本的空元素。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:has(selector)</w:t>
      </w:r>
      <w:r>
        <w:rPr>
          <w:rFonts w:hint="eastAsia"/>
        </w:rPr>
        <w:t>：匹配含有选择器所匹配的元素的元素。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:parent</w:t>
      </w:r>
      <w:r>
        <w:rPr>
          <w:rFonts w:hint="eastAsia"/>
        </w:rPr>
        <w:t>：匹配含有子元素或者文本的元素（与</w:t>
      </w:r>
      <w:r>
        <w:rPr>
          <w:rFonts w:hint="eastAsia"/>
        </w:rPr>
        <w:t>empty</w:t>
      </w:r>
      <w:r>
        <w:rPr>
          <w:rFonts w:hint="eastAsia"/>
        </w:rPr>
        <w:t>正好相反）。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&lt;div&gt;</w:t>
      </w:r>
      <w:r>
        <w:rPr>
          <w:rFonts w:hint="eastAsia"/>
        </w:rPr>
        <w:t>吃饭了吗？</w:t>
      </w:r>
      <w:r>
        <w:rPr>
          <w:rFonts w:hint="eastAsia"/>
        </w:rPr>
        <w:t>&lt;/div&gt;&lt;div&gt;&lt;/div&gt;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&lt;div&gt;&lt;p&gt;</w:t>
      </w:r>
      <w:r>
        <w:rPr>
          <w:rFonts w:hint="eastAsia"/>
        </w:rPr>
        <w:t>一会要下课了</w:t>
      </w:r>
      <w:r>
        <w:rPr>
          <w:rFonts w:hint="eastAsia"/>
        </w:rPr>
        <w:t>&lt;/p&gt;&lt;/div&gt;&lt;input type="button" value="</w:t>
      </w:r>
      <w:r>
        <w:rPr>
          <w:rFonts w:hint="eastAsia"/>
        </w:rPr>
        <w:t>点这儿</w:t>
      </w:r>
      <w:r>
        <w:rPr>
          <w:rFonts w:hint="eastAsia"/>
        </w:rPr>
        <w:t>"</w:t>
      </w:r>
      <w:r>
        <w:rPr>
          <w:rFonts w:hint="eastAsia"/>
        </w:rPr>
        <w:tab/>
        <w:t>onclick="f1();"/&gt;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src="../js/jquery-1.4.3.js"&gt;&lt;/script&gt;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f1(){</w:t>
      </w:r>
      <w:r>
        <w:rPr>
          <w:rFonts w:hint="eastAsia"/>
        </w:rPr>
        <w:tab/>
      </w:r>
      <w:r>
        <w:rPr>
          <w:rFonts w:hint="eastAsia"/>
        </w:rPr>
        <w:tab/>
        <w:t>$('div:contains(</w:t>
      </w:r>
      <w:r>
        <w:rPr>
          <w:rFonts w:hint="eastAsia"/>
        </w:rPr>
        <w:t>吃饭</w:t>
      </w:r>
      <w:r>
        <w:rPr>
          <w:rFonts w:hint="eastAsia"/>
        </w:rPr>
        <w:t>)').css('font-size','50px');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f2(){//</w:t>
      </w:r>
      <w:r>
        <w:rPr>
          <w:rFonts w:hint="eastAsia"/>
        </w:rPr>
        <w:t>当参数比较多，采用对象的方式传递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$('div:empty').css({'width':'400px',</w:t>
      </w:r>
      <w:r>
        <w:rPr>
          <w:rFonts w:hint="eastAsia"/>
        </w:rPr>
        <w:tab/>
        <w:t>'height':'80px','border':'2px solid red'});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f3(){</w:t>
      </w:r>
      <w:r>
        <w:rPr>
          <w:rFonts w:hint="eastAsia"/>
        </w:rPr>
        <w:tab/>
      </w:r>
      <w:r>
        <w:rPr>
          <w:rFonts w:hint="eastAsia"/>
        </w:rPr>
        <w:tab/>
        <w:t>$('div:has(p)').css('font-size','80px');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f4(){</w:t>
      </w:r>
      <w:r>
        <w:rPr>
          <w:rFonts w:hint="eastAsia"/>
        </w:rPr>
        <w:tab/>
      </w:r>
      <w:r>
        <w:rPr>
          <w:rFonts w:hint="eastAsia"/>
        </w:rPr>
        <w:tab/>
        <w:t>$('div:parent').css('border','2px solid blue');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>&lt;/script&gt;</w:t>
      </w:r>
    </w:p>
    <w:p w:rsidR="000F1F7E" w:rsidRDefault="000F1F7E">
      <w:pPr>
        <w:pStyle w:val="2"/>
        <w:rPr>
          <w:rFonts w:hint="default"/>
        </w:rPr>
      </w:pPr>
      <w:bookmarkStart w:id="13" w:name="_Toc11168"/>
      <w:r>
        <w:t>2.6</w:t>
      </w:r>
      <w:r>
        <w:t>可见性过滤选择器</w:t>
      </w:r>
      <w:bookmarkEnd w:id="13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:hidden </w:t>
      </w:r>
      <w:r>
        <w:rPr>
          <w:rFonts w:hint="eastAsia"/>
        </w:rPr>
        <w:t>匹配所有不可见元素，或者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hidden</w:t>
      </w:r>
      <w:r>
        <w:rPr>
          <w:rFonts w:hint="eastAsia"/>
        </w:rPr>
        <w:t>的元素。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:visible </w:t>
      </w:r>
      <w:r>
        <w:rPr>
          <w:rFonts w:hint="eastAsia"/>
        </w:rPr>
        <w:t>匹配所有的可见元素。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&lt;div&gt;hell jQuery&lt;/div&gt;&lt;div style="display:none;"&gt;hello java&lt;/div&gt;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src="../js/jquery-1.4.3.js"&gt;&lt;/script&gt;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&lt;script language="javascript" type="text/javascript"&gt;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f1(){</w:t>
      </w:r>
      <w:r>
        <w:rPr>
          <w:rFonts w:hint="eastAsia"/>
        </w:rPr>
        <w:tab/>
        <w:t>$('div:hidden').css('display','block');//</w:t>
      </w:r>
      <w:r>
        <w:rPr>
          <w:rFonts w:hint="eastAsia"/>
        </w:rPr>
        <w:t>或</w:t>
      </w:r>
      <w:r>
        <w:rPr>
          <w:rFonts w:hint="eastAsia"/>
        </w:rPr>
        <w:t>$('div:hidden').show('slow');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$('div:hidden').show(500);//</w:t>
      </w:r>
      <w:r>
        <w:rPr>
          <w:rFonts w:hint="eastAsia"/>
        </w:rPr>
        <w:t>毫秒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function f2(){</w:t>
      </w:r>
      <w:r>
        <w:rPr>
          <w:rFonts w:hint="eastAsia"/>
        </w:rPr>
        <w:tab/>
        <w:t>$('div:visible').hide(800);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>
      <w:pPr>
        <w:pStyle w:val="2"/>
        <w:rPr>
          <w:rFonts w:hint="default"/>
        </w:rPr>
      </w:pPr>
      <w:bookmarkStart w:id="14" w:name="_Toc13447"/>
      <w:r>
        <w:t>2.7</w:t>
      </w:r>
      <w:r>
        <w:t>属性过滤选择器</w:t>
      </w:r>
      <w:bookmarkEnd w:id="14"/>
    </w:p>
    <w:p w:rsidR="000F1F7E" w:rsidRDefault="000F1F7E">
      <w:pPr>
        <w:numPr>
          <w:ilvl w:val="0"/>
          <w:numId w:val="8"/>
        </w:numPr>
        <w:ind w:left="420"/>
      </w:pPr>
      <w:r>
        <w:rPr>
          <w:rFonts w:hint="eastAsia"/>
        </w:rPr>
        <w:t>[attribute]</w:t>
      </w:r>
      <w:r>
        <w:rPr>
          <w:rFonts w:hint="eastAsia"/>
        </w:rPr>
        <w:t>：有某个属性的元素。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$('div[id]').css('font-size','60px');//div</w:t>
      </w:r>
      <w:r>
        <w:rPr>
          <w:rFonts w:hint="eastAsia"/>
        </w:rPr>
        <w:t>中有</w:t>
      </w:r>
      <w:r>
        <w:rPr>
          <w:rFonts w:hint="eastAsia"/>
        </w:rPr>
        <w:t>id</w:t>
      </w:r>
      <w:r>
        <w:rPr>
          <w:rFonts w:hint="eastAsia"/>
        </w:rPr>
        <w:t>属性的元素，编号</w:t>
      </w:r>
      <w:r>
        <w:rPr>
          <w:rFonts w:hint="eastAsia"/>
        </w:rPr>
        <w:t>1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[attribute=value]</w:t>
      </w:r>
      <w:r>
        <w:rPr>
          <w:rFonts w:hint="eastAsia"/>
        </w:rPr>
        <w:t>：某个属性的值与指定的值相同的元素。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$('div[id=d1]').css('font-size','60px');//</w:t>
      </w:r>
      <w:r>
        <w:rPr>
          <w:rFonts w:hint="eastAsia"/>
        </w:rPr>
        <w:t>编号</w:t>
      </w:r>
      <w:r>
        <w:rPr>
          <w:rFonts w:hint="eastAsia"/>
        </w:rPr>
        <w:t>1</w:t>
      </w:r>
      <w:r>
        <w:rPr>
          <w:rFonts w:hint="eastAsia"/>
        </w:rPr>
        <w:t>变</w:t>
      </w:r>
    </w:p>
    <w:p w:rsidR="000F1F7E" w:rsidRDefault="000F1F7E">
      <w:pPr>
        <w:numPr>
          <w:ilvl w:val="0"/>
          <w:numId w:val="9"/>
        </w:numPr>
        <w:ind w:firstLine="420"/>
      </w:pPr>
      <w:r>
        <w:rPr>
          <w:rFonts w:hint="eastAsia"/>
        </w:rPr>
        <w:t>[attribute!=value]</w:t>
      </w:r>
      <w:r>
        <w:rPr>
          <w:rFonts w:hint="eastAsia"/>
        </w:rPr>
        <w:t>：某个属性的值与指定的值不相同的元素。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$('div[id!=d1]').css('font-size','60px');//</w:t>
      </w:r>
      <w:r>
        <w:rPr>
          <w:rFonts w:hint="eastAsia"/>
        </w:rPr>
        <w:t>编号</w:t>
      </w:r>
      <w:r>
        <w:rPr>
          <w:rFonts w:hint="eastAsia"/>
        </w:rPr>
        <w:t>2</w:t>
      </w:r>
      <w:r>
        <w:rPr>
          <w:rFonts w:hint="eastAsia"/>
        </w:rPr>
        <w:t>变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&lt;div id="d1"&gt;hell jQuery&lt;/div&gt;&lt;!-- 1 --&gt;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&lt;div&gt;hello java&lt;/div&gt;&lt;!-- 2 --&gt;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pStyle w:val="2"/>
        <w:rPr>
          <w:rFonts w:hint="default"/>
        </w:rPr>
      </w:pPr>
      <w:bookmarkStart w:id="15" w:name="_Toc18717"/>
      <w:r>
        <w:t>2.8</w:t>
      </w:r>
      <w:r>
        <w:t>子元素过滤选择器</w:t>
      </w:r>
      <w:bookmarkEnd w:id="15"/>
    </w:p>
    <w:p w:rsidR="000F1F7E" w:rsidRDefault="000F1F7E">
      <w:pPr>
        <w:numPr>
          <w:ilvl w:val="0"/>
          <w:numId w:val="10"/>
        </w:numPr>
        <w:ind w:firstLine="420"/>
      </w:pPr>
      <w:r>
        <w:rPr>
          <w:rFonts w:hint="eastAsia"/>
        </w:rPr>
        <w:t>:nth-child(index/even/odd)</w:t>
      </w:r>
      <w:r>
        <w:rPr>
          <w:rFonts w:hint="eastAsia"/>
        </w:rPr>
        <w:t>：对符合条件的每个节点的子节点作相同操作。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$('ul li:nth-child(2)').css('font-size','60px');//item2</w:t>
      </w:r>
      <w:r>
        <w:rPr>
          <w:rFonts w:hint="eastAsia"/>
        </w:rPr>
        <w:t>和</w:t>
      </w:r>
      <w:r>
        <w:rPr>
          <w:rFonts w:hint="eastAsia"/>
        </w:rPr>
        <w:t>item22</w:t>
      </w:r>
      <w:r>
        <w:rPr>
          <w:rFonts w:hint="eastAsia"/>
        </w:rPr>
        <w:t>一起变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&lt;li&gt;item1&lt;/li&gt;</w:t>
      </w:r>
      <w:r>
        <w:rPr>
          <w:rFonts w:hint="eastAsia"/>
        </w:rPr>
        <w:tab/>
        <w:t>&lt;li&gt;item2&lt;/li&gt;</w:t>
      </w:r>
      <w:r>
        <w:rPr>
          <w:rFonts w:hint="eastAsia"/>
        </w:rPr>
        <w:tab/>
        <w:t>&lt;li&gt;item3&lt;/li&gt;&lt;/ul&gt;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&lt;li&gt;item11&lt;/li&gt;&lt;li&gt;item22&lt;/li&gt;&lt;li&gt;item33&lt;/li&gt;&lt;/ul&gt;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numPr>
          <w:ilvl w:val="0"/>
          <w:numId w:val="11"/>
        </w:numPr>
        <w:tabs>
          <w:tab w:val="left" w:pos="840"/>
        </w:tabs>
        <w:ind w:left="840"/>
      </w:pPr>
      <w:r>
        <w:rPr>
          <w:rFonts w:hint="eastAsia"/>
        </w:rPr>
        <w:t>注意事项：</w:t>
      </w:r>
    </w:p>
    <w:p w:rsidR="000F1F7E" w:rsidRDefault="000F1F7E">
      <w:pPr>
        <w:numPr>
          <w:ilvl w:val="0"/>
          <w:numId w:val="12"/>
        </w:numPr>
        <w:tabs>
          <w:tab w:val="left" w:pos="1260"/>
        </w:tabs>
        <w:ind w:left="1260"/>
      </w:pPr>
      <w:r>
        <w:rPr>
          <w:rFonts w:hint="eastAsia"/>
        </w:rPr>
        <w:t>子元素过滤器中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0F1F7E" w:rsidRDefault="000F1F7E">
      <w:pPr>
        <w:numPr>
          <w:ilvl w:val="0"/>
          <w:numId w:val="12"/>
        </w:numPr>
        <w:tabs>
          <w:tab w:val="left" w:pos="1260"/>
        </w:tabs>
        <w:ind w:left="1260"/>
      </w:pPr>
      <w:r>
        <w:rPr>
          <w:rFonts w:hint="eastAsia"/>
        </w:rPr>
        <w:t>基本过滤器中</w:t>
      </w:r>
      <w:r>
        <w:rPr>
          <w:rFonts w:hint="eastAsia"/>
        </w:rPr>
        <w:t>eq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开始，如上例中：</w:t>
      </w:r>
      <w:r>
        <w:rPr>
          <w:rFonts w:hint="eastAsia"/>
        </w:rPr>
        <w:t>$('ul li:eq(1)').css('font-size','60px');</w:t>
      </w:r>
      <w:r>
        <w:rPr>
          <w:rFonts w:hint="eastAsia"/>
        </w:rPr>
        <w:t>则为</w:t>
      </w:r>
      <w:r>
        <w:rPr>
          <w:rFonts w:hint="eastAsia"/>
        </w:rPr>
        <w:t>item2</w:t>
      </w:r>
      <w:r>
        <w:rPr>
          <w:rFonts w:hint="eastAsia"/>
        </w:rPr>
        <w:t>变化。</w:t>
      </w:r>
    </w:p>
    <w:p w:rsidR="000F1F7E" w:rsidRDefault="000F1F7E">
      <w:pPr>
        <w:pStyle w:val="2"/>
        <w:rPr>
          <w:rFonts w:hint="default"/>
        </w:rPr>
      </w:pPr>
      <w:bookmarkStart w:id="16" w:name="_Toc12325"/>
      <w:r>
        <w:t>2.9</w:t>
      </w:r>
      <w:r>
        <w:t>表单对象属性过滤选择器</w:t>
      </w:r>
      <w:bookmarkEnd w:id="16"/>
    </w:p>
    <w:p w:rsidR="000F1F7E" w:rsidRDefault="000F1F7E">
      <w:pPr>
        <w:numPr>
          <w:ilvl w:val="0"/>
          <w:numId w:val="13"/>
        </w:numPr>
        <w:ind w:firstLine="420"/>
      </w:pPr>
      <w:r>
        <w:rPr>
          <w:rFonts w:hint="eastAsia"/>
        </w:rPr>
        <w:t>:enabled</w:t>
      </w:r>
      <w:r>
        <w:rPr>
          <w:rFonts w:hint="eastAsia"/>
        </w:rPr>
        <w:t>：没有被禁用。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$('#form1 input:enabled').attr('disabled',true);//</w:t>
      </w:r>
      <w:r>
        <w:rPr>
          <w:rFonts w:hint="eastAsia"/>
        </w:rPr>
        <w:t>设置属性，可见元素为不可见</w:t>
      </w:r>
    </w:p>
    <w:p w:rsidR="000F1F7E" w:rsidRDefault="000F1F7E">
      <w:pPr>
        <w:numPr>
          <w:ilvl w:val="0"/>
          <w:numId w:val="13"/>
        </w:numPr>
      </w:pPr>
      <w:r>
        <w:rPr>
          <w:rFonts w:hint="eastAsia"/>
        </w:rPr>
        <w:t>:disabled</w:t>
      </w:r>
      <w:r>
        <w:rPr>
          <w:rFonts w:hint="eastAsia"/>
        </w:rPr>
        <w:t>：被禁用。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$('#form1 input:disabled').css('border','1px dotted red');//</w:t>
      </w:r>
      <w:r>
        <w:rPr>
          <w:rFonts w:hint="eastAsia"/>
        </w:rPr>
        <w:t>设置不可见元素的样式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  <w:t xml:space="preserve">  $('#form1 input:disabled').attr('disabled',false);//</w:t>
      </w:r>
      <w:r>
        <w:rPr>
          <w:rFonts w:hint="eastAsia"/>
        </w:rPr>
        <w:t>设置属性，不可见元素为可见</w:t>
      </w:r>
    </w:p>
    <w:p w:rsidR="000F1F7E" w:rsidRDefault="000F1F7E">
      <w:pPr>
        <w:numPr>
          <w:ilvl w:val="0"/>
          <w:numId w:val="13"/>
        </w:numPr>
        <w:ind w:firstLine="420"/>
      </w:pPr>
      <w:r>
        <w:rPr>
          <w:rFonts w:hint="eastAsia"/>
        </w:rPr>
        <w:t>:checked</w:t>
      </w:r>
      <w:r>
        <w:rPr>
          <w:rFonts w:hint="eastAsia"/>
        </w:rPr>
        <w:t>：单选框、多选框中被选中的选项。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alert($('#form2 input:checked').val());//</w:t>
      </w:r>
      <w:r>
        <w:rPr>
          <w:rFonts w:hint="eastAsia"/>
        </w:rPr>
        <w:t>把值输出，类似于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0F1F7E" w:rsidRDefault="000F1F7E">
      <w:pPr>
        <w:numPr>
          <w:ilvl w:val="0"/>
          <w:numId w:val="13"/>
        </w:numPr>
        <w:ind w:firstLine="420"/>
      </w:pPr>
      <w:r>
        <w:rPr>
          <w:rFonts w:hint="eastAsia"/>
        </w:rPr>
        <w:t>:selected</w:t>
      </w:r>
      <w:r>
        <w:rPr>
          <w:rFonts w:hint="eastAsia"/>
        </w:rPr>
        <w:t>：下拉列表中被选中的选项。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alert($('#form3 option:selected').val());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&lt;form id="form1"&gt;</w:t>
      </w:r>
      <w:r>
        <w:rPr>
          <w:rFonts w:hint="eastAsia"/>
        </w:rPr>
        <w:tab/>
        <w:t>username:&lt;input name="username" /&gt;&lt;br 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              name:&lt;input name="name" disabled="disabled"/&gt;&lt;br /&gt;&lt;/form&gt;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&lt;form id="form2"&gt;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>爱好：做饭</w:t>
      </w:r>
      <w:r>
        <w:rPr>
          <w:rFonts w:hint="eastAsia"/>
        </w:rPr>
        <w:t>&lt;input type="checkbox" name="interest" value="cooking"/&gt;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>钓鱼</w:t>
      </w:r>
      <w:r>
        <w:rPr>
          <w:rFonts w:hint="eastAsia"/>
        </w:rPr>
        <w:t>&lt;input type="checkbox" name="interest" value="fishing" checked="checked"/&gt;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>足球</w:t>
      </w:r>
      <w:r>
        <w:rPr>
          <w:rFonts w:hint="eastAsia"/>
        </w:rPr>
        <w:t>&lt;input type="checkbox" name="interest" value="football"/&gt;&lt;/form&gt;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&lt;form id="form3"&gt;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value="bj"&gt;</w:t>
      </w:r>
      <w:r>
        <w:rPr>
          <w:rFonts w:hint="eastAsia"/>
        </w:rPr>
        <w:t>北京</w:t>
      </w:r>
      <w:r>
        <w:rPr>
          <w:rFonts w:hint="eastAsia"/>
        </w:rPr>
        <w:t>&lt;/option&gt;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value="cs" selected="selected"&gt;</w:t>
      </w:r>
      <w:r>
        <w:rPr>
          <w:rFonts w:hint="eastAsia"/>
        </w:rPr>
        <w:t>长沙</w:t>
      </w:r>
      <w:r>
        <w:rPr>
          <w:rFonts w:hint="eastAsia"/>
        </w:rPr>
        <w:t>&lt;/option&gt;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&lt;option value="wh"&gt;</w:t>
      </w:r>
      <w:r>
        <w:rPr>
          <w:rFonts w:hint="eastAsia"/>
        </w:rPr>
        <w:t>武汉</w:t>
      </w:r>
      <w:r>
        <w:rPr>
          <w:rFonts w:hint="eastAsia"/>
        </w:rPr>
        <w:t>&lt;/option&gt;&lt;/form&gt;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onclick="f1();"</w:t>
      </w:r>
      <w:r>
        <w:rPr>
          <w:rFonts w:hint="eastAsia"/>
        </w:rPr>
        <w:tab/>
        <w:t>/&gt;</w:t>
      </w:r>
    </w:p>
    <w:p w:rsidR="000F1F7E" w:rsidRDefault="000F1F7E">
      <w:pPr>
        <w:pStyle w:val="2"/>
        <w:rPr>
          <w:rFonts w:hint="default"/>
        </w:rPr>
      </w:pPr>
      <w:bookmarkStart w:id="17" w:name="_Toc13474"/>
      <w:r>
        <w:t>2.10</w:t>
      </w:r>
      <w:r>
        <w:t>表单选择器</w:t>
      </w:r>
      <w:bookmarkEnd w:id="17"/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:input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元素。</w:t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:text</w:t>
      </w:r>
      <w:r>
        <w:rPr>
          <w:rFonts w:hint="eastAsia"/>
        </w:rPr>
        <w:t>：文本框。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:pasword</w:t>
      </w:r>
      <w:r>
        <w:rPr>
          <w:rFonts w:hint="eastAsia"/>
        </w:rPr>
        <w:t>：密码框。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:radio</w:t>
      </w:r>
      <w:r>
        <w:rPr>
          <w:rFonts w:hint="eastAsia"/>
        </w:rPr>
        <w:t>：单选。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:checkbox</w:t>
      </w:r>
      <w:r>
        <w:rPr>
          <w:rFonts w:hint="eastAsia"/>
        </w:rPr>
        <w:t>：多选。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>:submit</w:t>
      </w:r>
      <w:r>
        <w:rPr>
          <w:rFonts w:hint="eastAsia"/>
        </w:rPr>
        <w:t>：提交按钮。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:image</w:t>
      </w:r>
      <w:r>
        <w:rPr>
          <w:rFonts w:hint="eastAsia"/>
        </w:rPr>
        <w:t>：图片。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）</w:t>
      </w:r>
      <w:r>
        <w:rPr>
          <w:rFonts w:hint="eastAsia"/>
        </w:rPr>
        <w:t>:reset</w:t>
      </w:r>
      <w:r>
        <w:rPr>
          <w:rFonts w:hint="eastAsia"/>
        </w:rPr>
        <w:t>：重置按钮。</w:t>
      </w: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>）</w:t>
      </w:r>
      <w:r>
        <w:rPr>
          <w:rFonts w:hint="eastAsia"/>
        </w:rPr>
        <w:t>:button</w:t>
      </w:r>
      <w:r>
        <w:rPr>
          <w:rFonts w:hint="eastAsia"/>
        </w:rPr>
        <w:t>：普通按钮。</w:t>
      </w:r>
    </w:p>
    <w:p w:rsidR="000F1F7E" w:rsidRDefault="000F1F7E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:file</w:t>
      </w:r>
      <w:r>
        <w:rPr>
          <w:rFonts w:hint="eastAsia"/>
        </w:rPr>
        <w:t>：文件。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>）</w:t>
      </w:r>
      <w:r>
        <w:rPr>
          <w:rFonts w:hint="eastAsia"/>
        </w:rPr>
        <w:t>:hidden</w:t>
      </w:r>
      <w:r>
        <w:rPr>
          <w:rFonts w:hint="eastAsia"/>
        </w:rPr>
        <w:t>：隐藏域。</w:t>
      </w:r>
    </w:p>
    <w:p w:rsidR="000F1F7E" w:rsidRDefault="000F1F7E">
      <w:pPr>
        <w:pStyle w:val="1"/>
      </w:pPr>
      <w:r>
        <w:rPr>
          <w:rFonts w:hint="eastAsia"/>
        </w:rPr>
        <w:br w:type="page"/>
      </w:r>
      <w:bookmarkStart w:id="18" w:name="_Toc17055"/>
      <w:r w:rsidR="00C466CE">
        <w:rPr>
          <w:rFonts w:hint="eastAsia"/>
        </w:rPr>
        <w:lastRenderedPageBreak/>
        <w:t>三、</w:t>
      </w:r>
      <w:r>
        <w:rPr>
          <w:rFonts w:hint="eastAsia"/>
        </w:rPr>
        <w:t>DOM</w:t>
      </w:r>
      <w:r>
        <w:rPr>
          <w:rFonts w:hint="eastAsia"/>
        </w:rPr>
        <w:t>操作</w:t>
      </w:r>
      <w:bookmarkEnd w:id="18"/>
    </w:p>
    <w:p w:rsidR="000F1F7E" w:rsidRDefault="000F1F7E">
      <w:pPr>
        <w:pStyle w:val="2"/>
        <w:rPr>
          <w:rFonts w:hint="default"/>
        </w:rPr>
      </w:pPr>
      <w:bookmarkStart w:id="19" w:name="_Toc11710"/>
      <w:r>
        <w:t>3.1</w:t>
      </w:r>
      <w:r w:rsidR="00C466CE">
        <w:t>DOM</w:t>
      </w:r>
      <w:r>
        <w:t>查询</w:t>
      </w:r>
      <w:bookmarkEnd w:id="19"/>
    </w:p>
    <w:p w:rsidR="000F1F7E" w:rsidRDefault="000F1F7E" w:rsidP="00C466CE">
      <w:r>
        <w:rPr>
          <w:rFonts w:hint="eastAsia"/>
        </w:rPr>
        <w:t>利用选择器找到要操作的节点之后，获得</w:t>
      </w:r>
      <w:r w:rsidRPr="00C466CE">
        <w:rPr>
          <w:rFonts w:hint="eastAsia"/>
          <w:color w:val="0000FF"/>
        </w:rPr>
        <w:t>节点的值</w:t>
      </w:r>
      <w:r>
        <w:rPr>
          <w:rFonts w:hint="eastAsia"/>
        </w:rPr>
        <w:t>、</w:t>
      </w:r>
      <w:r w:rsidRPr="00C466CE">
        <w:rPr>
          <w:rFonts w:hint="eastAsia"/>
          <w:color w:val="0000FF"/>
        </w:rPr>
        <w:t>属性值</w:t>
      </w:r>
      <w:r>
        <w:rPr>
          <w:rFonts w:hint="eastAsia"/>
        </w:rPr>
        <w:t>、</w:t>
      </w:r>
      <w:r w:rsidRPr="00C466CE">
        <w:rPr>
          <w:rFonts w:hint="eastAsia"/>
          <w:color w:val="0000FF"/>
        </w:rPr>
        <w:t>文本</w:t>
      </w:r>
      <w:r>
        <w:rPr>
          <w:rFonts w:hint="eastAsia"/>
        </w:rPr>
        <w:t>以及</w:t>
      </w:r>
      <w:r w:rsidRPr="00C466CE">
        <w:rPr>
          <w:rFonts w:hint="eastAsia"/>
          <w:color w:val="0000FF"/>
        </w:rPr>
        <w:t>html</w:t>
      </w:r>
      <w:r w:rsidRPr="00C466CE">
        <w:rPr>
          <w:rFonts w:hint="eastAsia"/>
          <w:color w:val="0000FF"/>
        </w:rPr>
        <w:t>内容</w:t>
      </w:r>
      <w:r>
        <w:rPr>
          <w:rFonts w:hint="eastAsia"/>
        </w:rPr>
        <w:t>。</w:t>
      </w:r>
    </w:p>
    <w:p w:rsidR="000F1F7E" w:rsidRDefault="000F1F7E" w:rsidP="00C466CE">
      <w:r>
        <w:rPr>
          <w:rFonts w:hint="eastAsia"/>
        </w:rPr>
        <w:t>html()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内容，相当于</w:t>
      </w:r>
      <w:r>
        <w:rPr>
          <w:rFonts w:hint="eastAsia"/>
        </w:rPr>
        <w:t>innerHTML</w:t>
      </w:r>
      <w:r>
        <w:rPr>
          <w:rFonts w:hint="eastAsia"/>
        </w:rPr>
        <w:t>属性，</w:t>
      </w:r>
      <w:r w:rsidR="00C466CE">
        <w:rPr>
          <w:rFonts w:hint="eastAsia"/>
        </w:rPr>
        <w:t>包含</w:t>
      </w:r>
      <w:r w:rsidR="00C466CE">
        <w:rPr>
          <w:rFonts w:hint="eastAsia"/>
        </w:rPr>
        <w:t>html</w:t>
      </w:r>
      <w:r w:rsidR="00C466CE">
        <w:t>标记</w:t>
      </w:r>
      <w:r w:rsidR="00C466CE">
        <w:t xml:space="preserve"> </w:t>
      </w:r>
    </w:p>
    <w:p w:rsidR="000F1F7E" w:rsidRDefault="000F1F7E" w:rsidP="00C466CE">
      <w:r>
        <w:rPr>
          <w:rFonts w:hint="eastAsia"/>
        </w:rPr>
        <w:t>text()</w:t>
      </w:r>
      <w:r>
        <w:rPr>
          <w:rFonts w:hint="eastAsia"/>
        </w:rPr>
        <w:t>：</w:t>
      </w:r>
      <w:r w:rsidR="00C466CE">
        <w:rPr>
          <w:rFonts w:hint="eastAsia"/>
        </w:rPr>
        <w:t xml:space="preserve"> </w:t>
      </w:r>
      <w:r>
        <w:rPr>
          <w:rFonts w:hint="eastAsia"/>
        </w:rPr>
        <w:t>文本，相当于</w:t>
      </w:r>
      <w:r>
        <w:rPr>
          <w:rFonts w:hint="eastAsia"/>
        </w:rPr>
        <w:t>innerText</w:t>
      </w:r>
      <w:r w:rsidR="00C466CE">
        <w:rPr>
          <w:rFonts w:hint="eastAsia"/>
        </w:rPr>
        <w:t>属性</w:t>
      </w:r>
      <w:r>
        <w:rPr>
          <w:rFonts w:hint="eastAsia"/>
        </w:rPr>
        <w:t>。</w:t>
      </w:r>
      <w:r w:rsidR="00C466CE">
        <w:rPr>
          <w:rFonts w:hint="eastAsia"/>
        </w:rPr>
        <w:t>不含</w:t>
      </w:r>
      <w:r w:rsidR="00C466CE">
        <w:rPr>
          <w:rFonts w:hint="eastAsia"/>
        </w:rPr>
        <w:t>html</w:t>
      </w:r>
      <w:r w:rsidR="00C466CE">
        <w:t>标记</w:t>
      </w:r>
      <w:r w:rsidR="00C466CE">
        <w:rPr>
          <w:rFonts w:hint="eastAsia"/>
        </w:rPr>
        <w:t>，</w:t>
      </w:r>
      <w:r>
        <w:rPr>
          <w:rFonts w:hint="eastAsia"/>
        </w:rPr>
        <w:t>只输出</w:t>
      </w:r>
      <w:r w:rsidR="00C466CE">
        <w:rPr>
          <w:rFonts w:hint="eastAsia"/>
        </w:rPr>
        <w:t>标记中的文本内容</w:t>
      </w:r>
    </w:p>
    <w:p w:rsidR="000F1F7E" w:rsidRDefault="000F1F7E" w:rsidP="00C466CE">
      <w:r>
        <w:rPr>
          <w:rFonts w:hint="eastAsia"/>
        </w:rPr>
        <w:t>val()</w:t>
      </w:r>
      <w:r>
        <w:rPr>
          <w:rFonts w:hint="eastAsia"/>
        </w:rPr>
        <w:t>：</w:t>
      </w:r>
      <w:r w:rsidR="00C466CE">
        <w:rPr>
          <w:rFonts w:hint="eastAsia"/>
        </w:rPr>
        <w:t xml:space="preserve"> </w:t>
      </w:r>
      <w:r>
        <w:rPr>
          <w:rFonts w:hint="eastAsia"/>
        </w:rPr>
        <w:t>节点的值，结果为文本框中输入的值。</w:t>
      </w:r>
    </w:p>
    <w:p w:rsidR="000F1F7E" w:rsidRDefault="000F1F7E" w:rsidP="00C466CE">
      <w:r>
        <w:rPr>
          <w:rFonts w:hint="eastAsia"/>
        </w:rPr>
        <w:t>attr()</w:t>
      </w:r>
      <w:r>
        <w:rPr>
          <w:rFonts w:hint="eastAsia"/>
        </w:rPr>
        <w:t>：属性值，结果为</w:t>
      </w:r>
      <w:r w:rsidR="00C466CE">
        <w:rPr>
          <w:rFonts w:hint="eastAsia"/>
        </w:rPr>
        <w:t>属性值</w:t>
      </w:r>
      <w:r>
        <w:rPr>
          <w:rFonts w:hint="eastAsia"/>
        </w:rPr>
        <w:t>d1</w:t>
      </w:r>
      <w:r>
        <w:rPr>
          <w:rFonts w:hint="eastAsia"/>
        </w:rPr>
        <w:t>。</w:t>
      </w:r>
    </w:p>
    <w:p w:rsidR="000F1F7E" w:rsidRDefault="000F1F7E">
      <w:pPr>
        <w:pStyle w:val="2"/>
        <w:rPr>
          <w:rFonts w:hint="default"/>
        </w:rPr>
      </w:pPr>
      <w:bookmarkStart w:id="20" w:name="_Toc14028"/>
      <w:r>
        <w:t>3.2</w:t>
      </w:r>
      <w:r w:rsidR="00C466CE">
        <w:t>DOM</w:t>
      </w:r>
      <w:r>
        <w:t>创建</w:t>
      </w:r>
      <w:bookmarkEnd w:id="20"/>
    </w:p>
    <w:p w:rsidR="000F1F7E" w:rsidRDefault="000F1F7E">
      <w:pPr>
        <w:ind w:firstLine="420"/>
      </w:pPr>
      <w:r>
        <w:rPr>
          <w:rFonts w:hint="eastAsia"/>
        </w:rPr>
        <w:t>$(html);//</w:t>
      </w:r>
      <w:r>
        <w:rPr>
          <w:rFonts w:hint="eastAsia"/>
        </w:rPr>
        <w:t>直接写</w:t>
      </w:r>
      <w:r>
        <w:rPr>
          <w:rFonts w:hint="eastAsia"/>
        </w:rPr>
        <w:t>html</w:t>
      </w:r>
      <w:r>
        <w:rPr>
          <w:rFonts w:hint="eastAsia"/>
        </w:rPr>
        <w:t>语句即可，如：</w:t>
      </w:r>
      <w:r>
        <w:rPr>
          <w:rFonts w:hint="eastAsia"/>
        </w:rPr>
        <w:t>var $obj=$('&lt;div&gt;</w:t>
      </w:r>
      <w:r>
        <w:rPr>
          <w:rFonts w:hint="eastAsia"/>
        </w:rPr>
        <w:t>常</w:t>
      </w:r>
      <w:r>
        <w:rPr>
          <w:rFonts w:hint="eastAsia"/>
        </w:rPr>
        <w:t>&lt;/div&gt;');</w:t>
      </w:r>
    </w:p>
    <w:p w:rsidR="000F1F7E" w:rsidRDefault="000F1F7E">
      <w:pPr>
        <w:pStyle w:val="2"/>
        <w:rPr>
          <w:rFonts w:hint="default"/>
        </w:rPr>
      </w:pPr>
      <w:bookmarkStart w:id="21" w:name="_Toc24398"/>
      <w:r>
        <w:t>3.3</w:t>
      </w:r>
      <w:r>
        <w:t>插入节点</w:t>
      </w:r>
      <w:bookmarkEnd w:id="21"/>
    </w:p>
    <w:p w:rsidR="000F1F7E" w:rsidRDefault="000F1F7E" w:rsidP="00C466CE">
      <w:r w:rsidRPr="00C466CE">
        <w:rPr>
          <w:rFonts w:hint="eastAsia"/>
          <w:color w:val="C00000"/>
        </w:rPr>
        <w:t>append()</w:t>
      </w:r>
      <w:r>
        <w:rPr>
          <w:rFonts w:hint="eastAsia"/>
        </w:rPr>
        <w:t>：向每个匹配的元素内部最后追加内容（添加的元素作为最后一个孩子）</w:t>
      </w:r>
    </w:p>
    <w:p w:rsidR="00C466CE" w:rsidRDefault="000F1F7E" w:rsidP="00C466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var $obj=$('&lt;div&gt;</w:t>
      </w:r>
      <w:r>
        <w:rPr>
          <w:rFonts w:hint="eastAsia"/>
        </w:rPr>
        <w:t>抗金英雄</w:t>
      </w:r>
      <w:r>
        <w:rPr>
          <w:rFonts w:hint="eastAsia"/>
        </w:rPr>
        <w:t>&lt;/div&gt;');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C466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$('body').append($obj);</w:t>
      </w:r>
    </w:p>
    <w:p w:rsidR="000F1F7E" w:rsidRDefault="000F1F7E" w:rsidP="00C466CE">
      <w:r w:rsidRPr="00C466CE">
        <w:rPr>
          <w:rFonts w:hint="eastAsia"/>
          <w:color w:val="C00000"/>
        </w:rPr>
        <w:t>prepend()</w:t>
      </w:r>
      <w:r>
        <w:rPr>
          <w:rFonts w:hint="eastAsia"/>
        </w:rPr>
        <w:t>：向每个匹配的元素内部最前添加内容（添加的元素作为第一个孩子）</w:t>
      </w:r>
    </w:p>
    <w:p w:rsidR="00C466CE" w:rsidRDefault="000F1F7E" w:rsidP="00C466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var $obj=$('&lt;div&gt;</w:t>
      </w:r>
      <w:r>
        <w:rPr>
          <w:rFonts w:hint="eastAsia"/>
        </w:rPr>
        <w:t>抗金英雄</w:t>
      </w:r>
      <w:r>
        <w:rPr>
          <w:rFonts w:hint="eastAsia"/>
        </w:rPr>
        <w:t>&lt;/div&gt;');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C466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$('body').prepend($obj);</w:t>
      </w:r>
    </w:p>
    <w:p w:rsidR="000F1F7E" w:rsidRDefault="000F1F7E" w:rsidP="00C466CE">
      <w:r w:rsidRPr="00C466CE">
        <w:rPr>
          <w:rFonts w:hint="eastAsia"/>
          <w:color w:val="C00000"/>
        </w:rPr>
        <w:t>after()</w:t>
      </w:r>
      <w:r>
        <w:rPr>
          <w:rFonts w:hint="eastAsia"/>
        </w:rPr>
        <w:t>：向每个匹配的元素之后插入内容（在该元素之后添加兄弟节点）</w:t>
      </w:r>
    </w:p>
    <w:p w:rsidR="000F1F7E" w:rsidRDefault="000F1F7E" w:rsidP="00C466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$('ul').after('&lt;p&gt;hello&lt;/p&gt;');</w:t>
      </w:r>
    </w:p>
    <w:p w:rsidR="000F1F7E" w:rsidRDefault="000F1F7E" w:rsidP="00C466CE">
      <w:r w:rsidRPr="00C466CE">
        <w:rPr>
          <w:rFonts w:hint="eastAsia"/>
          <w:color w:val="C00000"/>
        </w:rPr>
        <w:t>before()</w:t>
      </w:r>
      <w:r>
        <w:rPr>
          <w:rFonts w:hint="eastAsia"/>
        </w:rPr>
        <w:t>：向每个匹配的元素之前插入内容（在该元素之前添加兄弟节点）</w:t>
      </w:r>
    </w:p>
    <w:p w:rsidR="000F1F7E" w:rsidRDefault="000F1F7E" w:rsidP="00C466CE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$('ul').before('&lt;p&gt;hello&lt;/p&gt;');</w:t>
      </w:r>
    </w:p>
    <w:p w:rsidR="000F1F7E" w:rsidRDefault="000F1F7E" w:rsidP="00C466CE">
      <w:r>
        <w:rPr>
          <w:rFonts w:hint="eastAsia"/>
        </w:rPr>
        <w:t>可以简化为：</w:t>
      </w:r>
      <w:r>
        <w:rPr>
          <w:rFonts w:hint="eastAsia"/>
        </w:rPr>
        <w:t>$('body').append/prepend/after/before('&lt;div&gt;</w:t>
      </w:r>
      <w:r>
        <w:rPr>
          <w:rFonts w:hint="eastAsia"/>
        </w:rPr>
        <w:t>抗金英雄</w:t>
      </w:r>
      <w:r>
        <w:rPr>
          <w:rFonts w:hint="eastAsia"/>
        </w:rPr>
        <w:t>&lt;/div&gt;');</w:t>
      </w:r>
    </w:p>
    <w:p w:rsidR="000F1F7E" w:rsidRDefault="000F1F7E">
      <w:pPr>
        <w:pStyle w:val="2"/>
        <w:rPr>
          <w:rFonts w:hint="default"/>
        </w:rPr>
      </w:pPr>
      <w:bookmarkStart w:id="22" w:name="_Toc29172"/>
      <w:r>
        <w:t>3.4</w:t>
      </w:r>
      <w:r w:rsidR="00C466CE">
        <w:rPr>
          <w:rFonts w:hint="default"/>
        </w:rPr>
        <w:t xml:space="preserve"> </w:t>
      </w:r>
      <w:r w:rsidR="00C466CE">
        <w:t>DOM</w:t>
      </w:r>
      <w:r>
        <w:t>删除节点</w:t>
      </w:r>
      <w:bookmarkEnd w:id="22"/>
    </w:p>
    <w:p w:rsidR="000F1F7E" w:rsidRDefault="000F1F7E" w:rsidP="00C466CE">
      <w:r>
        <w:rPr>
          <w:rFonts w:hint="eastAsia"/>
        </w:rPr>
        <w:t>remove()</w:t>
      </w:r>
      <w:r>
        <w:rPr>
          <w:rFonts w:hint="eastAsia"/>
        </w:rPr>
        <w:t>：删除节点，如：</w:t>
      </w:r>
      <w:r>
        <w:rPr>
          <w:rFonts w:hint="eastAsia"/>
        </w:rPr>
        <w:t>$('ul li:eq(1)').remove();</w:t>
      </w:r>
    </w:p>
    <w:p w:rsidR="000F1F7E" w:rsidRDefault="000F1F7E" w:rsidP="00C466CE">
      <w:r>
        <w:rPr>
          <w:rFonts w:hint="eastAsia"/>
        </w:rPr>
        <w:t>remove(selector)</w:t>
      </w:r>
      <w:r>
        <w:rPr>
          <w:rFonts w:hint="eastAsia"/>
        </w:rPr>
        <w:t>：删除满足</w:t>
      </w:r>
      <w:r>
        <w:rPr>
          <w:rFonts w:hint="eastAsia"/>
        </w:rPr>
        <w:t>selector</w:t>
      </w:r>
      <w:r>
        <w:rPr>
          <w:rFonts w:hint="eastAsia"/>
        </w:rPr>
        <w:t>的节点，如：</w:t>
      </w:r>
      <w:r>
        <w:rPr>
          <w:rFonts w:hint="eastAsia"/>
        </w:rPr>
        <w:t>$('ul li').remove('#l2');</w:t>
      </w:r>
    </w:p>
    <w:p w:rsidR="000F1F7E" w:rsidRDefault="000F1F7E" w:rsidP="00C466CE">
      <w:r>
        <w:rPr>
          <w:rFonts w:hint="eastAsia"/>
        </w:rPr>
        <w:t>empty()</w:t>
      </w:r>
      <w:r>
        <w:rPr>
          <w:rFonts w:hint="eastAsia"/>
        </w:rPr>
        <w:t>：清空节点，相当于</w:t>
      </w:r>
      <w:r>
        <w:rPr>
          <w:rFonts w:hint="eastAsia"/>
        </w:rPr>
        <w:t>innerHTML=""</w:t>
      </w:r>
      <w:r>
        <w:rPr>
          <w:rFonts w:hint="eastAsia"/>
        </w:rPr>
        <w:t>，如：</w:t>
      </w:r>
      <w:r>
        <w:rPr>
          <w:rFonts w:hint="eastAsia"/>
        </w:rPr>
        <w:t>$('ul li:eq(1)').empty();</w:t>
      </w:r>
    </w:p>
    <w:p w:rsidR="000F1F7E" w:rsidRDefault="000F1F7E">
      <w:pPr>
        <w:pStyle w:val="2"/>
        <w:rPr>
          <w:rFonts w:hint="default"/>
        </w:rPr>
      </w:pPr>
      <w:bookmarkStart w:id="23" w:name="_Toc20463"/>
      <w:r>
        <w:t>3.5</w:t>
      </w:r>
      <w:r>
        <w:t>将</w:t>
      </w:r>
      <w:r>
        <w:t>JavaScript</w:t>
      </w:r>
      <w:r>
        <w:t>代码与</w:t>
      </w:r>
      <w:r>
        <w:t>HTML</w:t>
      </w:r>
      <w:r>
        <w:t>分开</w:t>
      </w:r>
      <w:bookmarkEnd w:id="23"/>
    </w:p>
    <w:p w:rsidR="000F1F7E" w:rsidRDefault="00C466CE" w:rsidP="00C466CE">
      <w:r>
        <w:t>通过将</w:t>
      </w:r>
      <w:r>
        <w:t>javacript</w:t>
      </w:r>
      <w:r>
        <w:t>代码与</w:t>
      </w:r>
      <w:r>
        <w:t>html</w:t>
      </w:r>
      <w:r>
        <w:t>代码分离，</w:t>
      </w:r>
      <w:r w:rsidR="000F1F7E">
        <w:rPr>
          <w:rFonts w:hint="eastAsia"/>
        </w:rPr>
        <w:t>使</w:t>
      </w:r>
      <w:r w:rsidR="000F1F7E" w:rsidRPr="00C466CE">
        <w:rPr>
          <w:rFonts w:hint="eastAsia"/>
          <w:color w:val="C00000"/>
        </w:rPr>
        <w:t>行为</w:t>
      </w:r>
      <w:r w:rsidR="000F1F7E">
        <w:rPr>
          <w:rFonts w:hint="eastAsia"/>
        </w:rPr>
        <w:t>和</w:t>
      </w:r>
      <w:r w:rsidR="000F1F7E" w:rsidRPr="00C466CE">
        <w:rPr>
          <w:rFonts w:hint="eastAsia"/>
          <w:color w:val="C00000"/>
        </w:rPr>
        <w:t>数据</w:t>
      </w:r>
      <w:r w:rsidR="000F1F7E" w:rsidRPr="00C466CE">
        <w:rPr>
          <w:rFonts w:hint="eastAsia"/>
          <w:color w:val="0000FF"/>
        </w:rPr>
        <w:t>分开</w:t>
      </w:r>
    </w:p>
    <w:p w:rsidR="000F1F7E" w:rsidRPr="006D52C5" w:rsidRDefault="00C466CE" w:rsidP="00C466CE">
      <w:pPr>
        <w:rPr>
          <w:b/>
        </w:rPr>
      </w:pPr>
      <w:r w:rsidRPr="006D52C5">
        <w:rPr>
          <w:rFonts w:hint="eastAsia"/>
          <w:b/>
        </w:rPr>
        <w:t>（</w:t>
      </w:r>
      <w:r w:rsidRPr="006D52C5">
        <w:rPr>
          <w:rFonts w:hint="eastAsia"/>
          <w:b/>
        </w:rPr>
        <w:t>1</w:t>
      </w:r>
      <w:r w:rsidR="000F1F7E" w:rsidRPr="006D52C5">
        <w:rPr>
          <w:rFonts w:hint="eastAsia"/>
          <w:b/>
        </w:rPr>
        <w:t>）问题分析</w:t>
      </w:r>
    </w:p>
    <w:p w:rsidR="000F1F7E" w:rsidRDefault="000F1F7E" w:rsidP="006D52C5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&lt;script language="javascript"&gt;</w:t>
      </w:r>
    </w:p>
    <w:p w:rsidR="000F1F7E" w:rsidRDefault="000F1F7E" w:rsidP="006D52C5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var obj=document.getElementById("d1");</w:t>
      </w:r>
    </w:p>
    <w:p w:rsidR="00C466CE" w:rsidRDefault="00C466CE" w:rsidP="006D52C5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 w:rsidR="000F1F7E">
        <w:rPr>
          <w:rFonts w:hint="eastAsia"/>
        </w:rPr>
        <w:t>obj.onclick=function(){</w:t>
      </w:r>
      <w:r w:rsidR="000F1F7E">
        <w:rPr>
          <w:rFonts w:hint="eastAsia"/>
        </w:rPr>
        <w:tab/>
      </w:r>
      <w:r w:rsidR="000F1F7E">
        <w:rPr>
          <w:rFonts w:hint="eastAsia"/>
        </w:rPr>
        <w:tab/>
      </w:r>
    </w:p>
    <w:p w:rsidR="00C466CE" w:rsidRDefault="000F1F7E" w:rsidP="006D52C5">
      <w:pPr>
        <w:pBdr>
          <w:top w:val="single" w:sz="4" w:space="0" w:color="auto"/>
          <w:bottom w:val="single" w:sz="4" w:space="0" w:color="auto"/>
        </w:pBdr>
        <w:ind w:firstLineChars="500" w:firstLine="1050"/>
      </w:pPr>
      <w:r>
        <w:rPr>
          <w:rFonts w:hint="eastAsia"/>
        </w:rPr>
        <w:t>this.innerHTML='hello java';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6D52C5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}</w:t>
      </w:r>
    </w:p>
    <w:p w:rsidR="000F1F7E" w:rsidRDefault="000F1F7E" w:rsidP="006D52C5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&lt;/script&gt;</w:t>
      </w:r>
    </w:p>
    <w:p w:rsidR="000F1F7E" w:rsidRDefault="000F1F7E" w:rsidP="00C466CE">
      <w:r>
        <w:rPr>
          <w:rFonts w:hint="eastAsia"/>
        </w:rPr>
        <w:t>此处的</w:t>
      </w:r>
      <w:r>
        <w:rPr>
          <w:rFonts w:hint="eastAsia"/>
        </w:rPr>
        <w:t>var obj=document.getElementById("d1");</w:t>
      </w:r>
      <w:r>
        <w:rPr>
          <w:rFonts w:hint="eastAsia"/>
        </w:rPr>
        <w:t>没有写在一个函数里（即直接在</w:t>
      </w:r>
      <w:r>
        <w:rPr>
          <w:rFonts w:hint="eastAsia"/>
        </w:rPr>
        <w:t>script</w:t>
      </w:r>
      <w:r>
        <w:rPr>
          <w:rFonts w:hint="eastAsia"/>
        </w:rPr>
        <w:t>标签中写的），再由于浏览器是</w:t>
      </w:r>
      <w:r>
        <w:rPr>
          <w:rFonts w:hint="eastAsia"/>
          <w:shd w:val="clear" w:color="FFFFFF" w:fill="D9D9D9"/>
        </w:rPr>
        <w:t>逐行解析</w:t>
      </w:r>
      <w:r>
        <w:rPr>
          <w:rFonts w:hint="eastAsia"/>
        </w:rPr>
        <w:t>，那么</w:t>
      </w:r>
      <w:r>
        <w:rPr>
          <w:rFonts w:hint="eastAsia"/>
        </w:rPr>
        <w:t>obj</w:t>
      </w:r>
      <w:r>
        <w:rPr>
          <w:rFonts w:hint="eastAsia"/>
        </w:rPr>
        <w:t>将是</w:t>
      </w:r>
      <w:r>
        <w:rPr>
          <w:rFonts w:hint="eastAsia"/>
        </w:rPr>
        <w:t>null</w:t>
      </w:r>
      <w:r>
        <w:rPr>
          <w:rFonts w:hint="eastAsia"/>
        </w:rPr>
        <w:t>，因为</w:t>
      </w:r>
      <w:r>
        <w:rPr>
          <w:rFonts w:hint="eastAsia"/>
        </w:rPr>
        <w:t>DOM</w:t>
      </w:r>
      <w:r>
        <w:rPr>
          <w:rFonts w:hint="eastAsia"/>
        </w:rPr>
        <w:t>树还没有生成。</w:t>
      </w:r>
    </w:p>
    <w:p w:rsidR="006D52C5" w:rsidRDefault="006D52C5">
      <w:pPr>
        <w:ind w:firstLine="420"/>
      </w:pPr>
    </w:p>
    <w:p w:rsidR="008A2F88" w:rsidRDefault="008A2F88">
      <w:pPr>
        <w:ind w:firstLine="420"/>
      </w:pPr>
    </w:p>
    <w:p w:rsidR="000F1F7E" w:rsidRDefault="008A2F88" w:rsidP="008A2F8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F1F7E">
        <w:rPr>
          <w:rFonts w:hint="eastAsia"/>
        </w:rPr>
        <w:t>当引入自己写的</w:t>
      </w:r>
      <w:r w:rsidR="000F1F7E">
        <w:rPr>
          <w:rFonts w:hint="eastAsia"/>
        </w:rPr>
        <w:t>JS</w:t>
      </w:r>
      <w:r w:rsidR="000F1F7E">
        <w:rPr>
          <w:rFonts w:hint="eastAsia"/>
        </w:rPr>
        <w:t>文件时，</w:t>
      </w:r>
      <w:r w:rsidR="000F1F7E">
        <w:rPr>
          <w:rFonts w:hint="eastAsia"/>
        </w:rPr>
        <w:t>JS</w:t>
      </w:r>
      <w:r w:rsidR="000F1F7E">
        <w:rPr>
          <w:rFonts w:hint="eastAsia"/>
        </w:rPr>
        <w:t>代码写</w:t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window.onload=function(){//</w:t>
      </w:r>
      <w:r>
        <w:rPr>
          <w:rFonts w:hint="eastAsia"/>
        </w:rPr>
        <w:t>这里的</w:t>
      </w:r>
      <w:r>
        <w:rPr>
          <w:rFonts w:hint="eastAsia"/>
        </w:rPr>
        <w:t>JS</w:t>
      </w:r>
      <w:r>
        <w:rPr>
          <w:rFonts w:hint="eastAsia"/>
        </w:rPr>
        <w:t>代码会在页面加载完成之后执行。</w:t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var obj=document.getElementById("d1");</w:t>
      </w:r>
    </w:p>
    <w:p w:rsidR="008A2F88" w:rsidRDefault="000F1F7E" w:rsidP="008A2F88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obj.onclick=function(){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A2F88" w:rsidRDefault="000F1F7E" w:rsidP="008A2F88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this.innerHTML='hello java';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A2F88" w:rsidRDefault="000F1F7E" w:rsidP="008A2F88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};</w:t>
      </w:r>
    </w:p>
    <w:p w:rsidR="000F1F7E" w:rsidRDefault="008A2F88" w:rsidP="008A2F88">
      <w:r>
        <w:t>（</w:t>
      </w:r>
      <w:r>
        <w:t>3</w:t>
      </w:r>
      <w:r>
        <w:t>）</w:t>
      </w:r>
      <w:r w:rsidR="000F1F7E">
        <w:rPr>
          <w:rFonts w:hint="eastAsia"/>
        </w:rPr>
        <w:t>当引入</w:t>
      </w:r>
      <w:r w:rsidR="000F1F7E">
        <w:rPr>
          <w:rFonts w:hint="eastAsia"/>
        </w:rPr>
        <w:t>jQuery</w:t>
      </w:r>
      <w:r w:rsidR="000F1F7E">
        <w:rPr>
          <w:rFonts w:hint="eastAsia"/>
        </w:rPr>
        <w:t>框架时，</w:t>
      </w:r>
      <w:r w:rsidR="000F1F7E">
        <w:rPr>
          <w:rFonts w:hint="eastAsia"/>
        </w:rPr>
        <w:t>JS</w:t>
      </w:r>
      <w:r w:rsidR="000F1F7E">
        <w:rPr>
          <w:rFonts w:hint="eastAsia"/>
        </w:rPr>
        <w:t>代码：</w:t>
      </w:r>
    </w:p>
    <w:p w:rsidR="000F1F7E" w:rsidRDefault="000F1F7E" w:rsidP="008A2F88">
      <w:r>
        <w:rPr>
          <w:rFonts w:hint="eastAsia"/>
        </w:rPr>
        <w:t>使用如下主结构</w:t>
      </w:r>
    </w:p>
    <w:p w:rsidR="008A2F88" w:rsidRDefault="000F1F7E" w:rsidP="008A2F88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$(function(){</w:t>
      </w:r>
      <w:r>
        <w:rPr>
          <w:rFonts w:hint="eastAsia"/>
        </w:rPr>
        <w:tab/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Chars="700" w:firstLine="1470"/>
      </w:pPr>
      <w:r>
        <w:rPr>
          <w:rFonts w:hint="eastAsia"/>
        </w:rPr>
        <w:t>//</w:t>
      </w:r>
      <w:r>
        <w:rPr>
          <w:rFonts w:hint="eastAsia"/>
        </w:rPr>
        <w:t>这的</w:t>
      </w:r>
      <w:r>
        <w:rPr>
          <w:rFonts w:hint="eastAsia"/>
        </w:rPr>
        <w:t>JS</w:t>
      </w:r>
      <w:r>
        <w:rPr>
          <w:rFonts w:hint="eastAsia"/>
        </w:rPr>
        <w:t>代码会在页面加载完成之后执行。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 w:rsidP="008A2F88">
      <w:r>
        <w:rPr>
          <w:rFonts w:hint="eastAsia"/>
        </w:rPr>
        <w:t>在主结构中添加点击事件使用如下结构（即不在</w:t>
      </w:r>
      <w:r>
        <w:rPr>
          <w:rFonts w:hint="eastAsia"/>
        </w:rPr>
        <w:t>html</w:t>
      </w:r>
      <w:r>
        <w:rPr>
          <w:rFonts w:hint="eastAsia"/>
        </w:rPr>
        <w:t>页面添加</w:t>
      </w:r>
      <w:r>
        <w:rPr>
          <w:rFonts w:hint="eastAsia"/>
        </w:rPr>
        <w:t>onclick</w:t>
      </w:r>
      <w:r>
        <w:rPr>
          <w:rFonts w:hint="eastAsia"/>
        </w:rPr>
        <w:t>）</w:t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>$(function(){//</w:t>
      </w:r>
      <w:r>
        <w:rPr>
          <w:rFonts w:hint="eastAsia"/>
        </w:rPr>
        <w:t>主结构，当页面加载完毕后会执行这里的代码</w:t>
      </w:r>
    </w:p>
    <w:p w:rsidR="008A2F88" w:rsidRDefault="000F1F7E" w:rsidP="008A2F88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$('#d1').click(function(){</w:t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//</w:t>
      </w:r>
      <w:r w:rsidR="008A2F88">
        <w:rPr>
          <w:rFonts w:hint="eastAsia"/>
        </w:rPr>
        <w:t>这</w:t>
      </w:r>
      <w:r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对象，</w:t>
      </w:r>
      <w:r w:rsidR="008A2F88">
        <w:rPr>
          <w:rFonts w:hint="eastAsia"/>
        </w:rPr>
        <w:t>非</w:t>
      </w:r>
      <w:r>
        <w:rPr>
          <w:rFonts w:hint="eastAsia"/>
        </w:rPr>
        <w:t>dom</w:t>
      </w:r>
      <w:r>
        <w:rPr>
          <w:rFonts w:hint="eastAsia"/>
        </w:rPr>
        <w:t>对象，不能用</w:t>
      </w:r>
      <w:r>
        <w:rPr>
          <w:rFonts w:hint="eastAsia"/>
        </w:rPr>
        <w:t>$('#d1').onclick</w:t>
      </w:r>
      <w:r>
        <w:rPr>
          <w:rFonts w:hint="eastAsia"/>
        </w:rPr>
        <w:t>，要用</w:t>
      </w:r>
      <w:r>
        <w:rPr>
          <w:rFonts w:hint="eastAsia"/>
        </w:rPr>
        <w:t>jQuery</w:t>
      </w:r>
      <w:r>
        <w:rPr>
          <w:rFonts w:hint="eastAsia"/>
        </w:rPr>
        <w:t>函数</w:t>
      </w:r>
    </w:p>
    <w:p w:rsidR="008A2F88" w:rsidRDefault="008A2F88" w:rsidP="008A2F88">
      <w:pPr>
        <w:pBdr>
          <w:top w:val="single" w:sz="4" w:space="0" w:color="auto"/>
          <w:bottom w:val="single" w:sz="4" w:space="0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 w:rsidR="000F1F7E">
        <w:rPr>
          <w:rFonts w:hint="eastAsia"/>
        </w:rPr>
        <w:t>//this</w:t>
      </w:r>
      <w:r w:rsidR="000F1F7E">
        <w:rPr>
          <w:rFonts w:hint="eastAsia"/>
        </w:rPr>
        <w:t>代表绑定了该事件的</w:t>
      </w:r>
      <w:r w:rsidR="000F1F7E">
        <w:rPr>
          <w:rFonts w:hint="eastAsia"/>
        </w:rPr>
        <w:t>dom</w:t>
      </w:r>
      <w:r>
        <w:rPr>
          <w:rFonts w:hint="eastAsia"/>
        </w:rPr>
        <w:t>对象</w:t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this.innerHTML='hello java dom';//</w:t>
      </w:r>
      <w:r>
        <w:rPr>
          <w:rFonts w:hint="eastAsia"/>
        </w:rPr>
        <w:t>方式一</w:t>
      </w:r>
    </w:p>
    <w:p w:rsidR="008A2F88" w:rsidRDefault="000F1F7E" w:rsidP="008A2F88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$(this).html('hello java jquery');//</w:t>
      </w:r>
      <w:r>
        <w:rPr>
          <w:rFonts w:hint="eastAsia"/>
        </w:rPr>
        <w:t>方式二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A2F88" w:rsidRDefault="000F1F7E" w:rsidP="008A2F88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Chars="200" w:firstLine="420"/>
      </w:pPr>
      <w:r>
        <w:rPr>
          <w:rFonts w:hint="eastAsia"/>
        </w:rPr>
        <w:t>});</w:t>
      </w:r>
    </w:p>
    <w:p w:rsidR="000F1F7E" w:rsidRDefault="000F1F7E" w:rsidP="008A2F88">
      <w:r>
        <w:rPr>
          <w:rFonts w:hint="eastAsia"/>
        </w:rPr>
        <w:t>上述做法的另一个好处是：可以不用修改代码，直接把代码放入</w:t>
      </w:r>
      <w:r>
        <w:rPr>
          <w:rFonts w:hint="eastAsia"/>
        </w:rPr>
        <w:t>.js</w:t>
      </w:r>
      <w:r>
        <w:rPr>
          <w:rFonts w:hint="eastAsia"/>
        </w:rPr>
        <w:t>文件中</w:t>
      </w:r>
    </w:p>
    <w:p w:rsidR="000F1F7E" w:rsidRDefault="000F1F7E">
      <w:pPr>
        <w:pStyle w:val="2"/>
        <w:rPr>
          <w:rFonts w:hint="default"/>
        </w:rPr>
      </w:pPr>
      <w:bookmarkStart w:id="24" w:name="_Toc1257"/>
      <w:r>
        <w:t>3.6</w:t>
      </w:r>
      <w:r>
        <w:t>复制节点</w:t>
      </w:r>
      <w:bookmarkEnd w:id="24"/>
    </w:p>
    <w:p w:rsidR="000F1F7E" w:rsidRDefault="000F1F7E" w:rsidP="008A2F88">
      <w:r>
        <w:rPr>
          <w:rFonts w:hint="eastAsia"/>
        </w:rPr>
        <w:t>clone()</w:t>
      </w:r>
      <w:r>
        <w:rPr>
          <w:rFonts w:hint="eastAsia"/>
        </w:rPr>
        <w:t>：复制节点（不复制行为）。</w:t>
      </w:r>
    </w:p>
    <w:p w:rsidR="000F1F7E" w:rsidRDefault="000F1F7E" w:rsidP="008A2F88">
      <w:r>
        <w:rPr>
          <w:rFonts w:hint="eastAsia"/>
        </w:rPr>
        <w:t>clone(true)</w:t>
      </w:r>
      <w:r>
        <w:rPr>
          <w:rFonts w:hint="eastAsia"/>
        </w:rPr>
        <w:t>：使复制的节点也具有行为（将事件处理代码一块复制）。</w:t>
      </w:r>
    </w:p>
    <w:p w:rsidR="000F1F7E" w:rsidRDefault="000F1F7E">
      <w:pPr>
        <w:pStyle w:val="2"/>
        <w:rPr>
          <w:rFonts w:hint="default"/>
        </w:rPr>
      </w:pPr>
      <w:bookmarkStart w:id="25" w:name="_Toc1835"/>
      <w:r>
        <w:t>3.7</w:t>
      </w:r>
      <w:r>
        <w:t>属性</w:t>
      </w:r>
      <w:bookmarkEnd w:id="25"/>
    </w:p>
    <w:p w:rsidR="000F1F7E" w:rsidRDefault="000F1F7E" w:rsidP="008A2F88">
      <w:r w:rsidRPr="008A2F88">
        <w:rPr>
          <w:rFonts w:hint="eastAsia"/>
          <w:color w:val="FF0000"/>
        </w:rPr>
        <w:t>attr(</w:t>
      </w:r>
      <w:r>
        <w:rPr>
          <w:rFonts w:hint="eastAsia"/>
        </w:rPr>
        <w:t>'attrName'</w:t>
      </w:r>
      <w:r w:rsidRPr="008A2F88">
        <w:rPr>
          <w:rFonts w:hint="eastAsia"/>
          <w:color w:val="FF0000"/>
        </w:rPr>
        <w:t>)</w:t>
      </w:r>
      <w:r>
        <w:rPr>
          <w:rFonts w:hint="eastAsia"/>
        </w:rPr>
        <w:t>：</w:t>
      </w:r>
      <w:r w:rsidRPr="008A2F88">
        <w:rPr>
          <w:rFonts w:hint="eastAsia"/>
          <w:color w:val="FF0000"/>
        </w:rPr>
        <w:t>读取</w:t>
      </w:r>
      <w:r>
        <w:rPr>
          <w:rFonts w:hint="eastAsia"/>
        </w:rPr>
        <w:t>属性。</w:t>
      </w:r>
    </w:p>
    <w:p w:rsidR="000F1F7E" w:rsidRDefault="000F1F7E" w:rsidP="008A2F88">
      <w:r w:rsidRPr="008A2F88">
        <w:rPr>
          <w:rFonts w:hint="eastAsia"/>
          <w:color w:val="FF0000"/>
        </w:rPr>
        <w:t>attr(</w:t>
      </w:r>
      <w:r>
        <w:rPr>
          <w:rFonts w:hint="eastAsia"/>
        </w:rPr>
        <w:t>'attrName','value'</w:t>
      </w:r>
      <w:r w:rsidRPr="008A2F88">
        <w:rPr>
          <w:rFonts w:hint="eastAsia"/>
          <w:color w:val="FF0000"/>
        </w:rPr>
        <w:t>)</w:t>
      </w:r>
      <w:r>
        <w:rPr>
          <w:rFonts w:hint="eastAsia"/>
        </w:rPr>
        <w:t>：设置</w:t>
      </w:r>
      <w:r w:rsidRPr="008A2F88">
        <w:rPr>
          <w:rFonts w:hint="eastAsia"/>
          <w:color w:val="FF0000"/>
        </w:rPr>
        <w:t>一个</w:t>
      </w:r>
      <w:r>
        <w:rPr>
          <w:rFonts w:hint="eastAsia"/>
        </w:rPr>
        <w:t>属性。</w:t>
      </w:r>
    </w:p>
    <w:p w:rsidR="000F1F7E" w:rsidRDefault="000F1F7E" w:rsidP="008A2F88">
      <w:r w:rsidRPr="008A2F88">
        <w:rPr>
          <w:rFonts w:hint="eastAsia"/>
          <w:color w:val="FF0000"/>
        </w:rPr>
        <w:t>attr(</w:t>
      </w:r>
      <w:r>
        <w:rPr>
          <w:rFonts w:hint="eastAsia"/>
        </w:rPr>
        <w:t>{"attrName1":"value1","attrName2":"value2"})</w:t>
      </w:r>
      <w:r>
        <w:rPr>
          <w:rFonts w:hint="eastAsia"/>
        </w:rPr>
        <w:t>：设置</w:t>
      </w:r>
      <w:r w:rsidRPr="008A2F88">
        <w:rPr>
          <w:rFonts w:hint="eastAsia"/>
          <w:color w:val="FF0000"/>
        </w:rPr>
        <w:t>多个</w:t>
      </w:r>
      <w:r>
        <w:rPr>
          <w:rFonts w:hint="eastAsia"/>
        </w:rPr>
        <w:t>属性。</w:t>
      </w:r>
    </w:p>
    <w:p w:rsidR="008A2F88" w:rsidRDefault="008A2F88" w:rsidP="008A2F88">
      <w:pPr>
        <w:rPr>
          <w:rFonts w:hint="eastAsia"/>
        </w:rPr>
      </w:pPr>
      <w:r w:rsidRPr="008A2F88">
        <w:rPr>
          <w:rFonts w:hint="eastAsia"/>
          <w:color w:val="FF0000"/>
        </w:rPr>
        <w:t>removeAttr(</w:t>
      </w:r>
      <w:r>
        <w:rPr>
          <w:rFonts w:hint="eastAsia"/>
        </w:rPr>
        <w:t>'attrName'</w:t>
      </w:r>
      <w:r w:rsidRPr="008A2F88">
        <w:rPr>
          <w:rFonts w:hint="eastAsia"/>
          <w:color w:val="FF0000"/>
        </w:rPr>
        <w:t>)</w:t>
      </w:r>
      <w:r>
        <w:rPr>
          <w:rFonts w:hint="eastAsia"/>
        </w:rPr>
        <w:t>：</w:t>
      </w:r>
      <w:r w:rsidRPr="008A2F88">
        <w:rPr>
          <w:rFonts w:hint="eastAsia"/>
          <w:color w:val="FF0000"/>
        </w:rPr>
        <w:t>删除</w:t>
      </w:r>
      <w:r>
        <w:rPr>
          <w:rFonts w:hint="eastAsia"/>
        </w:rPr>
        <w:t>属性。</w:t>
      </w:r>
    </w:p>
    <w:p w:rsidR="000F1F7E" w:rsidRDefault="000F1F7E" w:rsidP="008A2F88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$("img").attr({ src: "test.jpg", alt: "Test Image" });</w:t>
      </w:r>
    </w:p>
    <w:p w:rsidR="000F1F7E" w:rsidRDefault="000F1F7E" w:rsidP="008A2F88">
      <w:r>
        <w:rPr>
          <w:rFonts w:hint="eastAsia"/>
        </w:rPr>
        <w:t>注意事项：</w:t>
      </w:r>
    </w:p>
    <w:p w:rsidR="000F1F7E" w:rsidRDefault="008A2F88" w:rsidP="008A2F88">
      <w:pPr>
        <w:numPr>
          <w:ilvl w:val="0"/>
          <w:numId w:val="17"/>
        </w:numPr>
        <w:tabs>
          <w:tab w:val="left" w:pos="1680"/>
        </w:tabs>
      </w:pPr>
      <w:r>
        <w:rPr>
          <w:rFonts w:hint="eastAsia"/>
        </w:rPr>
        <w:t>此处属性名可不用引号（单引或双引），但属性值必须用引号</w:t>
      </w:r>
    </w:p>
    <w:p w:rsidR="000F1F7E" w:rsidRDefault="008A2F88" w:rsidP="008A2F88">
      <w:pPr>
        <w:numPr>
          <w:ilvl w:val="0"/>
          <w:numId w:val="17"/>
        </w:numPr>
        <w:tabs>
          <w:tab w:val="left" w:pos="1680"/>
        </w:tabs>
      </w:pPr>
      <w:r>
        <w:rPr>
          <w:rFonts w:hint="eastAsia"/>
        </w:rPr>
        <w:t>不要把样式当属性了</w:t>
      </w:r>
    </w:p>
    <w:p w:rsidR="000F1F7E" w:rsidRDefault="000F1F7E">
      <w:pPr>
        <w:pStyle w:val="2"/>
        <w:rPr>
          <w:rFonts w:hint="default"/>
        </w:rPr>
      </w:pPr>
      <w:bookmarkStart w:id="26" w:name="_Toc13062"/>
      <w:r>
        <w:t>3.8</w:t>
      </w:r>
      <w:r>
        <w:t>样式操作</w:t>
      </w:r>
      <w:bookmarkEnd w:id="26"/>
    </w:p>
    <w:p w:rsidR="000F1F7E" w:rsidRDefault="000F1F7E" w:rsidP="008A2F88">
      <w:r w:rsidRPr="005429F4">
        <w:rPr>
          <w:rFonts w:hint="eastAsia"/>
          <w:color w:val="FF0000"/>
        </w:rPr>
        <w:t>attr('class','')</w:t>
      </w:r>
      <w:r>
        <w:rPr>
          <w:rFonts w:hint="eastAsia"/>
        </w:rPr>
        <w:t>或者</w:t>
      </w:r>
      <w:r w:rsidRPr="005429F4">
        <w:rPr>
          <w:rFonts w:hint="eastAsia"/>
          <w:color w:val="FF0000"/>
        </w:rPr>
        <w:t>attr('style','')</w:t>
      </w:r>
      <w:r>
        <w:rPr>
          <w:rFonts w:hint="eastAsia"/>
        </w:rPr>
        <w:t>：读取和设置。</w:t>
      </w:r>
    </w:p>
    <w:p w:rsidR="000F1F7E" w:rsidRDefault="000F1F7E" w:rsidP="005429F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例如：读取样式：</w:t>
      </w:r>
      <w:r>
        <w:rPr>
          <w:rFonts w:hint="eastAsia"/>
        </w:rPr>
        <w:t>alert($('#d1').attr('class'));</w:t>
      </w:r>
    </w:p>
    <w:p w:rsidR="005429F4" w:rsidRDefault="000F1F7E" w:rsidP="005429F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设置样式：</w:t>
      </w:r>
      <w:r>
        <w:rPr>
          <w:rFonts w:hint="eastAsia"/>
        </w:rPr>
        <w:t xml:space="preserve">$('#d1').attr('class','s1'); </w:t>
      </w:r>
    </w:p>
    <w:p w:rsidR="000F1F7E" w:rsidRDefault="000F1F7E" w:rsidP="005429F4">
      <w:pPr>
        <w:pBdr>
          <w:top w:val="single" w:sz="4" w:space="0" w:color="auto"/>
          <w:bottom w:val="single" w:sz="4" w:space="0" w:color="auto"/>
        </w:pBdr>
        <w:ind w:firstLineChars="1000" w:firstLine="2100"/>
      </w:pPr>
      <w:r>
        <w:rPr>
          <w:rFonts w:hint="eastAsia"/>
        </w:rPr>
        <w:t>$('#d1').attr('style','color:red;font-style:italic;');</w:t>
      </w:r>
      <w:r w:rsidR="005429F4">
        <w:t xml:space="preserve">  </w:t>
      </w:r>
    </w:p>
    <w:p w:rsidR="000F1F7E" w:rsidRDefault="000F1F7E" w:rsidP="005429F4">
      <w:r w:rsidRPr="005429F4">
        <w:rPr>
          <w:rFonts w:hint="eastAsia"/>
          <w:color w:val="FF0000"/>
        </w:rPr>
        <w:t>addClass('')</w:t>
      </w:r>
      <w:r>
        <w:rPr>
          <w:rFonts w:hint="eastAsia"/>
        </w:rPr>
        <w:t>：追加。</w:t>
      </w:r>
    </w:p>
    <w:p w:rsidR="000F1F7E" w:rsidRDefault="000F1F7E" w:rsidP="005429F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$('#d1').addClass('s1 s2');//</w:t>
      </w:r>
      <w:r>
        <w:rPr>
          <w:rFonts w:hint="eastAsia"/>
        </w:rPr>
        <w:t>追加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两种样式</w:t>
      </w:r>
    </w:p>
    <w:p w:rsidR="000F1F7E" w:rsidRDefault="000F1F7E" w:rsidP="005429F4">
      <w:r w:rsidRPr="005429F4">
        <w:rPr>
          <w:rFonts w:hint="eastAsia"/>
          <w:color w:val="FF0000"/>
        </w:rPr>
        <w:t>removeClass(''</w:t>
      </w:r>
      <w:r w:rsidR="005429F4" w:rsidRPr="005429F4">
        <w:rPr>
          <w:rFonts w:hint="eastAsia"/>
          <w:color w:val="FF0000"/>
        </w:rPr>
        <w:t>''</w:t>
      </w:r>
      <w:r w:rsidRPr="005429F4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：移除。</w:t>
      </w:r>
    </w:p>
    <w:p w:rsidR="000F1F7E" w:rsidRDefault="000F1F7E" w:rsidP="005429F4">
      <w:r w:rsidRPr="005429F4">
        <w:rPr>
          <w:rFonts w:hint="eastAsia"/>
          <w:color w:val="FF0000"/>
        </w:rPr>
        <w:lastRenderedPageBreak/>
        <w:t xml:space="preserve">removeClass('s1 s2 ...sn') </w:t>
      </w:r>
      <w:r>
        <w:rPr>
          <w:rFonts w:hint="eastAsia"/>
        </w:rPr>
        <w:t>：移除多个样式</w:t>
      </w:r>
    </w:p>
    <w:p w:rsidR="000F1F7E" w:rsidRDefault="000F1F7E" w:rsidP="005429F4">
      <w:r w:rsidRPr="005429F4">
        <w:rPr>
          <w:rFonts w:hint="eastAsia"/>
          <w:color w:val="FF0000"/>
        </w:rPr>
        <w:t>removeClass()</w:t>
      </w:r>
      <w:r>
        <w:rPr>
          <w:rFonts w:hint="eastAsia"/>
        </w:rPr>
        <w:t>：删除所有样式。</w:t>
      </w:r>
    </w:p>
    <w:p w:rsidR="000F1F7E" w:rsidRDefault="000F1F7E" w:rsidP="005429F4">
      <w:r w:rsidRPr="005429F4">
        <w:rPr>
          <w:rFonts w:hint="eastAsia"/>
          <w:color w:val="FF0000"/>
        </w:rPr>
        <w:t>toggleClass('')</w:t>
      </w:r>
      <w:r>
        <w:rPr>
          <w:rFonts w:hint="eastAsia"/>
        </w:rPr>
        <w:t>：样式来回切换，有该样式就删除，没有就添加。</w:t>
      </w:r>
    </w:p>
    <w:p w:rsidR="000F1F7E" w:rsidRDefault="000F1F7E" w:rsidP="005429F4">
      <w:r w:rsidRPr="005429F4">
        <w:rPr>
          <w:rFonts w:hint="eastAsia"/>
          <w:color w:val="FF0000"/>
        </w:rPr>
        <w:t>hasClass('')</w:t>
      </w:r>
      <w:r>
        <w:rPr>
          <w:rFonts w:hint="eastAsia"/>
        </w:rPr>
        <w:t>：是否有某个样式。</w:t>
      </w:r>
    </w:p>
    <w:p w:rsidR="000F1F7E" w:rsidRDefault="000F1F7E" w:rsidP="005429F4">
      <w:r w:rsidRPr="005429F4">
        <w:rPr>
          <w:rFonts w:hint="eastAsia"/>
          <w:color w:val="FF0000"/>
        </w:rPr>
        <w:t>css('')</w:t>
      </w:r>
      <w:r>
        <w:rPr>
          <w:rFonts w:hint="eastAsia"/>
        </w:rPr>
        <w:t>：只能读取</w:t>
      </w:r>
      <w:r>
        <w:rPr>
          <w:rFonts w:hint="eastAsia"/>
        </w:rPr>
        <w:t>style</w:t>
      </w:r>
      <w:r w:rsidR="005429F4">
        <w:rPr>
          <w:rFonts w:hint="eastAsia"/>
        </w:rPr>
        <w:t>样式里某个属性的值，</w:t>
      </w:r>
      <w:r>
        <w:rPr>
          <w:rFonts w:hint="eastAsia"/>
        </w:rPr>
        <w:t>无法读取某个样式类</w:t>
      </w:r>
    </w:p>
    <w:p w:rsidR="000F1F7E" w:rsidRDefault="000F1F7E" w:rsidP="005429F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>&lt;div id="d1" style="font-size:60px;" class="s3"&gt;hello jQuery&lt;/div&gt;</w:t>
      </w:r>
      <w:r w:rsidR="005429F4">
        <w:rPr>
          <w:rFonts w:hint="eastAsia"/>
        </w:rPr>
        <w:t xml:space="preserve"> </w:t>
      </w:r>
      <w:r>
        <w:rPr>
          <w:rFonts w:hint="eastAsia"/>
        </w:rPr>
        <w:t>则</w:t>
      </w:r>
    </w:p>
    <w:p w:rsidR="005429F4" w:rsidRDefault="000F1F7E" w:rsidP="005429F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>alert($('#d1').css('font-size'));</w:t>
      </w:r>
      <w:r>
        <w:rPr>
          <w:rFonts w:hint="eastAsia"/>
        </w:rPr>
        <w:t>只能读出</w:t>
      </w:r>
      <w:r>
        <w:rPr>
          <w:rFonts w:hint="eastAsia"/>
        </w:rPr>
        <w:t>60px</w:t>
      </w:r>
    </w:p>
    <w:p w:rsidR="000F1F7E" w:rsidRDefault="000F1F7E" w:rsidP="005429F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>alert($('#d1').css('s3'));</w:t>
      </w:r>
      <w:r w:rsidR="005429F4">
        <w:rPr>
          <w:rFonts w:hint="eastAsia"/>
        </w:rPr>
        <w:t>则内容为空，读不出来</w:t>
      </w:r>
    </w:p>
    <w:p w:rsidR="000F1F7E" w:rsidRDefault="000F1F7E" w:rsidP="005429F4">
      <w:r w:rsidRPr="005429F4">
        <w:rPr>
          <w:rFonts w:hint="eastAsia"/>
          <w:color w:val="FF0000"/>
        </w:rPr>
        <w:t>css('','')</w:t>
      </w:r>
      <w:r>
        <w:rPr>
          <w:rFonts w:hint="eastAsia"/>
        </w:rPr>
        <w:t>：设置一个</w:t>
      </w:r>
      <w:r>
        <w:rPr>
          <w:rFonts w:hint="eastAsia"/>
        </w:rPr>
        <w:t>CSS</w:t>
      </w:r>
      <w:r>
        <w:rPr>
          <w:rFonts w:hint="eastAsia"/>
        </w:rPr>
        <w:t>样式。</w:t>
      </w:r>
    </w:p>
    <w:p w:rsidR="000F1F7E" w:rsidRDefault="000F1F7E" w:rsidP="005429F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$('#d1').css('border','1px solid red');</w:t>
      </w:r>
    </w:p>
    <w:p w:rsidR="000F1F7E" w:rsidRDefault="000F1F7E" w:rsidP="005429F4">
      <w:r w:rsidRPr="005429F4">
        <w:rPr>
          <w:rFonts w:hint="eastAsia"/>
          <w:color w:val="FF0000"/>
        </w:rPr>
        <w:t>css({'':'','':''})</w:t>
      </w:r>
      <w:r>
        <w:rPr>
          <w:rFonts w:hint="eastAsia"/>
        </w:rPr>
        <w:t>：设置多个样式。</w:t>
      </w:r>
    </w:p>
    <w:p w:rsidR="000F1F7E" w:rsidRDefault="000F1F7E" w:rsidP="005429F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$('#d1').css({'border':'1px solid red','font-size':'50px'});</w:t>
      </w:r>
    </w:p>
    <w:p w:rsidR="000F1F7E" w:rsidRDefault="000F1F7E">
      <w:pPr>
        <w:pStyle w:val="2"/>
        <w:rPr>
          <w:rFonts w:hint="default"/>
        </w:rPr>
      </w:pPr>
      <w:bookmarkStart w:id="27" w:name="_Toc5377"/>
      <w:r>
        <w:t>3.9</w:t>
      </w:r>
      <w:r>
        <w:t>遍历节点</w:t>
      </w:r>
      <w:bookmarkEnd w:id="27"/>
    </w:p>
    <w:p w:rsidR="000F1F7E" w:rsidRDefault="000F1F7E" w:rsidP="005429F4">
      <w:r>
        <w:rPr>
          <w:rFonts w:hint="eastAsia"/>
        </w:rPr>
        <w:t>children()</w:t>
      </w:r>
      <w:r>
        <w:rPr>
          <w:rFonts w:hint="eastAsia"/>
        </w:rPr>
        <w:t>：只考虑子元素（孩子），不考虑其它后代元素（孙子）</w:t>
      </w:r>
    </w:p>
    <w:p w:rsidR="000F1F7E" w:rsidRDefault="000F1F7E" w:rsidP="005429F4">
      <w:r>
        <w:rPr>
          <w:rFonts w:hint="eastAsia"/>
        </w:rPr>
        <w:t>children(selector)</w:t>
      </w:r>
      <w:r>
        <w:rPr>
          <w:rFonts w:hint="eastAsia"/>
        </w:rPr>
        <w:t>：只考虑子元素（孩子），不考虑其它后代元素（孙子），然后还要满足</w:t>
      </w:r>
      <w:r>
        <w:rPr>
          <w:rFonts w:hint="eastAsia"/>
        </w:rPr>
        <w:t>selector</w:t>
      </w:r>
      <w:r w:rsidR="005429F4">
        <w:t xml:space="preserve"> </w:t>
      </w:r>
    </w:p>
    <w:p w:rsidR="000F1F7E" w:rsidRDefault="000F1F7E" w:rsidP="005429F4">
      <w:r>
        <w:rPr>
          <w:rFonts w:hint="eastAsia"/>
        </w:rPr>
        <w:t>next()</w:t>
      </w:r>
      <w:r>
        <w:rPr>
          <w:rFonts w:hint="eastAsia"/>
        </w:rPr>
        <w:t>：下一个兄弟</w:t>
      </w:r>
    </w:p>
    <w:p w:rsidR="000F1F7E" w:rsidRDefault="000F1F7E" w:rsidP="005429F4">
      <w:r>
        <w:rPr>
          <w:rFonts w:hint="eastAsia"/>
        </w:rPr>
        <w:t>next(selector)</w:t>
      </w:r>
      <w:r>
        <w:rPr>
          <w:rFonts w:hint="eastAsia"/>
        </w:rPr>
        <w:t>：下一个兄弟，然后还要满足</w:t>
      </w:r>
      <w:r>
        <w:rPr>
          <w:rFonts w:hint="eastAsia"/>
        </w:rPr>
        <w:t>selector</w:t>
      </w:r>
      <w:r>
        <w:rPr>
          <w:rFonts w:hint="eastAsia"/>
        </w:rPr>
        <w:t>的要求（再次过滤）</w:t>
      </w:r>
    </w:p>
    <w:p w:rsidR="000F1F7E" w:rsidRDefault="000F1F7E" w:rsidP="005429F4">
      <w:r>
        <w:rPr>
          <w:rFonts w:hint="eastAsia"/>
        </w:rPr>
        <w:t>prev()</w:t>
      </w:r>
      <w:r>
        <w:rPr>
          <w:rFonts w:hint="eastAsia"/>
        </w:rPr>
        <w:t>：上一个兄弟</w:t>
      </w:r>
    </w:p>
    <w:p w:rsidR="000F1F7E" w:rsidRDefault="000F1F7E" w:rsidP="005429F4">
      <w:r>
        <w:rPr>
          <w:rFonts w:hint="eastAsia"/>
        </w:rPr>
        <w:t>prev(selector)</w:t>
      </w:r>
      <w:r>
        <w:rPr>
          <w:rFonts w:hint="eastAsia"/>
        </w:rPr>
        <w:t>：上一个兄弟，然后还要满足</w:t>
      </w:r>
      <w:r>
        <w:rPr>
          <w:rFonts w:hint="eastAsia"/>
        </w:rPr>
        <w:t>selector</w:t>
      </w:r>
      <w:r>
        <w:rPr>
          <w:rFonts w:hint="eastAsia"/>
        </w:rPr>
        <w:t>的要求（再次过滤）</w:t>
      </w:r>
    </w:p>
    <w:p w:rsidR="000F1F7E" w:rsidRDefault="000F1F7E" w:rsidP="005429F4">
      <w:r>
        <w:rPr>
          <w:rFonts w:hint="eastAsia"/>
        </w:rPr>
        <w:t>siblings()</w:t>
      </w:r>
      <w:r>
        <w:rPr>
          <w:rFonts w:hint="eastAsia"/>
        </w:rPr>
        <w:t>：兄弟们（上下都算）</w:t>
      </w:r>
    </w:p>
    <w:p w:rsidR="000F1F7E" w:rsidRDefault="000F1F7E" w:rsidP="005429F4">
      <w:r>
        <w:rPr>
          <w:rFonts w:hint="eastAsia"/>
        </w:rPr>
        <w:t>siblings(selector)</w:t>
      </w:r>
      <w:r>
        <w:rPr>
          <w:rFonts w:hint="eastAsia"/>
        </w:rPr>
        <w:t>：兄弟们（上下都算），然后还要满足</w:t>
      </w:r>
      <w:r>
        <w:rPr>
          <w:rFonts w:hint="eastAsia"/>
        </w:rPr>
        <w:t>selector</w:t>
      </w:r>
      <w:r>
        <w:rPr>
          <w:rFonts w:hint="eastAsia"/>
        </w:rPr>
        <w:t>的要求（再次过滤）</w:t>
      </w:r>
    </w:p>
    <w:p w:rsidR="000F1F7E" w:rsidRDefault="000F1F7E" w:rsidP="005429F4">
      <w:r>
        <w:rPr>
          <w:rFonts w:hint="eastAsia"/>
        </w:rPr>
        <w:t>find(selector)</w:t>
      </w:r>
      <w:r>
        <w:rPr>
          <w:rFonts w:hint="eastAsia"/>
        </w:rPr>
        <w:t>：从某一种节点开始查找所有符合</w:t>
      </w:r>
      <w:r>
        <w:rPr>
          <w:rFonts w:hint="eastAsia"/>
        </w:rPr>
        <w:t>selector</w:t>
      </w:r>
      <w:r>
        <w:rPr>
          <w:rFonts w:hint="eastAsia"/>
        </w:rPr>
        <w:t>要求的后代</w:t>
      </w:r>
    </w:p>
    <w:p w:rsidR="000F1F7E" w:rsidRDefault="000F1F7E" w:rsidP="005429F4">
      <w:r>
        <w:rPr>
          <w:rFonts w:hint="eastAsia"/>
        </w:rPr>
        <w:t>parent()</w:t>
      </w:r>
      <w:r>
        <w:rPr>
          <w:rFonts w:hint="eastAsia"/>
        </w:rPr>
        <w:t>：父节点</w:t>
      </w:r>
    </w:p>
    <w:p w:rsidR="00CF1EF0" w:rsidRDefault="00CF1EF0" w:rsidP="00CF1EF0">
      <w:bookmarkStart w:id="28" w:name="_Toc32362"/>
    </w:p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5429F4" w:rsidRDefault="005429F4" w:rsidP="00CF1EF0"/>
    <w:p w:rsidR="000F1F7E" w:rsidRDefault="005429F4">
      <w:pPr>
        <w:pStyle w:val="1"/>
      </w:pPr>
      <w:r>
        <w:rPr>
          <w:rFonts w:hint="eastAsia"/>
        </w:rPr>
        <w:lastRenderedPageBreak/>
        <w:t>四、</w:t>
      </w:r>
      <w:r w:rsidR="000F1F7E">
        <w:rPr>
          <w:rFonts w:hint="eastAsia"/>
        </w:rPr>
        <w:t>事件</w:t>
      </w:r>
      <w:bookmarkEnd w:id="28"/>
    </w:p>
    <w:p w:rsidR="000F1F7E" w:rsidRDefault="000F1F7E">
      <w:pPr>
        <w:pStyle w:val="2"/>
        <w:rPr>
          <w:rFonts w:hint="default"/>
        </w:rPr>
      </w:pPr>
      <w:bookmarkStart w:id="29" w:name="_Toc27402"/>
      <w:r>
        <w:t>4.1</w:t>
      </w:r>
      <w:r>
        <w:t>事件绑定</w:t>
      </w:r>
      <w:bookmarkEnd w:id="29"/>
    </w:p>
    <w:p w:rsidR="000F1F7E" w:rsidRDefault="000F1F7E" w:rsidP="005429F4">
      <w:r>
        <w:rPr>
          <w:rFonts w:hint="eastAsia"/>
        </w:rPr>
        <w:t>方式一：</w:t>
      </w:r>
      <w:r>
        <w:rPr>
          <w:rFonts w:hint="eastAsia"/>
        </w:rPr>
        <w:t xml:space="preserve">bind( </w:t>
      </w:r>
      <w:r w:rsidRPr="009934E4">
        <w:rPr>
          <w:rFonts w:hint="eastAsia"/>
          <w:color w:val="0000FF"/>
        </w:rPr>
        <w:t>type</w:t>
      </w:r>
      <w:r>
        <w:rPr>
          <w:rFonts w:hint="eastAsia"/>
        </w:rPr>
        <w:t>,</w:t>
      </w:r>
      <w:r w:rsidRPr="009934E4">
        <w:rPr>
          <w:rFonts w:hint="eastAsia"/>
          <w:color w:val="0000FF"/>
        </w:rPr>
        <w:t>function</w:t>
      </w:r>
      <w:r>
        <w:rPr>
          <w:rFonts w:hint="eastAsia"/>
        </w:rPr>
        <w:t>(){} )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$('#d1').bind('click',function(){//</w:t>
      </w:r>
      <w:r>
        <w:rPr>
          <w:rFonts w:hint="eastAsia"/>
        </w:rPr>
        <w:t>正式写法，常用于解决浏览器兼容性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   $(this).html('hello java'); </w:t>
      </w:r>
      <w:r>
        <w:rPr>
          <w:rFonts w:hint="eastAsia"/>
        </w:rPr>
        <w:tab/>
      </w:r>
      <w:r>
        <w:rPr>
          <w:rFonts w:hint="eastAsia"/>
        </w:rPr>
        <w:tab/>
        <w:t xml:space="preserve"> });</w:t>
      </w:r>
    </w:p>
    <w:p w:rsidR="000F1F7E" w:rsidRDefault="009934E4" w:rsidP="005429F4">
      <w:r>
        <w:rPr>
          <w:rFonts w:hint="eastAsia"/>
        </w:rPr>
        <w:t>方式二</w:t>
      </w:r>
      <w:r>
        <w:rPr>
          <w:rFonts w:hint="eastAsia"/>
        </w:rPr>
        <w:t xml:space="preserve">: </w:t>
      </w:r>
      <w:r w:rsidR="000F1F7E">
        <w:rPr>
          <w:rFonts w:hint="eastAsia"/>
        </w:rPr>
        <w:t>绑定的简写形式）：</w:t>
      </w:r>
      <w:r w:rsidR="000F1F7E" w:rsidRPr="009934E4">
        <w:rPr>
          <w:rFonts w:hint="eastAsia"/>
          <w:color w:val="0000FF"/>
        </w:rPr>
        <w:t>click</w:t>
      </w:r>
      <w:r w:rsidR="000F1F7E">
        <w:rPr>
          <w:rFonts w:hint="eastAsia"/>
        </w:rPr>
        <w:t xml:space="preserve">( </w:t>
      </w:r>
      <w:r w:rsidR="000F1F7E" w:rsidRPr="009934E4">
        <w:rPr>
          <w:rFonts w:hint="eastAsia"/>
          <w:color w:val="0000FF"/>
        </w:rPr>
        <w:t>function</w:t>
      </w:r>
      <w:r w:rsidR="000F1F7E">
        <w:rPr>
          <w:rFonts w:hint="eastAsia"/>
        </w:rPr>
        <w:t>(){} );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$('#d1').click(function(){//</w:t>
      </w:r>
      <w:r>
        <w:rPr>
          <w:rFonts w:hint="eastAsia"/>
        </w:rPr>
        <w:t>简写形式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$(this).html('hello java');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Style w:val="2"/>
        <w:rPr>
          <w:rFonts w:hint="default"/>
        </w:rPr>
      </w:pPr>
      <w:bookmarkStart w:id="30" w:name="_Toc10406"/>
      <w:r>
        <w:t>4.2</w:t>
      </w:r>
      <w:r>
        <w:t>合成事件</w:t>
      </w:r>
      <w:bookmarkEnd w:id="30"/>
    </w:p>
    <w:p w:rsidR="000F1F7E" w:rsidRDefault="000F1F7E" w:rsidP="009934E4">
      <w:r w:rsidRPr="009934E4">
        <w:rPr>
          <w:rFonts w:hint="eastAsia"/>
          <w:color w:val="FF0000"/>
        </w:rPr>
        <w:t>hover</w:t>
      </w:r>
      <w:r>
        <w:rPr>
          <w:rFonts w:hint="eastAsia"/>
        </w:rPr>
        <w:t>(enter,leave)</w:t>
      </w:r>
      <w:r>
        <w:rPr>
          <w:rFonts w:hint="eastAsia"/>
        </w:rPr>
        <w:t>：模拟光标悬停事件。</w:t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$(function(){</w:t>
      </w:r>
      <w:r>
        <w:rPr>
          <w:rFonts w:hint="eastAsia"/>
        </w:rPr>
        <w:tab/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Chars="800" w:firstLine="1680"/>
      </w:pPr>
      <w:r>
        <w:rPr>
          <w:rFonts w:hint="eastAsia"/>
        </w:rPr>
        <w:t>$('.s1').hover(</w:t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Chars="800" w:firstLine="1680"/>
      </w:pPr>
      <w:r>
        <w:rPr>
          <w:rFonts w:hint="eastAsia"/>
        </w:rPr>
        <w:t>function(){</w:t>
      </w:r>
      <w:r>
        <w:rPr>
          <w:rFonts w:hint="eastAsia"/>
        </w:rPr>
        <w:tab/>
        <w:t>$(this).addClass('s2');//</w:t>
      </w:r>
      <w:r>
        <w:rPr>
          <w:rFonts w:hint="eastAsia"/>
        </w:rPr>
        <w:t>光标进入</w:t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Chars="800" w:firstLine="1680"/>
      </w:pPr>
      <w:r>
        <w:rPr>
          <w:rFonts w:hint="eastAsia"/>
        </w:rPr>
        <w:t>},function(){</w:t>
      </w:r>
      <w:r>
        <w:rPr>
          <w:rFonts w:hint="eastAsia"/>
        </w:rPr>
        <w:tab/>
        <w:t>$(this).removeClass('s2');//</w:t>
      </w:r>
      <w:r>
        <w:rPr>
          <w:rFonts w:hint="eastAsia"/>
        </w:rPr>
        <w:t>光标离开</w:t>
      </w:r>
      <w:r>
        <w:rPr>
          <w:rFonts w:hint="eastAsia"/>
        </w:rPr>
        <w:tab/>
        <w:t xml:space="preserve">  });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Chars="500" w:firstLine="1050"/>
      </w:pPr>
      <w:r>
        <w:rPr>
          <w:rFonts w:hint="eastAsia"/>
        </w:rPr>
        <w:t>});</w:t>
      </w:r>
    </w:p>
    <w:p w:rsidR="000F1F7E" w:rsidRDefault="000F1F7E" w:rsidP="009934E4">
      <w:r>
        <w:rPr>
          <w:rFonts w:hint="eastAsia"/>
        </w:rPr>
        <w:t>不使用合成事件的方式。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$('.s1').</w:t>
      </w:r>
      <w:r w:rsidRPr="009934E4">
        <w:rPr>
          <w:rFonts w:hint="eastAsia"/>
          <w:color w:val="FF0000"/>
        </w:rPr>
        <w:t>mouseenter</w:t>
      </w:r>
      <w:r>
        <w:rPr>
          <w:rFonts w:hint="eastAsia"/>
        </w:rPr>
        <w:t>(function(){//</w:t>
      </w:r>
      <w:r>
        <w:rPr>
          <w:rFonts w:hint="eastAsia"/>
        </w:rPr>
        <w:t>鼠标移入</w:t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$(this).addClass('s2');//</w:t>
      </w:r>
      <w:r>
        <w:rPr>
          <w:rFonts w:hint="eastAsia"/>
        </w:rPr>
        <w:t>绑定了</w:t>
      </w:r>
      <w:r>
        <w:rPr>
          <w:rFonts w:hint="eastAsia"/>
        </w:rPr>
        <w:t>mouseenter</w:t>
      </w:r>
      <w:r>
        <w:rPr>
          <w:rFonts w:hint="eastAsia"/>
        </w:rPr>
        <w:t>事件的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Chars="500" w:firstLine="1050"/>
      </w:pPr>
      <w:r>
        <w:rPr>
          <w:rFonts w:hint="eastAsia"/>
        </w:rPr>
        <w:t>});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$('.s1').</w:t>
      </w:r>
      <w:r w:rsidRPr="009934E4">
        <w:rPr>
          <w:rFonts w:hint="eastAsia"/>
          <w:color w:val="FF0000"/>
        </w:rPr>
        <w:t>mouseleave</w:t>
      </w:r>
      <w:r>
        <w:rPr>
          <w:rFonts w:hint="eastAsia"/>
        </w:rPr>
        <w:t>(function(){//</w:t>
      </w:r>
      <w:r>
        <w:rPr>
          <w:rFonts w:hint="eastAsia"/>
        </w:rPr>
        <w:t>鼠标移出</w:t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$(this).removeClass('s2');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Chars="500" w:firstLine="1050"/>
      </w:pPr>
      <w:r>
        <w:rPr>
          <w:rFonts w:hint="eastAsia"/>
        </w:rPr>
        <w:t>});</w:t>
      </w:r>
      <w:r>
        <w:rPr>
          <w:rFonts w:hint="eastAsia"/>
        </w:rPr>
        <w:tab/>
      </w:r>
    </w:p>
    <w:p w:rsidR="000F1F7E" w:rsidRDefault="000F1F7E" w:rsidP="009934E4">
      <w:r w:rsidRPr="009934E4">
        <w:rPr>
          <w:rFonts w:hint="eastAsia"/>
          <w:color w:val="FF0000"/>
        </w:rPr>
        <w:t>toggle</w:t>
      </w:r>
      <w:r>
        <w:rPr>
          <w:rFonts w:hint="eastAsia"/>
        </w:rPr>
        <w:t>(function1(){},function2(){},...)</w:t>
      </w:r>
      <w:r>
        <w:rPr>
          <w:rFonts w:hint="eastAsia"/>
        </w:rPr>
        <w:t>：模拟光标连续单击事件。</w:t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$(function(){</w:t>
      </w:r>
      <w:r>
        <w:rPr>
          <w:rFonts w:hint="eastAsia"/>
        </w:rPr>
        <w:tab/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Chars="800" w:firstLine="1680"/>
      </w:pPr>
      <w:r>
        <w:rPr>
          <w:rFonts w:hint="eastAsia"/>
        </w:rPr>
        <w:t>$('a').toggle(function(){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Chars="1800" w:firstLine="3780"/>
      </w:pPr>
      <w:r>
        <w:rPr>
          <w:rFonts w:hint="eastAsia"/>
        </w:rPr>
        <w:t>$('#d1').show('slow');</w:t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},function(){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Chars="1800" w:firstLine="3780"/>
      </w:pPr>
      <w:r>
        <w:rPr>
          <w:rFonts w:hint="eastAsia"/>
        </w:rPr>
        <w:t>$('#d1').hide('slow');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934E4" w:rsidRDefault="000F1F7E" w:rsidP="009934E4">
      <w:pPr>
        <w:pBdr>
          <w:top w:val="single" w:sz="4" w:space="0" w:color="auto"/>
          <w:bottom w:val="single" w:sz="4" w:space="0" w:color="auto"/>
        </w:pBdr>
        <w:ind w:firstLineChars="800" w:firstLine="1680"/>
      </w:pPr>
      <w:r>
        <w:rPr>
          <w:rFonts w:hint="eastAsia"/>
        </w:rPr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});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&lt;a href="javascript:;"&gt;</w:t>
      </w:r>
      <w:r>
        <w:rPr>
          <w:rFonts w:hint="eastAsia"/>
        </w:rPr>
        <w:t>显示所有票价</w:t>
      </w:r>
      <w:r>
        <w:rPr>
          <w:rFonts w:hint="eastAsia"/>
        </w:rPr>
        <w:t>&lt;/a&gt;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&lt;div id="d1" style="display:none;"&gt;</w:t>
      </w:r>
      <w:r>
        <w:rPr>
          <w:rFonts w:hint="eastAsia"/>
        </w:rPr>
        <w:t>头等舱：￥</w:t>
      </w:r>
      <w:r>
        <w:rPr>
          <w:rFonts w:hint="eastAsia"/>
        </w:rPr>
        <w:t>2400&lt;br /&gt;</w:t>
      </w:r>
      <w:r>
        <w:rPr>
          <w:rFonts w:hint="eastAsia"/>
        </w:rPr>
        <w:t>商务舱：￥</w:t>
      </w:r>
      <w:r>
        <w:rPr>
          <w:rFonts w:hint="eastAsia"/>
        </w:rPr>
        <w:t>2200&lt;br /&gt;</w:t>
      </w:r>
    </w:p>
    <w:p w:rsidR="000F1F7E" w:rsidRDefault="000F1F7E" w:rsidP="009934E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经济舱：￥</w:t>
      </w:r>
      <w:r>
        <w:rPr>
          <w:rFonts w:hint="eastAsia"/>
        </w:rPr>
        <w:t>1200&lt;br /&gt;&lt;/div&gt;</w:t>
      </w:r>
    </w:p>
    <w:p w:rsidR="000F1F7E" w:rsidRDefault="000F1F7E">
      <w:pPr>
        <w:pStyle w:val="2"/>
        <w:rPr>
          <w:rFonts w:hint="default"/>
        </w:rPr>
      </w:pPr>
      <w:bookmarkStart w:id="31" w:name="_Toc6476"/>
      <w:r>
        <w:t>4.3</w:t>
      </w:r>
      <w:r>
        <w:t>事件冒泡</w:t>
      </w:r>
      <w:r>
        <w:t xml:space="preserve"> </w:t>
      </w:r>
      <w:bookmarkEnd w:id="31"/>
    </w:p>
    <w:p w:rsidR="000F1F7E" w:rsidRDefault="000F1F7E" w:rsidP="009934E4">
      <w:r w:rsidRPr="009934E4">
        <w:rPr>
          <w:rFonts w:hint="eastAsia"/>
          <w:color w:val="FF0000"/>
        </w:rPr>
        <w:t>事件冒泡</w:t>
      </w:r>
      <w:r w:rsidR="009934E4">
        <w:rPr>
          <w:rFonts w:hint="eastAsia"/>
        </w:rPr>
        <w:t>：</w:t>
      </w:r>
      <w:r>
        <w:rPr>
          <w:rFonts w:hint="eastAsia"/>
        </w:rPr>
        <w:t>子节点产生的事件，会依次向上抛出给相应的父节点。</w:t>
      </w:r>
    </w:p>
    <w:p w:rsidR="000F1F7E" w:rsidRDefault="000F1F7E" w:rsidP="00DC045B">
      <w:r w:rsidRPr="00DC045B">
        <w:rPr>
          <w:rFonts w:hint="eastAsia"/>
          <w:color w:val="FF0000"/>
        </w:rPr>
        <w:t>取消事件冒泡</w:t>
      </w:r>
      <w:r w:rsidR="00DC045B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event</w:t>
      </w:r>
      <w:r>
        <w:rPr>
          <w:rFonts w:hint="eastAsia"/>
        </w:rPr>
        <w:t>对象，</w:t>
      </w:r>
      <w:r>
        <w:rPr>
          <w:rFonts w:hint="eastAsia"/>
        </w:rPr>
        <w:t>e.cancelBubble=true;</w:t>
      </w:r>
    </w:p>
    <w:p w:rsidR="000F1F7E" w:rsidRDefault="000F1F7E" w:rsidP="00DC045B">
      <w:r>
        <w:rPr>
          <w:rFonts w:hint="eastAsia"/>
        </w:rPr>
        <w:t>事件对象取消冒泡：</w:t>
      </w:r>
      <w:r>
        <w:rPr>
          <w:rFonts w:hint="eastAsia"/>
        </w:rPr>
        <w:t>e.cancelBubble=true;</w:t>
      </w:r>
    </w:p>
    <w:p w:rsidR="000F1F7E" w:rsidRDefault="000F1F7E">
      <w:r>
        <w:rPr>
          <w:rFonts w:hint="eastAsia"/>
        </w:rPr>
        <w:t>获得光标点击的坐标：两个属性：</w:t>
      </w:r>
      <w:r>
        <w:rPr>
          <w:rFonts w:hint="eastAsia"/>
        </w:rPr>
        <w:t>e.clientX  e.clientY</w:t>
      </w:r>
    </w:p>
    <w:p w:rsidR="000F1F7E" w:rsidRDefault="000F1F7E">
      <w:r>
        <w:rPr>
          <w:rFonts w:hint="eastAsia"/>
        </w:rPr>
        <w:t>找到事件源：使用</w:t>
      </w:r>
      <w:r>
        <w:rPr>
          <w:rFonts w:hint="eastAsia"/>
        </w:rPr>
        <w:t>event</w:t>
      </w:r>
      <w:r>
        <w:rPr>
          <w:rFonts w:hint="eastAsia"/>
        </w:rPr>
        <w:t>对象：</w:t>
      </w:r>
      <w:r>
        <w:rPr>
          <w:rFonts w:hint="eastAsia"/>
        </w:rPr>
        <w:t>e.target || e.srcElement;</w:t>
      </w:r>
      <w:r>
        <w:rPr>
          <w:rFonts w:hint="eastAsia"/>
        </w:rPr>
        <w:t>要区分浏览器。</w:t>
      </w:r>
    </w:p>
    <w:p w:rsidR="000F1F7E" w:rsidRDefault="000F1F7E" w:rsidP="00DC045B">
      <w:r>
        <w:rPr>
          <w:rFonts w:hint="eastAsia"/>
        </w:rPr>
        <w:t>注意事项：两种获得事件源对象的方式最新的</w:t>
      </w:r>
      <w:r>
        <w:rPr>
          <w:rFonts w:hint="eastAsia"/>
        </w:rPr>
        <w:t>Chrome</w:t>
      </w:r>
      <w:r>
        <w:rPr>
          <w:rFonts w:hint="eastAsia"/>
        </w:rPr>
        <w:t>浏览器都支持。</w:t>
      </w:r>
    </w:p>
    <w:p w:rsidR="000F1F7E" w:rsidRDefault="000F1F7E">
      <w:pPr>
        <w:pStyle w:val="2"/>
        <w:rPr>
          <w:rFonts w:hint="default"/>
        </w:rPr>
      </w:pPr>
      <w:bookmarkStart w:id="32" w:name="_Toc28442"/>
      <w:r>
        <w:lastRenderedPageBreak/>
        <w:t>4.4 jQuery</w:t>
      </w:r>
      <w:r>
        <w:t>中事件处理</w:t>
      </w:r>
      <w:bookmarkEnd w:id="32"/>
    </w:p>
    <w:p w:rsidR="000F1F7E" w:rsidRDefault="000F1F7E" w:rsidP="00DC045B">
      <w:r>
        <w:rPr>
          <w:rFonts w:hint="eastAsia"/>
        </w:rPr>
        <w:t>获得事件对象</w:t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click(function(e){</w:t>
      </w:r>
      <w:r>
        <w:rPr>
          <w:rFonts w:hint="eastAsia"/>
        </w:rPr>
        <w:tab/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Chars="750" w:firstLine="1575"/>
      </w:pPr>
      <w:r>
        <w:rPr>
          <w:rFonts w:hint="eastAsia"/>
        </w:rPr>
        <w:t>//e</w:t>
      </w:r>
      <w:r>
        <w:rPr>
          <w:rFonts w:hint="eastAsia"/>
        </w:rPr>
        <w:t>：对底层的事件对象做了一个封装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Chars="200" w:firstLine="420"/>
      </w:pPr>
      <w:r>
        <w:rPr>
          <w:rFonts w:hint="eastAsia"/>
        </w:rPr>
        <w:t>});</w:t>
      </w:r>
    </w:p>
    <w:p w:rsidR="000F1F7E" w:rsidRDefault="000F1F7E" w:rsidP="00DC045B">
      <w:r>
        <w:rPr>
          <w:rFonts w:hint="eastAsia"/>
        </w:rPr>
        <w:t>事件对象的属性</w:t>
      </w:r>
    </w:p>
    <w:p w:rsidR="00DC045B" w:rsidRDefault="000F1F7E">
      <w:pPr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>event.type</w:t>
      </w:r>
      <w:r>
        <w:rPr>
          <w:rFonts w:hint="eastAsia"/>
        </w:rPr>
        <w:t>：事件类型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>
      <w:pPr>
        <w:ind w:left="420" w:firstLine="420"/>
      </w:pPr>
      <w:r>
        <w:rPr>
          <w:rFonts w:hint="eastAsia"/>
        </w:rPr>
        <w:t>②</w:t>
      </w:r>
      <w:r>
        <w:rPr>
          <w:rFonts w:hint="eastAsia"/>
        </w:rPr>
        <w:t>event.target</w:t>
      </w:r>
      <w:r>
        <w:rPr>
          <w:rFonts w:hint="eastAsia"/>
        </w:rPr>
        <w:t>：返回事件源（是</w:t>
      </w:r>
      <w:r>
        <w:rPr>
          <w:rFonts w:hint="eastAsia"/>
        </w:rPr>
        <w:t>DOM</w:t>
      </w:r>
      <w:r>
        <w:rPr>
          <w:rFonts w:hint="eastAsia"/>
        </w:rPr>
        <w:t>对象）</w:t>
      </w:r>
    </w:p>
    <w:p w:rsidR="000F1F7E" w:rsidRDefault="000F1F7E">
      <w:pPr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>event.pageX/pageY</w:t>
      </w:r>
      <w:r>
        <w:rPr>
          <w:rFonts w:hint="eastAsia"/>
        </w:rPr>
        <w:t>：返回点击的坐标</w:t>
      </w:r>
    </w:p>
    <w:p w:rsidR="000F1F7E" w:rsidRDefault="000F1F7E" w:rsidP="00DC045B">
      <w:r>
        <w:rPr>
          <w:rFonts w:hint="eastAsia"/>
        </w:rPr>
        <w:t>停止冒泡：</w:t>
      </w:r>
      <w:r>
        <w:rPr>
          <w:rFonts w:hint="eastAsia"/>
        </w:rPr>
        <w:t>event.</w:t>
      </w:r>
      <w:r w:rsidRPr="00DC045B">
        <w:rPr>
          <w:rFonts w:hint="eastAsia"/>
          <w:color w:val="FF0000"/>
        </w:rPr>
        <w:t>stopPropagation</w:t>
      </w:r>
      <w:r>
        <w:rPr>
          <w:rFonts w:hint="eastAsia"/>
        </w:rPr>
        <w:t>()</w:t>
      </w:r>
    </w:p>
    <w:p w:rsidR="000F1F7E" w:rsidRDefault="000F1F7E" w:rsidP="00DC045B">
      <w:r>
        <w:rPr>
          <w:rFonts w:hint="eastAsia"/>
        </w:rPr>
        <w:t>停止默认行为：</w:t>
      </w:r>
      <w:r>
        <w:rPr>
          <w:rFonts w:hint="eastAsia"/>
        </w:rPr>
        <w:t>event.preventDefault()</w:t>
      </w:r>
      <w:r w:rsidR="00DC045B">
        <w:rPr>
          <w:rFonts w:hint="eastAsia"/>
        </w:rPr>
        <w:t xml:space="preserve"> </w:t>
      </w:r>
      <w:r w:rsidR="00DC045B">
        <w:rPr>
          <w:rFonts w:hint="eastAsia"/>
        </w:rPr>
        <w:t>原来</w:t>
      </w:r>
      <w:r>
        <w:rPr>
          <w:rFonts w:hint="eastAsia"/>
        </w:rPr>
        <w:t>写法为</w:t>
      </w:r>
      <w:r>
        <w:rPr>
          <w:rFonts w:hint="eastAsia"/>
        </w:rPr>
        <w:t>&lt;a href="del.do" onclick="return false"&gt;&lt;/a&gt;</w:t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如：</w:t>
      </w:r>
      <w:r>
        <w:rPr>
          <w:rFonts w:hint="eastAsia"/>
        </w:rPr>
        <w:t>$(function(){</w:t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$('a').click(function(e){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Chars="800" w:firstLine="1680"/>
      </w:pPr>
      <w:r>
        <w:rPr>
          <w:rFonts w:hint="eastAsia"/>
        </w:rPr>
        <w:t>var flag=confirm('</w:t>
      </w:r>
      <w:r>
        <w:rPr>
          <w:rFonts w:hint="eastAsia"/>
        </w:rPr>
        <w:t>确定删除吗？</w:t>
      </w:r>
      <w:r>
        <w:rPr>
          <w:rFonts w:hint="eastAsia"/>
        </w:rPr>
        <w:t>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if(!flag){</w:t>
      </w:r>
      <w:r>
        <w:rPr>
          <w:rFonts w:hint="eastAsia"/>
        </w:rPr>
        <w:tab/>
        <w:t>//</w:t>
      </w:r>
      <w:r>
        <w:rPr>
          <w:rFonts w:hint="eastAsia"/>
        </w:rPr>
        <w:t>阻止浏览器的默认行为，即不再向连接地址发请求</w:t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e.preventDefault();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Chars="800" w:firstLine="1680"/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});</w:t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&lt;a href="del.do"&gt;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）模拟操作：</w:t>
      </w:r>
      <w:r>
        <w:rPr>
          <w:rFonts w:hint="eastAsia"/>
        </w:rPr>
        <w:t>trigger('click')</w:t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$(function(){</w:t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$('#b1').click(function(){</w:t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模拟用户点击了</w:t>
      </w:r>
      <w:r>
        <w:rPr>
          <w:rFonts w:hint="eastAsia"/>
        </w:rPr>
        <w:t>username</w:t>
      </w:r>
      <w:r>
        <w:rPr>
          <w:rFonts w:hint="eastAsia"/>
        </w:rPr>
        <w:t>文本框，即让</w:t>
      </w:r>
      <w:r>
        <w:rPr>
          <w:rFonts w:hint="eastAsia"/>
        </w:rPr>
        <w:t>username</w:t>
      </w:r>
      <w:r>
        <w:rPr>
          <w:rFonts w:hint="eastAsia"/>
        </w:rPr>
        <w:t>文本框产生焦点获得事件</w:t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$('#username').trigger('focus');</w:t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//$('#username').focus();//</w:t>
      </w:r>
      <w:r>
        <w:rPr>
          <w:rFonts w:hint="eastAsia"/>
        </w:rPr>
        <w:t>简写形式，模拟获得焦点</w:t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//$('#username').click();//</w:t>
      </w:r>
      <w:r>
        <w:rPr>
          <w:rFonts w:hint="eastAsia"/>
        </w:rPr>
        <w:t>模拟点击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045B" w:rsidRDefault="000F1F7E" w:rsidP="00DC045B">
      <w:pPr>
        <w:pBdr>
          <w:top w:val="single" w:sz="4" w:space="0" w:color="auto"/>
          <w:bottom w:val="single" w:sz="4" w:space="0" w:color="auto"/>
        </w:pBdr>
        <w:ind w:firstLineChars="450" w:firstLine="945"/>
      </w:pPr>
      <w:r>
        <w:rPr>
          <w:rFonts w:hint="eastAsia"/>
        </w:rPr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C045B">
      <w:pPr>
        <w:pBdr>
          <w:top w:val="single" w:sz="4" w:space="0" w:color="auto"/>
          <w:bottom w:val="single" w:sz="4" w:space="0" w:color="auto"/>
        </w:pBdr>
        <w:ind w:firstLineChars="200" w:firstLine="420"/>
      </w:pPr>
      <w:r>
        <w:rPr>
          <w:rFonts w:hint="eastAsia"/>
        </w:rPr>
        <w:t>});</w:t>
      </w:r>
    </w:p>
    <w:p w:rsidR="000F1F7E" w:rsidRDefault="000F1F7E">
      <w:pPr>
        <w:pStyle w:val="2"/>
        <w:rPr>
          <w:rFonts w:hint="default"/>
        </w:rPr>
      </w:pPr>
      <w:bookmarkStart w:id="33" w:name="_Toc18916"/>
      <w:r>
        <w:t>4.5</w:t>
      </w:r>
      <w:r>
        <w:t>动画</w:t>
      </w:r>
      <w:bookmarkEnd w:id="33"/>
    </w:p>
    <w:p w:rsidR="000F1F7E" w:rsidRDefault="000F1F7E" w:rsidP="00DC045B">
      <w:r>
        <w:rPr>
          <w:rFonts w:hint="eastAsia"/>
        </w:rPr>
        <w:t>show()/hide()</w:t>
      </w:r>
    </w:p>
    <w:p w:rsidR="000F1F7E" w:rsidRDefault="000F1F7E">
      <w:pPr>
        <w:ind w:left="420" w:firstLine="420"/>
      </w:pPr>
      <w:r>
        <w:rPr>
          <w:rFonts w:hint="eastAsia"/>
        </w:rPr>
        <w:t>①作用：通过同时改变元素的“宽度”和“高度”来实现显示或隐藏。</w:t>
      </w:r>
    </w:p>
    <w:p w:rsidR="000F1F7E" w:rsidRDefault="000F1F7E">
      <w:pPr>
        <w:ind w:left="420" w:firstLine="420"/>
      </w:pPr>
      <w:r>
        <w:rPr>
          <w:rFonts w:hint="eastAsia"/>
        </w:rPr>
        <w:t>②用法：</w:t>
      </w:r>
      <w:r>
        <w:rPr>
          <w:rFonts w:hint="eastAsia"/>
        </w:rPr>
        <w:t>show(</w:t>
      </w:r>
      <w:r>
        <w:rPr>
          <w:rFonts w:hint="eastAsia"/>
        </w:rPr>
        <w:t>速度</w:t>
      </w:r>
      <w:r>
        <w:rPr>
          <w:rFonts w:hint="eastAsia"/>
        </w:rPr>
        <w:t>,[</w:t>
      </w:r>
      <w:r>
        <w:rPr>
          <w:rFonts w:hint="eastAsia"/>
        </w:rPr>
        <w:t>回调函数</w:t>
      </w:r>
      <w:r>
        <w:rPr>
          <w:rFonts w:hint="eastAsia"/>
        </w:rPr>
        <w:t>]);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hide</w:t>
      </w:r>
      <w:r>
        <w:rPr>
          <w:rFonts w:hint="eastAsia"/>
        </w:rPr>
        <w:t>同理）</w:t>
      </w:r>
    </w:p>
    <w:p w:rsidR="000F1F7E" w:rsidRDefault="000F1F7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回调函数：整个动画执行完毕之后，会执行该函数。</w:t>
      </w:r>
    </w:p>
    <w:p w:rsidR="000F1F7E" w:rsidRDefault="000F1F7E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速度：</w:t>
      </w:r>
      <w:r>
        <w:rPr>
          <w:rFonts w:hint="eastAsia"/>
        </w:rPr>
        <w:t>'slow'</w:t>
      </w:r>
      <w:r>
        <w:rPr>
          <w:rFonts w:hint="eastAsia"/>
        </w:rPr>
        <w:t>，</w:t>
      </w:r>
      <w:r>
        <w:rPr>
          <w:rFonts w:hint="eastAsia"/>
        </w:rPr>
        <w:t>'fast'</w:t>
      </w:r>
      <w:r>
        <w:rPr>
          <w:rFonts w:hint="eastAsia"/>
        </w:rPr>
        <w:t>，</w:t>
      </w:r>
      <w:r>
        <w:rPr>
          <w:rFonts w:hint="eastAsia"/>
        </w:rPr>
        <w:t xml:space="preserve">'normal' </w:t>
      </w:r>
      <w:r>
        <w:rPr>
          <w:rFonts w:hint="eastAsia"/>
        </w:rPr>
        <w:t>或者使用毫秒数。</w:t>
      </w:r>
    </w:p>
    <w:p w:rsidR="000F1F7E" w:rsidRDefault="000F1F7E" w:rsidP="00DC045B">
      <w:r>
        <w:rPr>
          <w:rFonts w:hint="eastAsia"/>
        </w:rPr>
        <w:t>slideUp()/slideDown()</w:t>
      </w:r>
    </w:p>
    <w:p w:rsidR="000F1F7E" w:rsidRDefault="000F1F7E">
      <w:pPr>
        <w:ind w:left="420" w:firstLine="420"/>
      </w:pPr>
      <w:r>
        <w:rPr>
          <w:rFonts w:hint="eastAsia"/>
        </w:rPr>
        <w:t>①作用：通过同时改变元素的“高度”来实现显示或隐藏。</w:t>
      </w:r>
    </w:p>
    <w:p w:rsidR="000F1F7E" w:rsidRDefault="000F1F7E">
      <w:pPr>
        <w:ind w:left="420" w:firstLine="420"/>
      </w:pPr>
      <w:r>
        <w:rPr>
          <w:rFonts w:hint="eastAsia"/>
        </w:rPr>
        <w:t>②用法：同上。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）案例：将</w:t>
      </w:r>
      <w:r>
        <w:rPr>
          <w:rFonts w:hint="eastAsia"/>
        </w:rPr>
        <w:t>4.2</w:t>
      </w: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）中显示机票价格修改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  <w:r>
        <w:rPr>
          <w:rFonts w:hint="eastAsia"/>
        </w:rPr>
        <w:tab/>
        <w:t>$('a').toggle(function(){</w:t>
      </w:r>
      <w:r>
        <w:rPr>
          <w:rFonts w:hint="eastAsia"/>
        </w:rPr>
        <w:tab/>
      </w:r>
      <w:r>
        <w:rPr>
          <w:rFonts w:hint="eastAsia"/>
        </w:rPr>
        <w:tab/>
        <w:t>$('#d1').slideDown(800);//</w:t>
      </w:r>
      <w:r>
        <w:rPr>
          <w:rFonts w:hint="eastAsia"/>
        </w:rPr>
        <w:t>滑下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},function(){</w:t>
      </w:r>
      <w:r>
        <w:rPr>
          <w:rFonts w:hint="eastAsia"/>
        </w:rPr>
        <w:tab/>
      </w:r>
      <w:r>
        <w:rPr>
          <w:rFonts w:hint="eastAsia"/>
        </w:rPr>
        <w:tab/>
        <w:t>$('#d1').slideUp(800);//</w:t>
      </w:r>
      <w:r>
        <w:rPr>
          <w:rFonts w:hint="eastAsia"/>
        </w:rPr>
        <w:t>收起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fadeIn()/fadeOut()</w:t>
      </w:r>
    </w:p>
    <w:p w:rsidR="000F1F7E" w:rsidRDefault="000F1F7E">
      <w:pPr>
        <w:ind w:firstLineChars="400" w:firstLine="840"/>
      </w:pPr>
      <w:r>
        <w:rPr>
          <w:rFonts w:hint="eastAsia"/>
        </w:rPr>
        <w:lastRenderedPageBreak/>
        <w:t>①作用：通过改变元素的不透明度来实现显示或隐藏。</w:t>
      </w:r>
      <w:r>
        <w:rPr>
          <w:rFonts w:hint="eastAsia"/>
        </w:rPr>
        <w:t>0</w:t>
      </w:r>
      <w:r>
        <w:rPr>
          <w:rFonts w:hint="eastAsia"/>
        </w:rPr>
        <w:t>透明</w:t>
      </w:r>
      <w:r>
        <w:rPr>
          <w:rFonts w:hint="eastAsia"/>
        </w:rPr>
        <w:t>0.5</w:t>
      </w:r>
      <w:r>
        <w:rPr>
          <w:rFonts w:hint="eastAsia"/>
        </w:rPr>
        <w:t>半透明</w:t>
      </w:r>
      <w:r>
        <w:rPr>
          <w:rFonts w:hint="eastAsia"/>
        </w:rPr>
        <w:t>1</w:t>
      </w:r>
      <w:r>
        <w:rPr>
          <w:rFonts w:hint="eastAsia"/>
        </w:rPr>
        <w:t>不透明</w:t>
      </w:r>
    </w:p>
    <w:p w:rsidR="000F1F7E" w:rsidRDefault="000F1F7E">
      <w:pPr>
        <w:ind w:left="420" w:firstLine="420"/>
      </w:pPr>
      <w:r>
        <w:rPr>
          <w:rFonts w:hint="eastAsia"/>
        </w:rPr>
        <w:t>②用法：同上。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）案例：将</w:t>
      </w:r>
      <w:r>
        <w:rPr>
          <w:rFonts w:hint="eastAsia"/>
        </w:rPr>
        <w:t>4.2</w:t>
      </w: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）中显示机票价格修改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  <w:r>
        <w:rPr>
          <w:rFonts w:hint="eastAsia"/>
        </w:rPr>
        <w:tab/>
        <w:t>$('#b1').toggle(function(){</w:t>
      </w:r>
      <w:r>
        <w:rPr>
          <w:rFonts w:hint="eastAsia"/>
        </w:rPr>
        <w:tab/>
        <w:t>$('#d1').fadeIn('slow');//</w:t>
      </w:r>
      <w:r>
        <w:rPr>
          <w:rFonts w:hint="eastAsia"/>
        </w:rPr>
        <w:t>淡入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},function(){</w:t>
      </w:r>
      <w:r>
        <w:rPr>
          <w:rFonts w:hint="eastAsia"/>
        </w:rPr>
        <w:tab/>
        <w:t>$('#d1').fadeOut('slow');//</w:t>
      </w:r>
      <w:r>
        <w:rPr>
          <w:rFonts w:hint="eastAsia"/>
        </w:rPr>
        <w:t>淡出</w:t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）自定义动画</w:t>
      </w:r>
      <w:r>
        <w:rPr>
          <w:rFonts w:hint="eastAsia"/>
        </w:rPr>
        <w:t>animate(params,speed,[callback])</w:t>
      </w:r>
    </w:p>
    <w:p w:rsidR="000F1F7E" w:rsidRDefault="000F1F7E">
      <w:pPr>
        <w:ind w:firstLineChars="400" w:firstLine="840"/>
      </w:pPr>
      <w:r>
        <w:rPr>
          <w:rFonts w:hint="eastAsia"/>
        </w:rPr>
        <w:t>①</w:t>
      </w:r>
      <w:r>
        <w:rPr>
          <w:rFonts w:hint="eastAsia"/>
        </w:rPr>
        <w:t>params</w:t>
      </w:r>
      <w:r>
        <w:rPr>
          <w:rFonts w:hint="eastAsia"/>
        </w:rPr>
        <w:t>：是一个</w:t>
      </w:r>
      <w:r>
        <w:rPr>
          <w:rFonts w:hint="eastAsia"/>
        </w:rPr>
        <w:t>JavaScript</w:t>
      </w:r>
      <w:r>
        <w:rPr>
          <w:rFonts w:hint="eastAsia"/>
        </w:rPr>
        <w:t>对象，描述动画执行结束之后元素的样式，比如：</w:t>
      </w:r>
      <w:r>
        <w:rPr>
          <w:rFonts w:hint="eastAsia"/>
        </w:rPr>
        <w:t>{'height':'200px'}</w:t>
      </w:r>
    </w:p>
    <w:p w:rsidR="000F1F7E" w:rsidRDefault="000F1F7E">
      <w:pPr>
        <w:ind w:firstLineChars="400" w:firstLine="840"/>
      </w:pPr>
      <w:r>
        <w:rPr>
          <w:rFonts w:hint="eastAsia"/>
        </w:rPr>
        <w:t>②</w:t>
      </w:r>
      <w:r>
        <w:rPr>
          <w:rFonts w:hint="eastAsia"/>
        </w:rPr>
        <w:t>speed</w:t>
      </w:r>
      <w:r>
        <w:rPr>
          <w:rFonts w:hint="eastAsia"/>
        </w:rPr>
        <w:t>：速度，只能用毫秒数。</w:t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>callback</w:t>
      </w:r>
      <w:r>
        <w:rPr>
          <w:rFonts w:hint="eastAsia"/>
        </w:rPr>
        <w:t>：回调函数。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）案例：</w:t>
      </w:r>
      <w:r>
        <w:rPr>
          <w:rFonts w:hint="eastAsia"/>
        </w:rPr>
        <w:t>step1</w:t>
      </w:r>
      <w:r>
        <w:rPr>
          <w:rFonts w:hint="eastAsia"/>
        </w:rPr>
        <w:t>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&lt;div id="d1"&gt;&lt;/div&gt;</w:t>
      </w:r>
    </w:p>
    <w:p w:rsidR="000F1F7E" w:rsidRDefault="000F1F7E">
      <w:pPr>
        <w:ind w:left="420" w:firstLine="420"/>
      </w:pPr>
      <w:r>
        <w:rPr>
          <w:rFonts w:hint="eastAsia"/>
        </w:rPr>
        <w:t>step2</w:t>
      </w:r>
      <w:r>
        <w:rPr>
          <w:rFonts w:hint="eastAsia"/>
        </w:rPr>
        <w:t>：样式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#d1{</w:t>
      </w:r>
      <w:r>
        <w:rPr>
          <w:rFonts w:hint="eastAsia"/>
        </w:rPr>
        <w:tab/>
        <w:t>width:100px;</w:t>
      </w:r>
      <w:r>
        <w:rPr>
          <w:rFonts w:hint="eastAsia"/>
        </w:rPr>
        <w:tab/>
        <w:t>height:100px;</w:t>
      </w:r>
      <w:r>
        <w:rPr>
          <w:rFonts w:hint="eastAsia"/>
        </w:rPr>
        <w:tab/>
        <w:t>background-color:#fff8cd;</w:t>
      </w:r>
      <w:r>
        <w:rPr>
          <w:rFonts w:hint="eastAsia"/>
        </w:rPr>
        <w:tab/>
        <w:t>border:1px solid red;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>position:absolute;/*</w:t>
      </w:r>
      <w:r>
        <w:rPr>
          <w:rFonts w:hint="eastAsia"/>
        </w:rPr>
        <w:t>必须定义</w:t>
      </w:r>
      <w:r>
        <w:rPr>
          <w:rFonts w:hint="eastAsia"/>
        </w:rPr>
        <w:t>position</w:t>
      </w:r>
      <w:r>
        <w:rPr>
          <w:rFonts w:hint="eastAsia"/>
        </w:rPr>
        <w:t>属性，否则动不起来</w:t>
      </w:r>
      <w:r>
        <w:rPr>
          <w:rFonts w:hint="eastAsia"/>
        </w:rPr>
        <w:t>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F1F7E" w:rsidRDefault="000F1F7E">
      <w:pPr>
        <w:ind w:left="420" w:firstLine="420"/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$(function(){</w:t>
      </w:r>
      <w:r>
        <w:rPr>
          <w:rFonts w:hint="eastAsia"/>
        </w:rPr>
        <w:tab/>
        <w:t>$('#d1').click(function(){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//$(this).animate({'left':'500px','top':'300px'},5000);//</w:t>
      </w:r>
      <w:r>
        <w:rPr>
          <w:rFonts w:hint="eastAsia"/>
        </w:rPr>
        <w:t>走最短距离，往右下走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$(this).animate({'left':'500px'},5000);//</w:t>
      </w:r>
      <w:r>
        <w:rPr>
          <w:rFonts w:hint="eastAsia"/>
        </w:rPr>
        <w:t>动画队列先执行完第一个，再执行第二个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$(this).animate({'top':'300px'},3000).fadeOut('slow');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pStyle w:val="2"/>
        <w:rPr>
          <w:rFonts w:hint="default"/>
        </w:rPr>
      </w:pPr>
      <w:bookmarkStart w:id="34" w:name="_Toc27284"/>
      <w:r>
        <w:t>4.6</w:t>
      </w:r>
      <w:r>
        <w:t>类数组的操作</w:t>
      </w:r>
      <w:bookmarkEnd w:id="34"/>
    </w:p>
    <w:p w:rsidR="000F1F7E" w:rsidRDefault="000F1F7E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对象里面可能包含多个</w:t>
      </w:r>
      <w:r>
        <w:rPr>
          <w:rFonts w:hint="eastAsia"/>
        </w:rPr>
        <w:t>DOM</w:t>
      </w:r>
      <w:r>
        <w:rPr>
          <w:rFonts w:hint="eastAsia"/>
        </w:rPr>
        <w:t>对象，所谓类数组，指的就是这些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0F1F7E" w:rsidRDefault="000F1F7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each(function(i))</w:t>
      </w:r>
      <w:r>
        <w:rPr>
          <w:rFonts w:hint="eastAsia"/>
        </w:rPr>
        <w:t>：循环遍历每一个元素，</w:t>
      </w:r>
      <w:r>
        <w:rPr>
          <w:rFonts w:hint="eastAsia"/>
        </w:rPr>
        <w:t>this</w:t>
      </w:r>
      <w:r>
        <w:rPr>
          <w:rFonts w:hint="eastAsia"/>
        </w:rPr>
        <w:t>代表被遍历的</w:t>
      </w:r>
      <w:r>
        <w:rPr>
          <w:rFonts w:hint="eastAsia"/>
        </w:rPr>
        <w:t>DOM</w:t>
      </w:r>
      <w:r>
        <w:rPr>
          <w:rFonts w:hint="eastAsia"/>
        </w:rPr>
        <w:t>对象，</w:t>
      </w:r>
      <w:r>
        <w:rPr>
          <w:rFonts w:hint="eastAsia"/>
        </w:rPr>
        <w:t>$(this)</w:t>
      </w:r>
      <w:r>
        <w:rPr>
          <w:rFonts w:hint="eastAsia"/>
        </w:rPr>
        <w:t>代表被迭代的</w:t>
      </w:r>
      <w:r>
        <w:rPr>
          <w:rFonts w:hint="eastAsia"/>
        </w:rPr>
        <w:t>jQuery</w:t>
      </w:r>
      <w:r>
        <w:rPr>
          <w:rFonts w:hint="eastAsia"/>
        </w:rPr>
        <w:t>对象，</w:t>
      </w:r>
      <w:r>
        <w:rPr>
          <w:rFonts w:hint="eastAsia"/>
        </w:rPr>
        <w:t>i</w:t>
      </w:r>
      <w:r>
        <w:rPr>
          <w:rFonts w:hint="eastAsia"/>
        </w:rPr>
        <w:t>代表正在被遍历的那个对象的下标。下标从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$obj.each(function(i){//i</w:t>
      </w:r>
      <w:r>
        <w:rPr>
          <w:rFonts w:hint="eastAsia"/>
        </w:rPr>
        <w:t>：表示正在被遍历的那个节点的下标，下标从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if(i==0){//this</w:t>
      </w:r>
      <w:r>
        <w:rPr>
          <w:rFonts w:hint="eastAsia"/>
        </w:rPr>
        <w:t>：表示正在被遍历的那个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$(this).css('font-size','50px');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if(i==1){</w:t>
      </w:r>
      <w:r>
        <w:rPr>
          <w:rFonts w:hint="eastAsia"/>
        </w:rPr>
        <w:tab/>
      </w:r>
      <w:r>
        <w:rPr>
          <w:rFonts w:hint="eastAsia"/>
        </w:rPr>
        <w:tab/>
        <w:t>$(this).css('font-style','italic');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$(this).css('color','red');</w:t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});</w:t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eq(index)</w:t>
      </w:r>
      <w:r>
        <w:rPr>
          <w:rFonts w:hint="eastAsia"/>
        </w:rPr>
        <w:t>：返回</w:t>
      </w:r>
      <w:r>
        <w:rPr>
          <w:rFonts w:hint="eastAsia"/>
        </w:rPr>
        <w:t>index</w:t>
      </w:r>
      <w:r>
        <w:rPr>
          <w:rFonts w:hint="eastAsia"/>
        </w:rPr>
        <w:t>位置处的</w:t>
      </w:r>
      <w:r>
        <w:rPr>
          <w:rFonts w:hint="eastAsia"/>
        </w:rPr>
        <w:t>jQuery</w:t>
      </w:r>
      <w:r>
        <w:rPr>
          <w:rFonts w:hint="eastAsia"/>
        </w:rPr>
        <w:t>对象。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//eq</w:t>
      </w:r>
      <w:r>
        <w:rPr>
          <w:rFonts w:hint="eastAsia"/>
        </w:rPr>
        <w:t>：取下标对应处的</w:t>
      </w:r>
      <w:r>
        <w:rPr>
          <w:rFonts w:hint="eastAsia"/>
        </w:rPr>
        <w:t>DOM</w:t>
      </w:r>
      <w:r>
        <w:rPr>
          <w:rFonts w:hint="eastAsia"/>
        </w:rPr>
        <w:t>对象，然后将这个</w:t>
      </w:r>
      <w:r>
        <w:rPr>
          <w:rFonts w:hint="eastAsia"/>
        </w:rPr>
        <w:t>DOM</w:t>
      </w:r>
      <w:r>
        <w:rPr>
          <w:rFonts w:hint="eastAsia"/>
        </w:rPr>
        <w:t>对象封装成一个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var $o=$obj.eq(1);</w:t>
      </w:r>
      <w:r>
        <w:rPr>
          <w:rFonts w:hint="eastAsia"/>
        </w:rPr>
        <w:tab/>
      </w:r>
      <w:r>
        <w:rPr>
          <w:rFonts w:hint="eastAsia"/>
        </w:rPr>
        <w:tab/>
        <w:t>$o.css('font-size','50px');//item2</w:t>
      </w:r>
      <w:r>
        <w:rPr>
          <w:rFonts w:hint="eastAsia"/>
        </w:rPr>
        <w:t>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index(obj)</w:t>
      </w:r>
      <w:r>
        <w:rPr>
          <w:rFonts w:hint="eastAsia"/>
        </w:rPr>
        <w:t>：返回下标，其中</w:t>
      </w:r>
      <w:r>
        <w:rPr>
          <w:rFonts w:hint="eastAsia"/>
        </w:rPr>
        <w:t>obj</w:t>
      </w:r>
      <w:r>
        <w:rPr>
          <w:rFonts w:hint="eastAsia"/>
        </w:rPr>
        <w:t>可以是</w:t>
      </w:r>
      <w:r>
        <w:rPr>
          <w:rFonts w:hint="eastAsia"/>
        </w:rPr>
        <w:t>DOM</w:t>
      </w:r>
      <w:r>
        <w:rPr>
          <w:rFonts w:hint="eastAsia"/>
        </w:rPr>
        <w:t>对象或者</w:t>
      </w:r>
      <w:r>
        <w:rPr>
          <w:rFonts w:hint="eastAsia"/>
        </w:rPr>
        <w:t>jQuery</w:t>
      </w:r>
      <w:r>
        <w:rPr>
          <w:rFonts w:hint="eastAsia"/>
        </w:rPr>
        <w:t>对象。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$o=$obj.eq(1);//item2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index=$obj.index($o);//index</w:t>
      </w:r>
      <w:r>
        <w:rPr>
          <w:rFonts w:hint="eastAsia"/>
        </w:rPr>
        <w:t>：返回节点在类数组中的下标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alert(index);//1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属性：获得</w:t>
      </w:r>
      <w:r>
        <w:rPr>
          <w:rFonts w:hint="eastAsia"/>
        </w:rPr>
        <w:t>jQuery</w:t>
      </w:r>
      <w:r>
        <w:rPr>
          <w:rFonts w:hint="eastAsia"/>
        </w:rPr>
        <w:t>对象包含的</w:t>
      </w:r>
      <w:r>
        <w:rPr>
          <w:rFonts w:hint="eastAsia"/>
        </w:rPr>
        <w:t>DOM</w:t>
      </w:r>
      <w:r>
        <w:rPr>
          <w:rFonts w:hint="eastAsia"/>
        </w:rPr>
        <w:t>对象的个数。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alert($obj.length);//3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get()</w:t>
      </w:r>
      <w:r>
        <w:rPr>
          <w:rFonts w:hint="eastAsia"/>
        </w:rPr>
        <w:t>：返回</w:t>
      </w:r>
      <w:r>
        <w:rPr>
          <w:rFonts w:hint="eastAsia"/>
        </w:rPr>
        <w:t>DOM</w:t>
      </w:r>
      <w:r>
        <w:rPr>
          <w:rFonts w:hint="eastAsia"/>
        </w:rPr>
        <w:t>对象组成的数组。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lastRenderedPageBreak/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arr=$obj.get();</w:t>
      </w:r>
      <w:r>
        <w:rPr>
          <w:rFonts w:hint="eastAsia"/>
        </w:rPr>
        <w:tab/>
      </w:r>
      <w:r>
        <w:rPr>
          <w:rFonts w:hint="eastAsia"/>
        </w:rPr>
        <w:tab/>
        <w:t>arr[2].innerHTML='hello';//item3</w:t>
      </w:r>
      <w:r>
        <w:rPr>
          <w:rFonts w:hint="eastAsia"/>
        </w:rPr>
        <w:t>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get(index)</w:t>
      </w:r>
      <w:r>
        <w:rPr>
          <w:rFonts w:hint="eastAsia"/>
        </w:rPr>
        <w:t>：返回第</w:t>
      </w:r>
      <w:r>
        <w:rPr>
          <w:rFonts w:hint="eastAsia"/>
        </w:rPr>
        <w:t>index</w:t>
      </w:r>
      <w:r>
        <w:rPr>
          <w:rFonts w:hint="eastAsia"/>
        </w:rPr>
        <w:t>个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例如：</w:t>
      </w:r>
      <w:r>
        <w:rPr>
          <w:rFonts w:hint="eastAsia"/>
        </w:rPr>
        <w:t>$('#b1').click(function(){</w:t>
      </w:r>
      <w:r>
        <w:rPr>
          <w:rFonts w:hint="eastAsia"/>
        </w:rPr>
        <w:tab/>
        <w:t>var $obj=$('ul li');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obj=$obj.get(1);//get(index)</w:t>
      </w:r>
      <w:r>
        <w:rPr>
          <w:rFonts w:hint="eastAsia"/>
        </w:rPr>
        <w:t>：取</w:t>
      </w:r>
      <w:r>
        <w:rPr>
          <w:rFonts w:hint="eastAsia"/>
        </w:rPr>
        <w:t>index</w:t>
      </w:r>
      <w:r>
        <w:rPr>
          <w:rFonts w:hint="eastAsia"/>
        </w:rPr>
        <w:t>对应处的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obj.innerHTML='hello jQuery';//item2</w:t>
      </w:r>
      <w:r>
        <w:rPr>
          <w:rFonts w:hint="eastAsia"/>
        </w:rPr>
        <w:t>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0F1F7E" w:rsidRDefault="000F1F7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）案例：页面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&lt;ul&gt;</w:t>
      </w:r>
      <w:r>
        <w:rPr>
          <w:rFonts w:hint="eastAsia"/>
        </w:rPr>
        <w:tab/>
        <w:t>&lt;li&gt;item1&lt;/li&gt;&lt;li&gt;item2&lt;/li&gt;&lt;li&gt;item3&lt;/li&gt;&lt;/ul&gt;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点这儿</w:t>
      </w:r>
      <w:r>
        <w:rPr>
          <w:rFonts w:hint="eastAsia"/>
        </w:rPr>
        <w:t>" id="b1""/&gt;</w:t>
      </w:r>
    </w:p>
    <w:p w:rsidR="000F1F7E" w:rsidRDefault="000F1F7E">
      <w:pPr>
        <w:pStyle w:val="2"/>
        <w:rPr>
          <w:rFonts w:hint="default"/>
        </w:rPr>
      </w:pPr>
      <w:bookmarkStart w:id="35" w:name="_Toc25673"/>
      <w:r>
        <w:t>4.7</w:t>
      </w:r>
      <w:r>
        <w:t>案例：滚动广告条</w:t>
      </w:r>
      <w:bookmarkEnd w:id="35"/>
    </w:p>
    <w:p w:rsidR="006326FD" w:rsidRDefault="006326FD" w:rsidP="006326FD">
      <w:bookmarkStart w:id="36" w:name="_Toc22287"/>
    </w:p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/>
    <w:p w:rsidR="00D308AD" w:rsidRDefault="00D308AD" w:rsidP="006326FD">
      <w:pPr>
        <w:rPr>
          <w:rFonts w:hint="eastAsia"/>
        </w:rPr>
      </w:pPr>
    </w:p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/>
    <w:p w:rsidR="006326FD" w:rsidRDefault="006326FD" w:rsidP="006326FD">
      <w:pPr>
        <w:rPr>
          <w:rFonts w:hint="eastAsia"/>
        </w:rPr>
      </w:pPr>
    </w:p>
    <w:p w:rsidR="000F1F7E" w:rsidRDefault="00D308AD">
      <w:pPr>
        <w:pStyle w:val="1"/>
      </w:pPr>
      <w:r>
        <w:lastRenderedPageBreak/>
        <w:t>五、</w:t>
      </w:r>
      <w:r w:rsidR="000F1F7E">
        <w:rPr>
          <w:rFonts w:hint="eastAsia"/>
        </w:rPr>
        <w:t>jQuery</w:t>
      </w:r>
      <w:r w:rsidR="000F1F7E">
        <w:rPr>
          <w:rFonts w:hint="eastAsia"/>
        </w:rPr>
        <w:t>对</w:t>
      </w:r>
      <w:r w:rsidR="000F1F7E">
        <w:rPr>
          <w:rFonts w:hint="eastAsia"/>
        </w:rPr>
        <w:t>Ajax</w:t>
      </w:r>
      <w:r w:rsidR="000F1F7E">
        <w:rPr>
          <w:rFonts w:hint="eastAsia"/>
        </w:rPr>
        <w:t>编程的支持</w:t>
      </w:r>
      <w:bookmarkEnd w:id="36"/>
    </w:p>
    <w:p w:rsidR="000F1F7E" w:rsidRDefault="000F1F7E">
      <w:pPr>
        <w:pStyle w:val="2"/>
        <w:rPr>
          <w:rFonts w:hint="default"/>
        </w:rPr>
      </w:pPr>
      <w:bookmarkStart w:id="37" w:name="_Toc17785"/>
      <w:r>
        <w:t>5.1 load()</w:t>
      </w:r>
      <w:r>
        <w:t>方法</w:t>
      </w:r>
      <w:bookmarkEnd w:id="37"/>
    </w:p>
    <w:p w:rsidR="000F1F7E" w:rsidRDefault="000F1F7E">
      <w:r>
        <w:rPr>
          <w:rFonts w:hint="eastAsia"/>
        </w:rPr>
        <w:t>作用：将</w:t>
      </w:r>
      <w:r w:rsidRPr="00D308AD">
        <w:rPr>
          <w:rFonts w:hint="eastAsia"/>
          <w:color w:val="FF0000"/>
        </w:rPr>
        <w:t>服务器返回的数据</w:t>
      </w:r>
      <w:r w:rsidRPr="00D308AD">
        <w:rPr>
          <w:rFonts w:hint="eastAsia"/>
          <w:color w:val="0000FF"/>
        </w:rPr>
        <w:t>直接插入</w:t>
      </w:r>
      <w:r w:rsidR="00D308AD">
        <w:rPr>
          <w:rFonts w:hint="eastAsia"/>
        </w:rPr>
        <w:t>到符合要求的节点上，相当</w:t>
      </w:r>
      <w:r>
        <w:rPr>
          <w:rFonts w:hint="eastAsia"/>
        </w:rPr>
        <w:t>：</w:t>
      </w:r>
      <w:r>
        <w:rPr>
          <w:rFonts w:hint="eastAsia"/>
        </w:rPr>
        <w:t>obj.innerHTML=</w:t>
      </w:r>
      <w:r w:rsidR="00D308AD">
        <w:rPr>
          <w:rFonts w:hint="eastAsia"/>
        </w:rPr>
        <w:t>服务器数据</w:t>
      </w:r>
    </w:p>
    <w:p w:rsidR="000F1F7E" w:rsidRDefault="000F1F7E" w:rsidP="00D308AD">
      <w:r>
        <w:rPr>
          <w:rFonts w:hint="eastAsia"/>
        </w:rPr>
        <w:t>用法：</w:t>
      </w:r>
      <w:r>
        <w:rPr>
          <w:rFonts w:hint="eastAsia"/>
        </w:rPr>
        <w:t>$obj.</w:t>
      </w:r>
      <w:r w:rsidRPr="00D308AD">
        <w:rPr>
          <w:rFonts w:hint="eastAsia"/>
          <w:color w:val="FF0000"/>
        </w:rPr>
        <w:t>load</w:t>
      </w:r>
      <w:r>
        <w:rPr>
          <w:rFonts w:hint="eastAsia"/>
        </w:rPr>
        <w:t>(url,[data]);</w:t>
      </w:r>
    </w:p>
    <w:p w:rsidR="000F1F7E" w:rsidRDefault="00D308AD">
      <w:r>
        <w:rPr>
          <w:rFonts w:hint="eastAsia"/>
        </w:rPr>
        <w:tab/>
      </w:r>
      <w:r>
        <w:t xml:space="preserve">  </w:t>
      </w:r>
      <w:r w:rsidR="000F1F7E">
        <w:rPr>
          <w:rFonts w:hint="eastAsia"/>
        </w:rPr>
        <w:t>url</w:t>
      </w:r>
      <w:r w:rsidR="000F1F7E">
        <w:rPr>
          <w:rFonts w:hint="eastAsia"/>
        </w:rPr>
        <w:t>：请求地址，服务器上的某个组件的地址。</w:t>
      </w:r>
    </w:p>
    <w:p w:rsidR="000F1F7E" w:rsidRDefault="00D308AD">
      <w:r>
        <w:rPr>
          <w:rFonts w:hint="eastAsia"/>
        </w:rPr>
        <w:tab/>
      </w:r>
      <w:r>
        <w:t xml:space="preserve">  </w:t>
      </w:r>
      <w:r w:rsidR="000F1F7E">
        <w:rPr>
          <w:rFonts w:hint="eastAsia"/>
        </w:rPr>
        <w:t>data</w:t>
      </w:r>
      <w:r w:rsidR="000F1F7E">
        <w:rPr>
          <w:rFonts w:hint="eastAsia"/>
        </w:rPr>
        <w:t>：请求参数，有两种形式：</w:t>
      </w:r>
    </w:p>
    <w:p w:rsidR="000F1F7E" w:rsidRDefault="000F1F7E">
      <w:pPr>
        <w:ind w:left="840" w:firstLine="420"/>
      </w:pPr>
      <w:r>
        <w:rPr>
          <w:rFonts w:hint="eastAsia"/>
        </w:rPr>
        <w:t>A.</w:t>
      </w:r>
      <w:r>
        <w:rPr>
          <w:rFonts w:hint="eastAsia"/>
        </w:rPr>
        <w:t>请求字符串形式：</w:t>
      </w:r>
      <w:r>
        <w:rPr>
          <w:rFonts w:hint="eastAsia"/>
        </w:rPr>
        <w:t>"name=chang&amp;&amp;age=23"</w:t>
      </w:r>
    </w:p>
    <w:p w:rsidR="000F1F7E" w:rsidRDefault="000F1F7E">
      <w:pPr>
        <w:ind w:left="840" w:firstLine="420"/>
      </w:pPr>
      <w:r>
        <w:rPr>
          <w:rFonts w:hint="eastAsia"/>
        </w:rPr>
        <w:t>B.</w:t>
      </w:r>
      <w:r>
        <w:rPr>
          <w:rFonts w:hint="eastAsia"/>
        </w:rPr>
        <w:t>对象形式：</w:t>
      </w:r>
      <w:r>
        <w:rPr>
          <w:rFonts w:hint="eastAsia"/>
        </w:rPr>
        <w:t>{'name':'chang','age':23}</w:t>
      </w:r>
    </w:p>
    <w:p w:rsidR="00D308AD" w:rsidRDefault="000F1F7E" w:rsidP="00D308AD">
      <w:r>
        <w:rPr>
          <w:rFonts w:hint="eastAsia"/>
        </w:rPr>
        <w:t>load</w:t>
      </w:r>
      <w:r>
        <w:rPr>
          <w:rFonts w:hint="eastAsia"/>
        </w:rPr>
        <w:t>方法：</w:t>
      </w:r>
    </w:p>
    <w:p w:rsidR="00D308AD" w:rsidRDefault="000F1F7E" w:rsidP="00D308AD">
      <w:r>
        <w:rPr>
          <w:rFonts w:hint="eastAsia"/>
        </w:rPr>
        <w:t>当没有请求参数时，会使用</w:t>
      </w:r>
      <w:r>
        <w:rPr>
          <w:rFonts w:hint="eastAsia"/>
        </w:rPr>
        <w:t>get</w:t>
      </w:r>
      <w:r>
        <w:rPr>
          <w:rFonts w:hint="eastAsia"/>
        </w:rPr>
        <w:t>方式向服务器发请求</w:t>
      </w:r>
    </w:p>
    <w:p w:rsidR="000F1F7E" w:rsidRDefault="000F1F7E" w:rsidP="00D308AD">
      <w:r>
        <w:rPr>
          <w:rFonts w:hint="eastAsia"/>
        </w:rPr>
        <w:t>如果有请求参数，会使用</w:t>
      </w:r>
      <w:r>
        <w:rPr>
          <w:rFonts w:hint="eastAsia"/>
        </w:rPr>
        <w:t>post</w:t>
      </w:r>
      <w:r w:rsidR="00D308AD">
        <w:rPr>
          <w:rFonts w:hint="eastAsia"/>
        </w:rPr>
        <w:t>方式向服务器发请求。也不支持异步</w:t>
      </w:r>
    </w:p>
    <w:p w:rsidR="000F1F7E" w:rsidRDefault="000F1F7E">
      <w:pPr>
        <w:pStyle w:val="2"/>
        <w:rPr>
          <w:rFonts w:hint="default"/>
        </w:rPr>
      </w:pPr>
      <w:bookmarkStart w:id="38" w:name="_Toc23410"/>
      <w:r>
        <w:t>5.</w:t>
      </w:r>
      <w:r w:rsidR="00D308AD">
        <w:t>2</w:t>
      </w:r>
      <w:r>
        <w:t xml:space="preserve"> $.get()</w:t>
      </w:r>
      <w:r>
        <w:t>方法</w:t>
      </w:r>
      <w:bookmarkEnd w:id="38"/>
    </w:p>
    <w:p w:rsidR="000F1F7E" w:rsidRDefault="000F1F7E" w:rsidP="00D308AD">
      <w:r>
        <w:rPr>
          <w:rFonts w:hint="eastAsia"/>
        </w:rPr>
        <w:t>作用：使用</w:t>
      </w:r>
      <w:r>
        <w:rPr>
          <w:rFonts w:hint="eastAsia"/>
        </w:rPr>
        <w:t>get</w:t>
      </w:r>
      <w:r>
        <w:rPr>
          <w:rFonts w:hint="eastAsia"/>
        </w:rPr>
        <w:t>方式向服务器发请求。</w:t>
      </w:r>
    </w:p>
    <w:p w:rsidR="000F1F7E" w:rsidRDefault="000F1F7E" w:rsidP="00D308AD">
      <w:r>
        <w:rPr>
          <w:rFonts w:hint="eastAsia"/>
        </w:rPr>
        <w:t>用法：</w:t>
      </w:r>
      <w:r>
        <w:rPr>
          <w:rFonts w:hint="eastAsia"/>
        </w:rPr>
        <w:t>$.get(url,[data],[callback],[type]);</w:t>
      </w:r>
    </w:p>
    <w:p w:rsidR="00D308AD" w:rsidRDefault="000F1F7E">
      <w:r>
        <w:rPr>
          <w:rFonts w:hint="eastAsia"/>
        </w:rPr>
        <w:tab/>
      </w:r>
      <w:r w:rsidR="00D308AD">
        <w:rPr>
          <w:rFonts w:hint="eastAsia"/>
        </w:rPr>
        <w:t xml:space="preserve">  </w:t>
      </w:r>
      <w:r>
        <w:rPr>
          <w:rFonts w:hint="eastAsia"/>
        </w:rPr>
        <w:t>url</w:t>
      </w:r>
      <w:r>
        <w:rPr>
          <w:rFonts w:hint="eastAsia"/>
        </w:rPr>
        <w:t>：请求地址。</w:t>
      </w:r>
      <w:r>
        <w:rPr>
          <w:rFonts w:hint="eastAsia"/>
        </w:rPr>
        <w:tab/>
      </w:r>
    </w:p>
    <w:p w:rsidR="000F1F7E" w:rsidRDefault="000F1F7E" w:rsidP="00D308AD">
      <w:pPr>
        <w:ind w:firstLineChars="300" w:firstLine="630"/>
      </w:pPr>
      <w:r>
        <w:rPr>
          <w:rFonts w:hint="eastAsia"/>
        </w:rPr>
        <w:t>data</w:t>
      </w:r>
      <w:r>
        <w:rPr>
          <w:rFonts w:hint="eastAsia"/>
        </w:rPr>
        <w:t>：请求参数，有两种形式：同上。</w:t>
      </w:r>
    </w:p>
    <w:p w:rsidR="00D308AD" w:rsidRDefault="00D308AD">
      <w:r>
        <w:rPr>
          <w:rFonts w:hint="eastAsia"/>
        </w:rPr>
        <w:tab/>
      </w:r>
      <w:r>
        <w:t xml:space="preserve">  </w:t>
      </w:r>
      <w:r w:rsidR="000F1F7E">
        <w:rPr>
          <w:rFonts w:hint="eastAsia"/>
        </w:rPr>
        <w:t>callback</w:t>
      </w:r>
      <w:r w:rsidR="000F1F7E">
        <w:rPr>
          <w:rFonts w:hint="eastAsia"/>
        </w:rPr>
        <w:t>：是一个回调函数，格式：</w:t>
      </w:r>
      <w:r w:rsidR="000F1F7E">
        <w:rPr>
          <w:rFonts w:hint="eastAsia"/>
        </w:rPr>
        <w:t>function(data,statusText)</w:t>
      </w:r>
      <w:r w:rsidR="000F1F7E">
        <w:rPr>
          <w:rFonts w:hint="eastAsia"/>
        </w:rPr>
        <w:t>，</w:t>
      </w:r>
    </w:p>
    <w:p w:rsidR="000F1F7E" w:rsidRDefault="00D308AD">
      <w:r>
        <w:rPr>
          <w:rFonts w:hint="eastAsia"/>
        </w:rPr>
        <w:tab/>
      </w:r>
      <w:r>
        <w:t xml:space="preserve">  </w:t>
      </w:r>
      <w:r w:rsidR="000F1F7E">
        <w:rPr>
          <w:rFonts w:hint="eastAsia"/>
        </w:rPr>
        <w:t>type</w:t>
      </w:r>
      <w:r w:rsidR="000F1F7E">
        <w:rPr>
          <w:rFonts w:hint="eastAsia"/>
        </w:rPr>
        <w:t>：服务器返回的数据的类型，有五种：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A.html</w:t>
      </w:r>
      <w:r>
        <w:rPr>
          <w:rFonts w:hint="eastAsia"/>
        </w:rPr>
        <w:t>：返回的是一个</w:t>
      </w:r>
      <w:r>
        <w:rPr>
          <w:rFonts w:hint="eastAsia"/>
        </w:rPr>
        <w:t>html</w:t>
      </w:r>
      <w:r>
        <w:rPr>
          <w:rFonts w:hint="eastAsia"/>
        </w:rPr>
        <w:t>文档。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B.text</w:t>
      </w:r>
      <w:r>
        <w:rPr>
          <w:rFonts w:hint="eastAsia"/>
        </w:rPr>
        <w:t>：返回的是纯文本。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C.json</w:t>
      </w:r>
      <w:r>
        <w:rPr>
          <w:rFonts w:hint="eastAsia"/>
        </w:rPr>
        <w:t>：返回的是</w:t>
      </w:r>
      <w:r>
        <w:rPr>
          <w:rFonts w:hint="eastAsia"/>
        </w:rPr>
        <w:t>json</w:t>
      </w:r>
      <w:r>
        <w:rPr>
          <w:rFonts w:hint="eastAsia"/>
        </w:rPr>
        <w:t>字符串。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D.xml</w:t>
      </w:r>
      <w:r>
        <w:rPr>
          <w:rFonts w:hint="eastAsia"/>
        </w:rPr>
        <w:t>：返回的是一个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0F1F7E" w:rsidRDefault="000F1F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E.script</w:t>
      </w:r>
      <w:r>
        <w:rPr>
          <w:rFonts w:hint="eastAsia"/>
        </w:rPr>
        <w:t>：返回的是一个</w:t>
      </w:r>
      <w:r>
        <w:rPr>
          <w:rFonts w:hint="eastAsia"/>
        </w:rPr>
        <w:t>javascript</w:t>
      </w:r>
      <w:r>
        <w:rPr>
          <w:rFonts w:hint="eastAsia"/>
        </w:rPr>
        <w:t>脚本。</w:t>
      </w:r>
    </w:p>
    <w:p w:rsidR="000F1F7E" w:rsidRDefault="000F1F7E">
      <w:pPr>
        <w:pStyle w:val="2"/>
        <w:rPr>
          <w:rFonts w:hint="default"/>
        </w:rPr>
      </w:pPr>
      <w:bookmarkStart w:id="39" w:name="_Toc530"/>
      <w:r>
        <w:t>5.</w:t>
      </w:r>
      <w:r w:rsidR="00D308AD">
        <w:t>3</w:t>
      </w:r>
      <w:r>
        <w:t xml:space="preserve"> $.post()</w:t>
      </w:r>
      <w:r>
        <w:t>方法</w:t>
      </w:r>
      <w:bookmarkEnd w:id="39"/>
    </w:p>
    <w:p w:rsidR="000F1F7E" w:rsidRDefault="000F1F7E" w:rsidP="00D308AD">
      <w:r>
        <w:rPr>
          <w:rFonts w:hint="eastAsia"/>
        </w:rPr>
        <w:t>作用：使用</w:t>
      </w:r>
      <w:r>
        <w:rPr>
          <w:rFonts w:hint="eastAsia"/>
        </w:rPr>
        <w:t>post</w:t>
      </w:r>
      <w:r>
        <w:rPr>
          <w:rFonts w:hint="eastAsia"/>
        </w:rPr>
        <w:t>方式向服务器发请求。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）用法：与</w:t>
      </w:r>
      <w:r>
        <w:rPr>
          <w:rFonts w:hint="eastAsia"/>
        </w:rPr>
        <w:t>$.get()</w:t>
      </w:r>
      <w:r>
        <w:rPr>
          <w:rFonts w:hint="eastAsia"/>
        </w:rPr>
        <w:t>方法相同</w:t>
      </w:r>
    </w:p>
    <w:p w:rsidR="000F1F7E" w:rsidRDefault="000F1F7E">
      <w:pPr>
        <w:pStyle w:val="2"/>
        <w:rPr>
          <w:rFonts w:hint="default"/>
        </w:rPr>
      </w:pPr>
      <w:bookmarkStart w:id="40" w:name="_Toc19009"/>
      <w:r>
        <w:t>5.</w:t>
      </w:r>
      <w:r w:rsidR="00D308AD">
        <w:t>4</w:t>
      </w:r>
      <w:r>
        <w:t xml:space="preserve"> $.ajax()</w:t>
      </w:r>
      <w:r>
        <w:t>方法</w:t>
      </w:r>
      <w:bookmarkEnd w:id="40"/>
    </w:p>
    <w:p w:rsidR="000F1F7E" w:rsidRDefault="000F1F7E" w:rsidP="00D308AD">
      <w:r>
        <w:rPr>
          <w:rFonts w:hint="eastAsia"/>
        </w:rPr>
        <w:t>用法：</w:t>
      </w:r>
      <w:r w:rsidRPr="00D308AD">
        <w:rPr>
          <w:rFonts w:hint="eastAsia"/>
          <w:color w:val="FF0000"/>
        </w:rPr>
        <w:t>$</w:t>
      </w:r>
      <w:r>
        <w:rPr>
          <w:rFonts w:hint="eastAsia"/>
        </w:rPr>
        <w:t>.</w:t>
      </w:r>
      <w:r w:rsidRPr="00D308AD">
        <w:rPr>
          <w:rFonts w:hint="eastAsia"/>
          <w:color w:val="0000FF"/>
        </w:rPr>
        <w:t xml:space="preserve">ajax( </w:t>
      </w:r>
      <w:r w:rsidRPr="00D308AD">
        <w:rPr>
          <w:rFonts w:hint="eastAsia"/>
          <w:color w:val="C00000"/>
        </w:rPr>
        <w:t xml:space="preserve">{ </w:t>
      </w:r>
      <w:r w:rsidRPr="00D308AD">
        <w:rPr>
          <w:rFonts w:hint="eastAsia"/>
          <w:color w:val="0000FF"/>
        </w:rPr>
        <w:t xml:space="preserve">... </w:t>
      </w:r>
      <w:r w:rsidRPr="00D308AD">
        <w:rPr>
          <w:rFonts w:hint="eastAsia"/>
          <w:color w:val="C00000"/>
        </w:rPr>
        <w:t>}</w:t>
      </w:r>
      <w:r w:rsidRPr="00D308AD">
        <w:rPr>
          <w:rFonts w:hint="eastAsia"/>
          <w:color w:val="0000FF"/>
        </w:rPr>
        <w:t xml:space="preserve"> )</w:t>
      </w:r>
      <w:r>
        <w:rPr>
          <w:rFonts w:hint="eastAsia"/>
        </w:rPr>
        <w:t>，参数顺序无所谓。</w:t>
      </w:r>
    </w:p>
    <w:p w:rsidR="00D308AD" w:rsidRDefault="000F1F7E" w:rsidP="00D308AD">
      <w:r>
        <w:rPr>
          <w:rFonts w:hint="eastAsia"/>
        </w:rPr>
        <w:t>参数如下：</w:t>
      </w:r>
    </w:p>
    <w:p w:rsidR="00D308AD" w:rsidRDefault="000F1F7E" w:rsidP="00D308AD">
      <w:pPr>
        <w:ind w:leftChars="200" w:left="420"/>
      </w:pPr>
      <w:r w:rsidRPr="00D308AD">
        <w:rPr>
          <w:rFonts w:hint="eastAsia"/>
          <w:color w:val="C00000"/>
        </w:rPr>
        <w:t>url</w:t>
      </w:r>
      <w:r>
        <w:rPr>
          <w:rFonts w:hint="eastAsia"/>
        </w:rPr>
        <w:t>(string)</w:t>
      </w:r>
      <w:r>
        <w:rPr>
          <w:rFonts w:hint="eastAsia"/>
        </w:rPr>
        <w:t>：请求地址。</w:t>
      </w:r>
      <w:r>
        <w:rPr>
          <w:rFonts w:hint="eastAsia"/>
        </w:rPr>
        <w:tab/>
      </w:r>
    </w:p>
    <w:p w:rsidR="000F1F7E" w:rsidRDefault="000F1F7E" w:rsidP="00D308AD">
      <w:pPr>
        <w:ind w:leftChars="200" w:left="420"/>
      </w:pPr>
      <w:r w:rsidRPr="00D308AD">
        <w:rPr>
          <w:rFonts w:hint="eastAsia"/>
          <w:color w:val="C00000"/>
        </w:rPr>
        <w:t>type</w:t>
      </w:r>
      <w:r>
        <w:rPr>
          <w:rFonts w:hint="eastAsia"/>
        </w:rPr>
        <w:t>(string)</w:t>
      </w:r>
      <w:r>
        <w:rPr>
          <w:rFonts w:hint="eastAsia"/>
        </w:rPr>
        <w:t>：</w:t>
      </w:r>
      <w:r>
        <w:rPr>
          <w:rFonts w:hint="eastAsia"/>
        </w:rPr>
        <w:t>GET/POST</w:t>
      </w:r>
      <w:r>
        <w:rPr>
          <w:rFonts w:hint="eastAsia"/>
        </w:rPr>
        <w:t>。</w:t>
      </w:r>
    </w:p>
    <w:p w:rsidR="00D308AD" w:rsidRDefault="000F1F7E" w:rsidP="00D308AD">
      <w:pPr>
        <w:ind w:leftChars="200" w:left="420"/>
      </w:pPr>
      <w:r w:rsidRPr="00D308AD">
        <w:rPr>
          <w:rFonts w:hint="eastAsia"/>
          <w:color w:val="C00000"/>
        </w:rPr>
        <w:t>data</w:t>
      </w:r>
      <w:r>
        <w:rPr>
          <w:rFonts w:hint="eastAsia"/>
        </w:rPr>
        <w:t>(object/string)</w:t>
      </w:r>
      <w:r>
        <w:rPr>
          <w:rFonts w:hint="eastAsia"/>
        </w:rPr>
        <w:t>：请求参数。</w:t>
      </w:r>
    </w:p>
    <w:p w:rsidR="00D308AD" w:rsidRDefault="000F1F7E" w:rsidP="00D308AD">
      <w:pPr>
        <w:ind w:leftChars="200" w:left="420"/>
        <w:rPr>
          <w:rFonts w:hint="eastAsia"/>
        </w:rPr>
      </w:pPr>
      <w:r w:rsidRPr="00D308AD">
        <w:rPr>
          <w:rFonts w:hint="eastAsia"/>
          <w:color w:val="C00000"/>
        </w:rPr>
        <w:t>dataType</w:t>
      </w:r>
      <w:r>
        <w:rPr>
          <w:rFonts w:hint="eastAsia"/>
        </w:rPr>
        <w:t>(string)</w:t>
      </w:r>
      <w:r>
        <w:rPr>
          <w:rFonts w:hint="eastAsia"/>
        </w:rPr>
        <w:t>：预期服务器返回的数据类型。</w:t>
      </w:r>
    </w:p>
    <w:p w:rsidR="000F1F7E" w:rsidRDefault="000F1F7E" w:rsidP="00D308AD">
      <w:pPr>
        <w:ind w:leftChars="200" w:left="420"/>
      </w:pPr>
      <w:r w:rsidRPr="00D308AD">
        <w:rPr>
          <w:rFonts w:hint="eastAsia"/>
          <w:color w:val="C00000"/>
        </w:rPr>
        <w:t>success</w:t>
      </w:r>
      <w:r>
        <w:rPr>
          <w:rFonts w:hint="eastAsia"/>
        </w:rPr>
        <w:t>(function)</w:t>
      </w:r>
      <w:r w:rsidR="00D308AD">
        <w:rPr>
          <w:rFonts w:hint="eastAsia"/>
        </w:rPr>
        <w:t>：请求成功后调用的回调函数</w:t>
      </w:r>
      <w:r w:rsidR="00D308AD">
        <w:t xml:space="preserve"> </w:t>
      </w:r>
    </w:p>
    <w:p w:rsidR="000F1F7E" w:rsidRDefault="000F1F7E" w:rsidP="00D308AD">
      <w:pPr>
        <w:ind w:leftChars="200" w:left="420"/>
      </w:pPr>
      <w:r w:rsidRPr="00D308AD">
        <w:rPr>
          <w:rFonts w:hint="eastAsia"/>
          <w:color w:val="C00000"/>
        </w:rPr>
        <w:t>error</w:t>
      </w:r>
      <w:r>
        <w:rPr>
          <w:rFonts w:hint="eastAsia"/>
        </w:rPr>
        <w:t>(function)</w:t>
      </w:r>
      <w:r>
        <w:rPr>
          <w:rFonts w:hint="eastAsia"/>
        </w:rPr>
        <w:t>：请求失败时调用的函数，有三个参数</w:t>
      </w:r>
    </w:p>
    <w:p w:rsidR="000F1F7E" w:rsidRDefault="000F1F7E" w:rsidP="00D308AD">
      <w:pPr>
        <w:ind w:leftChars="200" w:left="420" w:firstLineChars="400" w:firstLine="84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D308AD">
        <w:t xml:space="preserve">   </w:t>
      </w:r>
      <w:r>
        <w:rPr>
          <w:rFonts w:hint="eastAsia"/>
        </w:rPr>
        <w:t>function(xhr,textStatus,errorThrown)</w:t>
      </w:r>
      <w:r>
        <w:rPr>
          <w:rFonts w:hint="eastAsia"/>
        </w:rPr>
        <w:t>：</w:t>
      </w:r>
    </w:p>
    <w:p w:rsidR="00D308AD" w:rsidRDefault="000F1F7E" w:rsidP="00D308A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A.xhr</w:t>
      </w:r>
      <w:r>
        <w:rPr>
          <w:rFonts w:hint="eastAsia"/>
        </w:rPr>
        <w:t>：底层的</w:t>
      </w:r>
      <w:r>
        <w:rPr>
          <w:rFonts w:hint="eastAsia"/>
        </w:rPr>
        <w:t>XMLHttpRequest</w:t>
      </w:r>
      <w:r>
        <w:rPr>
          <w:rFonts w:hint="eastAsia"/>
        </w:rPr>
        <w:t>对象。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F1F7E" w:rsidRDefault="000F1F7E" w:rsidP="00D308AD">
      <w:pPr>
        <w:ind w:leftChars="200" w:left="420" w:firstLineChars="800" w:firstLine="1680"/>
      </w:pPr>
      <w:r>
        <w:rPr>
          <w:rFonts w:hint="eastAsia"/>
        </w:rPr>
        <w:t>B.textStatus</w:t>
      </w:r>
      <w:r>
        <w:rPr>
          <w:rFonts w:hint="eastAsia"/>
        </w:rPr>
        <w:t>：错误的描述。</w:t>
      </w:r>
    </w:p>
    <w:p w:rsidR="000F1F7E" w:rsidRDefault="000F1F7E" w:rsidP="00D308A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C.errorThrown</w:t>
      </w:r>
      <w:r>
        <w:rPr>
          <w:rFonts w:hint="eastAsia"/>
        </w:rPr>
        <w:t>：一般为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F1F7E" w:rsidRDefault="000F1F7E" w:rsidP="00D308AD">
      <w:pPr>
        <w:ind w:leftChars="200" w:left="420"/>
      </w:pPr>
      <w:r w:rsidRPr="00D308AD">
        <w:rPr>
          <w:rFonts w:hint="eastAsia"/>
          <w:color w:val="C00000"/>
        </w:rPr>
        <w:t>async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（缺省，异步）</w:t>
      </w:r>
      <w:r>
        <w:rPr>
          <w:rFonts w:hint="eastAsia"/>
        </w:rPr>
        <w:t>/false</w:t>
      </w:r>
      <w:r>
        <w:rPr>
          <w:rFonts w:hint="eastAsia"/>
        </w:rPr>
        <w:t>（同步）。</w:t>
      </w:r>
    </w:p>
    <w:p w:rsidR="000F1F7E" w:rsidRDefault="000F1F7E">
      <w:pPr>
        <w:pStyle w:val="2"/>
        <w:rPr>
          <w:rFonts w:hint="default"/>
        </w:rPr>
      </w:pPr>
      <w:bookmarkStart w:id="41" w:name="_Toc2655"/>
      <w:r>
        <w:lastRenderedPageBreak/>
        <w:t>5.</w:t>
      </w:r>
      <w:r w:rsidR="009556B6">
        <w:t>5</w:t>
      </w:r>
      <w:r>
        <w:t xml:space="preserve"> jQuery</w:t>
      </w:r>
      <w:r>
        <w:t>的自定义方法</w:t>
      </w:r>
      <w:bookmarkEnd w:id="41"/>
    </w:p>
    <w:p w:rsidR="000F1F7E" w:rsidRDefault="000F1F7E" w:rsidP="00D308AD">
      <w:r>
        <w:rPr>
          <w:rFonts w:hint="eastAsia"/>
        </w:rPr>
        <w:t>语法：</w:t>
      </w:r>
      <w:r w:rsidRPr="00D308AD">
        <w:rPr>
          <w:rFonts w:hint="eastAsia"/>
          <w:b/>
          <w:color w:val="C00000"/>
        </w:rPr>
        <w:t>$</w:t>
      </w:r>
      <w:r>
        <w:rPr>
          <w:rFonts w:hint="eastAsia"/>
        </w:rPr>
        <w:t>.</w:t>
      </w:r>
      <w:r w:rsidRPr="00D308AD">
        <w:rPr>
          <w:rFonts w:hint="eastAsia"/>
          <w:b/>
          <w:color w:val="C00000"/>
        </w:rPr>
        <w:t>fn</w:t>
      </w:r>
      <w:r>
        <w:rPr>
          <w:rFonts w:hint="eastAsia"/>
        </w:rPr>
        <w:t>.</w:t>
      </w:r>
      <w:r w:rsidRPr="00D308AD">
        <w:rPr>
          <w:rFonts w:hint="eastAsia"/>
          <w:b/>
          <w:color w:val="C00000"/>
        </w:rPr>
        <w:t>funName</w:t>
      </w:r>
      <w:r>
        <w:rPr>
          <w:rFonts w:hint="eastAsia"/>
        </w:rPr>
        <w:t>=function(){...}</w:t>
      </w:r>
    </w:p>
    <w:p w:rsidR="000F1F7E" w:rsidRDefault="000F1F7E" w:rsidP="00D308AD">
      <w:r>
        <w:rPr>
          <w:rFonts w:hint="eastAsia"/>
        </w:rPr>
        <w:t>案例：</w:t>
      </w:r>
    </w:p>
    <w:p w:rsidR="00D308AD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D308AD">
        <w:rPr>
          <w:rFonts w:hint="eastAsia"/>
          <w:b/>
          <w:color w:val="C00000"/>
        </w:rPr>
        <w:t>$</w:t>
      </w:r>
      <w:r>
        <w:rPr>
          <w:rFonts w:hint="eastAsia"/>
        </w:rPr>
        <w:t>.</w:t>
      </w:r>
      <w:r w:rsidRPr="00D308AD">
        <w:rPr>
          <w:rFonts w:hint="eastAsia"/>
          <w:b/>
          <w:color w:val="C00000"/>
        </w:rPr>
        <w:t>fn</w:t>
      </w:r>
      <w:r>
        <w:rPr>
          <w:rFonts w:hint="eastAsia"/>
        </w:rPr>
        <w:t>.</w:t>
      </w:r>
      <w:r w:rsidRPr="00D308AD">
        <w:rPr>
          <w:rFonts w:hint="eastAsia"/>
          <w:b/>
          <w:color w:val="C00000"/>
        </w:rPr>
        <w:t>red</w:t>
      </w:r>
      <w:r>
        <w:rPr>
          <w:rFonts w:hint="eastAsia"/>
        </w:rPr>
        <w:t>=function(){</w:t>
      </w:r>
      <w:r>
        <w:rPr>
          <w:rFonts w:hint="eastAsia"/>
        </w:rPr>
        <w:tab/>
      </w:r>
    </w:p>
    <w:p w:rsidR="00D308AD" w:rsidRDefault="000F1F7E" w:rsidP="00D308A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800" w:firstLine="1680"/>
      </w:pPr>
      <w:r>
        <w:rPr>
          <w:rFonts w:hint="eastAsia"/>
        </w:rPr>
        <w:t>this.css("backgroundColor","red");</w:t>
      </w:r>
      <w:r>
        <w:rPr>
          <w:rFonts w:hint="eastAsia"/>
        </w:rPr>
        <w:tab/>
        <w:t xml:space="preserve"> </w:t>
      </w:r>
    </w:p>
    <w:p w:rsidR="000F1F7E" w:rsidRDefault="000F1F7E" w:rsidP="00D308A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400" w:firstLine="840"/>
      </w:pPr>
      <w:r>
        <w:rPr>
          <w:rFonts w:hint="eastAsia"/>
        </w:rPr>
        <w:t>}</w:t>
      </w:r>
    </w:p>
    <w:p w:rsidR="000F1F7E" w:rsidRDefault="000F1F7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$("#msg_error").red();//</w:t>
      </w:r>
      <w:r>
        <w:rPr>
          <w:rFonts w:hint="eastAsia"/>
        </w:rPr>
        <w:t>调用自定义的方法</w:t>
      </w:r>
    </w:p>
    <w:p w:rsidR="000F1F7E" w:rsidRDefault="000F1F7E">
      <w:pPr>
        <w:pStyle w:val="2"/>
        <w:rPr>
          <w:rFonts w:hint="default"/>
        </w:rPr>
      </w:pPr>
      <w:bookmarkStart w:id="42" w:name="_Toc24158"/>
      <w:r>
        <w:t>5.</w:t>
      </w:r>
      <w:r w:rsidR="009556B6">
        <w:t>6</w:t>
      </w:r>
      <w:r>
        <w:t xml:space="preserve"> $.param()</w:t>
      </w:r>
      <w:r>
        <w:t>方法</w:t>
      </w:r>
      <w:bookmarkEnd w:id="42"/>
    </w:p>
    <w:p w:rsidR="000F1F7E" w:rsidRDefault="000F1F7E" w:rsidP="009556B6">
      <w:r>
        <w:rPr>
          <w:rFonts w:hint="eastAsia"/>
        </w:rPr>
        <w:t>语法：</w:t>
      </w:r>
    </w:p>
    <w:p w:rsidR="000F1F7E" w:rsidRDefault="000F1F7E" w:rsidP="009556B6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var obj={</w:t>
      </w:r>
      <w:r>
        <w:rPr>
          <w:rFonts w:hint="eastAsia"/>
        </w:rPr>
        <w:t>表单的名字</w:t>
      </w:r>
      <w:r>
        <w:rPr>
          <w:rFonts w:hint="eastAsia"/>
        </w:rPr>
        <w:t>:"</w:t>
      </w:r>
      <w:r>
        <w:rPr>
          <w:rFonts w:hint="eastAsia"/>
        </w:rPr>
        <w:t>表单的值</w:t>
      </w:r>
      <w:r>
        <w:rPr>
          <w:rFonts w:hint="eastAsia"/>
        </w:rPr>
        <w:t>"};//</w:t>
      </w:r>
      <w:r>
        <w:rPr>
          <w:rFonts w:hint="eastAsia"/>
        </w:rPr>
        <w:t>组成一个对象</w:t>
      </w:r>
    </w:p>
    <w:p w:rsidR="000F1F7E" w:rsidRDefault="000F1F7E" w:rsidP="009556B6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$.param(obj);</w:t>
      </w:r>
    </w:p>
    <w:p w:rsidR="00DC4ECE" w:rsidRPr="000F1F7E" w:rsidRDefault="00DC4ECE">
      <w:bookmarkStart w:id="43" w:name="_GoBack"/>
      <w:bookmarkEnd w:id="43"/>
    </w:p>
    <w:sectPr w:rsidR="00DC4ECE" w:rsidRPr="000F1F7E">
      <w:headerReference w:type="default" r:id="rId9"/>
      <w:footerReference w:type="default" r:id="rId10"/>
      <w:pgSz w:w="11906" w:h="16838"/>
      <w:pgMar w:top="1383" w:right="1800" w:bottom="1383" w:left="168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828" w:rsidRDefault="00563828" w:rsidP="00C8536D">
      <w:r>
        <w:separator/>
      </w:r>
    </w:p>
  </w:endnote>
  <w:endnote w:type="continuationSeparator" w:id="0">
    <w:p w:rsidR="00563828" w:rsidRDefault="00563828" w:rsidP="00C8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ans serif">
    <w:altName w:val="Arial Unicode MS"/>
    <w:charset w:val="01"/>
    <w:family w:val="auto"/>
    <w:pitch w:val="default"/>
    <w:sig w:usb0="00000000" w:usb1="00000000" w:usb2="0000000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2C5" w:rsidRDefault="006D52C5">
    <w:pPr>
      <w:pStyle w:val="a5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9556B6">
      <w:rPr>
        <w:rStyle w:val="a7"/>
        <w:noProof/>
      </w:rPr>
      <w:t>3</w:t>
    </w:r>
    <w:r>
      <w:fldChar w:fldCharType="end"/>
    </w:r>
  </w:p>
  <w:p w:rsidR="006D52C5" w:rsidRDefault="006D52C5">
    <w:pPr>
      <w:pStyle w:val="a5"/>
      <w:framePr w:h="0" w:wrap="around" w:vAnchor="text" w:hAnchor="margin" w:xAlign="outside" w:yAlign="top"/>
      <w:pBdr>
        <w:between w:val="none" w:sz="50" w:space="0" w:color="auto"/>
      </w:pBd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2C5" w:rsidRDefault="006D52C5">
    <w:pPr>
      <w:pStyle w:val="a5"/>
      <w:framePr w:h="0" w:wrap="around" w:vAnchor="text" w:hAnchor="margin" w:xAlign="outside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9556B6">
      <w:rPr>
        <w:rStyle w:val="a7"/>
        <w:noProof/>
      </w:rPr>
      <w:t>15</w:t>
    </w:r>
    <w:r>
      <w:fldChar w:fldCharType="end"/>
    </w:r>
  </w:p>
  <w:p w:rsidR="006D52C5" w:rsidRDefault="006D52C5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828" w:rsidRDefault="00563828" w:rsidP="00C8536D">
      <w:r>
        <w:separator/>
      </w:r>
    </w:p>
  </w:footnote>
  <w:footnote w:type="continuationSeparator" w:id="0">
    <w:p w:rsidR="00563828" w:rsidRDefault="00563828" w:rsidP="00C85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2C5" w:rsidRDefault="006D52C5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2C5" w:rsidRDefault="006D52C5" w:rsidP="00C8536D">
    <w:pPr>
      <w:pStyle w:val="a3"/>
      <w:pBdr>
        <w:bottom w:val="single" w:sz="4" w:space="1" w:color="auto"/>
      </w:pBdr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 xml:space="preserve">    </w:t>
    </w:r>
    <w:r>
      <w:rPr>
        <w:rFonts w:ascii="隶书" w:eastAsia="隶书" w:hAnsi="隶书" w:hint="eastAsia"/>
        <w:sz w:val="24"/>
        <w:szCs w:val="24"/>
      </w:rPr>
      <w:tab/>
      <w:t xml:space="preserve">     jQuery学习笔记</w:t>
    </w:r>
    <w:r>
      <w:rPr>
        <w:rFonts w:ascii="隶书" w:eastAsia="隶书" w:hAnsi="隶书" w:hint="eastAsia"/>
        <w:sz w:val="24"/>
        <w:szCs w:val="24"/>
      </w:rPr>
      <w:tab/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0" o:spid="_x0000_s2049" type="#_x0000_t136" style="position:absolute;left:0;text-align:left;margin-left:0;margin-top:0;width:436.45pt;height:158.6pt;rotation:315;z-index:-251658752;mso-wrap-style:square;mso-position-horizontal:center;mso-position-horizontal-relative:margin;mso-position-vertical:center;mso-position-vertical-relative:margin" fillcolor="silver" stroked="f">
          <v:fill opacity="9830f"/>
          <v:textpath style="font-family:&quot;华文行楷&quot;" trim="t" string="常彦博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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）"/>
      <w:lvlJc w:val="left"/>
      <w:pPr>
        <w:ind w:left="284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%1）"/>
      <w:lvlJc w:val="left"/>
      <w:pPr>
        <w:ind w:left="0"/>
      </w:pPr>
    </w:lvl>
  </w:abstractNum>
  <w:abstractNum w:abstractNumId="6" w15:restartNumberingAfterBreak="0">
    <w:nsid w:val="00000007"/>
    <w:multiLevelType w:val="singleLevel"/>
    <w:tmpl w:val="00000007"/>
    <w:lvl w:ilvl="0">
      <w:start w:val="3"/>
      <w:numFmt w:val="decimal"/>
      <w:suff w:val="nothing"/>
      <w:lvlText w:val="%1）"/>
      <w:lvlJc w:val="left"/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000000A"/>
    <w:lvl w:ilvl="0">
      <w:start w:val="3"/>
      <w:numFmt w:val="decimal"/>
      <w:suff w:val="nothing"/>
      <w:lvlText w:val="%1）"/>
      <w:lvlJc w:val="left"/>
      <w:pPr>
        <w:ind w:left="0"/>
      </w:pPr>
    </w:lvl>
  </w:abstractNum>
  <w:abstractNum w:abstractNumId="10" w15:restartNumberingAfterBreak="0">
    <w:nsid w:val="0000000B"/>
    <w:multiLevelType w:val="singleLevel"/>
    <w:tmpl w:val="0000000B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0000000E"/>
    <w:multiLevelType w:val="singleLevel"/>
    <w:tmpl w:val="0000000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0000000F"/>
    <w:multiLevelType w:val="singleLevel"/>
    <w:tmpl w:val="0000000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%1）"/>
      <w:lvlJc w:val="left"/>
      <w:pPr>
        <w:ind w:left="0"/>
      </w:pPr>
    </w:lvl>
  </w:abstractNum>
  <w:abstractNum w:abstractNumId="14" w15:restartNumberingAfterBreak="0">
    <w:nsid w:val="00000012"/>
    <w:multiLevelType w:val="singleLevel"/>
    <w:tmpl w:val="00000012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00000013"/>
    <w:multiLevelType w:val="singleLevel"/>
    <w:tmpl w:val="00000013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00000016"/>
    <w:multiLevelType w:val="singleLevel"/>
    <w:tmpl w:val="0000001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00000017"/>
    <w:multiLevelType w:val="singleLevel"/>
    <w:tmpl w:val="00000017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00000018"/>
    <w:multiLevelType w:val="singleLevel"/>
    <w:tmpl w:val="0000001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0000001A"/>
    <w:multiLevelType w:val="singleLevel"/>
    <w:tmpl w:val="0000001A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0000001B"/>
    <w:multiLevelType w:val="singleLevel"/>
    <w:tmpl w:val="0000001B"/>
    <w:lvl w:ilvl="0">
      <w:start w:val="7"/>
      <w:numFmt w:val="decimal"/>
      <w:suff w:val="nothing"/>
      <w:lvlText w:val="%1）"/>
      <w:lvlJc w:val="left"/>
    </w:lvl>
  </w:abstractNum>
  <w:abstractNum w:abstractNumId="22" w15:restartNumberingAfterBreak="0">
    <w:nsid w:val="0000001C"/>
    <w:multiLevelType w:val="singleLevel"/>
    <w:tmpl w:val="0000001C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0000001E"/>
    <w:multiLevelType w:val="singleLevel"/>
    <w:tmpl w:val="0000001E"/>
    <w:lvl w:ilvl="0">
      <w:start w:val="1"/>
      <w:numFmt w:val="decimal"/>
      <w:suff w:val="nothing"/>
      <w:lvlText w:val="%1）"/>
      <w:lvlJc w:val="left"/>
    </w:lvl>
  </w:abstractNum>
  <w:abstractNum w:abstractNumId="24" w15:restartNumberingAfterBreak="0">
    <w:nsid w:val="0000001F"/>
    <w:multiLevelType w:val="singleLevel"/>
    <w:tmpl w:val="0000001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00000021"/>
    <w:multiLevelType w:val="multilevel"/>
    <w:tmpl w:val="00000021"/>
    <w:lvl w:ilvl="0">
      <w:start w:val="1"/>
      <w:numFmt w:val="upperLetter"/>
      <w:pStyle w:val="4"/>
      <w:lvlText w:val="%1."/>
      <w:lvlJc w:val="left"/>
      <w:pPr>
        <w:ind w:left="42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6" w15:restartNumberingAfterBreak="0">
    <w:nsid w:val="00000022"/>
    <w:multiLevelType w:val="singleLevel"/>
    <w:tmpl w:val="00000022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00000024"/>
    <w:multiLevelType w:val="singleLevel"/>
    <w:tmpl w:val="00000024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00000025"/>
    <w:multiLevelType w:val="singleLevel"/>
    <w:tmpl w:val="00000025"/>
    <w:lvl w:ilvl="0">
      <w:start w:val="3"/>
      <w:numFmt w:val="decimal"/>
      <w:suff w:val="nothing"/>
      <w:lvlText w:val="%1）"/>
      <w:lvlJc w:val="left"/>
    </w:lvl>
  </w:abstractNum>
  <w:abstractNum w:abstractNumId="29" w15:restartNumberingAfterBreak="0">
    <w:nsid w:val="00000026"/>
    <w:multiLevelType w:val="singleLevel"/>
    <w:tmpl w:val="00000026"/>
    <w:lvl w:ilvl="0">
      <w:start w:val="9"/>
      <w:numFmt w:val="decimal"/>
      <w:suff w:val="nothing"/>
      <w:lvlText w:val="%1）"/>
      <w:lvlJc w:val="left"/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27"/>
  </w:num>
  <w:num w:numId="5">
    <w:abstractNumId w:val="18"/>
  </w:num>
  <w:num w:numId="6">
    <w:abstractNumId w:val="15"/>
  </w:num>
  <w:num w:numId="7">
    <w:abstractNumId w:val="4"/>
  </w:num>
  <w:num w:numId="8">
    <w:abstractNumId w:val="2"/>
  </w:num>
  <w:num w:numId="9">
    <w:abstractNumId w:val="28"/>
  </w:num>
  <w:num w:numId="10">
    <w:abstractNumId w:val="16"/>
  </w:num>
  <w:num w:numId="11">
    <w:abstractNumId w:val="10"/>
  </w:num>
  <w:num w:numId="12">
    <w:abstractNumId w:val="7"/>
  </w:num>
  <w:num w:numId="13">
    <w:abstractNumId w:val="23"/>
  </w:num>
  <w:num w:numId="14">
    <w:abstractNumId w:val="19"/>
  </w:num>
  <w:num w:numId="15">
    <w:abstractNumId w:val="17"/>
  </w:num>
  <w:num w:numId="16">
    <w:abstractNumId w:val="12"/>
  </w:num>
  <w:num w:numId="17">
    <w:abstractNumId w:val="0"/>
  </w:num>
  <w:num w:numId="18">
    <w:abstractNumId w:val="13"/>
  </w:num>
  <w:num w:numId="19">
    <w:abstractNumId w:val="6"/>
  </w:num>
  <w:num w:numId="20">
    <w:abstractNumId w:val="21"/>
  </w:num>
  <w:num w:numId="21">
    <w:abstractNumId w:val="24"/>
  </w:num>
  <w:num w:numId="22">
    <w:abstractNumId w:val="29"/>
  </w:num>
  <w:num w:numId="23">
    <w:abstractNumId w:val="9"/>
  </w:num>
  <w:num w:numId="24">
    <w:abstractNumId w:val="26"/>
  </w:num>
  <w:num w:numId="25">
    <w:abstractNumId w:val="22"/>
  </w:num>
  <w:num w:numId="26">
    <w:abstractNumId w:val="20"/>
  </w:num>
  <w:num w:numId="27">
    <w:abstractNumId w:val="14"/>
  </w:num>
  <w:num w:numId="28">
    <w:abstractNumId w:val="1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7E"/>
    <w:rsid w:val="0009796B"/>
    <w:rsid w:val="000A1635"/>
    <w:rsid w:val="000F0AB4"/>
    <w:rsid w:val="000F1F7E"/>
    <w:rsid w:val="00115D73"/>
    <w:rsid w:val="002114F5"/>
    <w:rsid w:val="005429F4"/>
    <w:rsid w:val="00563828"/>
    <w:rsid w:val="006326FD"/>
    <w:rsid w:val="00643240"/>
    <w:rsid w:val="006D52C5"/>
    <w:rsid w:val="008A2F88"/>
    <w:rsid w:val="009556B6"/>
    <w:rsid w:val="009934E4"/>
    <w:rsid w:val="00A67770"/>
    <w:rsid w:val="00C466CE"/>
    <w:rsid w:val="00C8536D"/>
    <w:rsid w:val="00CF1EF0"/>
    <w:rsid w:val="00D308AD"/>
    <w:rsid w:val="00DC045B"/>
    <w:rsid w:val="00D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EDDB0A6-646A-420D-A94A-EB45A5AA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536D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C8536D"/>
    <w:pPr>
      <w:keepNext/>
      <w:keepLines/>
      <w:spacing w:line="413" w:lineRule="auto"/>
      <w:jc w:val="left"/>
      <w:outlineLvl w:val="1"/>
    </w:pPr>
    <w:rPr>
      <w:rFonts w:ascii="Cambria" w:eastAsia="黑体" w:hAnsi="Cambria" w:cs="Times New Roman" w:hint="eastAsia"/>
      <w:b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C8536D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b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0F1F7E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0F1F7E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8536D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C8536D"/>
    <w:rPr>
      <w:rFonts w:ascii="Cambria" w:eastAsia="黑体" w:hAnsi="Cambria" w:cs="Times New Roman"/>
      <w:b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C8536D"/>
    <w:rPr>
      <w:rFonts w:ascii="Times New Roman" w:eastAsia="宋体" w:hAnsi="Times New Roman" w:cs="Times New Roman"/>
      <w:b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0F1F7E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0F1F7E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0F1F7E"/>
    <w:rPr>
      <w:rFonts w:ascii="Times New Roman"/>
      <w:spacing w:val="10"/>
      <w:sz w:val="18"/>
    </w:rPr>
  </w:style>
  <w:style w:type="character" w:customStyle="1" w:styleId="Char0">
    <w:name w:val="批注框文本 Char"/>
    <w:link w:val="a4"/>
    <w:rsid w:val="000F1F7E"/>
    <w:rPr>
      <w:sz w:val="18"/>
      <w:szCs w:val="18"/>
    </w:rPr>
  </w:style>
  <w:style w:type="character" w:customStyle="1" w:styleId="CharChar">
    <w:name w:val="批注框文本 Char Char"/>
    <w:link w:val="10"/>
    <w:rsid w:val="000F1F7E"/>
    <w:rPr>
      <w:rFonts w:ascii="Times New Roman"/>
      <w:spacing w:val="10"/>
      <w:sz w:val="18"/>
    </w:rPr>
  </w:style>
  <w:style w:type="character" w:customStyle="1" w:styleId="Char1">
    <w:name w:val="页脚 Char"/>
    <w:link w:val="a5"/>
    <w:rsid w:val="000F1F7E"/>
    <w:rPr>
      <w:rFonts w:ascii="Times New Roman"/>
      <w:spacing w:val="10"/>
      <w:sz w:val="18"/>
    </w:rPr>
  </w:style>
  <w:style w:type="character" w:styleId="a6">
    <w:name w:val="Hyperlink"/>
    <w:rsid w:val="000F1F7E"/>
    <w:rPr>
      <w:rFonts w:hint="default"/>
      <w:color w:val="0000FF"/>
      <w:u w:val="single"/>
    </w:rPr>
  </w:style>
  <w:style w:type="character" w:styleId="a7">
    <w:name w:val="page number"/>
    <w:basedOn w:val="a0"/>
    <w:rsid w:val="000F1F7E"/>
  </w:style>
  <w:style w:type="paragraph" w:styleId="a5">
    <w:name w:val="footer"/>
    <w:basedOn w:val="a"/>
    <w:link w:val="Char1"/>
    <w:rsid w:val="000F1F7E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0">
    <w:name w:val="页脚 Char1"/>
    <w:basedOn w:val="a0"/>
    <w:uiPriority w:val="99"/>
    <w:semiHidden/>
    <w:rsid w:val="000F1F7E"/>
    <w:rPr>
      <w:sz w:val="18"/>
      <w:szCs w:val="18"/>
    </w:rPr>
  </w:style>
  <w:style w:type="paragraph" w:styleId="a4">
    <w:name w:val="Balloon Text"/>
    <w:basedOn w:val="a"/>
    <w:link w:val="Char0"/>
    <w:rsid w:val="000F1F7E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rsid w:val="000F1F7E"/>
    <w:rPr>
      <w:sz w:val="18"/>
      <w:szCs w:val="18"/>
    </w:rPr>
  </w:style>
  <w:style w:type="paragraph" w:styleId="8">
    <w:name w:val="toc 8"/>
    <w:basedOn w:val="a"/>
    <w:next w:val="a"/>
    <w:rsid w:val="000F1F7E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0F1F7E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0F1F7E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rsid w:val="000F1F7E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0F1F7E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toc 1"/>
    <w:basedOn w:val="a"/>
    <w:next w:val="a"/>
    <w:rsid w:val="000F1F7E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0F1F7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2">
    <w:name w:val="页眉 Char1"/>
    <w:basedOn w:val="a0"/>
    <w:uiPriority w:val="99"/>
    <w:semiHidden/>
    <w:rsid w:val="000F1F7E"/>
    <w:rPr>
      <w:sz w:val="18"/>
      <w:szCs w:val="18"/>
    </w:rPr>
  </w:style>
  <w:style w:type="paragraph" w:styleId="6">
    <w:name w:val="toc 6"/>
    <w:basedOn w:val="a"/>
    <w:next w:val="a"/>
    <w:rsid w:val="000F1F7E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customStyle="1" w:styleId="10">
    <w:name w:val="批注框文本1"/>
    <w:basedOn w:val="a"/>
    <w:link w:val="CharChar"/>
    <w:rsid w:val="000F1F7E"/>
    <w:rPr>
      <w:rFonts w:ascii="Times New Roman"/>
      <w:spacing w:val="10"/>
      <w:sz w:val="18"/>
    </w:rPr>
  </w:style>
  <w:style w:type="paragraph" w:customStyle="1" w:styleId="TOC1">
    <w:name w:val="TOC 标题1"/>
    <w:basedOn w:val="1"/>
    <w:next w:val="a"/>
    <w:rsid w:val="000F1F7E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2">
    <w:name w:val="列出段落1"/>
    <w:basedOn w:val="a"/>
    <w:rsid w:val="000F1F7E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styleId="9">
    <w:name w:val="toc 9"/>
    <w:basedOn w:val="a"/>
    <w:next w:val="a"/>
    <w:rsid w:val="000F1F7E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0F1F7E"/>
    <w:pPr>
      <w:ind w:leftChars="200" w:left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2971</Words>
  <Characters>16941</Characters>
  <Application>Microsoft Office Word</Application>
  <DocSecurity>0</DocSecurity>
  <Lines>141</Lines>
  <Paragraphs>39</Paragraphs>
  <ScaleCrop>false</ScaleCrop>
  <Company/>
  <LinksUpToDate>false</LinksUpToDate>
  <CharactersWithSpaces>19873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hdoop</dc:creator>
  <cp:lastModifiedBy>jxy</cp:lastModifiedBy>
  <cp:revision>5</cp:revision>
  <dcterms:created xsi:type="dcterms:W3CDTF">2015-09-12T11:20:00Z</dcterms:created>
  <dcterms:modified xsi:type="dcterms:W3CDTF">2015-09-13T16:26:00Z</dcterms:modified>
</cp:coreProperties>
</file>