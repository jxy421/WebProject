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6" w:rsidRDefault="00FE6886">
      <w:pPr>
        <w:pStyle w:val="1"/>
      </w:pPr>
      <w:bookmarkStart w:id="0" w:name="_Toc356597056"/>
    </w:p>
    <w:p w:rsidR="00FE6886" w:rsidRDefault="00FE6886">
      <w:pPr>
        <w:pStyle w:val="1"/>
      </w:pPr>
    </w:p>
    <w:p w:rsidR="00FE6886" w:rsidRDefault="00FE6886">
      <w:pPr>
        <w:pStyle w:val="1"/>
      </w:pPr>
    </w:p>
    <w:p w:rsidR="00FE6886" w:rsidRDefault="00FE6886">
      <w:pPr>
        <w:pStyle w:val="1"/>
      </w:pPr>
    </w:p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/>
    <w:p w:rsidR="00FE6886" w:rsidRDefault="00FE6886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JSP学习笔记</w:t>
      </w:r>
    </w:p>
    <w:p w:rsidR="00FE6886" w:rsidRDefault="00FE6886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</w:p>
    <w:p w:rsidR="00FE6886" w:rsidRDefault="00FE6886">
      <w:pPr>
        <w:jc w:val="right"/>
        <w:rPr>
          <w:rFonts w:ascii="宋体" w:eastAsia="宋体" w:hAnsi="宋体"/>
          <w:b/>
          <w:bCs/>
          <w:sz w:val="30"/>
          <w:szCs w:val="30"/>
        </w:rPr>
        <w:sectPr w:rsidR="00FE6886" w:rsidSect="00207B67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</w:t>
      </w: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rPr>
          <w:rFonts w:ascii="sans serif"/>
          <w:b/>
          <w:bCs/>
          <w:color w:val="000000"/>
          <w:sz w:val="32"/>
          <w:szCs w:val="32"/>
        </w:rPr>
      </w:pPr>
    </w:p>
    <w:p w:rsidR="00FE6886" w:rsidRDefault="00FE6886">
      <w:pPr>
        <w:jc w:val="center"/>
        <w:rPr>
          <w:rFonts w:ascii="sans serif" w:eastAsia="宋体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FE6886" w:rsidRDefault="00FE6886">
      <w:pPr>
        <w:jc w:val="center"/>
        <w:rPr>
          <w:rFonts w:ascii="宋体" w:hAnsi="宋体"/>
          <w:b/>
          <w:bCs/>
          <w:sz w:val="24"/>
          <w:szCs w:val="24"/>
          <w:u w:val="single"/>
        </w:rPr>
        <w:sectPr w:rsidR="00FE6886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JSP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程祖红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FE6886" w:rsidRDefault="00FE68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FE6886" w:rsidRDefault="00FE6886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8328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JSP</w:t>
        </w:r>
        <w:r>
          <w:rPr>
            <w:rFonts w:hint="eastAsia"/>
          </w:rPr>
          <w:t>基础</w:t>
        </w:r>
        <w:r>
          <w:tab/>
        </w:r>
        <w:fldSimple w:instr=" PAGEREF _Toc8328 ">
          <w:r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8576" w:history="1">
        <w:r w:rsidR="00FE6886">
          <w:rPr>
            <w:rFonts w:hint="eastAsia"/>
          </w:rPr>
          <w:t>1.1</w:t>
        </w:r>
        <w:r w:rsidR="00FE6886">
          <w:rPr>
            <w:rFonts w:hint="eastAsia"/>
          </w:rPr>
          <w:t>什么是</w:t>
        </w:r>
        <w:r w:rsidR="00FE6886">
          <w:rPr>
            <w:rFonts w:hint="eastAsia"/>
          </w:rPr>
          <w:t>JSP</w:t>
        </w:r>
        <w:r w:rsidR="00FE6886">
          <w:tab/>
        </w:r>
        <w:fldSimple w:instr=" PAGEREF _Toc8576 ">
          <w:r w:rsidR="00FE6886"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4369" w:history="1">
        <w:r w:rsidR="00FE6886">
          <w:rPr>
            <w:rFonts w:hint="eastAsia"/>
          </w:rPr>
          <w:t>1.2</w:t>
        </w:r>
        <w:r w:rsidR="00FE6886">
          <w:rPr>
            <w:rFonts w:hint="eastAsia"/>
          </w:rPr>
          <w:t>为什么要使用</w:t>
        </w:r>
        <w:r w:rsidR="00FE6886">
          <w:rPr>
            <w:rFonts w:hint="eastAsia"/>
          </w:rPr>
          <w:t>JSP</w:t>
        </w:r>
        <w:r w:rsidR="00FE6886">
          <w:tab/>
        </w:r>
        <w:fldSimple w:instr=" PAGEREF _Toc24369 ">
          <w:r w:rsidR="00FE6886"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2208" w:history="1">
        <w:r w:rsidR="00FE6886">
          <w:rPr>
            <w:rFonts w:hint="eastAsia"/>
          </w:rPr>
          <w:t>1.3 JSP</w:t>
        </w:r>
        <w:r w:rsidR="00FE6886">
          <w:rPr>
            <w:rFonts w:hint="eastAsia"/>
          </w:rPr>
          <w:t>与</w:t>
        </w:r>
        <w:r w:rsidR="00FE6886">
          <w:rPr>
            <w:rFonts w:hint="eastAsia"/>
          </w:rPr>
          <w:t>Servlet</w:t>
        </w:r>
        <w:r w:rsidR="00FE6886">
          <w:rPr>
            <w:rFonts w:hint="eastAsia"/>
          </w:rPr>
          <w:t>的关系</w:t>
        </w:r>
        <w:r w:rsidR="00FE6886">
          <w:tab/>
        </w:r>
        <w:fldSimple w:instr=" PAGEREF _Toc22208 ">
          <w:r w:rsidR="00FE6886"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8139" w:history="1">
        <w:r w:rsidR="00FE6886">
          <w:rPr>
            <w:rFonts w:hint="eastAsia"/>
          </w:rPr>
          <w:t>1.4</w:t>
        </w:r>
        <w:r w:rsidR="00FE6886">
          <w:rPr>
            <w:rFonts w:hint="eastAsia"/>
          </w:rPr>
          <w:t>如何写一个</w:t>
        </w:r>
        <w:r w:rsidR="00FE6886">
          <w:rPr>
            <w:rFonts w:hint="eastAsia"/>
          </w:rPr>
          <w:t>JSP</w:t>
        </w:r>
        <w:r w:rsidR="00FE6886">
          <w:rPr>
            <w:rFonts w:hint="eastAsia"/>
          </w:rPr>
          <w:t>文件</w:t>
        </w:r>
        <w:r w:rsidR="00FE6886">
          <w:tab/>
        </w:r>
        <w:fldSimple w:instr=" PAGEREF _Toc18139 ">
          <w:r w:rsidR="00FE6886"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0752" w:history="1">
        <w:r w:rsidR="00FE6886">
          <w:rPr>
            <w:rFonts w:hint="eastAsia"/>
          </w:rPr>
          <w:t>1.5 JSP</w:t>
        </w:r>
        <w:r w:rsidR="00FE6886">
          <w:rPr>
            <w:rFonts w:hint="eastAsia"/>
          </w:rPr>
          <w:t>是如何运行的</w:t>
        </w:r>
        <w:r w:rsidR="00FE6886">
          <w:tab/>
        </w:r>
        <w:fldSimple w:instr=" PAGEREF _Toc30752 ">
          <w:r w:rsidR="00FE6886">
            <w:t>1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520" w:history="1">
        <w:r w:rsidR="00FE6886">
          <w:rPr>
            <w:rFonts w:hint="eastAsia"/>
          </w:rPr>
          <w:t>1.6</w:t>
        </w:r>
        <w:r w:rsidR="00FE6886">
          <w:rPr>
            <w:rFonts w:hint="eastAsia"/>
          </w:rPr>
          <w:t>隐含对象</w:t>
        </w:r>
        <w:r w:rsidR="00FE6886">
          <w:tab/>
        </w:r>
        <w:fldSimple w:instr=" PAGEREF _Toc3520 ">
          <w:r w:rsidR="00FE6886">
            <w:t>2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541" w:history="1">
        <w:r w:rsidR="00FE6886">
          <w:rPr>
            <w:rFonts w:hint="eastAsia"/>
          </w:rPr>
          <w:t>1.7</w:t>
        </w:r>
        <w:r w:rsidR="00FE6886">
          <w:rPr>
            <w:rFonts w:hint="eastAsia"/>
          </w:rPr>
          <w:t>指令</w:t>
        </w:r>
        <w:r w:rsidR="00FE6886">
          <w:tab/>
        </w:r>
        <w:fldSimple w:instr=" PAGEREF _Toc1541 ">
          <w:r w:rsidR="00FE6886">
            <w:t>2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4474" w:history="1">
        <w:r w:rsidR="00FE6886">
          <w:rPr>
            <w:rFonts w:hint="eastAsia"/>
          </w:rPr>
          <w:t>1.8 JSP</w:t>
        </w:r>
        <w:r w:rsidR="00FE6886">
          <w:rPr>
            <w:rFonts w:hint="eastAsia"/>
          </w:rPr>
          <w:t>注释</w:t>
        </w:r>
        <w:r w:rsidR="00FE6886">
          <w:tab/>
        </w:r>
        <w:fldSimple w:instr=" PAGEREF _Toc4474 ">
          <w:r w:rsidR="00FE6886">
            <w:t>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9505" w:history="1">
        <w:r w:rsidR="00FE6886">
          <w:rPr>
            <w:rFonts w:hint="eastAsia"/>
          </w:rPr>
          <w:t>1.9</w:t>
        </w:r>
        <w:r w:rsidR="00FE6886">
          <w:rPr>
            <w:rFonts w:hint="eastAsia"/>
          </w:rPr>
          <w:t>案例：创建</w:t>
        </w:r>
        <w:r w:rsidR="00FE6886">
          <w:rPr>
            <w:rFonts w:hint="eastAsia"/>
          </w:rPr>
          <w:t>emplist.jsp</w:t>
        </w:r>
        <w:r w:rsidR="00FE6886">
          <w:rPr>
            <w:rFonts w:hint="eastAsia"/>
          </w:rPr>
          <w:t>页面，将表示逻辑交给</w:t>
        </w:r>
        <w:r w:rsidR="00FE6886">
          <w:rPr>
            <w:rFonts w:hint="eastAsia"/>
          </w:rPr>
          <w:t>JSP</w:t>
        </w:r>
        <w:r w:rsidR="00FE6886">
          <w:rPr>
            <w:rFonts w:hint="eastAsia"/>
          </w:rPr>
          <w:t>处理</w:t>
        </w:r>
        <w:r w:rsidR="00FE6886">
          <w:tab/>
        </w:r>
        <w:fldSimple w:instr=" PAGEREF _Toc29505 ">
          <w:r w:rsidR="00FE6886">
            <w:t>3</w:t>
          </w:r>
        </w:fldSimple>
      </w:hyperlink>
    </w:p>
    <w:p w:rsidR="00FE6886" w:rsidRDefault="00C45844">
      <w:pPr>
        <w:pStyle w:val="11"/>
        <w:tabs>
          <w:tab w:val="right" w:leader="dot" w:pos="8306"/>
        </w:tabs>
      </w:pPr>
      <w:hyperlink w:anchor="_Toc24235" w:history="1">
        <w:r w:rsidR="00FE6886">
          <w:rPr>
            <w:rFonts w:hint="eastAsia"/>
            <w:spacing w:val="10"/>
            <w:kern w:val="44"/>
          </w:rPr>
          <w:t>二、</w:t>
        </w:r>
        <w:r w:rsidR="00FE6886">
          <w:rPr>
            <w:rFonts w:hint="eastAsia"/>
            <w:spacing w:val="10"/>
            <w:kern w:val="44"/>
          </w:rPr>
          <w:t xml:space="preserve"> </w:t>
        </w:r>
        <w:r w:rsidR="00FE6886">
          <w:rPr>
            <w:rFonts w:hint="eastAsia"/>
          </w:rPr>
          <w:t>JSP</w:t>
        </w:r>
        <w:r w:rsidR="00FE6886">
          <w:rPr>
            <w:rFonts w:hint="eastAsia"/>
          </w:rPr>
          <w:t>标签和</w:t>
        </w:r>
        <w:r w:rsidR="00FE6886">
          <w:rPr>
            <w:rFonts w:hint="eastAsia"/>
          </w:rPr>
          <w:t>EL</w:t>
        </w:r>
        <w:r w:rsidR="00FE6886">
          <w:rPr>
            <w:rFonts w:hint="eastAsia"/>
          </w:rPr>
          <w:t>表达式</w:t>
        </w:r>
        <w:r w:rsidR="00FE6886">
          <w:tab/>
        </w:r>
        <w:fldSimple w:instr=" PAGEREF _Toc24235 ">
          <w:r w:rsidR="00FE6886">
            <w:t>4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1150" w:history="1">
        <w:r w:rsidR="00FE6886">
          <w:rPr>
            <w:rFonts w:hint="eastAsia"/>
          </w:rPr>
          <w:t>2.1</w:t>
        </w:r>
        <w:r w:rsidR="00FE6886">
          <w:rPr>
            <w:rFonts w:hint="eastAsia"/>
          </w:rPr>
          <w:t>什么是</w:t>
        </w:r>
        <w:r w:rsidR="00FE6886">
          <w:rPr>
            <w:rFonts w:hint="eastAsia"/>
          </w:rPr>
          <w:t>JSP</w:t>
        </w:r>
        <w:r w:rsidR="00FE6886">
          <w:rPr>
            <w:rFonts w:hint="eastAsia"/>
          </w:rPr>
          <w:t>标签</w:t>
        </w:r>
        <w:r w:rsidR="00FE6886">
          <w:tab/>
        </w:r>
        <w:fldSimple w:instr=" PAGEREF _Toc21150 ">
          <w:r w:rsidR="00FE6886">
            <w:t>4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3262" w:history="1">
        <w:r w:rsidR="00FE6886">
          <w:rPr>
            <w:rFonts w:hint="eastAsia"/>
          </w:rPr>
          <w:t>2.2 JSTL</w:t>
        </w:r>
        <w:r w:rsidR="00FE6886">
          <w:rPr>
            <w:rFonts w:hint="eastAsia"/>
          </w:rPr>
          <w:t>及其使用</w:t>
        </w:r>
        <w:r w:rsidR="00FE6886">
          <w:tab/>
        </w:r>
        <w:fldSimple w:instr=" PAGEREF _Toc23262 ">
          <w:r w:rsidR="00FE6886">
            <w:t>4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6832" w:history="1">
        <w:r w:rsidR="00FE6886">
          <w:rPr>
            <w:rFonts w:hint="eastAsia"/>
          </w:rPr>
          <w:t>2.3</w:t>
        </w:r>
        <w:r w:rsidR="00FE6886">
          <w:rPr>
            <w:rFonts w:hint="eastAsia"/>
          </w:rPr>
          <w:t>什么是</w:t>
        </w:r>
        <w:r w:rsidR="00FE6886">
          <w:rPr>
            <w:rFonts w:hint="eastAsia"/>
          </w:rPr>
          <w:t>EL</w:t>
        </w:r>
        <w:r w:rsidR="00FE6886">
          <w:rPr>
            <w:rFonts w:hint="eastAsia"/>
          </w:rPr>
          <w:t>表达式</w:t>
        </w:r>
        <w:r w:rsidR="00FE6886">
          <w:tab/>
        </w:r>
        <w:fldSimple w:instr=" PAGEREF _Toc16832 ">
          <w:r w:rsidR="00FE6886">
            <w:t>4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9048" w:history="1">
        <w:r w:rsidR="00FE6886">
          <w:rPr>
            <w:rFonts w:hint="eastAsia"/>
          </w:rPr>
          <w:t>2.4 EL</w:t>
        </w:r>
        <w:r w:rsidR="00FE6886">
          <w:rPr>
            <w:rFonts w:hint="eastAsia"/>
          </w:rPr>
          <w:t>表达式的使用</w:t>
        </w:r>
        <w:r w:rsidR="00FE6886">
          <w:tab/>
        </w:r>
        <w:fldSimple w:instr=" PAGEREF _Toc19048 ">
          <w:r w:rsidR="00FE6886">
            <w:t>4</w:t>
          </w:r>
        </w:fldSimple>
      </w:hyperlink>
    </w:p>
    <w:p w:rsidR="00FE6886" w:rsidRDefault="00C45844">
      <w:pPr>
        <w:pStyle w:val="11"/>
        <w:tabs>
          <w:tab w:val="right" w:leader="dot" w:pos="8306"/>
        </w:tabs>
      </w:pPr>
      <w:hyperlink w:anchor="_Toc1019" w:history="1">
        <w:r w:rsidR="00FE6886">
          <w:rPr>
            <w:rFonts w:hint="eastAsia"/>
            <w:spacing w:val="10"/>
            <w:kern w:val="44"/>
          </w:rPr>
          <w:t>三、</w:t>
        </w:r>
        <w:r w:rsidR="00FE6886">
          <w:rPr>
            <w:rFonts w:hint="eastAsia"/>
            <w:spacing w:val="10"/>
            <w:kern w:val="44"/>
          </w:rPr>
          <w:t xml:space="preserve"> </w:t>
        </w:r>
        <w:r w:rsidR="00FE6886">
          <w:rPr>
            <w:rFonts w:hint="eastAsia"/>
          </w:rPr>
          <w:t>JSTL</w:t>
        </w:r>
        <w:r w:rsidR="00FE6886">
          <w:rPr>
            <w:rFonts w:hint="eastAsia"/>
          </w:rPr>
          <w:t>中的几个核心标签</w:t>
        </w:r>
        <w:r w:rsidR="00FE6886">
          <w:tab/>
        </w:r>
        <w:fldSimple w:instr=" PAGEREF _Toc1019 ">
          <w:r w:rsidR="00FE6886">
            <w:t>7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1311" w:history="1">
        <w:r w:rsidR="00FE6886">
          <w:rPr>
            <w:rFonts w:hint="eastAsia"/>
          </w:rPr>
          <w:t>3.1 if</w:t>
        </w:r>
        <w:r w:rsidR="00FE6886">
          <w:tab/>
        </w:r>
        <w:fldSimple w:instr=" PAGEREF _Toc31311 ">
          <w:r w:rsidR="00FE6886">
            <w:t>7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5404" w:history="1">
        <w:r w:rsidR="00FE6886">
          <w:rPr>
            <w:rFonts w:hint="eastAsia"/>
          </w:rPr>
          <w:t>3.2 choose</w:t>
        </w:r>
        <w:r w:rsidR="00FE6886">
          <w:tab/>
        </w:r>
        <w:fldSimple w:instr=" PAGEREF _Toc5404 ">
          <w:r w:rsidR="00FE6886">
            <w:t>7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2153" w:history="1">
        <w:r w:rsidR="00FE6886">
          <w:rPr>
            <w:rFonts w:hint="eastAsia"/>
          </w:rPr>
          <w:t>3.3 forEach</w:t>
        </w:r>
        <w:r w:rsidR="00FE6886">
          <w:tab/>
        </w:r>
        <w:fldSimple w:instr=" PAGEREF _Toc22153 ">
          <w:r w:rsidR="00FE6886">
            <w:t>7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1540" w:history="1">
        <w:r w:rsidR="00FE6886">
          <w:rPr>
            <w:rFonts w:hint="eastAsia"/>
          </w:rPr>
          <w:t>3.4 url</w:t>
        </w:r>
        <w:r w:rsidR="00FE6886">
          <w:tab/>
        </w:r>
        <w:fldSimple w:instr=" PAGEREF _Toc31540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4095" w:history="1">
        <w:r w:rsidR="00FE6886">
          <w:rPr>
            <w:rFonts w:hint="eastAsia"/>
          </w:rPr>
          <w:t>3.5 set</w:t>
        </w:r>
        <w:r w:rsidR="00FE6886">
          <w:tab/>
        </w:r>
        <w:fldSimple w:instr=" PAGEREF _Toc14095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6107" w:history="1">
        <w:r w:rsidR="00FE6886">
          <w:rPr>
            <w:rFonts w:hint="eastAsia"/>
          </w:rPr>
          <w:t>3.6 remove</w:t>
        </w:r>
        <w:r w:rsidR="00FE6886">
          <w:tab/>
        </w:r>
        <w:fldSimple w:instr=" PAGEREF _Toc6107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7041" w:history="1">
        <w:r w:rsidR="00FE6886">
          <w:rPr>
            <w:rFonts w:hint="eastAsia"/>
          </w:rPr>
          <w:t>3.7 catch</w:t>
        </w:r>
        <w:r w:rsidR="00FE6886">
          <w:tab/>
        </w:r>
        <w:fldSimple w:instr=" PAGEREF _Toc17041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1890" w:history="1">
        <w:r w:rsidR="00FE6886">
          <w:rPr>
            <w:rFonts w:hint="eastAsia"/>
          </w:rPr>
          <w:t>3.8 import</w:t>
        </w:r>
        <w:r w:rsidR="00FE6886">
          <w:tab/>
        </w:r>
        <w:fldSimple w:instr=" PAGEREF _Toc31890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1701" w:history="1">
        <w:r w:rsidR="00FE6886">
          <w:rPr>
            <w:rFonts w:hint="eastAsia"/>
          </w:rPr>
          <w:t>3.9 redirect</w:t>
        </w:r>
        <w:r w:rsidR="00FE6886">
          <w:tab/>
        </w:r>
        <w:fldSimple w:instr=" PAGEREF _Toc31701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9001" w:history="1">
        <w:r w:rsidR="00FE6886">
          <w:rPr>
            <w:rFonts w:hint="eastAsia"/>
          </w:rPr>
          <w:t>3.10 out</w:t>
        </w:r>
        <w:r w:rsidR="00FE6886">
          <w:tab/>
        </w:r>
        <w:fldSimple w:instr=" PAGEREF _Toc9001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0470" w:history="1">
        <w:r w:rsidR="00FE6886">
          <w:rPr>
            <w:rFonts w:hint="eastAsia"/>
          </w:rPr>
          <w:t>3.11 JSP</w:t>
        </w:r>
        <w:r w:rsidR="00FE6886">
          <w:rPr>
            <w:rFonts w:hint="eastAsia"/>
          </w:rPr>
          <w:t>标签是如何运行的</w:t>
        </w:r>
        <w:r w:rsidR="00FE6886">
          <w:tab/>
        </w:r>
        <w:fldSimple w:instr=" PAGEREF _Toc30470 ">
          <w:r w:rsidR="00FE6886">
            <w:t>8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2881" w:history="1">
        <w:r w:rsidR="00FE6886">
          <w:rPr>
            <w:rFonts w:hint="eastAsia"/>
          </w:rPr>
          <w:t>3.12</w:t>
        </w:r>
        <w:r w:rsidR="00FE6886">
          <w:rPr>
            <w:rFonts w:hint="eastAsia"/>
          </w:rPr>
          <w:t>案例：将员工列表中的</w:t>
        </w:r>
        <w:r w:rsidR="00FE6886">
          <w:rPr>
            <w:rFonts w:hint="eastAsia"/>
          </w:rPr>
          <w:t>Java</w:t>
        </w:r>
        <w:r w:rsidR="00FE6886">
          <w:rPr>
            <w:rFonts w:hint="eastAsia"/>
          </w:rPr>
          <w:t>代码改为</w:t>
        </w:r>
        <w:r w:rsidR="00FE6886">
          <w:rPr>
            <w:rFonts w:hint="eastAsia"/>
          </w:rPr>
          <w:t>JSP</w:t>
        </w:r>
        <w:r w:rsidR="00FE6886">
          <w:rPr>
            <w:rFonts w:hint="eastAsia"/>
          </w:rPr>
          <w:t>标签，并添加分页</w:t>
        </w:r>
        <w:r w:rsidR="00FE6886">
          <w:tab/>
        </w:r>
        <w:fldSimple w:instr=" PAGEREF _Toc12881 ">
          <w:r w:rsidR="00FE6886">
            <w:t>9</w:t>
          </w:r>
        </w:fldSimple>
      </w:hyperlink>
    </w:p>
    <w:p w:rsidR="00FE6886" w:rsidRDefault="00C45844">
      <w:pPr>
        <w:pStyle w:val="11"/>
        <w:tabs>
          <w:tab w:val="right" w:leader="dot" w:pos="8306"/>
        </w:tabs>
      </w:pPr>
      <w:hyperlink w:anchor="_Toc24188" w:history="1">
        <w:r w:rsidR="00FE6886">
          <w:rPr>
            <w:rFonts w:hint="eastAsia"/>
            <w:spacing w:val="10"/>
            <w:kern w:val="44"/>
          </w:rPr>
          <w:t>四、</w:t>
        </w:r>
        <w:r w:rsidR="00FE6886">
          <w:rPr>
            <w:rFonts w:hint="eastAsia"/>
            <w:spacing w:val="10"/>
            <w:kern w:val="44"/>
          </w:rPr>
          <w:t xml:space="preserve"> </w:t>
        </w:r>
        <w:r w:rsidR="00FE6886">
          <w:rPr>
            <w:rFonts w:hint="eastAsia"/>
          </w:rPr>
          <w:t>自定义标签</w:t>
        </w:r>
        <w:r w:rsidR="00FE6886">
          <w:tab/>
        </w:r>
        <w:fldSimple w:instr=" PAGEREF _Toc24188 ">
          <w:r w:rsidR="00FE6886">
            <w:t>10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0659" w:history="1">
        <w:r w:rsidR="00FE6886">
          <w:rPr>
            <w:rFonts w:hint="eastAsia"/>
          </w:rPr>
          <w:t>4.1</w:t>
        </w:r>
        <w:r w:rsidR="00FE6886">
          <w:rPr>
            <w:rFonts w:hint="eastAsia"/>
          </w:rPr>
          <w:t>如何写一个自定义标签</w:t>
        </w:r>
        <w:r w:rsidR="00FE6886">
          <w:tab/>
        </w:r>
        <w:fldSimple w:instr=" PAGEREF _Toc30659 ">
          <w:r w:rsidR="00FE6886">
            <w:t>10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7335" w:history="1">
        <w:r w:rsidR="00FE6886">
          <w:rPr>
            <w:rFonts w:hint="eastAsia"/>
          </w:rPr>
          <w:t>4.2 JavaEE5.0</w:t>
        </w:r>
        <w:r w:rsidR="00FE6886">
          <w:rPr>
            <w:rFonts w:hint="eastAsia"/>
          </w:rPr>
          <w:t>中，如何使用</w:t>
        </w:r>
        <w:r w:rsidR="00FE6886">
          <w:rPr>
            <w:rFonts w:hint="eastAsia"/>
          </w:rPr>
          <w:t>EL</w:t>
        </w:r>
        <w:r w:rsidR="00FE6886">
          <w:rPr>
            <w:rFonts w:hint="eastAsia"/>
          </w:rPr>
          <w:t>表达式和</w:t>
        </w:r>
        <w:r w:rsidR="00FE6886">
          <w:rPr>
            <w:rFonts w:hint="eastAsia"/>
          </w:rPr>
          <w:t>JSTL</w:t>
        </w:r>
        <w:r w:rsidR="00FE6886">
          <w:tab/>
        </w:r>
        <w:fldSimple w:instr=" PAGEREF _Toc27335 ">
          <w:r w:rsidR="00FE6886">
            <w:t>10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9620" w:history="1">
        <w:r w:rsidR="00FE6886">
          <w:rPr>
            <w:rFonts w:hint="eastAsia"/>
          </w:rPr>
          <w:t>4.3</w:t>
        </w:r>
        <w:r w:rsidR="00FE6886">
          <w:rPr>
            <w:rFonts w:hint="eastAsia"/>
          </w:rPr>
          <w:t>案例：自定义标签</w:t>
        </w:r>
        <w:r w:rsidR="00FE6886">
          <w:tab/>
        </w:r>
        <w:fldSimple w:instr=" PAGEREF _Toc19620 ">
          <w:r w:rsidR="00FE6886">
            <w:t>10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0477" w:history="1">
        <w:r w:rsidR="00FE6886">
          <w:rPr>
            <w:rFonts w:hint="eastAsia"/>
          </w:rPr>
          <w:t>4.4</w:t>
        </w:r>
        <w:r w:rsidR="00FE6886">
          <w:rPr>
            <w:rFonts w:hint="eastAsia"/>
          </w:rPr>
          <w:t>案例：修改之前员工列表中的日期显示</w:t>
        </w:r>
        <w:r w:rsidR="00FE6886">
          <w:tab/>
        </w:r>
        <w:fldSimple w:instr=" PAGEREF _Toc20477 ">
          <w:r w:rsidR="00FE6886">
            <w:t>11</w:t>
          </w:r>
        </w:fldSimple>
      </w:hyperlink>
    </w:p>
    <w:p w:rsidR="00FE6886" w:rsidRDefault="00C45844">
      <w:pPr>
        <w:pStyle w:val="11"/>
        <w:tabs>
          <w:tab w:val="right" w:leader="dot" w:pos="8306"/>
        </w:tabs>
      </w:pPr>
      <w:hyperlink w:anchor="_Toc32275" w:history="1">
        <w:r w:rsidR="00FE6886">
          <w:rPr>
            <w:rFonts w:hint="eastAsia"/>
            <w:spacing w:val="10"/>
            <w:kern w:val="44"/>
          </w:rPr>
          <w:t>五、</w:t>
        </w:r>
        <w:r w:rsidR="00FE6886">
          <w:rPr>
            <w:rFonts w:hint="eastAsia"/>
            <w:spacing w:val="10"/>
            <w:kern w:val="44"/>
          </w:rPr>
          <w:t xml:space="preserve"> </w:t>
        </w:r>
        <w:r w:rsidR="00FE6886">
          <w:rPr>
            <w:rFonts w:hint="eastAsia"/>
          </w:rPr>
          <w:t>MVC</w:t>
        </w:r>
        <w:r w:rsidR="00FE6886">
          <w:tab/>
        </w:r>
        <w:fldSimple w:instr=" PAGEREF _Toc32275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9344" w:history="1">
        <w:r w:rsidR="00FE6886">
          <w:rPr>
            <w:rFonts w:hint="eastAsia"/>
          </w:rPr>
          <w:t>5.1</w:t>
        </w:r>
        <w:r w:rsidR="00FE6886">
          <w:rPr>
            <w:rFonts w:hint="eastAsia"/>
          </w:rPr>
          <w:t>什么是</w:t>
        </w:r>
        <w:r w:rsidR="00FE6886">
          <w:rPr>
            <w:rFonts w:hint="eastAsia"/>
          </w:rPr>
          <w:t>MVC</w:t>
        </w:r>
        <w:r w:rsidR="00FE6886">
          <w:tab/>
        </w:r>
        <w:fldSimple w:instr=" PAGEREF _Toc29344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5338" w:history="1">
        <w:r w:rsidR="00FE6886">
          <w:rPr>
            <w:rFonts w:hint="eastAsia"/>
          </w:rPr>
          <w:t>5.2</w:t>
        </w:r>
        <w:r w:rsidR="00FE6886">
          <w:rPr>
            <w:rFonts w:hint="eastAsia"/>
          </w:rPr>
          <w:t>使用</w:t>
        </w:r>
        <w:r w:rsidR="00FE6886">
          <w:rPr>
            <w:rFonts w:hint="eastAsia"/>
          </w:rPr>
          <w:t>MVC</w:t>
        </w:r>
        <w:r w:rsidR="00FE6886">
          <w:rPr>
            <w:rFonts w:hint="eastAsia"/>
          </w:rPr>
          <w:t>的目的</w:t>
        </w:r>
        <w:r w:rsidR="00FE6886">
          <w:tab/>
        </w:r>
        <w:fldSimple w:instr=" PAGEREF _Toc25338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203" w:history="1">
        <w:r w:rsidR="00FE6886">
          <w:rPr>
            <w:rFonts w:hint="eastAsia"/>
          </w:rPr>
          <w:t>5.3</w:t>
        </w:r>
        <w:r w:rsidR="00FE6886">
          <w:rPr>
            <w:rFonts w:hint="eastAsia"/>
          </w:rPr>
          <w:t>如何使用</w:t>
        </w:r>
        <w:r w:rsidR="00FE6886">
          <w:rPr>
            <w:rFonts w:hint="eastAsia"/>
          </w:rPr>
          <w:t>MVC</w:t>
        </w:r>
        <w:r w:rsidR="00FE6886">
          <w:rPr>
            <w:rFonts w:hint="eastAsia"/>
          </w:rPr>
          <w:t>来开发一个</w:t>
        </w:r>
        <w:r w:rsidR="00FE6886">
          <w:rPr>
            <w:rFonts w:hint="eastAsia"/>
          </w:rPr>
          <w:t>Web</w:t>
        </w:r>
        <w:r w:rsidR="00FE6886">
          <w:rPr>
            <w:rFonts w:hint="eastAsia"/>
          </w:rPr>
          <w:t>应用程序（</w:t>
        </w:r>
        <w:r w:rsidR="00FE6886">
          <w:rPr>
            <w:rFonts w:hint="eastAsia"/>
          </w:rPr>
          <w:t>JavaEE</w:t>
        </w:r>
        <w:r w:rsidR="00FE6886">
          <w:rPr>
            <w:rFonts w:hint="eastAsia"/>
          </w:rPr>
          <w:t>）</w:t>
        </w:r>
        <w:r w:rsidR="00FE6886">
          <w:tab/>
        </w:r>
        <w:fldSimple w:instr=" PAGEREF _Toc2203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20892" w:history="1">
        <w:r w:rsidR="00FE6886">
          <w:rPr>
            <w:rFonts w:hint="eastAsia"/>
          </w:rPr>
          <w:t>5.4 MVC</w:t>
        </w:r>
        <w:r w:rsidR="00FE6886">
          <w:rPr>
            <w:rFonts w:hint="eastAsia"/>
          </w:rPr>
          <w:t>的优缺点</w:t>
        </w:r>
        <w:r w:rsidR="00FE6886">
          <w:tab/>
        </w:r>
        <w:fldSimple w:instr=" PAGEREF _Toc20892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12060" w:history="1">
        <w:r w:rsidR="00FE6886">
          <w:rPr>
            <w:rFonts w:hint="eastAsia"/>
          </w:rPr>
          <w:t>5.5</w:t>
        </w:r>
        <w:r w:rsidR="00FE6886">
          <w:rPr>
            <w:rFonts w:hint="eastAsia"/>
          </w:rPr>
          <w:t>案例：简易贷款（贷款数小于余额数</w:t>
        </w:r>
        <w:r w:rsidR="00FE6886">
          <w:rPr>
            <w:rFonts w:hint="eastAsia"/>
          </w:rPr>
          <w:t>*10</w:t>
        </w:r>
        <w:r w:rsidR="00FE6886">
          <w:rPr>
            <w:rFonts w:hint="eastAsia"/>
          </w:rPr>
          <w:t>）</w:t>
        </w:r>
        <w:r w:rsidR="00FE6886">
          <w:tab/>
        </w:r>
        <w:fldSimple w:instr=" PAGEREF _Toc12060 ">
          <w:r w:rsidR="00FE6886">
            <w:t>13</w:t>
          </w:r>
        </w:fldSimple>
      </w:hyperlink>
    </w:p>
    <w:p w:rsidR="00FE6886" w:rsidRDefault="00C45844">
      <w:pPr>
        <w:pStyle w:val="20"/>
        <w:tabs>
          <w:tab w:val="right" w:leader="dot" w:pos="8306"/>
        </w:tabs>
      </w:pPr>
      <w:hyperlink w:anchor="_Toc31360" w:history="1">
        <w:r w:rsidR="00FE6886">
          <w:rPr>
            <w:rFonts w:hint="eastAsia"/>
          </w:rPr>
          <w:t>5.6</w:t>
        </w:r>
        <w:r w:rsidR="00FE6886">
          <w:rPr>
            <w:rFonts w:hint="eastAsia"/>
          </w:rPr>
          <w:t>修改</w:t>
        </w:r>
        <w:r w:rsidR="00FE6886">
          <w:rPr>
            <w:rFonts w:hint="eastAsia"/>
          </w:rPr>
          <w:t>5.5</w:t>
        </w:r>
        <w:r w:rsidR="00FE6886">
          <w:rPr>
            <w:rFonts w:hint="eastAsia"/>
          </w:rPr>
          <w:t>案例，使用户无法直接访问</w:t>
        </w:r>
        <w:r w:rsidR="00FE6886">
          <w:rPr>
            <w:rFonts w:hint="eastAsia"/>
          </w:rPr>
          <w:t>view.jsp</w:t>
        </w:r>
        <w:r w:rsidR="00FE6886">
          <w:rPr>
            <w:rFonts w:hint="eastAsia"/>
          </w:rPr>
          <w:t>页面</w:t>
        </w:r>
        <w:r w:rsidR="00FE6886">
          <w:tab/>
        </w:r>
        <w:fldSimple w:instr=" PAGEREF _Toc31360 ">
          <w:r w:rsidR="00FE6886">
            <w:t>15</w:t>
          </w:r>
        </w:fldSimple>
      </w:hyperlink>
    </w:p>
    <w:p w:rsidR="00FE6886" w:rsidRDefault="00FE6886">
      <w:pPr>
        <w:sectPr w:rsidR="00FE6886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FE6886" w:rsidRDefault="00FE6886">
      <w:pPr>
        <w:sectPr w:rsidR="00FE6886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FE6886" w:rsidRDefault="0073628F">
      <w:pPr>
        <w:pStyle w:val="1"/>
      </w:pPr>
      <w:bookmarkStart w:id="1" w:name="_Toc8328"/>
      <w:bookmarkEnd w:id="0"/>
      <w:r>
        <w:rPr>
          <w:rFonts w:hint="eastAsia"/>
        </w:rPr>
        <w:lastRenderedPageBreak/>
        <w:t>一</w:t>
      </w:r>
      <w:r>
        <w:rPr>
          <w:rFonts w:hint="eastAsia"/>
        </w:rPr>
        <w:t>JSP</w:t>
      </w:r>
      <w:r>
        <w:rPr>
          <w:rFonts w:hint="eastAsia"/>
        </w:rPr>
        <w:t>基础</w:t>
      </w:r>
      <w:bookmarkEnd w:id="1"/>
    </w:p>
    <w:p w:rsidR="0073628F" w:rsidRPr="0073628F" w:rsidRDefault="0073628F" w:rsidP="0073628F">
      <w:pPr>
        <w:pStyle w:val="2"/>
        <w:rPr>
          <w:rFonts w:hint="default"/>
        </w:rPr>
      </w:pPr>
      <w:r>
        <w:t>1</w:t>
      </w:r>
      <w:r w:rsidRPr="0073628F">
        <w:t>.1 JSP</w:t>
      </w:r>
      <w:r w:rsidRPr="0073628F">
        <w:t>概述</w:t>
      </w:r>
    </w:p>
    <w:p w:rsidR="0073628F" w:rsidRPr="0073628F" w:rsidRDefault="003D6D70" w:rsidP="0073628F">
      <w:pPr>
        <w:pStyle w:val="3"/>
        <w:rPr>
          <w:sz w:val="21"/>
          <w:szCs w:val="21"/>
        </w:rPr>
      </w:pPr>
      <w:r>
        <w:rPr>
          <w:rFonts w:hint="eastAsia"/>
        </w:rPr>
        <w:t>1</w:t>
      </w:r>
      <w:r w:rsidR="0073628F" w:rsidRPr="0073628F">
        <w:rPr>
          <w:rFonts w:hint="eastAsia"/>
        </w:rPr>
        <w:t xml:space="preserve">.1.1 </w:t>
      </w:r>
      <w:r w:rsidR="0073628F" w:rsidRPr="0073628F">
        <w:rPr>
          <w:rFonts w:hint="eastAsia"/>
        </w:rPr>
        <w:t>什么是</w:t>
      </w:r>
      <w:r w:rsidR="0073628F" w:rsidRPr="0073628F">
        <w:rPr>
          <w:rFonts w:hint="eastAsia"/>
        </w:rPr>
        <w:t>JSP</w:t>
      </w:r>
    </w:p>
    <w:p w:rsidR="0073628F" w:rsidRDefault="0073628F" w:rsidP="0073628F"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 Server Page</w:t>
      </w:r>
      <w:r>
        <w:rPr>
          <w:rFonts w:hint="eastAsia"/>
        </w:rPr>
        <w:t>）是</w:t>
      </w:r>
      <w:r>
        <w:rPr>
          <w:rFonts w:hint="eastAsia"/>
        </w:rPr>
        <w:t>sun</w:t>
      </w:r>
      <w:r>
        <w:rPr>
          <w:rFonts w:hint="eastAsia"/>
        </w:rPr>
        <w:t>公司制订的一种</w:t>
      </w:r>
      <w:r w:rsidRPr="00443ECB">
        <w:rPr>
          <w:rFonts w:hint="eastAsia"/>
          <w:color w:val="FF0000"/>
        </w:rPr>
        <w:t>服务器端</w:t>
      </w:r>
      <w:r>
        <w:rPr>
          <w:rFonts w:hint="eastAsia"/>
        </w:rPr>
        <w:t>的</w:t>
      </w:r>
      <w:r w:rsidRPr="00443ECB">
        <w:rPr>
          <w:rFonts w:hint="eastAsia"/>
          <w:color w:val="0000CC"/>
        </w:rPr>
        <w:t>动态页面生成技术规范</w:t>
      </w:r>
      <w:r>
        <w:rPr>
          <w:rFonts w:hint="eastAsia"/>
          <w:color w:val="0000CC"/>
        </w:rPr>
        <w:t>，</w:t>
      </w:r>
      <w:r>
        <w:rPr>
          <w:rFonts w:hint="eastAsia"/>
        </w:rPr>
        <w:t>是运行在服务器端的</w:t>
      </w:r>
      <w:r w:rsidRPr="003822BC">
        <w:rPr>
          <w:rFonts w:hint="eastAsia"/>
          <w:color w:val="FF0000"/>
        </w:rPr>
        <w:t>动态页面</w:t>
      </w:r>
      <w:r>
        <w:rPr>
          <w:rFonts w:hint="eastAsia"/>
        </w:rPr>
        <w:t>技术。</w:t>
      </w:r>
    </w:p>
    <w:p w:rsidR="0073628F" w:rsidRDefault="0073628F" w:rsidP="0073628F">
      <w:r>
        <w:rPr>
          <w:rFonts w:hint="eastAsia"/>
        </w:rPr>
        <w:t>JSP</w:t>
      </w:r>
      <w:r>
        <w:rPr>
          <w:rFonts w:hint="eastAsia"/>
        </w:rPr>
        <w:t>是一个</w:t>
      </w:r>
      <w:r w:rsidRPr="0073628F">
        <w:rPr>
          <w:rFonts w:hint="eastAsia"/>
          <w:color w:val="C00000"/>
        </w:rPr>
        <w:t>以</w:t>
      </w:r>
      <w:r w:rsidRPr="0073628F">
        <w:rPr>
          <w:color w:val="C00000"/>
        </w:rPr>
        <w:t>”</w:t>
      </w:r>
      <w:r w:rsidRPr="0073628F">
        <w:rPr>
          <w:rFonts w:hint="eastAsia"/>
          <w:color w:val="C00000"/>
        </w:rPr>
        <w:t>.</w:t>
      </w:r>
      <w:r w:rsidRPr="0073628F">
        <w:rPr>
          <w:color w:val="C00000"/>
        </w:rPr>
        <w:t>jsp”</w:t>
      </w:r>
      <w:r w:rsidRPr="0073628F">
        <w:rPr>
          <w:color w:val="C00000"/>
        </w:rPr>
        <w:t>为后缀</w:t>
      </w:r>
      <w:r>
        <w:t>的文件，在该文件中，主要是</w:t>
      </w:r>
      <w:r>
        <w:t>HTML</w:t>
      </w:r>
      <w:r>
        <w:rPr>
          <w:rFonts w:hint="eastAsia"/>
        </w:rPr>
        <w:t>和少量的</w:t>
      </w:r>
      <w:r>
        <w:rPr>
          <w:rFonts w:hint="eastAsia"/>
        </w:rPr>
        <w:t>java</w:t>
      </w:r>
      <w:r>
        <w:rPr>
          <w:rFonts w:hint="eastAsia"/>
        </w:rPr>
        <w:t>代码，同时</w:t>
      </w:r>
      <w:r>
        <w:rPr>
          <w:rFonts w:hint="eastAsia"/>
        </w:rPr>
        <w:t>JSP</w:t>
      </w:r>
      <w:r>
        <w:rPr>
          <w:rFonts w:hint="eastAsia"/>
        </w:rPr>
        <w:t>会被容器转换成一个</w:t>
      </w:r>
      <w:r>
        <w:rPr>
          <w:rFonts w:hint="eastAsia"/>
        </w:rPr>
        <w:t>Servlet</w:t>
      </w:r>
      <w:r>
        <w:rPr>
          <w:rFonts w:hint="eastAsia"/>
        </w:rPr>
        <w:t>类。</w:t>
      </w:r>
    </w:p>
    <w:p w:rsidR="0073628F" w:rsidRDefault="003D6D70" w:rsidP="0073628F">
      <w:pPr>
        <w:pStyle w:val="3"/>
      </w:pPr>
      <w:r>
        <w:rPr>
          <w:rFonts w:hint="eastAsia"/>
        </w:rPr>
        <w:t>1</w:t>
      </w:r>
      <w:r w:rsidR="0073628F">
        <w:rPr>
          <w:rFonts w:hint="eastAsia"/>
        </w:rPr>
        <w:t xml:space="preserve">.1.2 </w:t>
      </w:r>
      <w:r w:rsidR="0073628F">
        <w:rPr>
          <w:rFonts w:hint="eastAsia"/>
        </w:rPr>
        <w:t>为什么使用</w:t>
      </w:r>
      <w:r w:rsidR="0073628F">
        <w:rPr>
          <w:rFonts w:hint="eastAsia"/>
        </w:rPr>
        <w:t>JSP</w:t>
      </w:r>
    </w:p>
    <w:p w:rsidR="0073628F" w:rsidRDefault="0073628F" w:rsidP="0073628F">
      <w:r>
        <w:rPr>
          <w:rFonts w:hint="eastAsia"/>
        </w:rPr>
        <w:t>直接使用</w:t>
      </w:r>
      <w:r>
        <w:rPr>
          <w:rFonts w:hint="eastAsia"/>
        </w:rPr>
        <w:t>Servlet</w:t>
      </w:r>
      <w:r>
        <w:rPr>
          <w:rFonts w:hint="eastAsia"/>
        </w:rPr>
        <w:t>，虽然也可以生成动态页面。但是，</w:t>
      </w:r>
      <w:r w:rsidRPr="0097405C">
        <w:rPr>
          <w:rFonts w:hint="eastAsia"/>
          <w:color w:val="0000CC"/>
        </w:rPr>
        <w:t>编写繁琐</w:t>
      </w:r>
      <w:r>
        <w:rPr>
          <w:rFonts w:hint="eastAsia"/>
        </w:rPr>
        <w:t>：需要使用</w:t>
      </w:r>
      <w:r>
        <w:rPr>
          <w:rFonts w:hint="eastAsia"/>
        </w:rPr>
        <w:t>out.println</w:t>
      </w:r>
      <w:r>
        <w:rPr>
          <w:rFonts w:hint="eastAsia"/>
        </w:rPr>
        <w:t>来输出。并且</w:t>
      </w:r>
      <w:r w:rsidRPr="0097405C">
        <w:rPr>
          <w:rFonts w:hint="eastAsia"/>
          <w:color w:val="0000CC"/>
        </w:rPr>
        <w:t>维护困难</w:t>
      </w:r>
      <w:r>
        <w:rPr>
          <w:rFonts w:hint="eastAsia"/>
        </w:rPr>
        <w:t>，如果页面发生了改变，需要修改</w:t>
      </w:r>
      <w:r>
        <w:rPr>
          <w:rFonts w:hint="eastAsia"/>
        </w:rPr>
        <w:t>Java</w:t>
      </w:r>
      <w:r>
        <w:rPr>
          <w:rFonts w:hint="eastAsia"/>
        </w:rPr>
        <w:t>代码，所以</w:t>
      </w:r>
      <w:r>
        <w:rPr>
          <w:rFonts w:hint="eastAsia"/>
        </w:rPr>
        <w:t>sun</w:t>
      </w:r>
      <w:r>
        <w:rPr>
          <w:rFonts w:hint="eastAsia"/>
        </w:rPr>
        <w:t>指定了</w:t>
      </w:r>
      <w:r>
        <w:rPr>
          <w:rFonts w:hint="eastAsia"/>
        </w:rPr>
        <w:t>JSP</w:t>
      </w:r>
      <w:r>
        <w:rPr>
          <w:rFonts w:hint="eastAsia"/>
        </w:rPr>
        <w:t>规范。</w:t>
      </w:r>
    </w:p>
    <w:p w:rsidR="0073628F" w:rsidRDefault="003D6D70" w:rsidP="0073628F">
      <w:pPr>
        <w:pStyle w:val="3"/>
      </w:pPr>
      <w:bookmarkStart w:id="2" w:name="_Toc1245"/>
      <w:r>
        <w:t>1</w:t>
      </w:r>
      <w:r w:rsidR="0073628F">
        <w:t>.1.3 JSP</w:t>
      </w:r>
      <w:r w:rsidR="0073628F">
        <w:t>与</w:t>
      </w:r>
      <w:r w:rsidR="0073628F">
        <w:t>Servlet</w:t>
      </w:r>
      <w:r w:rsidR="0073628F">
        <w:t>的关系</w:t>
      </w:r>
      <w:bookmarkEnd w:id="2"/>
    </w:p>
    <w:p w:rsidR="0073628F" w:rsidRDefault="0073628F" w:rsidP="0073628F">
      <w:r>
        <w:rPr>
          <w:rFonts w:hint="eastAsia"/>
        </w:rPr>
        <w:t>JSP</w:t>
      </w:r>
      <w:r>
        <w:rPr>
          <w:rFonts w:hint="eastAsia"/>
        </w:rPr>
        <w:t>其实是一个</w:t>
      </w:r>
      <w:r w:rsidRPr="0097405C">
        <w:rPr>
          <w:rFonts w:hint="eastAsia"/>
          <w:color w:val="0000CC"/>
        </w:rPr>
        <w:t>以</w:t>
      </w:r>
      <w:r w:rsidRPr="0097405C">
        <w:rPr>
          <w:rFonts w:hint="eastAsia"/>
          <w:color w:val="0000CC"/>
        </w:rPr>
        <w:t>.jsp</w:t>
      </w:r>
      <w:r w:rsidRPr="0097405C">
        <w:rPr>
          <w:rFonts w:hint="eastAsia"/>
          <w:color w:val="0000CC"/>
        </w:rPr>
        <w:t>为后缀的文件</w:t>
      </w:r>
      <w:r>
        <w:rPr>
          <w:rFonts w:hint="eastAsia"/>
        </w:rPr>
        <w:t>，</w:t>
      </w:r>
      <w:r w:rsidRPr="0097405C">
        <w:rPr>
          <w:rFonts w:hint="eastAsia"/>
          <w:b/>
          <w:color w:val="FF0000"/>
        </w:rPr>
        <w:t>容器</w:t>
      </w:r>
      <w:r>
        <w:rPr>
          <w:rFonts w:hint="eastAsia"/>
        </w:rPr>
        <w:t>会自动将</w:t>
      </w:r>
      <w:r>
        <w:rPr>
          <w:rFonts w:hint="eastAsia"/>
        </w:rPr>
        <w:t>.jsp</w:t>
      </w:r>
      <w:r>
        <w:rPr>
          <w:rFonts w:hint="eastAsia"/>
        </w:rPr>
        <w:t>文件</w:t>
      </w:r>
      <w:r w:rsidRPr="0097405C">
        <w:rPr>
          <w:rFonts w:hint="eastAsia"/>
          <w:color w:val="FF0000"/>
        </w:rPr>
        <w:t>转换</w:t>
      </w:r>
      <w:r>
        <w:rPr>
          <w:rFonts w:hint="eastAsia"/>
        </w:rPr>
        <w:t>成一个</w:t>
      </w:r>
      <w:r>
        <w:rPr>
          <w:rFonts w:hint="eastAsia"/>
        </w:rPr>
        <w:t>.java</w:t>
      </w:r>
      <w:r>
        <w:rPr>
          <w:rFonts w:hint="eastAsia"/>
        </w:rPr>
        <w:t>文件。其实就是一个</w:t>
      </w:r>
      <w:r>
        <w:rPr>
          <w:rFonts w:hint="eastAsia"/>
        </w:rPr>
        <w:t>Servlet</w:t>
      </w:r>
      <w:r>
        <w:rPr>
          <w:rFonts w:hint="eastAsia"/>
        </w:rPr>
        <w:t>，然后调用该</w:t>
      </w:r>
      <w:r>
        <w:rPr>
          <w:rFonts w:hint="eastAsia"/>
        </w:rPr>
        <w:t>Servlet</w:t>
      </w:r>
      <w:r>
        <w:rPr>
          <w:rFonts w:hint="eastAsia"/>
        </w:rPr>
        <w:t>。所以，从本质上讲，</w:t>
      </w:r>
      <w:r>
        <w:rPr>
          <w:rFonts w:hint="eastAsia"/>
        </w:rPr>
        <w:t>JSP</w:t>
      </w:r>
      <w:r>
        <w:rPr>
          <w:rFonts w:hint="eastAsia"/>
        </w:rPr>
        <w:t>其实就是一个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73628F" w:rsidRDefault="0073628F" w:rsidP="0073628F">
      <w:pPr>
        <w:pStyle w:val="2"/>
        <w:rPr>
          <w:rFonts w:hint="default"/>
        </w:rPr>
      </w:pPr>
      <w:bookmarkStart w:id="3" w:name="_Toc22054"/>
      <w:r>
        <w:t>1.2</w:t>
      </w:r>
      <w:r>
        <w:t>创建</w:t>
      </w:r>
      <w:r>
        <w:t>JSP</w:t>
      </w:r>
      <w:r>
        <w:t>文件</w:t>
      </w:r>
      <w:bookmarkEnd w:id="3"/>
    </w:p>
    <w:p w:rsidR="0073628F" w:rsidRDefault="0073628F" w:rsidP="0073628F">
      <w:r>
        <w:rPr>
          <w:rFonts w:hint="eastAsia"/>
        </w:rPr>
        <w:t>step1</w:t>
      </w:r>
      <w:r>
        <w:rPr>
          <w:rFonts w:hint="eastAsia"/>
        </w:rPr>
        <w:t>：创建一个以“</w:t>
      </w:r>
      <w:r>
        <w:rPr>
          <w:rFonts w:hint="eastAsia"/>
        </w:rPr>
        <w:t>.jsp</w:t>
      </w:r>
      <w:r>
        <w:rPr>
          <w:rFonts w:hint="eastAsia"/>
        </w:rPr>
        <w:t>”为后缀的文件</w:t>
      </w:r>
    </w:p>
    <w:p w:rsidR="0073628F" w:rsidRDefault="0073628F" w:rsidP="0073628F">
      <w:r>
        <w:rPr>
          <w:rFonts w:hint="eastAsia"/>
        </w:rPr>
        <w:t>step2</w:t>
      </w:r>
      <w:r>
        <w:rPr>
          <w:rFonts w:hint="eastAsia"/>
        </w:rPr>
        <w:t>：在该文件里面，可以添加如下的内容</w:t>
      </w:r>
    </w:p>
    <w:p w:rsidR="0073628F" w:rsidRDefault="0073628F" w:rsidP="0073628F">
      <w:pPr>
        <w:ind w:left="420" w:firstLineChars="150" w:firstLine="315"/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）：</w:t>
      </w:r>
      <w:r w:rsidRPr="0097405C">
        <w:rPr>
          <w:rFonts w:hint="eastAsia"/>
          <w:color w:val="C00000"/>
        </w:rPr>
        <w:t>控制页面</w:t>
      </w:r>
      <w:r>
        <w:rPr>
          <w:rFonts w:hint="eastAsia"/>
          <w:color w:val="C00000"/>
        </w:rPr>
        <w:t>在浏览器中</w:t>
      </w:r>
      <w:r w:rsidRPr="0097405C">
        <w:rPr>
          <w:rFonts w:hint="eastAsia"/>
          <w:color w:val="C00000"/>
        </w:rPr>
        <w:t>的显示效果</w:t>
      </w:r>
    </w:p>
    <w:p w:rsidR="0073628F" w:rsidRPr="001171CB" w:rsidRDefault="0073628F" w:rsidP="0073628F"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 xml:space="preserve">1. HTML </w:t>
      </w:r>
      <w:r w:rsidRPr="001171CB">
        <w:rPr>
          <w:rFonts w:hint="eastAsia"/>
        </w:rPr>
        <w:t>标记</w:t>
      </w:r>
    </w:p>
    <w:p w:rsidR="0073628F" w:rsidRPr="001171CB" w:rsidRDefault="0073628F" w:rsidP="0073628F"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>2. CSS</w:t>
      </w:r>
      <w:r w:rsidRPr="001171CB">
        <w:rPr>
          <w:rFonts w:hint="eastAsia"/>
        </w:rPr>
        <w:t>样式</w:t>
      </w:r>
    </w:p>
    <w:p w:rsidR="0073628F" w:rsidRPr="001171CB" w:rsidRDefault="0073628F" w:rsidP="0073628F">
      <w:r w:rsidRPr="001171CB">
        <w:rPr>
          <w:rFonts w:hint="eastAsia"/>
        </w:rPr>
        <w:tab/>
      </w:r>
      <w:r w:rsidRPr="001171CB">
        <w:rPr>
          <w:rFonts w:hint="eastAsia"/>
        </w:rPr>
        <w:tab/>
      </w:r>
      <w:r>
        <w:rPr>
          <w:rFonts w:hint="eastAsia"/>
        </w:rPr>
        <w:tab/>
      </w:r>
      <w:r w:rsidRPr="001171CB">
        <w:rPr>
          <w:rFonts w:hint="eastAsia"/>
        </w:rPr>
        <w:t>3. JavaScript</w:t>
      </w:r>
    </w:p>
    <w:p w:rsidR="0073628F" w:rsidRPr="001171CB" w:rsidRDefault="0073628F" w:rsidP="0073628F">
      <w:pPr>
        <w:ind w:left="420" w:firstLineChars="150" w:firstLine="315"/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Pr="001171CB">
        <w:rPr>
          <w:rFonts w:hint="eastAsia"/>
          <w:color w:val="C00000"/>
        </w:rPr>
        <w:t>控制页面中可变的内容</w:t>
      </w:r>
    </w:p>
    <w:p w:rsidR="0073628F" w:rsidRDefault="0073628F" w:rsidP="0073628F">
      <w:pPr>
        <w:ind w:left="840" w:firstLineChars="200" w:firstLine="420"/>
      </w:pPr>
      <w:r>
        <w:rPr>
          <w:rFonts w:hint="eastAsia"/>
        </w:rPr>
        <w:t>1.  Java</w:t>
      </w:r>
      <w:r w:rsidRPr="000D64D4">
        <w:rPr>
          <w:rFonts w:hint="eastAsia"/>
          <w:color w:val="0000CC"/>
        </w:rPr>
        <w:t>代码片段</w:t>
      </w:r>
      <w:r>
        <w:rPr>
          <w:rFonts w:hint="eastAsia"/>
        </w:rPr>
        <w:t>：</w:t>
      </w:r>
      <w:r w:rsidRPr="000D64D4">
        <w:rPr>
          <w:rFonts w:hint="eastAsia"/>
          <w:b/>
          <w:color w:val="C00000"/>
        </w:rPr>
        <w:t>&lt;%</w:t>
      </w:r>
      <w:r>
        <w:rPr>
          <w:rFonts w:hint="eastAsia"/>
        </w:rPr>
        <w:t xml:space="preserve"> 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 w:rsidRPr="007E1316">
        <w:rPr>
          <w:rFonts w:hint="eastAsia"/>
        </w:rPr>
        <w:t>控制页面</w:t>
      </w:r>
    </w:p>
    <w:p w:rsidR="0073628F" w:rsidRDefault="0073628F" w:rsidP="0073628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2.  JSP</w:t>
      </w:r>
      <w:r w:rsidRPr="000D64D4">
        <w:rPr>
          <w:rFonts w:hint="eastAsia"/>
          <w:color w:val="0000CC"/>
        </w:rPr>
        <w:t>表达式</w:t>
      </w:r>
      <w:r>
        <w:rPr>
          <w:rFonts w:hint="eastAsia"/>
        </w:rPr>
        <w:t>：</w:t>
      </w:r>
      <w:r w:rsidRPr="000D64D4">
        <w:rPr>
          <w:rFonts w:hint="eastAsia"/>
          <w:b/>
          <w:color w:val="C00000"/>
        </w:rPr>
        <w:t>&lt;%=</w:t>
      </w:r>
      <w:r>
        <w:rPr>
          <w:rFonts w:hint="eastAsia"/>
        </w:rPr>
        <w:t xml:space="preserve"> Java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替换</w:t>
      </w:r>
      <w:r>
        <w:rPr>
          <w:rFonts w:hint="eastAsia"/>
          <w:b/>
          <w:color w:val="C00000"/>
        </w:rPr>
        <w:t>out.println()</w:t>
      </w:r>
    </w:p>
    <w:p w:rsidR="0073628F" w:rsidRDefault="0073628F" w:rsidP="0073628F">
      <w:pPr>
        <w:ind w:left="420"/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3.  JSP</w:t>
      </w:r>
      <w:r w:rsidRPr="000D64D4">
        <w:rPr>
          <w:rFonts w:hint="eastAsia"/>
          <w:color w:val="0000CC"/>
        </w:rPr>
        <w:t>声明</w:t>
      </w:r>
      <w:r>
        <w:rPr>
          <w:rFonts w:hint="eastAsia"/>
        </w:rPr>
        <w:t>：</w:t>
      </w:r>
      <w:r>
        <w:rPr>
          <w:rFonts w:hint="eastAsia"/>
        </w:rPr>
        <w:t>&lt;</w:t>
      </w:r>
      <w:r w:rsidRPr="000D64D4">
        <w:rPr>
          <w:rFonts w:hint="eastAsia"/>
          <w:b/>
          <w:color w:val="C00000"/>
        </w:rPr>
        <w:t xml:space="preserve">%! </w:t>
      </w:r>
      <w:r>
        <w:rPr>
          <w:rFonts w:hint="eastAsia"/>
        </w:rPr>
        <w:t xml:space="preserve"> </w:t>
      </w:r>
      <w:r w:rsidRPr="000D64D4">
        <w:rPr>
          <w:rFonts w:hint="eastAsia"/>
          <w:b/>
          <w:color w:val="C00000"/>
        </w:rPr>
        <w:t>%&gt;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在</w:t>
      </w:r>
      <w:r>
        <w:rPr>
          <w:rFonts w:hint="eastAsia"/>
          <w:b/>
          <w:color w:val="C00000"/>
        </w:rPr>
        <w:t>service</w:t>
      </w:r>
      <w:r>
        <w:rPr>
          <w:rFonts w:hint="eastAsia"/>
          <w:b/>
          <w:color w:val="C00000"/>
        </w:rPr>
        <w:t>方法外声明一个方法</w:t>
      </w:r>
    </w:p>
    <w:p w:rsidR="0073628F" w:rsidRPr="00A07B31" w:rsidRDefault="0073628F" w:rsidP="0073628F">
      <w:pPr>
        <w:ind w:left="840" w:firstLine="420"/>
      </w:pPr>
      <w:r w:rsidRPr="00A07B31">
        <w:rPr>
          <w:rFonts w:hint="eastAsia"/>
        </w:rPr>
        <w:t xml:space="preserve">4.  </w:t>
      </w:r>
      <w:r w:rsidRPr="0097405C">
        <w:rPr>
          <w:rFonts w:hint="eastAsia"/>
          <w:color w:val="C00000"/>
        </w:rPr>
        <w:t>隐含对象</w:t>
      </w:r>
      <w:r w:rsidRPr="00A07B31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中直接可以使用的对象</w:t>
      </w:r>
      <w:r>
        <w:rPr>
          <w:rFonts w:hint="eastAsia"/>
        </w:rPr>
        <w:t>out,request,reponsse</w:t>
      </w:r>
    </w:p>
    <w:p w:rsidR="0073628F" w:rsidRPr="00A07B31" w:rsidRDefault="0073628F" w:rsidP="0073628F">
      <w:pPr>
        <w:ind w:left="420"/>
      </w:pPr>
      <w:r>
        <w:rPr>
          <w:rFonts w:hint="eastAsia"/>
          <w:b/>
          <w:color w:val="C00000"/>
        </w:rPr>
        <w:t xml:space="preserve">  </w:t>
      </w:r>
      <w:r w:rsidRPr="001171CB">
        <w:rPr>
          <w:rFonts w:hint="eastAsia"/>
        </w:rPr>
        <w:t xml:space="preserve"> </w:t>
      </w:r>
      <w:r w:rsidRPr="001171CB">
        <w:rPr>
          <w:rFonts w:hint="eastAsia"/>
        </w:rPr>
        <w:t>（</w:t>
      </w:r>
      <w:r w:rsidRPr="001171CB">
        <w:rPr>
          <w:rFonts w:hint="eastAsia"/>
        </w:rPr>
        <w:t>3</w:t>
      </w:r>
      <w:r w:rsidRPr="001171CB">
        <w:rPr>
          <w:rFonts w:hint="eastAsia"/>
        </w:rPr>
        <w:t>）</w:t>
      </w:r>
      <w:r>
        <w:rPr>
          <w:rFonts w:hint="eastAsia"/>
        </w:rPr>
        <w:t>指令：</w:t>
      </w:r>
      <w:r>
        <w:rPr>
          <w:rFonts w:hint="eastAsia"/>
        </w:rPr>
        <w:t xml:space="preserve">  1.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 w:rsidRPr="00FF5F58">
        <w:rPr>
          <w:rFonts w:hint="eastAsia"/>
          <w:color w:val="C00000"/>
        </w:rPr>
        <w:t>&lt;%@</w:t>
      </w:r>
      <w:r>
        <w:rPr>
          <w:rFonts w:hint="eastAsia"/>
        </w:rPr>
        <w:t>指令名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 w:rsidRPr="00FF5F58">
        <w:rPr>
          <w:rFonts w:hint="eastAsia"/>
          <w:color w:val="C00000"/>
        </w:rPr>
        <w:t>%&gt;</w:t>
      </w:r>
    </w:p>
    <w:p w:rsidR="0073628F" w:rsidRPr="00FF5F58" w:rsidRDefault="0073628F" w:rsidP="0073628F">
      <w:r>
        <w:rPr>
          <w:rFonts w:hint="eastAsia"/>
        </w:rPr>
        <w:t xml:space="preserve">                    </w:t>
      </w:r>
      <w:r w:rsidRPr="00FF5F58">
        <w:rPr>
          <w:rFonts w:hint="eastAsia"/>
        </w:rPr>
        <w:t xml:space="preserve">2.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通知容器，控制</w:t>
      </w:r>
      <w:r>
        <w:rPr>
          <w:rFonts w:hint="eastAsia"/>
        </w:rPr>
        <w:t>jsp</w:t>
      </w:r>
      <w:r>
        <w:rPr>
          <w:rFonts w:hint="eastAsia"/>
        </w:rPr>
        <w:t>文件</w:t>
      </w:r>
      <w:r w:rsidRPr="00FF5F58">
        <w:rPr>
          <w:rFonts w:hint="eastAsia"/>
          <w:color w:val="C00000"/>
        </w:rPr>
        <w:t>转译</w:t>
      </w:r>
      <w:r>
        <w:rPr>
          <w:rFonts w:hint="eastAsia"/>
        </w:rPr>
        <w:t>成</w:t>
      </w:r>
      <w:r>
        <w:rPr>
          <w:rFonts w:hint="eastAsia"/>
        </w:rPr>
        <w:t>java</w:t>
      </w:r>
      <w:r>
        <w:rPr>
          <w:rFonts w:hint="eastAsia"/>
        </w:rPr>
        <w:t>时添加一些</w:t>
      </w:r>
      <w:r w:rsidRPr="00FF5F58">
        <w:rPr>
          <w:rFonts w:hint="eastAsia"/>
          <w:color w:val="C00000"/>
        </w:rPr>
        <w:t>设定</w:t>
      </w:r>
    </w:p>
    <w:p w:rsidR="0073628F" w:rsidRDefault="0073628F" w:rsidP="0073628F">
      <w:pPr>
        <w:pStyle w:val="2"/>
        <w:rPr>
          <w:rFonts w:hint="default"/>
        </w:rPr>
      </w:pPr>
      <w:r>
        <w:t>1.3 JSP</w:t>
      </w:r>
      <w:r>
        <w:t>中的</w:t>
      </w:r>
      <w:r>
        <w:t>Java</w:t>
      </w:r>
      <w:r>
        <w:t>代码</w:t>
      </w:r>
    </w:p>
    <w:p w:rsidR="0073628F" w:rsidRDefault="0073628F" w:rsidP="0073628F">
      <w:pPr>
        <w:pStyle w:val="3"/>
      </w:pPr>
      <w:r>
        <w:rPr>
          <w:rFonts w:hint="eastAsia"/>
        </w:rPr>
        <w:t>1.3.1 JSP</w:t>
      </w:r>
      <w:r>
        <w:rPr>
          <w:rFonts w:hint="eastAsia"/>
        </w:rPr>
        <w:t>表达式</w:t>
      </w:r>
    </w:p>
    <w:p w:rsidR="0073628F" w:rsidRDefault="0073628F" w:rsidP="0073628F">
      <w:r w:rsidRPr="0073628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73628F">
        <w:rPr>
          <w:rFonts w:hint="eastAsia"/>
          <w:b/>
          <w:color w:val="0000CC"/>
        </w:rPr>
        <w:t>&lt;%=</w:t>
      </w:r>
      <w:r>
        <w:rPr>
          <w:rFonts w:hint="eastAsia"/>
        </w:rPr>
        <w:t>……</w:t>
      </w:r>
      <w:r w:rsidRPr="0073628F">
        <w:rPr>
          <w:rFonts w:hint="eastAsia"/>
          <w:b/>
          <w:color w:val="0000CC"/>
        </w:rPr>
        <w:t>%&gt;</w:t>
      </w:r>
    </w:p>
    <w:p w:rsidR="0073628F" w:rsidRDefault="0073628F" w:rsidP="0073628F">
      <w:r w:rsidRPr="0073628F">
        <w:rPr>
          <w:rFonts w:hint="eastAsia"/>
          <w:color w:val="C00000"/>
        </w:rPr>
        <w:t>合法内容</w:t>
      </w:r>
      <w:r>
        <w:rPr>
          <w:rFonts w:hint="eastAsia"/>
        </w:rPr>
        <w:t>：</w:t>
      </w:r>
      <w:r w:rsidRPr="0073628F">
        <w:rPr>
          <w:rFonts w:hint="eastAsia"/>
          <w:color w:val="0000CC"/>
        </w:rPr>
        <w:t>变量</w:t>
      </w:r>
      <w:r>
        <w:rPr>
          <w:rFonts w:hint="eastAsia"/>
        </w:rPr>
        <w:t>、</w:t>
      </w:r>
      <w:r w:rsidRPr="0073628F">
        <w:rPr>
          <w:rFonts w:hint="eastAsia"/>
        </w:rPr>
        <w:t>变量加运算符组合</w:t>
      </w:r>
      <w:r>
        <w:rPr>
          <w:rFonts w:hint="eastAsia"/>
        </w:rPr>
        <w:t>的</w:t>
      </w:r>
      <w:r w:rsidRPr="0073628F">
        <w:rPr>
          <w:rFonts w:hint="eastAsia"/>
          <w:color w:val="0000CC"/>
        </w:rPr>
        <w:t>表达式</w:t>
      </w:r>
      <w:r>
        <w:rPr>
          <w:rFonts w:hint="eastAsia"/>
        </w:rPr>
        <w:t>、有返回值的</w:t>
      </w:r>
      <w:r w:rsidRPr="0073628F">
        <w:rPr>
          <w:rFonts w:hint="eastAsia"/>
          <w:color w:val="0000CC"/>
        </w:rPr>
        <w:t>方法</w:t>
      </w:r>
    </w:p>
    <w:p w:rsidR="0073628F" w:rsidRDefault="0073628F" w:rsidP="0073628F">
      <w:r w:rsidRPr="0073628F">
        <w:rPr>
          <w:rFonts w:hint="eastAsia"/>
          <w:color w:val="C00000"/>
        </w:rPr>
        <w:t>转译规则</w:t>
      </w:r>
      <w:r>
        <w:rPr>
          <w:rFonts w:hint="eastAsia"/>
        </w:rPr>
        <w:t>：在</w:t>
      </w:r>
      <w:r w:rsidRPr="00495F5F">
        <w:rPr>
          <w:rFonts w:hint="eastAsia"/>
          <w:color w:val="FF0000"/>
        </w:rPr>
        <w:t>service()</w:t>
      </w:r>
      <w:r w:rsidRPr="00495F5F">
        <w:rPr>
          <w:rFonts w:hint="eastAsia"/>
          <w:color w:val="FF0000"/>
        </w:rPr>
        <w:t>方法</w:t>
      </w:r>
      <w:r>
        <w:rPr>
          <w:rFonts w:hint="eastAsia"/>
        </w:rPr>
        <w:t>中用</w:t>
      </w:r>
      <w:r w:rsidRPr="0073628F">
        <w:rPr>
          <w:rFonts w:hint="eastAsia"/>
          <w:color w:val="C00000"/>
        </w:rPr>
        <w:t>out.print</w:t>
      </w:r>
      <w:r>
        <w:rPr>
          <w:rFonts w:hint="eastAsia"/>
        </w:rPr>
        <w:t>语句输出该变量、表达式、方法的值</w:t>
      </w:r>
    </w:p>
    <w:p w:rsidR="0073628F" w:rsidRDefault="0073628F" w:rsidP="0073628F">
      <w:pPr>
        <w:pStyle w:val="3"/>
      </w:pPr>
      <w:r>
        <w:rPr>
          <w:rFonts w:hint="eastAsia"/>
        </w:rPr>
        <w:t>1.3.2 JSP</w:t>
      </w:r>
      <w:r>
        <w:rPr>
          <w:rFonts w:hint="eastAsia"/>
        </w:rPr>
        <w:t>小脚本</w:t>
      </w:r>
    </w:p>
    <w:p w:rsidR="0073628F" w:rsidRDefault="00495F5F" w:rsidP="0073628F">
      <w:r w:rsidRPr="00495F5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&lt;</w:t>
      </w:r>
      <w:r w:rsidR="0073628F" w:rsidRPr="00495F5F">
        <w:rPr>
          <w:rFonts w:hint="eastAsia"/>
          <w:color w:val="0000CC"/>
        </w:rPr>
        <w:t>%</w:t>
      </w:r>
      <w:r w:rsidR="0073628F">
        <w:rPr>
          <w:rFonts w:hint="eastAsia"/>
        </w:rPr>
        <w:t>……</w:t>
      </w:r>
      <w:r w:rsidR="0073628F" w:rsidRPr="00495F5F">
        <w:rPr>
          <w:rFonts w:hint="eastAsia"/>
          <w:color w:val="0000CC"/>
        </w:rPr>
        <w:t>%&gt;</w:t>
      </w:r>
    </w:p>
    <w:p w:rsidR="0073628F" w:rsidRDefault="0073628F" w:rsidP="0073628F">
      <w:r w:rsidRPr="00495F5F">
        <w:rPr>
          <w:rFonts w:hint="eastAsia"/>
          <w:color w:val="C00000"/>
        </w:rPr>
        <w:t>合法内容</w:t>
      </w:r>
      <w:r>
        <w:rPr>
          <w:rFonts w:hint="eastAsia"/>
        </w:rPr>
        <w:t>：能够写在</w:t>
      </w:r>
      <w:r w:rsidRPr="00495F5F">
        <w:rPr>
          <w:rFonts w:hint="eastAsia"/>
          <w:color w:val="00B0F0"/>
        </w:rPr>
        <w:t>方法里的</w:t>
      </w:r>
      <w:r w:rsidRPr="00495F5F">
        <w:rPr>
          <w:rFonts w:hint="eastAsia"/>
          <w:color w:val="0000CC"/>
        </w:rPr>
        <w:t>Java</w:t>
      </w:r>
      <w:r w:rsidRPr="00495F5F">
        <w:rPr>
          <w:rFonts w:hint="eastAsia"/>
          <w:color w:val="0000CC"/>
        </w:rPr>
        <w:t>代码片段</w:t>
      </w:r>
      <w:r>
        <w:rPr>
          <w:rFonts w:hint="eastAsia"/>
        </w:rPr>
        <w:t>都可以作为小脚本</w:t>
      </w:r>
    </w:p>
    <w:p w:rsidR="0073628F" w:rsidRDefault="0073628F" w:rsidP="0073628F">
      <w:r w:rsidRPr="00495F5F">
        <w:rPr>
          <w:rFonts w:hint="eastAsia"/>
          <w:color w:val="C00000"/>
        </w:rPr>
        <w:t>转译规则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原封不动</w:t>
      </w:r>
      <w:r>
        <w:rPr>
          <w:rFonts w:hint="eastAsia"/>
        </w:rPr>
        <w:t>成为</w:t>
      </w:r>
      <w:r>
        <w:rPr>
          <w:rFonts w:hint="eastAsia"/>
        </w:rPr>
        <w:t>Servlet</w:t>
      </w:r>
      <w:r>
        <w:rPr>
          <w:rFonts w:hint="eastAsia"/>
        </w:rPr>
        <w:t>类的</w:t>
      </w:r>
      <w:r w:rsidRPr="00495F5F">
        <w:rPr>
          <w:rFonts w:hint="eastAsia"/>
          <w:color w:val="FF0000"/>
        </w:rPr>
        <w:t>service()</w:t>
      </w:r>
      <w:r w:rsidRPr="00495F5F">
        <w:rPr>
          <w:rFonts w:hint="eastAsia"/>
          <w:color w:val="FF0000"/>
        </w:rPr>
        <w:t>方法</w:t>
      </w:r>
      <w:r>
        <w:rPr>
          <w:rFonts w:hint="eastAsia"/>
        </w:rPr>
        <w:t>里面的</w:t>
      </w:r>
      <w:r w:rsidRPr="00495F5F">
        <w:rPr>
          <w:rFonts w:hint="eastAsia"/>
          <w:color w:val="0000CC"/>
        </w:rPr>
        <w:t>一段代码</w:t>
      </w:r>
    </w:p>
    <w:p w:rsidR="0073628F" w:rsidRDefault="0073628F" w:rsidP="0073628F">
      <w:pPr>
        <w:pStyle w:val="3"/>
      </w:pPr>
      <w:r>
        <w:rPr>
          <w:rFonts w:hint="eastAsia"/>
        </w:rPr>
        <w:t>1.3.3 JSP</w:t>
      </w:r>
      <w:r>
        <w:rPr>
          <w:rFonts w:hint="eastAsia"/>
        </w:rPr>
        <w:t>声明</w:t>
      </w:r>
    </w:p>
    <w:p w:rsidR="00495F5F" w:rsidRDefault="00495F5F" w:rsidP="00495F5F">
      <w:r w:rsidRPr="00495F5F">
        <w:rPr>
          <w:rFonts w:hint="eastAsia"/>
          <w:color w:val="C00000"/>
        </w:rPr>
        <w:t>语法规则</w:t>
      </w:r>
      <w:r>
        <w:rPr>
          <w:rFonts w:hint="eastAsia"/>
        </w:rPr>
        <w:t>：</w:t>
      </w:r>
      <w:r w:rsidRPr="00495F5F">
        <w:rPr>
          <w:rFonts w:hint="eastAsia"/>
          <w:color w:val="0000CC"/>
        </w:rPr>
        <w:t>&lt;%!</w:t>
      </w:r>
      <w:r>
        <w:rPr>
          <w:rFonts w:hint="eastAsia"/>
        </w:rPr>
        <w:t>……</w:t>
      </w:r>
      <w:r w:rsidRPr="00495F5F">
        <w:rPr>
          <w:rFonts w:hint="eastAsia"/>
          <w:color w:val="0000CC"/>
        </w:rPr>
        <w:t>%&gt;</w:t>
      </w:r>
    </w:p>
    <w:p w:rsidR="00495F5F" w:rsidRDefault="00495F5F" w:rsidP="00495F5F">
      <w:r w:rsidRPr="00495F5F">
        <w:rPr>
          <w:rFonts w:hint="eastAsia"/>
          <w:color w:val="C00000"/>
        </w:rPr>
        <w:t>合法内容</w:t>
      </w:r>
      <w:r>
        <w:rPr>
          <w:rFonts w:hint="eastAsia"/>
        </w:rPr>
        <w:t>：成员</w:t>
      </w:r>
      <w:r w:rsidRPr="00495F5F">
        <w:rPr>
          <w:rFonts w:hint="eastAsia"/>
          <w:color w:val="0000CC"/>
        </w:rPr>
        <w:t>属性</w:t>
      </w:r>
      <w:r>
        <w:rPr>
          <w:rFonts w:hint="eastAsia"/>
        </w:rPr>
        <w:t>或</w:t>
      </w:r>
      <w:r w:rsidRPr="00495F5F">
        <w:rPr>
          <w:rFonts w:hint="eastAsia"/>
          <w:color w:val="0000CC"/>
        </w:rPr>
        <w:t>成员方法</w:t>
      </w:r>
      <w:r>
        <w:rPr>
          <w:rFonts w:hint="eastAsia"/>
        </w:rPr>
        <w:t>的声明</w:t>
      </w:r>
    </w:p>
    <w:p w:rsidR="0073628F" w:rsidRDefault="00495F5F" w:rsidP="00495F5F">
      <w:r w:rsidRPr="00495F5F">
        <w:rPr>
          <w:rFonts w:hint="eastAsia"/>
          <w:color w:val="C00000"/>
        </w:rPr>
        <w:t>转译规则</w:t>
      </w:r>
      <w:r>
        <w:rPr>
          <w:rFonts w:hint="eastAsia"/>
        </w:rPr>
        <w:t>：成为</w:t>
      </w:r>
      <w:r>
        <w:rPr>
          <w:rFonts w:hint="eastAsia"/>
        </w:rPr>
        <w:t>JSP</w:t>
      </w:r>
      <w:r>
        <w:rPr>
          <w:rFonts w:hint="eastAsia"/>
        </w:rPr>
        <w:t>页面转译成的</w:t>
      </w:r>
      <w:r w:rsidRPr="00495F5F">
        <w:rPr>
          <w:rFonts w:hint="eastAsia"/>
          <w:color w:val="FF0000"/>
        </w:rPr>
        <w:t>Servlet</w:t>
      </w:r>
      <w:r w:rsidRPr="00495F5F">
        <w:rPr>
          <w:rFonts w:hint="eastAsia"/>
          <w:color w:val="FF0000"/>
        </w:rPr>
        <w:t>类中</w:t>
      </w:r>
      <w:r w:rsidRPr="00495F5F">
        <w:rPr>
          <w:rFonts w:hint="eastAsia"/>
          <w:color w:val="0000CC"/>
        </w:rPr>
        <w:t>成员属性</w:t>
      </w:r>
      <w:r>
        <w:rPr>
          <w:rFonts w:hint="eastAsia"/>
        </w:rPr>
        <w:t>或</w:t>
      </w:r>
      <w:r w:rsidRPr="00495F5F">
        <w:rPr>
          <w:rFonts w:hint="eastAsia"/>
          <w:color w:val="0000CC"/>
        </w:rPr>
        <w:t>成员方法</w:t>
      </w:r>
    </w:p>
    <w:p w:rsidR="00495F5F" w:rsidRDefault="0073628F" w:rsidP="00495F5F">
      <w:pPr>
        <w:pStyle w:val="3"/>
      </w:pPr>
      <w:r>
        <w:rPr>
          <w:rFonts w:hint="eastAsia"/>
        </w:rPr>
        <w:lastRenderedPageBreak/>
        <w:t>1.3.4 JSP</w:t>
      </w:r>
      <w:r>
        <w:rPr>
          <w:rFonts w:hint="eastAsia"/>
        </w:rPr>
        <w:t>隐含对象</w:t>
      </w:r>
      <w:bookmarkStart w:id="4" w:name="_Toc4860"/>
      <w:bookmarkStart w:id="5" w:name="_Toc30752"/>
    </w:p>
    <w:p w:rsidR="00627E02" w:rsidRDefault="00627E02" w:rsidP="00627E02">
      <w:r>
        <w:rPr>
          <w:rFonts w:hint="eastAsia"/>
        </w:rPr>
        <w:t>隐含对象：容器</w:t>
      </w:r>
      <w:r w:rsidRPr="00627E02">
        <w:rPr>
          <w:rFonts w:hint="eastAsia"/>
          <w:color w:val="0000CC"/>
        </w:rPr>
        <w:t>自动创建</w:t>
      </w:r>
      <w:r>
        <w:rPr>
          <w:rFonts w:hint="eastAsia"/>
        </w:rPr>
        <w:t>，在</w:t>
      </w:r>
      <w:r>
        <w:rPr>
          <w:rFonts w:hint="eastAsia"/>
        </w:rPr>
        <w:t>JSP</w:t>
      </w:r>
      <w:r>
        <w:rPr>
          <w:rFonts w:hint="eastAsia"/>
        </w:rPr>
        <w:t>文件中可以</w:t>
      </w:r>
      <w:r w:rsidRPr="00627E02">
        <w:rPr>
          <w:rFonts w:hint="eastAsia"/>
          <w:color w:val="0000CC"/>
        </w:rPr>
        <w:t>直接使用的对象</w:t>
      </w:r>
    </w:p>
    <w:p w:rsidR="00627E02" w:rsidRDefault="00627E02" w:rsidP="00627E02">
      <w:pPr>
        <w:rPr>
          <w:color w:val="0000CC"/>
        </w:rPr>
      </w:pPr>
      <w:r>
        <w:rPr>
          <w:rFonts w:hint="eastAsia"/>
        </w:rPr>
        <w:t>对象作用：</w:t>
      </w:r>
      <w:r>
        <w:rPr>
          <w:rFonts w:hint="eastAsia"/>
        </w:rPr>
        <w:t>JSP</w:t>
      </w:r>
      <w:r>
        <w:rPr>
          <w:rFonts w:hint="eastAsia"/>
        </w:rPr>
        <w:t>预先创建的这些对象可以</w:t>
      </w:r>
      <w:r w:rsidRPr="00627E02">
        <w:rPr>
          <w:rFonts w:hint="eastAsia"/>
          <w:color w:val="0000CC"/>
        </w:rPr>
        <w:t>简化对</w:t>
      </w:r>
      <w:r w:rsidRPr="00627E02">
        <w:rPr>
          <w:rFonts w:hint="eastAsia"/>
          <w:color w:val="0000CC"/>
        </w:rPr>
        <w:t>HTTP</w:t>
      </w:r>
      <w:r w:rsidRPr="00627E02">
        <w:rPr>
          <w:rFonts w:hint="eastAsia"/>
          <w:color w:val="0000CC"/>
        </w:rPr>
        <w:t>请求</w:t>
      </w:r>
      <w:r>
        <w:rPr>
          <w:rFonts w:hint="eastAsia"/>
        </w:rPr>
        <w:t>、</w:t>
      </w:r>
      <w:r w:rsidRPr="00627E02">
        <w:rPr>
          <w:rFonts w:hint="eastAsia"/>
          <w:color w:val="0000CC"/>
        </w:rPr>
        <w:t>响应信息的访问</w:t>
      </w:r>
    </w:p>
    <w:p w:rsidR="00627E02" w:rsidRDefault="00627E02" w:rsidP="00627E02">
      <w:r>
        <w:rPr>
          <w:noProof/>
        </w:rPr>
        <w:drawing>
          <wp:inline distT="0" distB="0" distL="0" distR="0" wp14:anchorId="41BE641F" wp14:editId="4013D1E7">
            <wp:extent cx="39814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02" w:rsidRDefault="00627E02" w:rsidP="00627E02">
      <w:r>
        <w:rPr>
          <w:rFonts w:hint="eastAsia"/>
        </w:rPr>
        <w:t>隐含对象的功能如下：</w:t>
      </w:r>
    </w:p>
    <w:p w:rsidR="00627E02" w:rsidRDefault="00627E02" w:rsidP="00627E02">
      <w:r>
        <w:rPr>
          <w:noProof/>
        </w:rPr>
        <w:drawing>
          <wp:inline distT="0" distB="0" distL="0" distR="0" wp14:anchorId="5368602F" wp14:editId="663EE009">
            <wp:extent cx="3790950" cy="2393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02" w:rsidRDefault="00627E02" w:rsidP="00627E02">
      <w:r w:rsidRPr="00E71AF9">
        <w:rPr>
          <w:rFonts w:hint="eastAsia"/>
          <w:b/>
          <w:color w:val="C00000"/>
        </w:rPr>
        <w:t>exception</w:t>
      </w:r>
      <w:r w:rsidRPr="00E71AF9">
        <w:rPr>
          <w:rFonts w:hint="eastAsia"/>
          <w:b/>
          <w:color w:val="C00000"/>
        </w:rPr>
        <w:t>对象</w:t>
      </w:r>
      <w:r>
        <w:rPr>
          <w:rFonts w:hint="eastAsia"/>
        </w:rPr>
        <w:t>：</w:t>
      </w:r>
      <w:r w:rsidRPr="00627E02">
        <w:rPr>
          <w:rFonts w:hint="eastAsia"/>
          <w:color w:val="00B050"/>
        </w:rPr>
        <w:t>当</w:t>
      </w:r>
      <w:r w:rsidRPr="00627E02">
        <w:rPr>
          <w:rFonts w:hint="eastAsia"/>
          <w:color w:val="00B050"/>
        </w:rPr>
        <w:t>jsp</w:t>
      </w:r>
      <w:r w:rsidRPr="00627E02">
        <w:rPr>
          <w:rFonts w:hint="eastAsia"/>
          <w:color w:val="00B050"/>
        </w:rPr>
        <w:t>页面</w:t>
      </w:r>
      <w:r>
        <w:rPr>
          <w:rFonts w:hint="eastAsia"/>
        </w:rPr>
        <w:t>运行时</w:t>
      </w:r>
      <w:r w:rsidRPr="00627E02">
        <w:rPr>
          <w:rFonts w:hint="eastAsia"/>
          <w:color w:val="0000CC"/>
        </w:rPr>
        <w:t>发生了异常</w:t>
      </w:r>
      <w:r>
        <w:rPr>
          <w:rFonts w:hint="eastAsia"/>
        </w:rPr>
        <w:t>，容器会将异常信息</w:t>
      </w:r>
      <w:r w:rsidRPr="00627E02">
        <w:rPr>
          <w:rFonts w:hint="eastAsia"/>
          <w:color w:val="0000CC"/>
        </w:rPr>
        <w:t>封装到该对象</w:t>
      </w:r>
      <w:r>
        <w:rPr>
          <w:rFonts w:hint="eastAsia"/>
        </w:rPr>
        <w:t>，可以使用该对象提供的方法来输出异常的信息。另外，必须在页面设置</w:t>
      </w:r>
      <w:r w:rsidRPr="00627E02">
        <w:rPr>
          <w:rFonts w:hint="eastAsia"/>
          <w:color w:val="C00000"/>
        </w:rPr>
        <w:t>isErrorPage</w:t>
      </w:r>
      <w:r>
        <w:rPr>
          <w:rFonts w:hint="eastAsia"/>
        </w:rPr>
        <w:t>="</w:t>
      </w:r>
      <w:r w:rsidRPr="00627E02">
        <w:rPr>
          <w:rFonts w:hint="eastAsia"/>
          <w:color w:val="0000CC"/>
        </w:rPr>
        <w:t>true</w:t>
      </w:r>
      <w:r>
        <w:rPr>
          <w:rFonts w:hint="eastAsia"/>
        </w:rPr>
        <w:t>"</w:t>
      </w:r>
      <w:r>
        <w:rPr>
          <w:rFonts w:hint="eastAsia"/>
        </w:rPr>
        <w:t>指令才能使用该隐含对象。</w:t>
      </w:r>
    </w:p>
    <w:p w:rsidR="00627E02" w:rsidRDefault="00E71AF9" w:rsidP="00627E02">
      <w:r>
        <w:rPr>
          <w:rFonts w:hint="eastAsia"/>
          <w:b/>
          <w:color w:val="C00000"/>
        </w:rPr>
        <w:t>s</w:t>
      </w:r>
      <w:r w:rsidRPr="00E71AF9">
        <w:rPr>
          <w:rFonts w:hint="eastAsia"/>
          <w:b/>
          <w:color w:val="C00000"/>
        </w:rPr>
        <w:t>ervlet</w:t>
      </w:r>
      <w:r w:rsidR="00627E02" w:rsidRPr="00E71AF9">
        <w:rPr>
          <w:rFonts w:hint="eastAsia"/>
          <w:b/>
          <w:color w:val="C00000"/>
        </w:rPr>
        <w:t>Context</w:t>
      </w:r>
      <w:r w:rsidR="00627E02" w:rsidRPr="00E71AF9">
        <w:rPr>
          <w:rFonts w:hint="eastAsia"/>
          <w:b/>
          <w:color w:val="C00000"/>
        </w:rPr>
        <w:t>对象</w:t>
      </w:r>
      <w:r w:rsidR="00627E02">
        <w:rPr>
          <w:rFonts w:hint="eastAsia"/>
        </w:rPr>
        <w:t>：容器会为每一个</w:t>
      </w:r>
      <w:r w:rsidR="001D0FB5">
        <w:rPr>
          <w:rFonts w:hint="eastAsia"/>
        </w:rPr>
        <w:t>servlet</w:t>
      </w:r>
      <w:r w:rsidR="00627E02">
        <w:rPr>
          <w:rFonts w:hint="eastAsia"/>
        </w:rPr>
        <w:t>实例，创建唯一的一个符合</w:t>
      </w:r>
      <w:r w:rsidR="001D0FB5">
        <w:rPr>
          <w:rFonts w:hint="eastAsia"/>
        </w:rPr>
        <w:t>servlet</w:t>
      </w:r>
      <w:r w:rsidR="00627E02">
        <w:rPr>
          <w:rFonts w:hint="eastAsia"/>
        </w:rPr>
        <w:t>Context</w:t>
      </w:r>
      <w:r w:rsidR="00627E02">
        <w:rPr>
          <w:rFonts w:hint="eastAsia"/>
        </w:rPr>
        <w:t>接口的对象，称之为</w:t>
      </w:r>
      <w:r w:rsidR="001D0FB5">
        <w:rPr>
          <w:rFonts w:hint="eastAsia"/>
          <w:color w:val="0000CC"/>
        </w:rPr>
        <w:t>servlet</w:t>
      </w:r>
      <w:r w:rsidR="00627E02" w:rsidRPr="00627E02">
        <w:rPr>
          <w:rFonts w:hint="eastAsia"/>
          <w:color w:val="0000CC"/>
        </w:rPr>
        <w:t>上下文</w:t>
      </w:r>
      <w:r w:rsidR="00627E02">
        <w:rPr>
          <w:rFonts w:hint="eastAsia"/>
        </w:rPr>
        <w:t>。该对象会一直存在，除非</w:t>
      </w:r>
      <w:r w:rsidR="001D0FB5">
        <w:rPr>
          <w:rFonts w:hint="eastAsia"/>
        </w:rPr>
        <w:t>servlet</w:t>
      </w:r>
      <w:r w:rsidR="00627E02">
        <w:rPr>
          <w:rFonts w:hint="eastAsia"/>
        </w:rPr>
        <w:t>实例被销毁。它作用：绑定数据：</w:t>
      </w:r>
      <w:r w:rsidR="00627E02">
        <w:rPr>
          <w:rFonts w:hint="eastAsia"/>
        </w:rPr>
        <w:t>setAttribute</w:t>
      </w:r>
      <w:r w:rsidR="00627E02">
        <w:rPr>
          <w:rFonts w:hint="eastAsia"/>
        </w:rPr>
        <w:t>、</w:t>
      </w:r>
      <w:r w:rsidR="00627E02">
        <w:rPr>
          <w:rFonts w:hint="eastAsia"/>
        </w:rPr>
        <w:t>removeAttribute</w:t>
      </w:r>
      <w:r w:rsidR="00627E02">
        <w:rPr>
          <w:rFonts w:hint="eastAsia"/>
        </w:rPr>
        <w:t>、</w:t>
      </w:r>
      <w:r w:rsidR="00627E02">
        <w:rPr>
          <w:rFonts w:hint="eastAsia"/>
        </w:rPr>
        <w:t>getAttribute</w:t>
      </w:r>
      <w:r w:rsidR="001D0FB5">
        <w:rPr>
          <w:rFonts w:hint="eastAsia"/>
        </w:rPr>
        <w:t>，</w:t>
      </w:r>
      <w:r w:rsidR="001D0FB5">
        <w:rPr>
          <w:rFonts w:hint="eastAsia"/>
        </w:rPr>
        <w:t>servletContext</w:t>
      </w:r>
      <w:r w:rsidR="001D0FB5">
        <w:rPr>
          <w:rFonts w:hint="eastAsia"/>
        </w:rPr>
        <w:t>可以被应用所有组件访问</w:t>
      </w:r>
    </w:p>
    <w:p w:rsidR="00E71AF9" w:rsidRDefault="00E71AF9" w:rsidP="00627E02">
      <w:r>
        <w:rPr>
          <w:rFonts w:hint="eastAsia"/>
          <w:b/>
          <w:color w:val="C00000"/>
        </w:rPr>
        <w:t>p</w:t>
      </w:r>
      <w:r w:rsidRPr="00E71AF9">
        <w:rPr>
          <w:rFonts w:hint="eastAsia"/>
          <w:b/>
          <w:color w:val="C00000"/>
        </w:rPr>
        <w:t>ageContext</w:t>
      </w:r>
      <w:r w:rsidRPr="00E71AF9">
        <w:rPr>
          <w:rFonts w:hint="eastAsia"/>
          <w:b/>
          <w:color w:val="C00000"/>
        </w:rPr>
        <w:t>对象</w:t>
      </w:r>
      <w:r>
        <w:rPr>
          <w:rFonts w:hint="eastAsia"/>
        </w:rPr>
        <w:t>：</w:t>
      </w:r>
      <w:r w:rsidR="001D0FB5">
        <w:rPr>
          <w:rFonts w:hint="eastAsia"/>
        </w:rPr>
        <w:t>与</w:t>
      </w:r>
      <w:r w:rsidR="001D0FB5">
        <w:rPr>
          <w:rFonts w:hint="eastAsia"/>
        </w:rPr>
        <w:t>servletContext</w:t>
      </w:r>
      <w:r w:rsidR="001D0FB5">
        <w:rPr>
          <w:rFonts w:hint="eastAsia"/>
        </w:rPr>
        <w:t>对象对象，</w:t>
      </w:r>
      <w:r w:rsidR="001D0FB5">
        <w:rPr>
          <w:rFonts w:hint="eastAsia"/>
        </w:rPr>
        <w:t>pageContext</w:t>
      </w:r>
      <w:r w:rsidR="001D0FB5">
        <w:rPr>
          <w:rFonts w:hint="eastAsia"/>
        </w:rPr>
        <w:t>相对</w:t>
      </w:r>
      <w:r w:rsidR="001D0FB5">
        <w:rPr>
          <w:rFonts w:hint="eastAsia"/>
        </w:rPr>
        <w:t>JSP</w:t>
      </w:r>
      <w:r w:rsidR="001D0FB5">
        <w:rPr>
          <w:rFonts w:hint="eastAsia"/>
        </w:rPr>
        <w:t>页面来说的全局上下文，容器会为每一个</w:t>
      </w:r>
      <w:r w:rsidR="001D0FB5" w:rsidRPr="001D0FB5">
        <w:rPr>
          <w:rFonts w:hint="eastAsia"/>
          <w:color w:val="0000CC"/>
        </w:rPr>
        <w:t>JSP</w:t>
      </w:r>
      <w:r w:rsidR="001D0FB5" w:rsidRPr="001D0FB5">
        <w:rPr>
          <w:rFonts w:hint="eastAsia"/>
          <w:color w:val="0000CC"/>
        </w:rPr>
        <w:t>实例</w:t>
      </w:r>
      <w:r w:rsidR="001D0FB5">
        <w:rPr>
          <w:rFonts w:hint="eastAsia"/>
        </w:rPr>
        <w:t>创建唯一一个符合</w:t>
      </w:r>
      <w:r w:rsidR="001D0FB5">
        <w:rPr>
          <w:rFonts w:hint="eastAsia"/>
        </w:rPr>
        <w:t>pageContext</w:t>
      </w:r>
      <w:r w:rsidR="001D0FB5">
        <w:rPr>
          <w:rFonts w:hint="eastAsia"/>
        </w:rPr>
        <w:t>接口的对象。</w:t>
      </w:r>
      <w:r>
        <w:rPr>
          <w:rFonts w:hint="eastAsia"/>
        </w:rPr>
        <w:t>从</w:t>
      </w:r>
      <w:r>
        <w:rPr>
          <w:rFonts w:hint="eastAsia"/>
        </w:rPr>
        <w:t>pageContext</w:t>
      </w:r>
      <w:r>
        <w:rPr>
          <w:rFonts w:hint="eastAsia"/>
        </w:rPr>
        <w:t>中可以获取</w:t>
      </w:r>
      <w:r w:rsidRPr="00E71AF9">
        <w:rPr>
          <w:rFonts w:hint="eastAsia"/>
          <w:color w:val="0000CC"/>
        </w:rPr>
        <w:t>任意一种其他的对象</w:t>
      </w:r>
    </w:p>
    <w:p w:rsidR="00627E02" w:rsidRDefault="00627E02" w:rsidP="00627E02">
      <w:r w:rsidRPr="0000326A">
        <w:rPr>
          <w:rFonts w:hint="eastAsia"/>
          <w:color w:val="FF0000"/>
        </w:rPr>
        <w:t>config</w:t>
      </w:r>
      <w:r w:rsidRPr="0000326A">
        <w:rPr>
          <w:rFonts w:hint="eastAsia"/>
          <w:color w:val="FF0000"/>
        </w:rPr>
        <w:t>对象</w:t>
      </w:r>
      <w:r>
        <w:rPr>
          <w:rFonts w:hint="eastAsia"/>
        </w:rPr>
        <w:t>：即</w:t>
      </w:r>
      <w:r>
        <w:rPr>
          <w:rFonts w:hint="eastAsia"/>
        </w:rPr>
        <w:t>ServletConfig</w:t>
      </w:r>
      <w:r w:rsidR="0000326A">
        <w:rPr>
          <w:rFonts w:hint="eastAsia"/>
        </w:rPr>
        <w:t>，可以使用该对象获得初始化参数</w:t>
      </w:r>
    </w:p>
    <w:p w:rsidR="00627E02" w:rsidRPr="00627E02" w:rsidRDefault="00627E02" w:rsidP="00627E02">
      <w:r w:rsidRPr="0000326A">
        <w:rPr>
          <w:rFonts w:hint="eastAsia"/>
          <w:color w:val="FF0000"/>
        </w:rPr>
        <w:t>page</w:t>
      </w:r>
      <w:r w:rsidRPr="0000326A"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实例本身</w:t>
      </w:r>
      <w:r w:rsidR="0000326A">
        <w:rPr>
          <w:rFonts w:hint="eastAsia"/>
        </w:rPr>
        <w:t>，一般不用</w:t>
      </w:r>
    </w:p>
    <w:p w:rsidR="00495F5F" w:rsidRDefault="00495F5F" w:rsidP="00495F5F">
      <w:pPr>
        <w:pStyle w:val="2"/>
        <w:rPr>
          <w:rFonts w:hint="default"/>
        </w:rPr>
      </w:pPr>
      <w:r>
        <w:t>1.4 JSP</w:t>
      </w:r>
      <w:r>
        <w:t>中的指令</w:t>
      </w:r>
      <w:bookmarkEnd w:id="4"/>
    </w:p>
    <w:p w:rsidR="00495F5F" w:rsidRDefault="00495F5F" w:rsidP="00495F5F">
      <w:pPr>
        <w:rPr>
          <w:color w:val="C00000"/>
        </w:rPr>
      </w:pPr>
      <w:r>
        <w:rPr>
          <w:rFonts w:hint="eastAsia"/>
        </w:rPr>
        <w:t>语法规则：</w:t>
      </w:r>
      <w:r w:rsidRPr="007E1316">
        <w:rPr>
          <w:rFonts w:hint="eastAsia"/>
          <w:color w:val="C00000"/>
        </w:rPr>
        <w:t>&lt;%@</w:t>
      </w:r>
      <w:r w:rsidRPr="007E1316">
        <w:rPr>
          <w:rFonts w:hint="eastAsia"/>
          <w:color w:val="00B0F0"/>
        </w:rPr>
        <w:t>指令名称</w:t>
      </w:r>
      <w:r>
        <w:rPr>
          <w:rFonts w:hint="eastAsia"/>
        </w:rPr>
        <w:t xml:space="preserve"> </w:t>
      </w:r>
      <w:r w:rsidRPr="007E1316">
        <w:rPr>
          <w:rFonts w:hint="eastAsia"/>
          <w:color w:val="0000CC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 w:rsidRPr="007E1316">
        <w:rPr>
          <w:rFonts w:hint="eastAsia"/>
          <w:color w:val="C00000"/>
        </w:rPr>
        <w:t>%&gt;</w:t>
      </w:r>
    </w:p>
    <w:p w:rsidR="00495F5F" w:rsidRPr="00495F5F" w:rsidRDefault="00495F5F" w:rsidP="00495F5F">
      <w:r w:rsidRPr="00495F5F">
        <w:rPr>
          <w:rFonts w:hint="eastAsia"/>
        </w:rPr>
        <w:t>指令作用：</w:t>
      </w:r>
      <w:r>
        <w:rPr>
          <w:rFonts w:hint="eastAsia"/>
        </w:rPr>
        <w:t>控制</w:t>
      </w:r>
      <w:r>
        <w:rPr>
          <w:rFonts w:hint="eastAsia"/>
        </w:rPr>
        <w:t>JSP</w:t>
      </w:r>
      <w:r>
        <w:rPr>
          <w:rFonts w:hint="eastAsia"/>
        </w:rPr>
        <w:t>在</w:t>
      </w:r>
      <w:r w:rsidRPr="00495F5F">
        <w:rPr>
          <w:rFonts w:hint="eastAsia"/>
          <w:color w:val="FF0000"/>
        </w:rPr>
        <w:t>转译</w:t>
      </w:r>
      <w:r>
        <w:rPr>
          <w:rFonts w:hint="eastAsia"/>
        </w:rPr>
        <w:t>成</w:t>
      </w:r>
      <w:r>
        <w:rPr>
          <w:rFonts w:hint="eastAsia"/>
        </w:rPr>
        <w:t>Servlet</w:t>
      </w:r>
      <w:r>
        <w:rPr>
          <w:rFonts w:hint="eastAsia"/>
        </w:rPr>
        <w:t>类时</w:t>
      </w:r>
      <w:r w:rsidRPr="00495F5F">
        <w:rPr>
          <w:rFonts w:hint="eastAsia"/>
          <w:color w:val="0000CC"/>
        </w:rPr>
        <w:t>生成的内容</w:t>
      </w:r>
    </w:p>
    <w:p w:rsidR="00495F5F" w:rsidRDefault="00495F5F" w:rsidP="00495F5F">
      <w:r>
        <w:rPr>
          <w:rFonts w:hint="eastAsia"/>
        </w:rPr>
        <w:t>常用指令：</w:t>
      </w:r>
    </w:p>
    <w:p w:rsidR="00495F5F" w:rsidRDefault="00495F5F" w:rsidP="00495F5F">
      <w:pPr>
        <w:ind w:leftChars="400" w:left="840"/>
      </w:pPr>
      <w:r>
        <w:rPr>
          <w:rFonts w:hint="eastAsia"/>
        </w:rPr>
        <w:t>1. page</w:t>
      </w:r>
      <w:r>
        <w:rPr>
          <w:rFonts w:hint="eastAsia"/>
        </w:rPr>
        <w:t>指令</w:t>
      </w:r>
    </w:p>
    <w:p w:rsidR="00495F5F" w:rsidRDefault="00495F5F" w:rsidP="00495F5F">
      <w:pPr>
        <w:ind w:leftChars="400" w:left="840"/>
      </w:pPr>
      <w:r>
        <w:rPr>
          <w:rFonts w:hint="eastAsia"/>
        </w:rPr>
        <w:lastRenderedPageBreak/>
        <w:t>2. include</w:t>
      </w:r>
      <w:r>
        <w:rPr>
          <w:rFonts w:hint="eastAsia"/>
        </w:rPr>
        <w:t>指令</w:t>
      </w:r>
    </w:p>
    <w:p w:rsidR="00495F5F" w:rsidRDefault="00495F5F" w:rsidP="00495F5F">
      <w:pPr>
        <w:ind w:leftChars="400" w:left="840"/>
      </w:pPr>
      <w:r>
        <w:rPr>
          <w:rFonts w:hint="eastAsia"/>
        </w:rPr>
        <w:t>3. taglib</w:t>
      </w:r>
      <w:r>
        <w:rPr>
          <w:rFonts w:hint="eastAsia"/>
        </w:rPr>
        <w:t>指令</w:t>
      </w:r>
    </w:p>
    <w:p w:rsidR="00495F5F" w:rsidRDefault="00495F5F" w:rsidP="00495F5F">
      <w:pPr>
        <w:pStyle w:val="3"/>
      </w:pPr>
      <w:r>
        <w:rPr>
          <w:rFonts w:hint="eastAsia"/>
        </w:rPr>
        <w:t>1.4.1 page</w:t>
      </w:r>
      <w:r>
        <w:rPr>
          <w:rFonts w:hint="eastAsia"/>
        </w:rPr>
        <w:t>指令</w:t>
      </w:r>
    </w:p>
    <w:p w:rsidR="00495F5F" w:rsidRDefault="00495F5F" w:rsidP="00495F5F">
      <w:pPr>
        <w:rPr>
          <w:b/>
          <w:color w:val="C00000"/>
        </w:rPr>
      </w:pPr>
      <w:r w:rsidRPr="00495F5F">
        <w:rPr>
          <w:rFonts w:hint="eastAsia"/>
        </w:rPr>
        <w:t>Page</w:t>
      </w:r>
      <w:r w:rsidRPr="00495F5F">
        <w:rPr>
          <w:rFonts w:hint="eastAsia"/>
        </w:rPr>
        <w:t>指令主要作用：</w:t>
      </w:r>
      <w:r>
        <w:rPr>
          <w:rFonts w:hint="eastAsia"/>
        </w:rPr>
        <w:t>用于</w:t>
      </w:r>
      <w:r w:rsidRPr="00495F5F">
        <w:rPr>
          <w:rFonts w:hint="eastAsia"/>
          <w:color w:val="0000CC"/>
        </w:rPr>
        <w:t>导包</w:t>
      </w:r>
      <w:r>
        <w:rPr>
          <w:rFonts w:hint="eastAsia"/>
        </w:rPr>
        <w:t>，</w:t>
      </w:r>
      <w:r w:rsidRPr="00495F5F">
        <w:rPr>
          <w:rFonts w:hint="eastAsia"/>
          <w:color w:val="0000CC"/>
        </w:rPr>
        <w:t>设置页面属性</w:t>
      </w:r>
    </w:p>
    <w:p w:rsidR="00495F5F" w:rsidRDefault="00495F5F" w:rsidP="00495F5F">
      <w:r w:rsidRPr="007E1316">
        <w:rPr>
          <w:rFonts w:hint="eastAsia"/>
          <w:b/>
          <w:color w:val="C00000"/>
        </w:rPr>
        <w:t>import</w:t>
      </w:r>
      <w:r w:rsidRPr="007E1316">
        <w:rPr>
          <w:rFonts w:hint="eastAsia"/>
          <w:b/>
          <w:color w:val="C00000"/>
        </w:rPr>
        <w:t>属性</w:t>
      </w:r>
      <w:r>
        <w:rPr>
          <w:rFonts w:hint="eastAsia"/>
        </w:rPr>
        <w:t>：用于</w:t>
      </w:r>
      <w:r w:rsidRPr="00495F5F">
        <w:rPr>
          <w:rFonts w:hint="eastAsia"/>
          <w:color w:val="0000CC"/>
        </w:rPr>
        <w:t>导包</w:t>
      </w:r>
      <w:r>
        <w:rPr>
          <w:rFonts w:hint="eastAsia"/>
        </w:rPr>
        <w:t>，</w:t>
      </w:r>
      <w:r w:rsidRPr="007E1316">
        <w:rPr>
          <w:rFonts w:hint="eastAsia"/>
          <w:color w:val="FF0000"/>
        </w:rPr>
        <w:t>多个包</w:t>
      </w:r>
      <w:r>
        <w:rPr>
          <w:rFonts w:hint="eastAsia"/>
        </w:rPr>
        <w:t>以</w:t>
      </w:r>
      <w:r w:rsidRPr="007E1316">
        <w:rPr>
          <w:rFonts w:hint="eastAsia"/>
          <w:color w:val="0000CC"/>
        </w:rPr>
        <w:t>逗号</w:t>
      </w:r>
      <w:r>
        <w:rPr>
          <w:rFonts w:hint="eastAsia"/>
        </w:rPr>
        <w:t>隔开，都在一个双引号里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&lt;%@page import="java.util.*"%&gt;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 &lt;%@page import="java.util.*,java.text.*"%&gt;</w:t>
      </w:r>
    </w:p>
    <w:p w:rsidR="00495F5F" w:rsidRDefault="00495F5F" w:rsidP="00495F5F">
      <w:r w:rsidRPr="007E1316">
        <w:rPr>
          <w:rFonts w:hint="eastAsia"/>
          <w:b/>
          <w:color w:val="C00000"/>
        </w:rPr>
        <w:t>contenType</w:t>
      </w:r>
      <w:r w:rsidRPr="007E1316">
        <w:rPr>
          <w:rFonts w:hint="eastAsia"/>
          <w:b/>
          <w:color w:val="C00000"/>
        </w:rPr>
        <w:t>属性</w:t>
      </w:r>
      <w:r w:rsidR="007F4211">
        <w:rPr>
          <w:rFonts w:hint="eastAsia"/>
        </w:rPr>
        <w:t>：</w:t>
      </w:r>
      <w:r>
        <w:rPr>
          <w:rFonts w:hint="eastAsia"/>
        </w:rPr>
        <w:t>设置</w:t>
      </w:r>
      <w:r>
        <w:rPr>
          <w:rFonts w:hint="eastAsia"/>
        </w:rPr>
        <w:t>response.</w:t>
      </w:r>
      <w:r w:rsidRPr="007E1316">
        <w:rPr>
          <w:rFonts w:hint="eastAsia"/>
          <w:color w:val="0000CC"/>
        </w:rPr>
        <w:t>setContentType</w:t>
      </w:r>
      <w:r>
        <w:rPr>
          <w:rFonts w:hint="eastAsia"/>
        </w:rPr>
        <w:t>的参数值，</w:t>
      </w:r>
      <w:r w:rsidRPr="007E1316">
        <w:rPr>
          <w:rFonts w:hint="eastAsia"/>
          <w:color w:val="FF0000"/>
        </w:rPr>
        <w:t>属性之间</w:t>
      </w:r>
      <w:r>
        <w:rPr>
          <w:rFonts w:hint="eastAsia"/>
        </w:rPr>
        <w:t>用</w:t>
      </w:r>
      <w:r w:rsidRPr="007E1316">
        <w:rPr>
          <w:rFonts w:hint="eastAsia"/>
          <w:color w:val="0000CC"/>
        </w:rPr>
        <w:t>空格隔开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&lt;%@page import="java.util.*" contentType="text/html;charset=utf-8" %&gt;</w:t>
      </w:r>
    </w:p>
    <w:p w:rsidR="00495F5F" w:rsidRDefault="00495F5F" w:rsidP="00495F5F">
      <w:r w:rsidRPr="007E1316">
        <w:rPr>
          <w:rFonts w:hint="eastAsia"/>
          <w:b/>
          <w:color w:val="C00000"/>
        </w:rPr>
        <w:t>pageEncoding</w:t>
      </w:r>
      <w:r w:rsidRPr="007E1316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 w:rsidR="007F4211">
        <w:rPr>
          <w:rFonts w:hint="eastAsia"/>
        </w:rPr>
        <w:t>设置</w:t>
      </w:r>
      <w:r w:rsidRPr="002A18C5">
        <w:rPr>
          <w:rFonts w:hint="eastAsia"/>
          <w:color w:val="C00000"/>
        </w:rPr>
        <w:t>容器</w:t>
      </w:r>
      <w:r w:rsidR="007F4211" w:rsidRPr="007F4211">
        <w:rPr>
          <w:rFonts w:hint="eastAsia"/>
        </w:rPr>
        <w:t>读取</w:t>
      </w:r>
      <w:r w:rsidRPr="007F4211">
        <w:rPr>
          <w:rFonts w:hint="eastAsia"/>
        </w:rPr>
        <w:t>.jsp</w:t>
      </w:r>
      <w:r w:rsidRPr="007F4211">
        <w:rPr>
          <w:rFonts w:hint="eastAsia"/>
        </w:rPr>
        <w:t>的文件的</w:t>
      </w:r>
      <w:r w:rsidR="007F4211">
        <w:rPr>
          <w:rFonts w:hint="eastAsia"/>
          <w:color w:val="0000CC"/>
        </w:rPr>
        <w:t>解码</w:t>
      </w:r>
      <w:r w:rsidRPr="009E1D7E">
        <w:rPr>
          <w:rFonts w:hint="eastAsia"/>
          <w:color w:val="0000CC"/>
        </w:rPr>
        <w:t>格式</w:t>
      </w:r>
    </w:p>
    <w:p w:rsidR="00495F5F" w:rsidRDefault="00495F5F" w:rsidP="00495F5F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&lt;%@page contentType="text/html;charset=utf-8" pageEncoding="utf-8" %&gt;</w:t>
      </w:r>
    </w:p>
    <w:p w:rsidR="00F85132" w:rsidRDefault="00F85132" w:rsidP="00F85132">
      <w:r w:rsidRPr="00F85132">
        <w:rPr>
          <w:rFonts w:hint="eastAsia"/>
          <w:b/>
          <w:color w:val="C00000"/>
        </w:rPr>
        <w:t>session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，设置容器是否添加</w:t>
      </w:r>
      <w:r w:rsidRPr="00F85132">
        <w:rPr>
          <w:rFonts w:hint="eastAsia"/>
          <w:color w:val="0000CC"/>
        </w:rPr>
        <w:t>session</w:t>
      </w:r>
      <w:r w:rsidRPr="00F85132">
        <w:rPr>
          <w:rFonts w:hint="eastAsia"/>
          <w:color w:val="0000CC"/>
        </w:rPr>
        <w:t>语句</w:t>
      </w:r>
      <w:r>
        <w:rPr>
          <w:rFonts w:hint="eastAsia"/>
        </w:rPr>
        <w:t>。缺省值</w:t>
      </w:r>
      <w:r>
        <w:rPr>
          <w:rFonts w:hint="eastAsia"/>
        </w:rPr>
        <w:t>true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&lt;%@page session="false" 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sessionID</w:t>
      </w:r>
      <w:r>
        <w:rPr>
          <w:rFonts w:hint="eastAsia"/>
        </w:rPr>
        <w:t>：</w:t>
      </w:r>
      <w:r>
        <w:rPr>
          <w:rFonts w:hint="eastAsia"/>
        </w:rPr>
        <w:t xml:space="preserve">&lt;%=session.getId() %&gt;&lt;!-- </w:t>
      </w:r>
      <w:r>
        <w:rPr>
          <w:rFonts w:hint="eastAsia"/>
        </w:rPr>
        <w:t>报错：</w:t>
      </w:r>
      <w:r>
        <w:rPr>
          <w:rFonts w:hint="eastAsia"/>
        </w:rPr>
        <w:t>session cannot be resolved --&gt;</w:t>
      </w:r>
    </w:p>
    <w:p w:rsidR="00F85132" w:rsidRDefault="00F85132" w:rsidP="00F85132">
      <w:r w:rsidRPr="00F85132">
        <w:rPr>
          <w:rFonts w:hint="eastAsia"/>
          <w:b/>
          <w:color w:val="C00000"/>
        </w:rPr>
        <w:t>isELIgnored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，设置容器是否忽略</w:t>
      </w:r>
      <w:r w:rsidRPr="00F85132">
        <w:rPr>
          <w:rFonts w:hint="eastAsia"/>
          <w:color w:val="0000CC"/>
        </w:rPr>
        <w:t>el</w:t>
      </w:r>
      <w:r w:rsidRPr="00F85132">
        <w:rPr>
          <w:rFonts w:hint="eastAsia"/>
          <w:color w:val="0000CC"/>
        </w:rPr>
        <w:t>表达式</w:t>
      </w:r>
      <w:r>
        <w:rPr>
          <w:rFonts w:hint="eastAsia"/>
        </w:rPr>
        <w:t>。缺省值</w:t>
      </w:r>
      <w:r>
        <w:rPr>
          <w:rFonts w:hint="eastAsia"/>
        </w:rPr>
        <w:t>true</w:t>
      </w:r>
      <w:r>
        <w:rPr>
          <w:rFonts w:hint="eastAsia"/>
        </w:rPr>
        <w:t>，如果值为</w:t>
      </w:r>
      <w:r>
        <w:rPr>
          <w:rFonts w:hint="eastAsia"/>
        </w:rPr>
        <w:t>false</w:t>
      </w:r>
      <w:r>
        <w:rPr>
          <w:rFonts w:hint="eastAsia"/>
        </w:rPr>
        <w:t>，则告诉容器不要。</w:t>
      </w:r>
      <w:r>
        <w:rPr>
          <w:rFonts w:hint="eastAsia"/>
        </w:rPr>
        <w:t>J2EE5.0</w:t>
      </w:r>
      <w:r>
        <w:rPr>
          <w:rFonts w:hint="eastAsia"/>
        </w:rPr>
        <w:t>需要使用</w:t>
      </w:r>
      <w:r>
        <w:rPr>
          <w:rFonts w:hint="eastAsia"/>
        </w:rPr>
        <w:t>isELIgnored="false"</w:t>
      </w:r>
      <w:r>
        <w:rPr>
          <w:rFonts w:hint="eastAsia"/>
        </w:rPr>
        <w:t>，否则</w:t>
      </w:r>
      <w:r>
        <w:rPr>
          <w:rFonts w:hint="eastAsia"/>
        </w:rPr>
        <w:t>EL</w:t>
      </w:r>
      <w:r>
        <w:rPr>
          <w:rFonts w:hint="eastAsia"/>
        </w:rPr>
        <w:t>表达式无效。</w:t>
      </w:r>
    </w:p>
    <w:p w:rsidR="00F85132" w:rsidRDefault="00F85132" w:rsidP="00F85132">
      <w:r w:rsidRPr="00F85132">
        <w:rPr>
          <w:rFonts w:hint="eastAsia"/>
          <w:b/>
          <w:color w:val="C00000"/>
        </w:rPr>
        <w:t>isErrorPage</w:t>
      </w:r>
      <w:r w:rsidRPr="00F85132">
        <w:rPr>
          <w:rFonts w:hint="eastAsia"/>
          <w:b/>
          <w:color w:val="C00000"/>
        </w:rPr>
        <w:t>属性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，缺省值</w:t>
      </w:r>
      <w:r>
        <w:rPr>
          <w:rFonts w:hint="eastAsia"/>
        </w:rPr>
        <w:t>false</w:t>
      </w:r>
      <w:r>
        <w:rPr>
          <w:rFonts w:hint="eastAsia"/>
        </w:rPr>
        <w:t>，如果值为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Pr="007E2787">
        <w:rPr>
          <w:rFonts w:hint="eastAsia"/>
          <w:color w:val="C00000"/>
        </w:rPr>
        <w:t>表示</w:t>
      </w:r>
      <w:r>
        <w:rPr>
          <w:rFonts w:hint="eastAsia"/>
        </w:rPr>
        <w:t>这是一个</w:t>
      </w:r>
      <w:r w:rsidRPr="007E2787">
        <w:rPr>
          <w:rFonts w:hint="eastAsia"/>
          <w:color w:val="0000CC"/>
        </w:rPr>
        <w:t>错误处理页面</w:t>
      </w:r>
      <w:r w:rsidR="007E2787">
        <w:rPr>
          <w:rFonts w:hint="eastAsia"/>
        </w:rPr>
        <w:t>：</w:t>
      </w:r>
      <w:r>
        <w:rPr>
          <w:rFonts w:hint="eastAsia"/>
        </w:rPr>
        <w:t>即专门用来处理其他</w:t>
      </w:r>
      <w:r>
        <w:rPr>
          <w:rFonts w:hint="eastAsia"/>
        </w:rPr>
        <w:t>JSP</w:t>
      </w:r>
      <w:r>
        <w:rPr>
          <w:rFonts w:hint="eastAsia"/>
        </w:rPr>
        <w:t>产生的异常，只有值为</w:t>
      </w:r>
      <w:r>
        <w:rPr>
          <w:rFonts w:hint="eastAsia"/>
        </w:rPr>
        <w:t>true</w:t>
      </w:r>
      <w:r>
        <w:rPr>
          <w:rFonts w:hint="eastAsia"/>
        </w:rPr>
        <w:t>时，才能使用</w:t>
      </w:r>
      <w:r>
        <w:rPr>
          <w:rFonts w:hint="eastAsia"/>
        </w:rPr>
        <w:t>exception</w:t>
      </w:r>
      <w:r w:rsidR="007E2787">
        <w:rPr>
          <w:rFonts w:hint="eastAsia"/>
        </w:rPr>
        <w:t>隐含对象去获取错误信息</w:t>
      </w:r>
      <w:r>
        <w:rPr>
          <w:rFonts w:hint="eastAsia"/>
        </w:rPr>
        <w:t>。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例如：</w:t>
      </w:r>
      <w:r>
        <w:rPr>
          <w:rFonts w:hint="eastAsia"/>
        </w:rPr>
        <w:t>&lt;%=exception.getMessage() %&gt;</w:t>
      </w:r>
    </w:p>
    <w:p w:rsidR="00F85132" w:rsidRDefault="00F85132" w:rsidP="00F85132">
      <w:r w:rsidRPr="00F85132">
        <w:rPr>
          <w:rFonts w:hint="eastAsia"/>
          <w:color w:val="C00000"/>
        </w:rPr>
        <w:t>errorPage</w:t>
      </w:r>
      <w:r w:rsidRPr="00F85132">
        <w:rPr>
          <w:rFonts w:hint="eastAsia"/>
          <w:color w:val="C00000"/>
        </w:rPr>
        <w:t>属性</w:t>
      </w:r>
      <w:r>
        <w:rPr>
          <w:rFonts w:hint="eastAsia"/>
        </w:rPr>
        <w:t>：</w:t>
      </w:r>
      <w:r w:rsidRPr="007E2787">
        <w:rPr>
          <w:rFonts w:hint="eastAsia"/>
          <w:b/>
          <w:color w:val="C00000"/>
        </w:rPr>
        <w:t>设置</w:t>
      </w:r>
      <w:r w:rsidRPr="007E2787">
        <w:rPr>
          <w:rFonts w:hint="eastAsia"/>
          <w:color w:val="0000CC"/>
        </w:rPr>
        <w:t>一个错误处理页面</w:t>
      </w:r>
      <w:r>
        <w:rPr>
          <w:rFonts w:hint="eastAsia"/>
        </w:rPr>
        <w:t>。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shd w:val="clear" w:color="auto" w:fill="FBD4B4" w:themeFill="accent6" w:themeFillTint="66"/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a3.jsp</w:t>
      </w:r>
      <w:r>
        <w:rPr>
          <w:rFonts w:hint="eastAsia"/>
        </w:rPr>
        <w:t>页面，测试输入</w:t>
      </w:r>
      <w:r>
        <w:rPr>
          <w:rFonts w:hint="eastAsia"/>
        </w:rPr>
        <w:t>a3.jsp?num=100a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&lt;%@page </w:t>
      </w:r>
      <w:r w:rsidRPr="00F85132">
        <w:rPr>
          <w:rFonts w:hint="eastAsia"/>
          <w:color w:val="FF0000"/>
        </w:rPr>
        <w:t>errorPage</w:t>
      </w:r>
      <w:r>
        <w:rPr>
          <w:rFonts w:hint="eastAsia"/>
        </w:rPr>
        <w:t>="a4.jsp" 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&lt;%</w:t>
      </w:r>
      <w:r>
        <w:rPr>
          <w:rFonts w:hint="eastAsia"/>
        </w:rPr>
        <w:tab/>
        <w:t>String num=request.getParameter("num");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int sum=Integer.parseInt(num)+100;</w:t>
      </w:r>
      <w:r>
        <w:rPr>
          <w:rFonts w:hint="eastAsia"/>
        </w:rPr>
        <w:tab/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 xml:space="preserve">out.println(sum); </w:t>
      </w:r>
      <w:r>
        <w:rPr>
          <w:rFonts w:hint="eastAsia"/>
        </w:rPr>
        <w:tab/>
        <w:t>%&gt;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  <w:shd w:val="clear" w:color="auto" w:fill="FBD4B4" w:themeFill="accent6" w:themeFillTint="66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a4.jsp</w:t>
      </w:r>
      <w:r>
        <w:rPr>
          <w:rFonts w:hint="eastAsia"/>
        </w:rPr>
        <w:t>页面</w:t>
      </w:r>
    </w:p>
    <w:p w:rsidR="00F85132" w:rsidRDefault="00F85132" w:rsidP="00F85132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&lt;%@page </w:t>
      </w:r>
      <w:r w:rsidRPr="00F85132">
        <w:rPr>
          <w:rFonts w:hint="eastAsia"/>
          <w:color w:val="FF0000"/>
        </w:rPr>
        <w:t>isErrorPage</w:t>
      </w:r>
      <w:r>
        <w:rPr>
          <w:rFonts w:hint="eastAsia"/>
        </w:rPr>
        <w:t>="true"</w:t>
      </w:r>
      <w:r w:rsidRPr="00F85132">
        <w:rPr>
          <w:rFonts w:hint="eastAsia"/>
          <w:color w:val="FF0000"/>
        </w:rPr>
        <w:t xml:space="preserve"> pageEncoding</w:t>
      </w:r>
      <w:r>
        <w:rPr>
          <w:rFonts w:hint="eastAsia"/>
        </w:rPr>
        <w:t xml:space="preserve">="UTF-8" </w:t>
      </w:r>
      <w:r w:rsidRPr="00F85132">
        <w:rPr>
          <w:rFonts w:hint="eastAsia"/>
          <w:color w:val="FF0000"/>
        </w:rPr>
        <w:t>contentType</w:t>
      </w:r>
      <w:r>
        <w:rPr>
          <w:rFonts w:hint="eastAsia"/>
        </w:rPr>
        <w:t>="text/html;charset=utf-8"%&gt;</w:t>
      </w:r>
    </w:p>
    <w:p w:rsidR="00F85132" w:rsidRPr="00F85132" w:rsidRDefault="00F85132" w:rsidP="007E2787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>&lt;%=exception</w:t>
      </w:r>
      <w:r w:rsidRPr="007E2787">
        <w:rPr>
          <w:rFonts w:hint="eastAsia"/>
          <w:color w:val="0000CC"/>
        </w:rPr>
        <w:t>.getMessage()</w:t>
      </w:r>
      <w:r>
        <w:rPr>
          <w:rFonts w:hint="eastAsia"/>
        </w:rPr>
        <w:t xml:space="preserve"> %&gt;&lt;!--</w:t>
      </w:r>
      <w:r>
        <w:rPr>
          <w:rFonts w:hint="eastAsia"/>
        </w:rPr>
        <w:t>获取到错误信息：</w:t>
      </w:r>
      <w:r>
        <w:rPr>
          <w:rFonts w:hint="eastAsia"/>
        </w:rPr>
        <w:t>For input string: "100a" --&gt;</w:t>
      </w:r>
    </w:p>
    <w:p w:rsidR="00495F5F" w:rsidRDefault="00627E02" w:rsidP="00495F5F">
      <w:pPr>
        <w:pStyle w:val="3"/>
      </w:pPr>
      <w:r>
        <w:rPr>
          <w:rFonts w:hint="eastAsia"/>
        </w:rPr>
        <w:t xml:space="preserve">1.4.2 </w:t>
      </w:r>
      <w:r w:rsidR="00495F5F">
        <w:rPr>
          <w:rFonts w:hint="eastAsia"/>
        </w:rPr>
        <w:t>include</w:t>
      </w:r>
      <w:r w:rsidR="00495F5F">
        <w:rPr>
          <w:rFonts w:hint="eastAsia"/>
        </w:rPr>
        <w:t>指令</w:t>
      </w:r>
    </w:p>
    <w:p w:rsidR="00627E02" w:rsidRDefault="007F4211" w:rsidP="007F4211">
      <w:r>
        <w:rPr>
          <w:rFonts w:hint="eastAsia"/>
        </w:rPr>
        <w:t>include</w:t>
      </w:r>
      <w:r>
        <w:rPr>
          <w:rFonts w:hint="eastAsia"/>
        </w:rPr>
        <w:t>指令主要作用：</w:t>
      </w:r>
    </w:p>
    <w:p w:rsidR="007F4211" w:rsidRDefault="00627E02" w:rsidP="00627E02">
      <w:pPr>
        <w:ind w:leftChars="200" w:left="420"/>
      </w:pPr>
      <w:r>
        <w:rPr>
          <w:rFonts w:hint="eastAsia"/>
        </w:rPr>
        <w:t xml:space="preserve">1. </w:t>
      </w:r>
      <w:r w:rsidR="007F4211">
        <w:rPr>
          <w:rFonts w:hint="eastAsia"/>
        </w:rPr>
        <w:t>在</w:t>
      </w:r>
      <w:r w:rsidR="007F4211">
        <w:rPr>
          <w:rFonts w:hint="eastAsia"/>
        </w:rPr>
        <w:t>JSP</w:t>
      </w:r>
      <w:r w:rsidR="007F4211">
        <w:rPr>
          <w:rFonts w:hint="eastAsia"/>
        </w:rPr>
        <w:t>页面</w:t>
      </w:r>
      <w:r w:rsidR="007F4211" w:rsidRPr="007F4211">
        <w:rPr>
          <w:rFonts w:hint="eastAsia"/>
          <w:color w:val="FF0000"/>
        </w:rPr>
        <w:t>转换</w:t>
      </w:r>
      <w:r w:rsidR="007F4211">
        <w:rPr>
          <w:rFonts w:hint="eastAsia"/>
        </w:rPr>
        <w:t>成</w:t>
      </w:r>
      <w:r w:rsidR="007F4211">
        <w:rPr>
          <w:rFonts w:hint="eastAsia"/>
        </w:rPr>
        <w:t>Servlet</w:t>
      </w:r>
      <w:r w:rsidR="007F4211">
        <w:rPr>
          <w:rFonts w:hint="eastAsia"/>
        </w:rPr>
        <w:t>时，能够将</w:t>
      </w:r>
      <w:r w:rsidR="007F4211" w:rsidRPr="007F4211">
        <w:rPr>
          <w:rFonts w:hint="eastAsia"/>
          <w:color w:val="0000CC"/>
        </w:rPr>
        <w:t>其他文件</w:t>
      </w:r>
      <w:r w:rsidR="007F4211" w:rsidRPr="007F4211">
        <w:rPr>
          <w:rFonts w:hint="eastAsia"/>
          <w:color w:val="FF0000"/>
        </w:rPr>
        <w:t>包含进来</w:t>
      </w:r>
    </w:p>
    <w:p w:rsidR="007F4211" w:rsidRDefault="00627E02" w:rsidP="00627E02">
      <w:pPr>
        <w:ind w:leftChars="200" w:left="420"/>
      </w:pPr>
      <w:r>
        <w:rPr>
          <w:rFonts w:hint="eastAsia"/>
        </w:rPr>
        <w:t xml:space="preserve">2. </w:t>
      </w:r>
      <w:r w:rsidR="007F4211">
        <w:rPr>
          <w:rFonts w:hint="eastAsia"/>
        </w:rPr>
        <w:t>可以包含</w:t>
      </w:r>
      <w:r w:rsidR="007F4211" w:rsidRPr="007F4211">
        <w:rPr>
          <w:rFonts w:hint="eastAsia"/>
          <w:color w:val="0000CC"/>
        </w:rPr>
        <w:t>JSP</w:t>
      </w:r>
      <w:r w:rsidR="007F4211" w:rsidRPr="007F4211">
        <w:rPr>
          <w:rFonts w:hint="eastAsia"/>
          <w:color w:val="0000CC"/>
        </w:rPr>
        <w:t>文件</w:t>
      </w:r>
      <w:r w:rsidR="007F4211">
        <w:rPr>
          <w:rFonts w:hint="eastAsia"/>
        </w:rPr>
        <w:t>也可以是</w:t>
      </w:r>
      <w:r w:rsidR="007F4211" w:rsidRPr="007F4211">
        <w:rPr>
          <w:rFonts w:hint="eastAsia"/>
          <w:color w:val="0000CC"/>
        </w:rPr>
        <w:t>静态的</w:t>
      </w:r>
      <w:r w:rsidR="007F4211" w:rsidRPr="007F4211">
        <w:rPr>
          <w:rFonts w:hint="eastAsia"/>
          <w:color w:val="0000CC"/>
        </w:rPr>
        <w:t>HTML</w:t>
      </w:r>
      <w:r w:rsidR="007F4211">
        <w:rPr>
          <w:rFonts w:hint="eastAsia"/>
        </w:rPr>
        <w:t>文件，</w:t>
      </w:r>
    </w:p>
    <w:p w:rsidR="007F4211" w:rsidRDefault="00627E02" w:rsidP="00627E02">
      <w:pPr>
        <w:ind w:leftChars="200" w:left="420"/>
      </w:pPr>
      <w:r>
        <w:rPr>
          <w:rFonts w:hint="eastAsia"/>
        </w:rPr>
        <w:t xml:space="preserve">3. </w:t>
      </w:r>
      <w:r w:rsidR="007F4211">
        <w:rPr>
          <w:rFonts w:hint="eastAsia"/>
        </w:rPr>
        <w:t>方便的在每个</w:t>
      </w:r>
      <w:r w:rsidR="007F4211">
        <w:rPr>
          <w:rFonts w:hint="eastAsia"/>
        </w:rPr>
        <w:t>JSP</w:t>
      </w:r>
      <w:r w:rsidR="007F4211">
        <w:rPr>
          <w:rFonts w:hint="eastAsia"/>
        </w:rPr>
        <w:t>页面中包含</w:t>
      </w:r>
      <w:r w:rsidR="007F4211" w:rsidRPr="007F4211">
        <w:rPr>
          <w:rFonts w:hint="eastAsia"/>
          <w:color w:val="0000CC"/>
        </w:rPr>
        <w:t>导航栏</w:t>
      </w:r>
      <w:r w:rsidR="007F4211">
        <w:rPr>
          <w:rFonts w:hint="eastAsia"/>
        </w:rPr>
        <w:t>、</w:t>
      </w:r>
      <w:r w:rsidR="007F4211" w:rsidRPr="007F4211">
        <w:rPr>
          <w:rFonts w:hint="eastAsia"/>
          <w:color w:val="0000CC"/>
        </w:rPr>
        <w:t>版权</w:t>
      </w:r>
      <w:r w:rsidR="007F4211">
        <w:rPr>
          <w:rFonts w:hint="eastAsia"/>
        </w:rPr>
        <w:t>声明、</w:t>
      </w:r>
      <w:r w:rsidR="007F4211" w:rsidRPr="00627E02">
        <w:rPr>
          <w:rFonts w:hint="eastAsia"/>
          <w:color w:val="0000CC"/>
        </w:rPr>
        <w:t>logo</w:t>
      </w:r>
      <w:r>
        <w:rPr>
          <w:rFonts w:hint="eastAsia"/>
        </w:rPr>
        <w:t>等</w:t>
      </w:r>
    </w:p>
    <w:p w:rsidR="00627E02" w:rsidRDefault="00627E02" w:rsidP="00627E02">
      <w:pPr>
        <w:ind w:firstLine="420"/>
      </w:pPr>
      <w:r>
        <w:rPr>
          <w:rFonts w:hint="eastAsia"/>
        </w:rPr>
        <w:t xml:space="preserve">4. </w:t>
      </w:r>
      <w:r w:rsidR="00495F5F">
        <w:rPr>
          <w:rFonts w:hint="eastAsia"/>
        </w:rPr>
        <w:t>插入的页面并未运行，而是机械的将内容插入</w:t>
      </w:r>
    </w:p>
    <w:p w:rsidR="00495F5F" w:rsidRDefault="00627E02" w:rsidP="00627E02">
      <w:pPr>
        <w:rPr>
          <w:color w:val="C00000"/>
        </w:rPr>
      </w:pPr>
      <w:r>
        <w:rPr>
          <w:rFonts w:hint="eastAsia"/>
        </w:rPr>
        <w:t>指令语法</w:t>
      </w:r>
      <w:r w:rsidR="00495F5F">
        <w:rPr>
          <w:rFonts w:hint="eastAsia"/>
        </w:rPr>
        <w:t>：</w:t>
      </w:r>
      <w:hyperlink r:id="rId14" w:history="1">
        <w:r w:rsidR="007E2787" w:rsidRPr="00A54371">
          <w:rPr>
            <w:rStyle w:val="a6"/>
            <w:rFonts w:hint="eastAsia"/>
          </w:rPr>
          <w:t>%@include file="head.jsp" %</w:t>
        </w:r>
      </w:hyperlink>
    </w:p>
    <w:p w:rsidR="007E2787" w:rsidRDefault="007E2787" w:rsidP="007E2787">
      <w:pPr>
        <w:pStyle w:val="3"/>
      </w:pPr>
      <w:r>
        <w:rPr>
          <w:rFonts w:hint="eastAsia"/>
        </w:rPr>
        <w:t>1.4.3 taglib</w:t>
      </w:r>
      <w:r>
        <w:rPr>
          <w:rFonts w:hint="eastAsia"/>
        </w:rPr>
        <w:t>指令</w:t>
      </w:r>
    </w:p>
    <w:p w:rsidR="007E2787" w:rsidRDefault="007E2787" w:rsidP="007E2787">
      <w:r>
        <w:rPr>
          <w:rFonts w:hint="eastAsia"/>
        </w:rPr>
        <w:t>taglib</w:t>
      </w:r>
      <w:r>
        <w:rPr>
          <w:rFonts w:hint="eastAsia"/>
        </w:rPr>
        <w:t>指令：</w:t>
      </w:r>
      <w:r w:rsidRPr="007E2787">
        <w:rPr>
          <w:rFonts w:hint="eastAsia"/>
          <w:color w:val="C00000"/>
        </w:rPr>
        <w:t>导入</w:t>
      </w:r>
      <w:r w:rsidRPr="007E2787">
        <w:rPr>
          <w:rFonts w:hint="eastAsia"/>
          <w:color w:val="C00000"/>
        </w:rPr>
        <w:t>JSP</w:t>
      </w:r>
      <w:r w:rsidRPr="007E2787">
        <w:rPr>
          <w:rFonts w:hint="eastAsia"/>
          <w:color w:val="C00000"/>
        </w:rPr>
        <w:t>标签</w:t>
      </w:r>
      <w:r w:rsidRPr="007E2787">
        <w:rPr>
          <w:rFonts w:hint="eastAsia"/>
          <w:color w:val="C00000"/>
        </w:rPr>
        <w:t>&lt;%@</w:t>
      </w:r>
      <w:r w:rsidRPr="007E2787">
        <w:rPr>
          <w:rFonts w:hint="eastAsia"/>
          <w:color w:val="00B050"/>
        </w:rPr>
        <w:t>taglib</w:t>
      </w:r>
      <w:r w:rsidRPr="007E2787">
        <w:rPr>
          <w:rFonts w:hint="eastAsia"/>
          <w:color w:val="00B0F0"/>
        </w:rPr>
        <w:t xml:space="preserve"> uri</w:t>
      </w:r>
      <w:r>
        <w:rPr>
          <w:rFonts w:hint="eastAsia"/>
        </w:rPr>
        <w:t>="</w:t>
      </w:r>
      <w:r>
        <w:rPr>
          <w:rFonts w:hint="eastAsia"/>
        </w:rPr>
        <w:t>命名空间</w:t>
      </w:r>
      <w:r>
        <w:rPr>
          <w:rFonts w:hint="eastAsia"/>
        </w:rPr>
        <w:t xml:space="preserve">" </w:t>
      </w:r>
      <w:r w:rsidRPr="007E2787">
        <w:rPr>
          <w:rFonts w:hint="eastAsia"/>
          <w:color w:val="00B0F0"/>
        </w:rPr>
        <w:t>prefix</w:t>
      </w:r>
      <w:r>
        <w:rPr>
          <w:rFonts w:hint="eastAsia"/>
        </w:rPr>
        <w:t>="</w:t>
      </w:r>
      <w:r>
        <w:rPr>
          <w:rFonts w:hint="eastAsia"/>
        </w:rPr>
        <w:t>前缀</w:t>
      </w:r>
      <w:r>
        <w:rPr>
          <w:rFonts w:hint="eastAsia"/>
        </w:rPr>
        <w:t xml:space="preserve">" </w:t>
      </w:r>
      <w:r w:rsidRPr="007E2787">
        <w:rPr>
          <w:rFonts w:hint="eastAsia"/>
          <w:color w:val="C00000"/>
        </w:rPr>
        <w:t>%&gt;</w:t>
      </w:r>
    </w:p>
    <w:p w:rsidR="007E2787" w:rsidRDefault="007E2787" w:rsidP="007E2787">
      <w:pPr>
        <w:ind w:leftChars="200" w:left="420"/>
      </w:pPr>
      <w:r w:rsidRPr="007E2787">
        <w:rPr>
          <w:rFonts w:hint="eastAsia"/>
          <w:color w:val="00B050"/>
        </w:rPr>
        <w:t>uri</w:t>
      </w:r>
      <w:r>
        <w:rPr>
          <w:rFonts w:hint="eastAsia"/>
        </w:rPr>
        <w:t>：在</w:t>
      </w:r>
      <w:r>
        <w:rPr>
          <w:rFonts w:hint="eastAsia"/>
        </w:rPr>
        <w:t>standard.jar/META-INF/c.tld</w:t>
      </w:r>
      <w:r>
        <w:rPr>
          <w:rFonts w:hint="eastAsia"/>
        </w:rPr>
        <w:t>中查找</w:t>
      </w:r>
    </w:p>
    <w:p w:rsidR="007E2787" w:rsidRDefault="007E2787" w:rsidP="007E2787">
      <w:pPr>
        <w:ind w:leftChars="200" w:left="420"/>
      </w:pPr>
      <w:r w:rsidRPr="007E2787">
        <w:rPr>
          <w:rFonts w:hint="eastAsia"/>
          <w:color w:val="00B050"/>
        </w:rPr>
        <w:t>prefix</w:t>
      </w:r>
      <w:r>
        <w:rPr>
          <w:rFonts w:hint="eastAsia"/>
        </w:rPr>
        <w:t>：前缀，用于</w:t>
      </w:r>
      <w:r w:rsidRPr="007E2787">
        <w:rPr>
          <w:rFonts w:hint="eastAsia"/>
          <w:color w:val="0000CC"/>
        </w:rPr>
        <w:t>代表命名空间</w:t>
      </w:r>
    </w:p>
    <w:p w:rsidR="007E2787" w:rsidRDefault="007E2787" w:rsidP="007E2787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&lt;%@taglib uri="http://java.sun.com/jsp/jstl/core" prefix="c" %&gt;</w:t>
      </w:r>
    </w:p>
    <w:p w:rsidR="007E2787" w:rsidRDefault="007E2787" w:rsidP="007E2787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&lt;c:if test="${1&gt;0}"&gt;</w:t>
      </w:r>
      <w:r>
        <w:rPr>
          <w:rFonts w:hint="eastAsia"/>
        </w:rPr>
        <w:t>今天运气太好了</w:t>
      </w:r>
      <w:r>
        <w:rPr>
          <w:rFonts w:hint="eastAsia"/>
        </w:rPr>
        <w:t>&lt;/c:if&gt;</w:t>
      </w:r>
    </w:p>
    <w:p w:rsidR="00DD1BDF" w:rsidRDefault="00DD1BDF">
      <w:pPr>
        <w:pStyle w:val="2"/>
        <w:rPr>
          <w:rFonts w:asciiTheme="minorHAnsi" w:eastAsiaTheme="minorEastAsia" w:hAnsiTheme="minorHAnsi" w:cstheme="minorBidi" w:hint="default"/>
          <w:b w:val="0"/>
          <w:spacing w:val="0"/>
          <w:sz w:val="21"/>
          <w:szCs w:val="22"/>
        </w:rPr>
      </w:pPr>
    </w:p>
    <w:p w:rsidR="00FE6886" w:rsidRDefault="00FE6886">
      <w:pPr>
        <w:pStyle w:val="2"/>
        <w:rPr>
          <w:rFonts w:hint="default"/>
        </w:rPr>
      </w:pPr>
      <w:r>
        <w:t>1.5 JSP</w:t>
      </w:r>
      <w:r>
        <w:t>运行</w:t>
      </w:r>
      <w:bookmarkEnd w:id="5"/>
      <w:r w:rsidR="003D6D70">
        <w:t>机制</w:t>
      </w:r>
    </w:p>
    <w:p w:rsidR="003D6D70" w:rsidRPr="003D6D70" w:rsidRDefault="003D6D70" w:rsidP="003D6D70">
      <w:pPr>
        <w:pStyle w:val="3"/>
      </w:pPr>
      <w:r>
        <w:rPr>
          <w:rFonts w:hint="eastAsia"/>
        </w:rPr>
        <w:t xml:space="preserve">1.5.1 </w:t>
      </w:r>
      <w:r>
        <w:rPr>
          <w:rFonts w:hint="eastAsia"/>
        </w:rPr>
        <w:t>代码转换</w:t>
      </w:r>
    </w:p>
    <w:p w:rsidR="00FE6886" w:rsidRDefault="00FE6886" w:rsidP="003D6D70">
      <w:r>
        <w:rPr>
          <w:rFonts w:hint="eastAsia"/>
        </w:rPr>
        <w:t>step1</w:t>
      </w:r>
      <w:r>
        <w:rPr>
          <w:rFonts w:hint="eastAsia"/>
        </w:rPr>
        <w:t>：容器依据</w:t>
      </w:r>
      <w:r>
        <w:rPr>
          <w:rFonts w:hint="eastAsia"/>
        </w:rPr>
        <w:t>.jsp</w:t>
      </w:r>
      <w:r>
        <w:rPr>
          <w:rFonts w:hint="eastAsia"/>
        </w:rPr>
        <w:t>文件</w:t>
      </w:r>
      <w:r w:rsidRPr="003D6D70">
        <w:rPr>
          <w:rFonts w:hint="eastAsia"/>
          <w:color w:val="FF0000"/>
        </w:rPr>
        <w:t>生成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3D6D70">
        <w:rPr>
          <w:rFonts w:hint="eastAsia"/>
        </w:rPr>
        <w:t>，</w:t>
      </w:r>
      <w:r>
        <w:rPr>
          <w:rFonts w:hint="eastAsia"/>
        </w:rPr>
        <w:t>也就是先转换成一个</w:t>
      </w:r>
      <w:r>
        <w:rPr>
          <w:rFonts w:hint="eastAsia"/>
        </w:rPr>
        <w:t>Servlet</w:t>
      </w:r>
    </w:p>
    <w:p w:rsidR="00FE6886" w:rsidRDefault="00FE6886">
      <w:pPr>
        <w:ind w:firstLine="420"/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HTML</w:t>
      </w:r>
      <w:r w:rsidRPr="003D6D70">
        <w:rPr>
          <w:rFonts w:hint="eastAsia"/>
          <w:color w:val="C00000"/>
        </w:rPr>
        <w:t>（</w:t>
      </w:r>
      <w:r w:rsidRPr="003D6D70">
        <w:rPr>
          <w:rFonts w:hint="eastAsia"/>
          <w:color w:val="C00000"/>
        </w:rPr>
        <w:t>CSS</w:t>
      </w:r>
      <w:r w:rsidRPr="003D6D70">
        <w:rPr>
          <w:rFonts w:hint="eastAsia"/>
          <w:color w:val="C00000"/>
        </w:rPr>
        <w:t>、</w:t>
      </w:r>
      <w:r w:rsidRPr="003D6D70">
        <w:rPr>
          <w:rFonts w:hint="eastAsia"/>
          <w:color w:val="C00000"/>
        </w:rPr>
        <w:t>JS</w:t>
      </w:r>
      <w:r w:rsidRPr="003D6D70">
        <w:rPr>
          <w:rFonts w:hint="eastAsia"/>
          <w:color w:val="C00000"/>
        </w:rPr>
        <w:t>）</w:t>
      </w:r>
      <w:r>
        <w:rPr>
          <w:rFonts w:hint="eastAsia"/>
        </w:rPr>
        <w:t>放到</w:t>
      </w:r>
      <w:r>
        <w:rPr>
          <w:rFonts w:hint="eastAsia"/>
        </w:rPr>
        <w:t>service</w:t>
      </w:r>
      <w:r>
        <w:rPr>
          <w:rFonts w:hint="eastAsia"/>
        </w:rPr>
        <w:t>方法里，使用</w:t>
      </w:r>
      <w:r>
        <w:rPr>
          <w:rFonts w:hint="eastAsia"/>
        </w:rPr>
        <w:t>out.write</w:t>
      </w:r>
      <w:r>
        <w:rPr>
          <w:rFonts w:hint="eastAsia"/>
        </w:rPr>
        <w:t>输出</w:t>
      </w:r>
    </w:p>
    <w:p w:rsidR="00FE6886" w:rsidRDefault="00FE6886">
      <w:pPr>
        <w:ind w:firstLine="420"/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  %&gt;</w:t>
      </w:r>
      <w:r>
        <w:rPr>
          <w:rFonts w:hint="eastAsia"/>
        </w:rPr>
        <w:t>也放到</w:t>
      </w:r>
      <w:r>
        <w:rPr>
          <w:rFonts w:hint="eastAsia"/>
        </w:rPr>
        <w:t>service</w:t>
      </w:r>
      <w:r>
        <w:rPr>
          <w:rFonts w:hint="eastAsia"/>
        </w:rPr>
        <w:t>方法里，照搬，不改动。</w:t>
      </w:r>
    </w:p>
    <w:p w:rsidR="00FE6886" w:rsidRDefault="00FE6886">
      <w:pPr>
        <w:ind w:firstLine="420"/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&lt;%=  %&gt;</w:t>
      </w:r>
      <w:r>
        <w:rPr>
          <w:rFonts w:hint="eastAsia"/>
        </w:rPr>
        <w:t>也会放到</w:t>
      </w:r>
      <w:r>
        <w:rPr>
          <w:rFonts w:hint="eastAsia"/>
        </w:rPr>
        <w:t>service</w:t>
      </w:r>
      <w:r>
        <w:rPr>
          <w:rFonts w:hint="eastAsia"/>
        </w:rPr>
        <w:t>方法里，使用</w:t>
      </w:r>
      <w:r>
        <w:rPr>
          <w:rFonts w:hint="eastAsia"/>
        </w:rPr>
        <w:t>out.print</w:t>
      </w:r>
      <w:r>
        <w:rPr>
          <w:rFonts w:hint="eastAsia"/>
        </w:rPr>
        <w:t>输出。</w:t>
      </w:r>
    </w:p>
    <w:p w:rsidR="003D6D70" w:rsidRDefault="00FE6886">
      <w:pPr>
        <w:ind w:firstLine="420"/>
      </w:pPr>
      <w:r>
        <w:rPr>
          <w:rFonts w:hint="eastAsia"/>
        </w:rPr>
        <w:tab/>
      </w:r>
      <w:r w:rsidRPr="003D6D70">
        <w:rPr>
          <w:rFonts w:hint="eastAsia"/>
          <w:color w:val="C00000"/>
        </w:rPr>
        <w:t>&lt;%!   %&gt;</w:t>
      </w:r>
      <w:r>
        <w:rPr>
          <w:rFonts w:hint="eastAsia"/>
        </w:rPr>
        <w:t>给</w:t>
      </w:r>
      <w:r>
        <w:rPr>
          <w:rFonts w:hint="eastAsia"/>
        </w:rPr>
        <w:t>Servlet</w:t>
      </w:r>
      <w:r>
        <w:rPr>
          <w:rFonts w:hint="eastAsia"/>
        </w:rPr>
        <w:t>添加新的属性或者新的方法</w:t>
      </w:r>
    </w:p>
    <w:p w:rsidR="00FE6886" w:rsidRDefault="00FE688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这样就把一个</w:t>
      </w:r>
      <w:r>
        <w:rPr>
          <w:rFonts w:hint="eastAsia"/>
        </w:rPr>
        <w:t>JSP</w:t>
      </w:r>
      <w:r>
        <w:rPr>
          <w:rFonts w:hint="eastAsia"/>
        </w:rPr>
        <w:t>变成了一个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FE6886" w:rsidRDefault="00FE6886" w:rsidP="003D6D70">
      <w:r>
        <w:rPr>
          <w:rFonts w:hint="eastAsia"/>
        </w:rPr>
        <w:t>注意事项：</w:t>
      </w:r>
      <w:r w:rsidRPr="003D6D70">
        <w:rPr>
          <w:rFonts w:hint="eastAsia"/>
          <w:color w:val="C00000"/>
        </w:rPr>
        <w:t>out.writer</w:t>
      </w:r>
      <w:r>
        <w:rPr>
          <w:rFonts w:hint="eastAsia"/>
        </w:rPr>
        <w:t>方法只能输出简单的</w:t>
      </w:r>
      <w:r w:rsidRPr="003D6D70">
        <w:rPr>
          <w:rFonts w:hint="eastAsia"/>
          <w:color w:val="0000CC"/>
        </w:rPr>
        <w:t>字符串</w:t>
      </w:r>
      <w:r>
        <w:rPr>
          <w:rFonts w:hint="eastAsia"/>
        </w:rPr>
        <w:t>，对象是没法输出的。优点是把</w:t>
      </w:r>
      <w:r>
        <w:rPr>
          <w:rFonts w:hint="eastAsia"/>
        </w:rPr>
        <w:t>null</w:t>
      </w:r>
      <w:r>
        <w:rPr>
          <w:rFonts w:hint="eastAsia"/>
        </w:rPr>
        <w:t>自动转换成空字符串输出。</w:t>
      </w:r>
    </w:p>
    <w:p w:rsidR="003D6D70" w:rsidRDefault="003D6D70" w:rsidP="003D6D70">
      <w:pPr>
        <w:pStyle w:val="3"/>
      </w:pPr>
      <w:r>
        <w:rPr>
          <w:rFonts w:hint="eastAsia"/>
        </w:rPr>
        <w:t>1.5.2 servlet</w:t>
      </w:r>
      <w:r>
        <w:rPr>
          <w:rFonts w:hint="eastAsia"/>
        </w:rPr>
        <w:t>请求</w:t>
      </w:r>
    </w:p>
    <w:p w:rsidR="00FE6886" w:rsidRDefault="00FE6886" w:rsidP="003D6D70">
      <w:r>
        <w:rPr>
          <w:rFonts w:hint="eastAsia"/>
        </w:rPr>
        <w:t>step2</w:t>
      </w:r>
      <w:r>
        <w:rPr>
          <w:rFonts w:hint="eastAsia"/>
        </w:rPr>
        <w:t>：容器接下来就会</w:t>
      </w:r>
      <w:r w:rsidRPr="003D6D70">
        <w:rPr>
          <w:rFonts w:hint="eastAsia"/>
          <w:color w:val="FF0000"/>
        </w:rPr>
        <w:t>调用</w:t>
      </w:r>
      <w:r w:rsidRPr="003D6D70">
        <w:rPr>
          <w:rFonts w:hint="eastAsia"/>
          <w:color w:val="FF0000"/>
        </w:rPr>
        <w:t>Servlet</w:t>
      </w:r>
      <w:r>
        <w:rPr>
          <w:rFonts w:hint="eastAsia"/>
        </w:rPr>
        <w:t>来</w:t>
      </w:r>
      <w:r w:rsidRPr="003D6D70">
        <w:rPr>
          <w:rFonts w:hint="eastAsia"/>
          <w:color w:val="0000CC"/>
        </w:rPr>
        <w:t>处理请求了</w:t>
      </w:r>
      <w:r w:rsidR="003D6D70">
        <w:rPr>
          <w:rFonts w:hint="eastAsia"/>
        </w:rPr>
        <w:t>，</w:t>
      </w:r>
      <w:r>
        <w:rPr>
          <w:rFonts w:hint="eastAsia"/>
        </w:rPr>
        <w:t>会将之前生成的</w:t>
      </w:r>
      <w:r>
        <w:rPr>
          <w:rFonts w:hint="eastAsia"/>
        </w:rPr>
        <w:t>.java</w:t>
      </w:r>
      <w:r w:rsidR="003D6D70">
        <w:rPr>
          <w:rFonts w:hint="eastAsia"/>
        </w:rPr>
        <w:t>文件进行</w:t>
      </w:r>
      <w:r w:rsidR="003D6D70" w:rsidRPr="003D6D70">
        <w:rPr>
          <w:rFonts w:hint="eastAsia"/>
          <w:color w:val="0000CC"/>
        </w:rPr>
        <w:t>编译</w:t>
      </w:r>
      <w:r w:rsidR="003D6D70">
        <w:rPr>
          <w:rFonts w:hint="eastAsia"/>
        </w:rPr>
        <w:t>、然后</w:t>
      </w:r>
      <w:r w:rsidR="003D6D70" w:rsidRPr="003D6D70">
        <w:rPr>
          <w:rFonts w:hint="eastAsia"/>
          <w:color w:val="0000CC"/>
        </w:rPr>
        <w:t>实例化</w:t>
      </w:r>
      <w:r w:rsidR="003D6D70">
        <w:rPr>
          <w:rFonts w:hint="eastAsia"/>
        </w:rPr>
        <w:t>、</w:t>
      </w:r>
      <w:r w:rsidR="003D6D70" w:rsidRPr="003D6D70">
        <w:rPr>
          <w:rFonts w:hint="eastAsia"/>
          <w:color w:val="0000CC"/>
        </w:rPr>
        <w:t>初始化</w:t>
      </w:r>
      <w:r w:rsidR="003D6D70">
        <w:rPr>
          <w:rFonts w:hint="eastAsia"/>
        </w:rPr>
        <w:t>、调用相应的</w:t>
      </w:r>
      <w:r w:rsidR="003D6D70" w:rsidRPr="003D6D70">
        <w:rPr>
          <w:rFonts w:hint="eastAsia"/>
          <w:color w:val="0000CC"/>
        </w:rPr>
        <w:t>方法</w:t>
      </w:r>
      <w:r w:rsidR="003D6D70">
        <w:rPr>
          <w:rFonts w:hint="eastAsia"/>
        </w:rPr>
        <w:t>处理请求</w:t>
      </w:r>
    </w:p>
    <w:p w:rsidR="00FE6886" w:rsidRDefault="003D6D70" w:rsidP="003D6D70">
      <w:pPr>
        <w:pStyle w:val="3"/>
      </w:pPr>
      <w:r>
        <w:rPr>
          <w:rFonts w:hint="eastAsia"/>
        </w:rPr>
        <w:t xml:space="preserve">1.5.3 </w:t>
      </w:r>
      <w:r>
        <w:rPr>
          <w:rFonts w:hint="eastAsia"/>
        </w:rPr>
        <w:t>创建</w:t>
      </w:r>
      <w:r w:rsidR="00FE6886">
        <w:rPr>
          <w:rFonts w:hint="eastAsia"/>
        </w:rPr>
        <w:t>隐含对象</w:t>
      </w:r>
    </w:p>
    <w:p w:rsidR="00FE6886" w:rsidRDefault="003D6D70" w:rsidP="003D6D70">
      <w:r>
        <w:rPr>
          <w:rFonts w:hint="eastAsia"/>
        </w:rPr>
        <w:t>隐含对象</w:t>
      </w:r>
      <w:r w:rsidR="00FE6886">
        <w:rPr>
          <w:rFonts w:hint="eastAsia"/>
        </w:rPr>
        <w:t>之所</w:t>
      </w:r>
      <w:r>
        <w:rPr>
          <w:rFonts w:hint="eastAsia"/>
        </w:rPr>
        <w:t>以能直接使用这些对象，是因为容器会自动添加创建这些对象的代码。</w:t>
      </w:r>
      <w:r w:rsidR="00FE6886">
        <w:rPr>
          <w:rFonts w:hint="eastAsia"/>
        </w:rPr>
        <w:t>JSP</w:t>
      </w:r>
      <w:r w:rsidR="00FE6886">
        <w:rPr>
          <w:rFonts w:hint="eastAsia"/>
        </w:rPr>
        <w:t>仅仅是个草稿，最终会变为一个</w:t>
      </w:r>
      <w:r w:rsidR="00FE6886">
        <w:rPr>
          <w:rFonts w:hint="eastAsia"/>
        </w:rPr>
        <w:t>Servlet</w:t>
      </w:r>
      <w:r>
        <w:rPr>
          <w:rFonts w:hint="eastAsia"/>
        </w:rPr>
        <w:t>。</w:t>
      </w:r>
    </w:p>
    <w:p w:rsidR="003D6D70" w:rsidRDefault="003D6D70" w:rsidP="003D6D70">
      <w:r>
        <w:rPr>
          <w:noProof/>
        </w:rPr>
        <w:drawing>
          <wp:inline distT="0" distB="0" distL="0" distR="0" wp14:anchorId="3B01786E" wp14:editId="3F451942">
            <wp:extent cx="3748254" cy="303256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714" cy="30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86" w:rsidRDefault="00FE6886">
      <w:pPr>
        <w:pStyle w:val="2"/>
        <w:rPr>
          <w:rFonts w:hint="default"/>
        </w:rPr>
      </w:pPr>
      <w:bookmarkStart w:id="6" w:name="_Toc4474"/>
      <w:r>
        <w:t>1.</w:t>
      </w:r>
      <w:r w:rsidR="00DD1BDF">
        <w:t>6</w:t>
      </w:r>
      <w:r>
        <w:t xml:space="preserve"> JSP</w:t>
      </w:r>
      <w:r>
        <w:t>注释</w:t>
      </w:r>
      <w:bookmarkEnd w:id="6"/>
    </w:p>
    <w:p w:rsidR="00DD1BDF" w:rsidRDefault="00FE6886" w:rsidP="00DD1BDF">
      <w:pPr>
        <w:pStyle w:val="3"/>
      </w:pPr>
      <w:r w:rsidRPr="00DD1BDF">
        <w:rPr>
          <w:rFonts w:hint="eastAsia"/>
          <w:color w:val="C00000"/>
        </w:rPr>
        <w:t>&lt;!--</w:t>
      </w:r>
      <w:r w:rsidRPr="00DD1BDF">
        <w:rPr>
          <w:rFonts w:hint="eastAsia"/>
        </w:rPr>
        <w:t xml:space="preserve"> </w:t>
      </w:r>
      <w:r>
        <w:rPr>
          <w:rFonts w:hint="eastAsia"/>
        </w:rPr>
        <w:t>注释内容</w:t>
      </w:r>
      <w:r>
        <w:rPr>
          <w:rFonts w:hint="eastAsia"/>
        </w:rPr>
        <w:t xml:space="preserve"> </w:t>
      </w:r>
      <w:r w:rsidRPr="00DD1BDF">
        <w:rPr>
          <w:rFonts w:hint="eastAsia"/>
        </w:rPr>
        <w:t>-</w:t>
      </w:r>
      <w:r w:rsidRPr="00DD1BDF">
        <w:rPr>
          <w:rFonts w:hint="eastAsia"/>
          <w:color w:val="C00000"/>
        </w:rPr>
        <w:t>-&gt;</w:t>
      </w:r>
    </w:p>
    <w:p w:rsidR="00FE6886" w:rsidRDefault="00FE6886" w:rsidP="00DD1BDF">
      <w:r>
        <w:rPr>
          <w:rFonts w:hint="eastAsia"/>
        </w:rPr>
        <w:t>允许注释的内容是</w:t>
      </w:r>
      <w:r>
        <w:rPr>
          <w:rFonts w:hint="eastAsia"/>
        </w:rPr>
        <w:t>Java</w:t>
      </w:r>
      <w:r>
        <w:rPr>
          <w:rFonts w:hint="eastAsia"/>
        </w:rPr>
        <w:t>代码，如果是</w:t>
      </w:r>
      <w:r>
        <w:rPr>
          <w:rFonts w:hint="eastAsia"/>
        </w:rPr>
        <w:t>Java</w:t>
      </w:r>
      <w:r>
        <w:rPr>
          <w:rFonts w:hint="eastAsia"/>
        </w:rPr>
        <w:t>代码，会被容器执行，但是执行的结果会被浏览器忽略（不会显示出来）</w:t>
      </w:r>
    </w:p>
    <w:p w:rsidR="00DD1BDF" w:rsidRDefault="00FE6886" w:rsidP="00DD1BDF">
      <w:pPr>
        <w:pStyle w:val="3"/>
      </w:pPr>
      <w:r w:rsidRPr="00DD1BDF">
        <w:rPr>
          <w:rFonts w:hint="eastAsia"/>
          <w:color w:val="C00000"/>
        </w:rPr>
        <w:t>&lt;%--</w:t>
      </w:r>
      <w:r>
        <w:rPr>
          <w:rFonts w:hint="eastAsia"/>
        </w:rPr>
        <w:t xml:space="preserve"> </w:t>
      </w:r>
      <w:r>
        <w:rPr>
          <w:rFonts w:hint="eastAsia"/>
        </w:rPr>
        <w:t>注释内容</w:t>
      </w:r>
      <w:r>
        <w:rPr>
          <w:rFonts w:hint="eastAsia"/>
        </w:rPr>
        <w:t xml:space="preserve"> </w:t>
      </w:r>
      <w:r w:rsidRPr="00DD1BDF">
        <w:rPr>
          <w:rFonts w:hint="eastAsia"/>
          <w:color w:val="C00000"/>
        </w:rPr>
        <w:t>--%&gt;</w:t>
      </w:r>
    </w:p>
    <w:p w:rsidR="00FE6886" w:rsidRDefault="00FE6886" w:rsidP="00DD1BDF">
      <w:r>
        <w:rPr>
          <w:rFonts w:hint="eastAsia"/>
        </w:rPr>
        <w:t>注释的内容不能是</w:t>
      </w:r>
      <w:r>
        <w:rPr>
          <w:rFonts w:hint="eastAsia"/>
        </w:rPr>
        <w:t>Java</w:t>
      </w:r>
      <w:r>
        <w:rPr>
          <w:rFonts w:hint="eastAsia"/>
        </w:rPr>
        <w:t>代码，如果是</w:t>
      </w:r>
      <w:r>
        <w:rPr>
          <w:rFonts w:hint="eastAsia"/>
        </w:rPr>
        <w:t>Java</w:t>
      </w:r>
      <w:r>
        <w:rPr>
          <w:rFonts w:hint="eastAsia"/>
        </w:rPr>
        <w:t>代码，会被容器忽略。</w:t>
      </w:r>
    </w:p>
    <w:p w:rsidR="00DD1BDF" w:rsidRDefault="00DD1BDF" w:rsidP="00DD1BDF">
      <w:bookmarkStart w:id="7" w:name="_Toc24235"/>
    </w:p>
    <w:p w:rsidR="00FE6886" w:rsidRDefault="00DD1BDF">
      <w:pPr>
        <w:pStyle w:val="1"/>
      </w:pPr>
      <w:r>
        <w:rPr>
          <w:rFonts w:hint="eastAsia"/>
        </w:rPr>
        <w:lastRenderedPageBreak/>
        <w:t>二、</w:t>
      </w:r>
      <w:r w:rsidR="00FE6886">
        <w:rPr>
          <w:rFonts w:hint="eastAsia"/>
        </w:rPr>
        <w:t>JS</w:t>
      </w:r>
      <w:r w:rsidR="00207B67">
        <w:rPr>
          <w:rFonts w:hint="eastAsia"/>
        </w:rPr>
        <w:t>TL</w:t>
      </w:r>
      <w:r w:rsidR="00FE6886">
        <w:rPr>
          <w:rFonts w:hint="eastAsia"/>
        </w:rPr>
        <w:t>标签和</w:t>
      </w:r>
      <w:r w:rsidR="00FE6886">
        <w:rPr>
          <w:rFonts w:hint="eastAsia"/>
        </w:rPr>
        <w:t>EL</w:t>
      </w:r>
      <w:r w:rsidR="00FE6886">
        <w:rPr>
          <w:rFonts w:hint="eastAsia"/>
        </w:rPr>
        <w:t>表达式</w:t>
      </w:r>
      <w:bookmarkEnd w:id="7"/>
    </w:p>
    <w:p w:rsidR="00FE6886" w:rsidRDefault="00FE6886">
      <w:pPr>
        <w:pStyle w:val="2"/>
        <w:rPr>
          <w:rFonts w:hint="default"/>
        </w:rPr>
      </w:pPr>
      <w:bookmarkStart w:id="8" w:name="_Toc21150"/>
      <w:r>
        <w:t>2.1</w:t>
      </w:r>
      <w:r w:rsidR="00AE6DBF">
        <w:t xml:space="preserve"> </w:t>
      </w:r>
      <w:r>
        <w:t>JSP</w:t>
      </w:r>
      <w:r>
        <w:t>标签</w:t>
      </w:r>
      <w:bookmarkEnd w:id="8"/>
    </w:p>
    <w:p w:rsidR="00FE6886" w:rsidRDefault="00FE6886" w:rsidP="00AE6DBF">
      <w:r>
        <w:rPr>
          <w:rFonts w:hint="eastAsia"/>
        </w:rPr>
        <w:t>sun</w:t>
      </w:r>
      <w:r>
        <w:rPr>
          <w:rFonts w:hint="eastAsia"/>
        </w:rPr>
        <w:t>公司制定的一种技术规范，利用</w:t>
      </w:r>
      <w:r w:rsidR="00AE6DBF">
        <w:rPr>
          <w:rFonts w:hint="eastAsia"/>
        </w:rPr>
        <w:t>类似于</w:t>
      </w:r>
      <w:r w:rsidR="00AE6DBF">
        <w:rPr>
          <w:rFonts w:hint="eastAsia"/>
        </w:rPr>
        <w:t>HTML</w:t>
      </w:r>
      <w:r w:rsidR="00AE6DBF">
        <w:rPr>
          <w:rFonts w:hint="eastAsia"/>
        </w:rPr>
        <w:t>标签的</w:t>
      </w:r>
      <w:r w:rsidRPr="00AE6DBF">
        <w:rPr>
          <w:rFonts w:hint="eastAsia"/>
          <w:color w:val="FF0000"/>
        </w:rPr>
        <w:t>JSP</w:t>
      </w:r>
      <w:r w:rsidRPr="00AE6DBF">
        <w:rPr>
          <w:rFonts w:hint="eastAsia"/>
          <w:color w:val="FF0000"/>
        </w:rPr>
        <w:t>标签</w:t>
      </w:r>
      <w:r>
        <w:rPr>
          <w:rFonts w:hint="eastAsia"/>
        </w:rPr>
        <w:t>来代替</w:t>
      </w:r>
      <w:r w:rsidRPr="00AE6DBF">
        <w:rPr>
          <w:rFonts w:hint="eastAsia"/>
          <w:color w:val="0000CC"/>
        </w:rPr>
        <w:t>JSP</w:t>
      </w:r>
      <w:r w:rsidRPr="00AE6DBF">
        <w:rPr>
          <w:rFonts w:hint="eastAsia"/>
          <w:color w:val="0000CC"/>
        </w:rPr>
        <w:t>中的</w:t>
      </w:r>
      <w:r w:rsidRPr="00AE6DBF">
        <w:rPr>
          <w:rFonts w:hint="eastAsia"/>
          <w:color w:val="0000CC"/>
        </w:rPr>
        <w:t>Java</w:t>
      </w:r>
      <w:r w:rsidRPr="00AE6DBF">
        <w:rPr>
          <w:rFonts w:hint="eastAsia"/>
          <w:color w:val="0000CC"/>
        </w:rPr>
        <w:t>代码</w:t>
      </w:r>
      <w:r>
        <w:rPr>
          <w:rFonts w:hint="eastAsia"/>
        </w:rPr>
        <w:t>。这样作的好处是，</w:t>
      </w:r>
      <w:r>
        <w:rPr>
          <w:rFonts w:hint="eastAsia"/>
        </w:rPr>
        <w:t>JSP</w:t>
      </w:r>
      <w:r>
        <w:rPr>
          <w:rFonts w:hint="eastAsia"/>
        </w:rPr>
        <w:t>页面会更加</w:t>
      </w:r>
      <w:r w:rsidRPr="00AE6DBF">
        <w:rPr>
          <w:rFonts w:hint="eastAsia"/>
          <w:color w:val="0000CC"/>
        </w:rPr>
        <w:t>简洁</w:t>
      </w:r>
      <w:r>
        <w:rPr>
          <w:rFonts w:hint="eastAsia"/>
        </w:rPr>
        <w:t>，并且更好</w:t>
      </w:r>
      <w:r w:rsidRPr="00AE6DBF">
        <w:rPr>
          <w:rFonts w:hint="eastAsia"/>
          <w:color w:val="0000CC"/>
        </w:rPr>
        <w:t>维护</w:t>
      </w:r>
      <w:r w:rsidR="00AE6DBF">
        <w:rPr>
          <w:rFonts w:hint="eastAsia"/>
        </w:rPr>
        <w:t>。比如，将这样的页面交给美工，可以很方便地去修改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9" w:name="_Toc23262"/>
      <w:r>
        <w:t>2.2 JSTL</w:t>
      </w:r>
      <w:bookmarkEnd w:id="9"/>
      <w:r w:rsidR="00AE6DBF">
        <w:t>标签</w:t>
      </w:r>
    </w:p>
    <w:p w:rsidR="006B1440" w:rsidRPr="006B1440" w:rsidRDefault="006B1440" w:rsidP="006B1440">
      <w:pPr>
        <w:pStyle w:val="3"/>
      </w:pPr>
      <w:r>
        <w:rPr>
          <w:rFonts w:hint="eastAsia"/>
        </w:rPr>
        <w:t>2.2.1 JSTL</w:t>
      </w:r>
      <w:r>
        <w:rPr>
          <w:rFonts w:hint="eastAsia"/>
        </w:rPr>
        <w:t>概述</w:t>
      </w:r>
    </w:p>
    <w:p w:rsidR="00FE6886" w:rsidRDefault="00FE6886" w:rsidP="00AE6DBF">
      <w:r w:rsidRPr="00AE6DBF">
        <w:rPr>
          <w:rFonts w:hint="eastAsia"/>
          <w:color w:val="FF0000"/>
        </w:rPr>
        <w:t>JSTL</w:t>
      </w:r>
      <w:r w:rsidR="00AE6DBF" w:rsidRPr="00AE6DBF">
        <w:rPr>
          <w:rFonts w:hint="eastAsia"/>
          <w:color w:val="FF0000"/>
        </w:rPr>
        <w:t xml:space="preserve"> </w:t>
      </w:r>
      <w:r w:rsidR="00AE6DBF">
        <w:rPr>
          <w:rFonts w:hint="eastAsia"/>
        </w:rPr>
        <w:t>（</w:t>
      </w:r>
      <w:r w:rsidR="0030476C">
        <w:rPr>
          <w:rFonts w:hint="eastAsia"/>
        </w:rPr>
        <w:t>JSP</w:t>
      </w:r>
      <w:r>
        <w:rPr>
          <w:rFonts w:hint="eastAsia"/>
        </w:rPr>
        <w:t xml:space="preserve"> Standard Taglib</w:t>
      </w:r>
      <w:r w:rsidR="00AE6DBF">
        <w:rPr>
          <w:rFonts w:hint="eastAsia"/>
        </w:rPr>
        <w:t>）</w:t>
      </w:r>
      <w:r w:rsidRPr="00AE6DBF">
        <w:rPr>
          <w:rFonts w:hint="eastAsia"/>
          <w:color w:val="0000CC"/>
        </w:rPr>
        <w:t>Java</w:t>
      </w:r>
      <w:r w:rsidRPr="00AE6DBF">
        <w:rPr>
          <w:rFonts w:hint="eastAsia"/>
          <w:color w:val="0000CC"/>
        </w:rPr>
        <w:t>标准标签库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开发</w:t>
      </w:r>
      <w:r w:rsidR="00AE6DBF">
        <w:rPr>
          <w:rFonts w:hint="eastAsia"/>
        </w:rPr>
        <w:t>的</w:t>
      </w:r>
      <w:r>
        <w:rPr>
          <w:rFonts w:hint="eastAsia"/>
        </w:rPr>
        <w:t>一套标签，捐献给了</w:t>
      </w:r>
      <w:r>
        <w:rPr>
          <w:rFonts w:hint="eastAsia"/>
        </w:rPr>
        <w:t>sun</w:t>
      </w:r>
      <w:r w:rsidR="00AE6DBF">
        <w:rPr>
          <w:rFonts w:hint="eastAsia"/>
        </w:rPr>
        <w:t>后</w:t>
      </w:r>
      <w:r>
        <w:rPr>
          <w:rFonts w:hint="eastAsia"/>
        </w:rPr>
        <w:t>sun</w:t>
      </w:r>
      <w:r>
        <w:rPr>
          <w:rFonts w:hint="eastAsia"/>
        </w:rPr>
        <w:t>将其命名为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FE6886" w:rsidRDefault="00FE6886" w:rsidP="00AE6DBF">
      <w:r>
        <w:rPr>
          <w:rFonts w:hint="eastAsia"/>
        </w:rPr>
        <w:t>如何使用：</w:t>
      </w:r>
    </w:p>
    <w:p w:rsidR="00FE6886" w:rsidRDefault="00AE6DBF" w:rsidP="00AE6DBF">
      <w:pPr>
        <w:ind w:firstLine="420"/>
      </w:pPr>
      <w:r>
        <w:rPr>
          <w:rFonts w:hint="eastAsia"/>
        </w:rPr>
        <w:t xml:space="preserve">1. </w:t>
      </w:r>
      <w:r w:rsidR="00FE6886">
        <w:rPr>
          <w:rFonts w:hint="eastAsia"/>
        </w:rPr>
        <w:t>将</w:t>
      </w:r>
      <w:r w:rsidR="00FE6886">
        <w:rPr>
          <w:rFonts w:hint="eastAsia"/>
        </w:rPr>
        <w:t>JSTL</w:t>
      </w:r>
      <w:r w:rsidR="00FE6886">
        <w:rPr>
          <w:rFonts w:hint="eastAsia"/>
        </w:rPr>
        <w:t>标签对应的</w:t>
      </w:r>
      <w:r w:rsidR="00FE6886">
        <w:rPr>
          <w:rFonts w:hint="eastAsia"/>
        </w:rPr>
        <w:t>jar</w:t>
      </w:r>
      <w:r w:rsidR="00FE6886">
        <w:rPr>
          <w:rFonts w:hint="eastAsia"/>
        </w:rPr>
        <w:t>（标签类）文件</w:t>
      </w:r>
      <w:r w:rsidR="00FE6886" w:rsidRPr="00AE6DBF">
        <w:rPr>
          <w:rFonts w:hint="eastAsia"/>
          <w:color w:val="FF0000"/>
        </w:rPr>
        <w:t>拷贝</w:t>
      </w:r>
      <w:r w:rsidR="00FE6886">
        <w:rPr>
          <w:rFonts w:hint="eastAsia"/>
        </w:rPr>
        <w:t>到</w:t>
      </w:r>
      <w:r w:rsidR="00FE6886">
        <w:rPr>
          <w:rFonts w:hint="eastAsia"/>
        </w:rPr>
        <w:t>WEB-INF\lib</w:t>
      </w:r>
      <w:r w:rsidR="00FE6886">
        <w:rPr>
          <w:rFonts w:hint="eastAsia"/>
        </w:rPr>
        <w:t>下，</w:t>
      </w:r>
      <w:r w:rsidR="00FE6886">
        <w:rPr>
          <w:rFonts w:hint="eastAsia"/>
        </w:rPr>
        <w:t>standard.jar</w:t>
      </w:r>
      <w:r w:rsidR="00FE6886">
        <w:rPr>
          <w:rFonts w:hint="eastAsia"/>
        </w:rPr>
        <w:t>、</w:t>
      </w:r>
      <w:r w:rsidR="00FE6886">
        <w:rPr>
          <w:rFonts w:hint="eastAsia"/>
        </w:rPr>
        <w:t>jstl.jar</w:t>
      </w:r>
    </w:p>
    <w:p w:rsidR="00FE6886" w:rsidRDefault="00AE6DBF" w:rsidP="00AE6DBF"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使用</w:t>
      </w:r>
      <w:r w:rsidR="00FE6886">
        <w:rPr>
          <w:rFonts w:hint="eastAsia"/>
        </w:rPr>
        <w:t>taglib</w:t>
      </w:r>
      <w:r w:rsidR="00FE6886">
        <w:rPr>
          <w:rFonts w:hint="eastAsia"/>
        </w:rPr>
        <w:t>指令</w:t>
      </w:r>
      <w:r w:rsidR="00FE6886" w:rsidRPr="00AE6DBF">
        <w:rPr>
          <w:rFonts w:hint="eastAsia"/>
          <w:color w:val="FF0000"/>
        </w:rPr>
        <w:t>引入</w:t>
      </w:r>
      <w:r w:rsidR="00FE6886" w:rsidRPr="00AE6DBF">
        <w:rPr>
          <w:rFonts w:hint="eastAsia"/>
          <w:color w:val="FF0000"/>
        </w:rPr>
        <w:t>JSP</w:t>
      </w:r>
      <w:r w:rsidR="00FE6886" w:rsidRPr="00AE6DBF">
        <w:rPr>
          <w:rFonts w:hint="eastAsia"/>
          <w:color w:val="FF0000"/>
        </w:rPr>
        <w:t>标签</w:t>
      </w:r>
    </w:p>
    <w:p w:rsidR="006B1440" w:rsidRDefault="006B1440" w:rsidP="006B1440">
      <w:pPr>
        <w:pStyle w:val="3"/>
      </w:pPr>
      <w:r>
        <w:rPr>
          <w:rFonts w:hint="eastAsia"/>
        </w:rPr>
        <w:t>2.2.2 JSTL</w:t>
      </w:r>
      <w:r>
        <w:rPr>
          <w:rFonts w:hint="eastAsia"/>
        </w:rPr>
        <w:t>原理</w:t>
      </w:r>
    </w:p>
    <w:p w:rsidR="006B1440" w:rsidRDefault="00B919FF" w:rsidP="006B1440">
      <w:pPr>
        <w:rPr>
          <w:rFonts w:hint="eastAsia"/>
        </w:rPr>
      </w:pPr>
      <w:bookmarkStart w:id="10" w:name="_Toc16832"/>
      <w:r>
        <w:t>根据</w:t>
      </w:r>
      <w:r>
        <w:t>tag</w:t>
      </w:r>
      <w:r>
        <w:rPr>
          <w:rFonts w:hint="eastAsia"/>
        </w:rPr>
        <w:t>lib</w:t>
      </w:r>
      <w:r>
        <w:rPr>
          <w:rFonts w:hint="eastAsia"/>
        </w:rPr>
        <w:t>指令中</w:t>
      </w:r>
      <w:r>
        <w:rPr>
          <w:rFonts w:hint="eastAsia"/>
        </w:rPr>
        <w:t>uri+prefix</w:t>
      </w:r>
      <w:r>
        <w:rPr>
          <w:rFonts w:hint="eastAsia"/>
        </w:rPr>
        <w:t>确定唯一的一个空间，确定空间的规则是到</w:t>
      </w:r>
      <w:r>
        <w:rPr>
          <w:rFonts w:hint="eastAsia"/>
        </w:rPr>
        <w:t>jstl.jar</w:t>
      </w:r>
      <w:r>
        <w:rPr>
          <w:rFonts w:hint="eastAsia"/>
        </w:rPr>
        <w:t>包中的</w:t>
      </w:r>
      <w:r>
        <w:rPr>
          <w:rFonts w:hint="eastAsia"/>
        </w:rPr>
        <w:t>tld</w:t>
      </w:r>
      <w:r>
        <w:rPr>
          <w:rFonts w:hint="eastAsia"/>
        </w:rPr>
        <w:t>文件匹配</w:t>
      </w:r>
      <w:r>
        <w:rPr>
          <w:rFonts w:hint="eastAsia"/>
        </w:rPr>
        <w:t>uri+shortname</w:t>
      </w:r>
      <w:r>
        <w:rPr>
          <w:rFonts w:hint="eastAsia"/>
        </w:rPr>
        <w:t>节点。</w:t>
      </w:r>
    </w:p>
    <w:p w:rsidR="00B919FF" w:rsidRDefault="00B919FF" w:rsidP="006B1440">
      <w:r>
        <w:rPr>
          <w:rFonts w:hint="eastAsia"/>
        </w:rPr>
        <w:t>匹配上之后，根据写的标签名，在</w:t>
      </w:r>
      <w:r>
        <w:rPr>
          <w:rFonts w:hint="eastAsia"/>
        </w:rPr>
        <w:t>tld</w:t>
      </w:r>
      <w:r>
        <w:rPr>
          <w:rFonts w:hint="eastAsia"/>
        </w:rPr>
        <w:t>文件中寻找</w:t>
      </w:r>
      <w:r>
        <w:rPr>
          <w:rFonts w:hint="eastAsia"/>
        </w:rPr>
        <w:t>&lt;tag&gt;</w:t>
      </w:r>
      <w:r>
        <w:rPr>
          <w:rFonts w:hint="eastAsia"/>
        </w:rPr>
        <w:t>标记下与名称相同的</w:t>
      </w:r>
      <w:r>
        <w:rPr>
          <w:rFonts w:hint="eastAsia"/>
        </w:rPr>
        <w:t>&lt;name&gt;</w:t>
      </w:r>
      <w:r>
        <w:rPr>
          <w:rFonts w:hint="eastAsia"/>
        </w:rPr>
        <w:t>节点，找到后查看下面</w:t>
      </w:r>
      <w:r>
        <w:rPr>
          <w:rFonts w:hint="eastAsia"/>
        </w:rPr>
        <w:t>&lt;tag-class&gt;</w:t>
      </w:r>
      <w:r>
        <w:rPr>
          <w:rFonts w:hint="eastAsia"/>
        </w:rPr>
        <w:t>节点中的类名，即该标签背后对应的类。</w:t>
      </w:r>
    </w:p>
    <w:p w:rsidR="00FE6886" w:rsidRDefault="00FE6886">
      <w:pPr>
        <w:pStyle w:val="2"/>
        <w:rPr>
          <w:rFonts w:hint="default"/>
        </w:rPr>
      </w:pPr>
      <w:r>
        <w:t>2.3</w:t>
      </w:r>
      <w:r w:rsidR="00AE6DBF">
        <w:t xml:space="preserve"> </w:t>
      </w:r>
      <w:r>
        <w:t>EL</w:t>
      </w:r>
      <w:r>
        <w:t>表达式</w:t>
      </w:r>
      <w:bookmarkEnd w:id="10"/>
    </w:p>
    <w:p w:rsidR="00FE6886" w:rsidRDefault="00207B67" w:rsidP="00AE6DBF">
      <w:r w:rsidRPr="00AE6DBF">
        <w:rPr>
          <w:rFonts w:hint="eastAsia"/>
          <w:color w:val="C00000"/>
        </w:rPr>
        <w:t>EL</w:t>
      </w:r>
      <w:r w:rsidRPr="00AE6DBF">
        <w:rPr>
          <w:rFonts w:hint="eastAsia"/>
          <w:color w:val="C00000"/>
        </w:rPr>
        <w:t>表达式</w:t>
      </w:r>
      <w:r>
        <w:rPr>
          <w:rFonts w:hint="eastAsia"/>
        </w:rPr>
        <w:t>（</w:t>
      </w:r>
      <w:r>
        <w:rPr>
          <w:rFonts w:hint="eastAsia"/>
        </w:rPr>
        <w:t>Expression Language</w:t>
      </w:r>
      <w:r>
        <w:rPr>
          <w:rFonts w:hint="eastAsia"/>
        </w:rPr>
        <w:t>）</w:t>
      </w:r>
      <w:r w:rsidR="00FE6886">
        <w:rPr>
          <w:rFonts w:hint="eastAsia"/>
        </w:rPr>
        <w:t>是一套简单的</w:t>
      </w:r>
      <w:r w:rsidR="00FE6886" w:rsidRPr="00AE6DBF">
        <w:rPr>
          <w:rFonts w:hint="eastAsia"/>
          <w:color w:val="0000CC"/>
        </w:rPr>
        <w:t>计算规则</w:t>
      </w:r>
      <w:r w:rsidR="00FE6886">
        <w:rPr>
          <w:rFonts w:hint="eastAsia"/>
        </w:rPr>
        <w:t>，用于给</w:t>
      </w:r>
      <w:r w:rsidR="00FE6886" w:rsidRPr="00AE6DBF">
        <w:rPr>
          <w:rFonts w:hint="eastAsia"/>
          <w:color w:val="C00000"/>
        </w:rPr>
        <w:t>JSP</w:t>
      </w:r>
      <w:r w:rsidR="00FE6886" w:rsidRPr="00AE6DBF">
        <w:rPr>
          <w:rFonts w:hint="eastAsia"/>
          <w:color w:val="C00000"/>
        </w:rPr>
        <w:t>标签的属性</w:t>
      </w:r>
      <w:r w:rsidR="00FE6886" w:rsidRPr="00AE6DBF">
        <w:rPr>
          <w:rFonts w:hint="eastAsia"/>
          <w:color w:val="0000CC"/>
        </w:rPr>
        <w:t>赋值</w:t>
      </w:r>
      <w:r w:rsidR="00FE6886">
        <w:rPr>
          <w:rFonts w:hint="eastAsia"/>
        </w:rPr>
        <w:t>，也可以直接输出。</w:t>
      </w:r>
    </w:p>
    <w:p w:rsidR="00FE6886" w:rsidRDefault="00FE6886" w:rsidP="00AE6DBF">
      <w:r>
        <w:rPr>
          <w:rFonts w:hint="eastAsia"/>
        </w:rPr>
        <w:t>注意事项：新建工程，</w:t>
      </w:r>
      <w:r w:rsidRPr="00AE6DBF">
        <w:rPr>
          <w:rFonts w:hint="eastAsia"/>
          <w:color w:val="FF0000"/>
        </w:rPr>
        <w:t>J2EE</w:t>
      </w:r>
      <w:r>
        <w:rPr>
          <w:rFonts w:hint="eastAsia"/>
        </w:rPr>
        <w:t>选</w:t>
      </w:r>
      <w:r w:rsidRPr="00AE6DBF">
        <w:rPr>
          <w:rFonts w:hint="eastAsia"/>
          <w:color w:val="0000CC"/>
        </w:rPr>
        <w:t>1.4</w:t>
      </w:r>
      <w:r>
        <w:rPr>
          <w:rFonts w:hint="eastAsia"/>
        </w:rPr>
        <w:t>可直接使用</w:t>
      </w:r>
      <w:r>
        <w:rPr>
          <w:rFonts w:hint="eastAsia"/>
        </w:rPr>
        <w:t>EL</w:t>
      </w:r>
      <w:r>
        <w:rPr>
          <w:rFonts w:hint="eastAsia"/>
        </w:rPr>
        <w:t>表达式，</w:t>
      </w:r>
      <w:r w:rsidRPr="00AE6DBF">
        <w:rPr>
          <w:rFonts w:hint="eastAsia"/>
          <w:color w:val="FF0000"/>
        </w:rPr>
        <w:t>JavaEE5.0</w:t>
      </w:r>
      <w:r>
        <w:rPr>
          <w:rFonts w:hint="eastAsia"/>
        </w:rPr>
        <w:t>需要使用</w:t>
      </w:r>
      <w:r w:rsidRPr="00AE6DBF">
        <w:rPr>
          <w:rFonts w:hint="eastAsia"/>
          <w:color w:val="0000CC"/>
        </w:rPr>
        <w:t>isELIgnored</w:t>
      </w:r>
      <w:r>
        <w:rPr>
          <w:rFonts w:hint="eastAsia"/>
        </w:rPr>
        <w:t>属性，否则无法使用详见</w:t>
      </w:r>
      <w:r w:rsidRPr="00AE6DBF">
        <w:rPr>
          <w:rFonts w:hint="eastAsia"/>
          <w:color w:val="0000CC"/>
        </w:rPr>
        <w:t>1.7</w:t>
      </w:r>
      <w:r>
        <w:rPr>
          <w:rFonts w:hint="eastAsia"/>
        </w:rPr>
        <w:t>。</w:t>
      </w:r>
    </w:p>
    <w:p w:rsidR="00FE6886" w:rsidRDefault="00FE6886">
      <w:pPr>
        <w:pStyle w:val="2"/>
      </w:pPr>
      <w:bookmarkStart w:id="11" w:name="_Toc19048"/>
      <w:r>
        <w:t>2.4 EL</w:t>
      </w:r>
      <w:r>
        <w:t>表达式的使用</w:t>
      </w:r>
      <w:bookmarkEnd w:id="11"/>
    </w:p>
    <w:p w:rsidR="00C45844" w:rsidRPr="00C45844" w:rsidRDefault="00C45844" w:rsidP="00C45844">
      <w:r>
        <w:rPr>
          <w:rFonts w:hint="eastAsia"/>
        </w:rPr>
        <w:t>取值</w:t>
      </w:r>
      <w:r>
        <w:rPr>
          <w:rFonts w:hint="eastAsia"/>
        </w:rPr>
        <w:t>+</w:t>
      </w:r>
      <w:r>
        <w:rPr>
          <w:rFonts w:hint="eastAsia"/>
        </w:rPr>
        <w:t>运算</w:t>
      </w:r>
    </w:p>
    <w:p w:rsidR="006D040C" w:rsidRPr="006D040C" w:rsidRDefault="006D040C" w:rsidP="006D040C">
      <w:pPr>
        <w:pStyle w:val="3"/>
      </w:pPr>
      <w:r>
        <w:rPr>
          <w:rFonts w:hint="eastAsia"/>
        </w:rPr>
        <w:t xml:space="preserve">2.4.1 </w:t>
      </w:r>
      <w:r w:rsidR="00637422">
        <w:rPr>
          <w:rFonts w:hint="eastAsia"/>
        </w:rPr>
        <w:t>EL</w:t>
      </w:r>
      <w:r w:rsidR="00637422">
        <w:rPr>
          <w:rFonts w:hint="eastAsia"/>
        </w:rPr>
        <w:t>表达式取值：</w:t>
      </w:r>
      <w:r>
        <w:rPr>
          <w:rFonts w:hint="eastAsia"/>
        </w:rPr>
        <w:t>访问</w:t>
      </w:r>
      <w:r>
        <w:rPr>
          <w:rFonts w:hint="eastAsia"/>
        </w:rPr>
        <w:t>bean</w:t>
      </w:r>
      <w:r>
        <w:rPr>
          <w:rFonts w:hint="eastAsia"/>
        </w:rPr>
        <w:t>属性</w:t>
      </w:r>
    </w:p>
    <w:p w:rsidR="00C45844" w:rsidRDefault="00C45844" w:rsidP="00AE6DBF">
      <w:pPr>
        <w:rPr>
          <w:rFonts w:hint="eastAsia"/>
        </w:rPr>
      </w:pPr>
      <w:r>
        <w:rPr>
          <w:rFonts w:hint="eastAsia"/>
        </w:rPr>
        <w:t>通常情况下</w:t>
      </w:r>
      <w:r w:rsidRPr="00C45844">
        <w:rPr>
          <w:rFonts w:hint="eastAsia"/>
          <w:color w:val="FF0000"/>
        </w:rPr>
        <w:t>JavaBean</w:t>
      </w:r>
      <w:r>
        <w:rPr>
          <w:rFonts w:hint="eastAsia"/>
        </w:rPr>
        <w:t>指的就是一个公共类，含有一个空的构造方法、一些属性以及访问这些属性的</w:t>
      </w:r>
      <w:r>
        <w:rPr>
          <w:rFonts w:hint="eastAsia"/>
        </w:rPr>
        <w:t>get/set</w:t>
      </w:r>
      <w:r>
        <w:rPr>
          <w:rFonts w:hint="eastAsia"/>
        </w:rPr>
        <w:t>方法，这些</w:t>
      </w:r>
      <w:r w:rsidRPr="00C45844">
        <w:rPr>
          <w:rFonts w:hint="eastAsia"/>
          <w:color w:val="0000FF"/>
        </w:rPr>
        <w:t>属性名</w:t>
      </w:r>
      <w:r>
        <w:rPr>
          <w:rFonts w:hint="eastAsia"/>
        </w:rPr>
        <w:t>和</w:t>
      </w:r>
      <w:r w:rsidRPr="00C45844">
        <w:rPr>
          <w:rFonts w:hint="eastAsia"/>
          <w:color w:val="0000FF"/>
        </w:rPr>
        <w:t>方法名</w:t>
      </w:r>
      <w:r>
        <w:rPr>
          <w:rFonts w:hint="eastAsia"/>
        </w:rPr>
        <w:t>都需要满足一定的规范。</w:t>
      </w:r>
    </w:p>
    <w:p w:rsidR="006D040C" w:rsidRDefault="00FE6886" w:rsidP="00637422">
      <w:pPr>
        <w:shd w:val="clear" w:color="auto" w:fill="FBD4B4" w:themeFill="accent6" w:themeFillTint="66"/>
      </w:pPr>
      <w:r w:rsidRPr="00637422">
        <w:rPr>
          <w:rFonts w:hint="eastAsia"/>
          <w:b/>
          <w:color w:val="FF0000"/>
        </w:rPr>
        <w:t>第一种方式</w:t>
      </w:r>
      <w:r>
        <w:rPr>
          <w:rFonts w:hint="eastAsia"/>
        </w:rPr>
        <w:t>：</w:t>
      </w:r>
      <w:r w:rsidR="00637422">
        <w:rPr>
          <w:rFonts w:hint="eastAsia"/>
        </w:rPr>
        <w:t xml:space="preserve"> </w:t>
      </w:r>
      <w:r>
        <w:rPr>
          <w:rFonts w:hint="eastAsia"/>
        </w:rPr>
        <w:t>${</w:t>
      </w:r>
      <w:r w:rsidR="00637422">
        <w:rPr>
          <w:rFonts w:hint="eastAsia"/>
        </w:rPr>
        <w:t>绑定名</w:t>
      </w:r>
      <w:r>
        <w:rPr>
          <w:rFonts w:hint="eastAsia"/>
        </w:rPr>
        <w:t>}</w:t>
      </w:r>
      <w:r w:rsidR="00637422">
        <w:rPr>
          <w:rFonts w:hint="eastAsia"/>
        </w:rPr>
        <w:t xml:space="preserve"> </w:t>
      </w:r>
      <w:r w:rsidR="00637422">
        <w:rPr>
          <w:rFonts w:hint="eastAsia"/>
        </w:rPr>
        <w:t>直接获取绑定对象</w:t>
      </w:r>
      <w:r w:rsidR="00637422">
        <w:rPr>
          <w:rFonts w:hint="eastAsia"/>
        </w:rPr>
        <w:t xml:space="preserve"> ${</w:t>
      </w:r>
      <w:r w:rsidR="00637422">
        <w:rPr>
          <w:rFonts w:hint="eastAsia"/>
        </w:rPr>
        <w:t>绑定名</w:t>
      </w:r>
      <w:r w:rsidR="00637422">
        <w:rPr>
          <w:rFonts w:hint="eastAsia"/>
        </w:rPr>
        <w:t>.</w:t>
      </w:r>
      <w:r w:rsidR="00637422">
        <w:rPr>
          <w:rFonts w:hint="eastAsia"/>
        </w:rPr>
        <w:t>属性名</w:t>
      </w:r>
      <w:r w:rsidR="00637422">
        <w:rPr>
          <w:rFonts w:hint="eastAsia"/>
        </w:rPr>
        <w:t>} ${user.name}</w:t>
      </w:r>
    </w:p>
    <w:p w:rsidR="00FE6886" w:rsidRDefault="00FE6886" w:rsidP="00AE6DBF">
      <w:r>
        <w:rPr>
          <w:rFonts w:hint="eastAsia"/>
        </w:rPr>
        <w:t>容器会依次从</w:t>
      </w:r>
      <w:r w:rsidRPr="00637422">
        <w:rPr>
          <w:rFonts w:hint="eastAsia"/>
          <w:color w:val="FF0000"/>
        </w:rPr>
        <w:t>4</w:t>
      </w:r>
      <w:r w:rsidRPr="00637422">
        <w:rPr>
          <w:rFonts w:hint="eastAsia"/>
          <w:color w:val="FF0000"/>
        </w:rPr>
        <w:t>个隐含对象</w:t>
      </w:r>
      <w:r>
        <w:rPr>
          <w:rFonts w:hint="eastAsia"/>
        </w:rPr>
        <w:t>中</w:t>
      </w:r>
      <w:r w:rsidRPr="00637422">
        <w:rPr>
          <w:rFonts w:hint="eastAsia"/>
          <w:color w:val="0000FF"/>
        </w:rPr>
        <w:t>pageContext</w:t>
      </w:r>
      <w:r>
        <w:rPr>
          <w:rFonts w:hint="eastAsia"/>
        </w:rPr>
        <w:t>、</w:t>
      </w:r>
      <w:r w:rsidRPr="00637422">
        <w:rPr>
          <w:rFonts w:hint="eastAsia"/>
          <w:color w:val="0000FF"/>
        </w:rPr>
        <w:t>request</w:t>
      </w:r>
      <w:r>
        <w:rPr>
          <w:rFonts w:hint="eastAsia"/>
        </w:rPr>
        <w:t>、</w:t>
      </w:r>
      <w:r w:rsidRPr="00637422">
        <w:rPr>
          <w:rFonts w:hint="eastAsia"/>
          <w:color w:val="0000FF"/>
        </w:rPr>
        <w:t>session</w:t>
      </w:r>
      <w:r>
        <w:rPr>
          <w:rFonts w:hint="eastAsia"/>
        </w:rPr>
        <w:t>、</w:t>
      </w:r>
      <w:r w:rsidRPr="00637422">
        <w:rPr>
          <w:rFonts w:hint="eastAsia"/>
          <w:color w:val="0000FF"/>
        </w:rPr>
        <w:t>application</w:t>
      </w:r>
      <w:r>
        <w:rPr>
          <w:rFonts w:hint="eastAsia"/>
        </w:rPr>
        <w:t>中查找绑定名为</w:t>
      </w:r>
      <w:r>
        <w:rPr>
          <w:rFonts w:hint="eastAsia"/>
        </w:rPr>
        <w:t>"user"</w:t>
      </w:r>
      <w:r>
        <w:rPr>
          <w:rFonts w:hint="eastAsia"/>
        </w:rPr>
        <w:t>的对象。接下来，会调用该对象的</w:t>
      </w:r>
      <w:r>
        <w:rPr>
          <w:rFonts w:hint="eastAsia"/>
        </w:rPr>
        <w:t>"getName"</w:t>
      </w:r>
      <w:r>
        <w:rPr>
          <w:rFonts w:hint="eastAsia"/>
        </w:rPr>
        <w:t>方法（自动将</w:t>
      </w:r>
      <w:r>
        <w:rPr>
          <w:rFonts w:hint="eastAsia"/>
        </w:rPr>
        <w:t>n</w:t>
      </w:r>
      <w:r>
        <w:rPr>
          <w:rFonts w:hint="eastAsia"/>
        </w:rPr>
        <w:t>变大写然后加</w:t>
      </w:r>
      <w:r>
        <w:rPr>
          <w:rFonts w:hint="eastAsia"/>
        </w:rPr>
        <w:t>get</w:t>
      </w:r>
      <w:r>
        <w:rPr>
          <w:rFonts w:hint="eastAsia"/>
        </w:rPr>
        <w:t>），最后输出执行结果。</w:t>
      </w:r>
    </w:p>
    <w:p w:rsidR="00FE6886" w:rsidRDefault="00637422" w:rsidP="00637422">
      <w:r>
        <w:rPr>
          <w:rFonts w:hint="eastAsia"/>
          <w:b/>
        </w:rPr>
        <w:t>特</w:t>
      </w:r>
      <w:r w:rsidR="00FE6886" w:rsidRPr="00637422">
        <w:rPr>
          <w:rFonts w:hint="eastAsia"/>
          <w:b/>
        </w:rPr>
        <w:t>点</w:t>
      </w:r>
      <w:r w:rsidR="00FE6886">
        <w:rPr>
          <w:rFonts w:hint="eastAsia"/>
        </w:rPr>
        <w:t>：①会自动将</w:t>
      </w:r>
      <w:r w:rsidR="00FE6886">
        <w:rPr>
          <w:rFonts w:hint="eastAsia"/>
        </w:rPr>
        <w:t>null</w:t>
      </w:r>
      <w:r w:rsidR="00FE6886">
        <w:rPr>
          <w:rFonts w:hint="eastAsia"/>
        </w:rPr>
        <w:t>转换成</w:t>
      </w:r>
      <w:r w:rsidR="00FE6886" w:rsidRPr="00637422">
        <w:rPr>
          <w:rFonts w:hint="eastAsia"/>
          <w:color w:val="0000FF"/>
        </w:rPr>
        <w:t>""</w:t>
      </w:r>
      <w:r w:rsidR="00FE6886">
        <w:rPr>
          <w:rFonts w:hint="eastAsia"/>
        </w:rPr>
        <w:t>输出。</w:t>
      </w:r>
    </w:p>
    <w:p w:rsidR="00FE6886" w:rsidRDefault="00FE6886" w:rsidP="00637422">
      <w:pPr>
        <w:ind w:firstLineChars="300" w:firstLine="630"/>
      </w:pPr>
      <w:r>
        <w:rPr>
          <w:rFonts w:hint="eastAsia"/>
        </w:rPr>
        <w:t>②如果绑定名称对应的值不存在，会不报</w:t>
      </w:r>
      <w:r w:rsidRPr="00637422">
        <w:rPr>
          <w:rFonts w:hint="eastAsia"/>
          <w:color w:val="0000FF"/>
        </w:rPr>
        <w:t>null</w:t>
      </w:r>
      <w:r w:rsidRPr="00637422">
        <w:rPr>
          <w:rFonts w:hint="eastAsia"/>
          <w:color w:val="0000FF"/>
        </w:rPr>
        <w:t>指针异常</w:t>
      </w:r>
      <w:r>
        <w:rPr>
          <w:rFonts w:hint="eastAsia"/>
        </w:rPr>
        <w:t>，会输出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FE6886" w:rsidRDefault="00FE6886" w:rsidP="00637422">
      <w:r>
        <w:rPr>
          <w:rFonts w:hint="eastAsia"/>
        </w:rPr>
        <w:t>注意事项：依次是指先从</w:t>
      </w:r>
      <w:r>
        <w:rPr>
          <w:rFonts w:hint="eastAsia"/>
        </w:rPr>
        <w:t>pageContext</w:t>
      </w:r>
      <w:r>
        <w:rPr>
          <w:rFonts w:hint="eastAsia"/>
        </w:rPr>
        <w:t>中查找，如果找不到，再查找</w:t>
      </w:r>
      <w:r>
        <w:rPr>
          <w:rFonts w:hint="eastAsia"/>
        </w:rPr>
        <w:t>request</w:t>
      </w:r>
      <w:r>
        <w:rPr>
          <w:rFonts w:hint="eastAsia"/>
        </w:rPr>
        <w:t>，如果找到了，则不再向下查找。如果要</w:t>
      </w:r>
      <w:r w:rsidRPr="00637422">
        <w:rPr>
          <w:rFonts w:hint="eastAsia"/>
          <w:b/>
          <w:bCs/>
          <w:color w:val="00B050"/>
        </w:rPr>
        <w:t>指定查找范围</w:t>
      </w:r>
      <w:r>
        <w:rPr>
          <w:rFonts w:hint="eastAsia"/>
        </w:rPr>
        <w:t>，可以使用</w:t>
      </w:r>
      <w:r>
        <w:rPr>
          <w:rFonts w:hint="eastAsia"/>
        </w:rPr>
        <w:t>page</w:t>
      </w:r>
      <w:r w:rsidRPr="00637422">
        <w:rPr>
          <w:rFonts w:hint="eastAsia"/>
          <w:color w:val="00B0F0"/>
        </w:rPr>
        <w:t>Scope</w:t>
      </w:r>
      <w:r>
        <w:rPr>
          <w:rFonts w:hint="eastAsia"/>
        </w:rPr>
        <w:t>、</w:t>
      </w:r>
      <w:r>
        <w:rPr>
          <w:rFonts w:hint="eastAsia"/>
        </w:rPr>
        <w:t>request</w:t>
      </w:r>
      <w:r w:rsidRPr="00637422">
        <w:rPr>
          <w:rFonts w:hint="eastAsia"/>
          <w:color w:val="00B0F0"/>
        </w:rPr>
        <w:t>Scope</w:t>
      </w:r>
      <w:r>
        <w:rPr>
          <w:rFonts w:hint="eastAsia"/>
        </w:rPr>
        <w:t>、</w:t>
      </w:r>
      <w:r>
        <w:rPr>
          <w:rFonts w:hint="eastAsia"/>
        </w:rPr>
        <w:t>session</w:t>
      </w:r>
      <w:r w:rsidRPr="00637422">
        <w:rPr>
          <w:rFonts w:hint="eastAsia"/>
          <w:color w:val="00B0F0"/>
        </w:rPr>
        <w:t>Scope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 w:rsidRPr="00637422">
        <w:rPr>
          <w:rFonts w:hint="eastAsia"/>
          <w:color w:val="00B0F0"/>
        </w:rPr>
        <w:t>Scope</w:t>
      </w:r>
      <w:r>
        <w:rPr>
          <w:rFonts w:hint="eastAsia"/>
        </w:rPr>
        <w:t>来指定查找的范围。</w:t>
      </w:r>
      <w:r w:rsidR="00931EC1">
        <w:rPr>
          <w:rFonts w:hint="eastAsia"/>
        </w:rPr>
        <w:t>${requestScope.</w:t>
      </w:r>
      <w:r w:rsidR="00931EC1">
        <w:rPr>
          <w:rFonts w:hint="eastAsia"/>
        </w:rPr>
        <w:t>绑定名</w:t>
      </w:r>
      <w:r w:rsidR="00931EC1">
        <w:rPr>
          <w:rFonts w:hint="eastAsia"/>
        </w:rPr>
        <w:t>.</w:t>
      </w:r>
      <w:r w:rsidR="00931EC1">
        <w:rPr>
          <w:rFonts w:hint="eastAsia"/>
        </w:rPr>
        <w:t>属性名</w:t>
      </w:r>
      <w:r w:rsidR="00931EC1">
        <w:rPr>
          <w:rFonts w:hint="eastAsia"/>
        </w:rPr>
        <w:t>}</w:t>
      </w:r>
    </w:p>
    <w:p w:rsidR="006D040C" w:rsidRDefault="00FE6886" w:rsidP="00637422">
      <w:pPr>
        <w:shd w:val="clear" w:color="auto" w:fill="FBD4B4" w:themeFill="accent6" w:themeFillTint="66"/>
      </w:pPr>
      <w:r>
        <w:rPr>
          <w:rFonts w:hint="eastAsia"/>
        </w:rPr>
        <w:t>第二种方式：</w:t>
      </w:r>
      <w:r>
        <w:rPr>
          <w:rFonts w:hint="eastAsia"/>
        </w:rPr>
        <w:t>${</w:t>
      </w:r>
      <w:r w:rsidR="00637422">
        <w:rPr>
          <w:rFonts w:hint="eastAsia"/>
        </w:rPr>
        <w:t>绑定名</w:t>
      </w:r>
      <w:r>
        <w:rPr>
          <w:rFonts w:hint="eastAsia"/>
        </w:rPr>
        <w:t>["</w:t>
      </w:r>
      <w:r w:rsidR="00637422">
        <w:rPr>
          <w:rFonts w:hint="eastAsia"/>
        </w:rPr>
        <w:t>属性名</w:t>
      </w:r>
      <w:r>
        <w:rPr>
          <w:rFonts w:hint="eastAsia"/>
        </w:rPr>
        <w:t>"]}</w:t>
      </w:r>
      <w:r w:rsidR="00637422">
        <w:rPr>
          <w:rFonts w:hint="eastAsia"/>
        </w:rPr>
        <w:t xml:space="preserve"> ${</w:t>
      </w:r>
      <w:r w:rsidR="00637422">
        <w:rPr>
          <w:rFonts w:hint="eastAsia"/>
        </w:rPr>
        <w:t>绑定名</w:t>
      </w:r>
      <w:r w:rsidR="00637422">
        <w:rPr>
          <w:rFonts w:hint="eastAsia"/>
        </w:rPr>
        <w:t>[</w:t>
      </w:r>
      <w:r w:rsidR="00637422">
        <w:t>“</w:t>
      </w:r>
      <w:r w:rsidR="00637422">
        <w:rPr>
          <w:rFonts w:hint="eastAsia"/>
        </w:rPr>
        <w:t>属性名</w:t>
      </w:r>
      <w:r w:rsidR="00637422">
        <w:t>”</w:t>
      </w:r>
      <w:r w:rsidR="00637422">
        <w:rPr>
          <w:rFonts w:hint="eastAsia"/>
        </w:rPr>
        <w:t>][</w:t>
      </w:r>
      <w:r w:rsidR="00637422">
        <w:t>“</w:t>
      </w:r>
      <w:r w:rsidR="00637422">
        <w:t>属性名</w:t>
      </w:r>
      <w:r w:rsidR="00637422">
        <w:t>”</w:t>
      </w:r>
      <w:r w:rsidR="00637422">
        <w:rPr>
          <w:rFonts w:hint="eastAsia"/>
        </w:rPr>
        <w:t>]}</w:t>
      </w:r>
    </w:p>
    <w:p w:rsidR="00637422" w:rsidRDefault="00FE6886" w:rsidP="00637422">
      <w:pPr>
        <w:rPr>
          <w:rFonts w:hint="eastAsia"/>
        </w:rPr>
      </w:pPr>
      <w:r>
        <w:rPr>
          <w:rFonts w:hint="eastAsia"/>
        </w:rPr>
        <w:t>与第一种方式是等价的</w:t>
      </w:r>
      <w:r w:rsidR="00637422">
        <w:rPr>
          <w:rFonts w:hint="eastAsia"/>
        </w:rPr>
        <w:t>，</w:t>
      </w:r>
      <w:r>
        <w:rPr>
          <w:rFonts w:hint="eastAsia"/>
        </w:rPr>
        <w:t>容器会依次从</w:t>
      </w:r>
      <w:r>
        <w:rPr>
          <w:rFonts w:hint="eastAsia"/>
        </w:rPr>
        <w:t>4</w:t>
      </w:r>
      <w:r>
        <w:rPr>
          <w:rFonts w:hint="eastAsia"/>
        </w:rPr>
        <w:t>个隐含对象中</w:t>
      </w:r>
      <w:r>
        <w:rPr>
          <w:rFonts w:hint="eastAsia"/>
        </w:rPr>
        <w:t>pageContext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中查找绑定名为</w:t>
      </w:r>
      <w:r>
        <w:rPr>
          <w:rFonts w:hint="eastAsia"/>
        </w:rPr>
        <w:t>"user"</w:t>
      </w:r>
      <w:r>
        <w:rPr>
          <w:rFonts w:hint="eastAsia"/>
        </w:rPr>
        <w:t>的对象。接下来，会调用该对象的</w:t>
      </w:r>
      <w:r>
        <w:rPr>
          <w:rFonts w:hint="eastAsia"/>
        </w:rPr>
        <w:t>"getName"</w:t>
      </w:r>
      <w:r>
        <w:rPr>
          <w:rFonts w:hint="eastAsia"/>
        </w:rPr>
        <w:t>方法（自动将</w:t>
      </w:r>
      <w:r>
        <w:rPr>
          <w:rFonts w:hint="eastAsia"/>
        </w:rPr>
        <w:t>n</w:t>
      </w:r>
      <w:r>
        <w:rPr>
          <w:rFonts w:hint="eastAsia"/>
        </w:rPr>
        <w:lastRenderedPageBreak/>
        <w:t>变大写然后加</w:t>
      </w:r>
      <w:r>
        <w:rPr>
          <w:rFonts w:hint="eastAsia"/>
        </w:rPr>
        <w:t>get</w:t>
      </w:r>
      <w:r>
        <w:rPr>
          <w:rFonts w:hint="eastAsia"/>
        </w:rPr>
        <w:t>），最后输出执行结果。</w:t>
      </w:r>
    </w:p>
    <w:p w:rsidR="00637422" w:rsidRDefault="00637422" w:rsidP="00637422">
      <w:pPr>
        <w:rPr>
          <w:rFonts w:hint="eastAsia"/>
        </w:rPr>
      </w:pPr>
      <w:r w:rsidRPr="00637422">
        <w:rPr>
          <w:rFonts w:hint="eastAsia"/>
          <w:b/>
        </w:rPr>
        <w:t>特点</w:t>
      </w:r>
      <w:r w:rsidR="00FE6886" w:rsidRPr="00637422">
        <w:rPr>
          <w:rFonts w:hint="eastAsia"/>
          <w:b/>
        </w:rPr>
        <w:t>：</w:t>
      </w:r>
      <w:r w:rsidR="00FE6886">
        <w:rPr>
          <w:rFonts w:hint="eastAsia"/>
        </w:rPr>
        <w:t>①中括号</w:t>
      </w:r>
      <w:r w:rsidR="00FE6886">
        <w:rPr>
          <w:rFonts w:hint="eastAsia"/>
        </w:rPr>
        <w:t>[]</w:t>
      </w:r>
      <w:r w:rsidR="00FE6886">
        <w:rPr>
          <w:rFonts w:hint="eastAsia"/>
        </w:rPr>
        <w:t>里面可以出现</w:t>
      </w:r>
      <w:r w:rsidR="00FE6886" w:rsidRPr="00637422">
        <w:rPr>
          <w:rFonts w:hint="eastAsia"/>
          <w:color w:val="0000FF"/>
        </w:rPr>
        <w:t>变量</w:t>
      </w:r>
      <w:r w:rsidR="00FE6886">
        <w:rPr>
          <w:rFonts w:hint="eastAsia"/>
        </w:rPr>
        <w:t>。</w:t>
      </w:r>
    </w:p>
    <w:p w:rsidR="00FE6886" w:rsidRDefault="00FE6886" w:rsidP="00637422">
      <w:pPr>
        <w:ind w:firstLineChars="300" w:firstLine="630"/>
      </w:pPr>
      <w:r>
        <w:rPr>
          <w:rFonts w:hint="eastAsia"/>
        </w:rPr>
        <w:t>②中括号</w:t>
      </w:r>
      <w:r>
        <w:rPr>
          <w:rFonts w:hint="eastAsia"/>
        </w:rPr>
        <w:t>[]</w:t>
      </w:r>
      <w:r>
        <w:rPr>
          <w:rFonts w:hint="eastAsia"/>
        </w:rPr>
        <w:t>里面可以出现下标从</w:t>
      </w:r>
      <w:r w:rsidRPr="00637422">
        <w:rPr>
          <w:rFonts w:hint="eastAsia"/>
          <w:color w:val="0000FF"/>
        </w:rPr>
        <w:t>0</w:t>
      </w:r>
      <w:r w:rsidRPr="00637422">
        <w:rPr>
          <w:rFonts w:hint="eastAsia"/>
          <w:color w:val="0000FF"/>
        </w:rPr>
        <w:t>开始的数组</w:t>
      </w:r>
      <w:r>
        <w:rPr>
          <w:rFonts w:hint="eastAsia"/>
        </w:rPr>
        <w:t>。</w:t>
      </w:r>
    </w:p>
    <w:p w:rsidR="00FE6886" w:rsidRDefault="00FE6886" w:rsidP="00637422">
      <w:r>
        <w:rPr>
          <w:rFonts w:hint="eastAsia"/>
        </w:rPr>
        <w:t>注意事项：</w:t>
      </w:r>
    </w:p>
    <w:p w:rsidR="00FE6886" w:rsidRDefault="00FE6886" w:rsidP="00637422">
      <w:pPr>
        <w:numPr>
          <w:ilvl w:val="0"/>
          <w:numId w:val="8"/>
        </w:numPr>
        <w:tabs>
          <w:tab w:val="left" w:pos="2100"/>
        </w:tabs>
        <w:ind w:leftChars="100" w:left="630"/>
      </w:pPr>
      <w:r>
        <w:rPr>
          <w:rFonts w:hint="eastAsia"/>
        </w:rPr>
        <w:t>中括号</w:t>
      </w:r>
      <w:r>
        <w:rPr>
          <w:rFonts w:hint="eastAsia"/>
        </w:rPr>
        <w:t>[]</w:t>
      </w:r>
      <w:r w:rsidR="00637422">
        <w:rPr>
          <w:rFonts w:hint="eastAsia"/>
        </w:rPr>
        <w:t>里的字符串用双引号、单引号都可以</w:t>
      </w:r>
    </w:p>
    <w:p w:rsidR="00FE6886" w:rsidRDefault="00FE6886" w:rsidP="00637422">
      <w:pPr>
        <w:numPr>
          <w:ilvl w:val="0"/>
          <w:numId w:val="8"/>
        </w:numPr>
        <w:tabs>
          <w:tab w:val="left" w:pos="2100"/>
        </w:tabs>
        <w:ind w:leftChars="100" w:left="630"/>
      </w:pPr>
      <w:r>
        <w:rPr>
          <w:rFonts w:hint="eastAsia"/>
        </w:rPr>
        <w:t>EL</w:t>
      </w:r>
      <w:r w:rsidR="00637422">
        <w:rPr>
          <w:rFonts w:hint="eastAsia"/>
        </w:rPr>
        <w:t>表达式中</w:t>
      </w:r>
      <w:r w:rsidR="00637422" w:rsidRPr="00637422">
        <w:rPr>
          <w:rFonts w:hint="eastAsia"/>
          <w:color w:val="FF0000"/>
        </w:rPr>
        <w:t>没引号</w:t>
      </w:r>
      <w:r w:rsidR="00637422">
        <w:rPr>
          <w:rFonts w:hint="eastAsia"/>
        </w:rPr>
        <w:t>的为</w:t>
      </w:r>
      <w:r w:rsidR="00637422" w:rsidRPr="00637422">
        <w:rPr>
          <w:rFonts w:hint="eastAsia"/>
          <w:color w:val="0000FF"/>
        </w:rPr>
        <w:t>变量</w:t>
      </w:r>
      <w:r w:rsidR="00637422">
        <w:rPr>
          <w:rFonts w:hint="eastAsia"/>
        </w:rPr>
        <w:t>，有</w:t>
      </w:r>
      <w:r w:rsidR="00637422" w:rsidRPr="00637422">
        <w:rPr>
          <w:rFonts w:hint="eastAsia"/>
          <w:color w:val="FF0000"/>
        </w:rPr>
        <w:t>引号</w:t>
      </w:r>
      <w:r w:rsidR="00637422">
        <w:rPr>
          <w:rFonts w:hint="eastAsia"/>
        </w:rPr>
        <w:t>的为</w:t>
      </w:r>
      <w:r w:rsidR="00637422" w:rsidRPr="00637422">
        <w:rPr>
          <w:rFonts w:hint="eastAsia"/>
          <w:color w:val="0000FF"/>
        </w:rPr>
        <w:t>字符串</w:t>
      </w:r>
    </w:p>
    <w:p w:rsidR="00637422" w:rsidRDefault="00637422" w:rsidP="00637422">
      <w:pPr>
        <w:pStyle w:val="3"/>
        <w:rPr>
          <w:rFonts w:hint="eastAsia"/>
        </w:rPr>
      </w:pPr>
      <w:r>
        <w:rPr>
          <w:rFonts w:hint="eastAsia"/>
        </w:rPr>
        <w:t>2.4.2 EL</w:t>
      </w:r>
      <w:r>
        <w:rPr>
          <w:rFonts w:hint="eastAsia"/>
        </w:rPr>
        <w:t>表达式计算</w:t>
      </w:r>
    </w:p>
    <w:p w:rsidR="00FE6886" w:rsidRDefault="00637422" w:rsidP="00AE6DBF">
      <w:r>
        <w:rPr>
          <w:rFonts w:hint="eastAsia"/>
        </w:rPr>
        <w:t>EL</w:t>
      </w:r>
      <w:r>
        <w:rPr>
          <w:rFonts w:hint="eastAsia"/>
        </w:rPr>
        <w:t>可以</w:t>
      </w:r>
      <w:r w:rsidR="00FE6886">
        <w:rPr>
          <w:rFonts w:hint="eastAsia"/>
        </w:rPr>
        <w:t>进行一些简单的计算，计算的结果可以用来给</w:t>
      </w:r>
      <w:r w:rsidR="00FE6886">
        <w:rPr>
          <w:rFonts w:hint="eastAsia"/>
        </w:rPr>
        <w:t>JSP</w:t>
      </w:r>
      <w:r w:rsidR="00FE6886">
        <w:rPr>
          <w:rFonts w:hint="eastAsia"/>
        </w:rPr>
        <w:t>标签的属性赋值，也可以直接输出。</w:t>
      </w:r>
    </w:p>
    <w:p w:rsidR="00FE6886" w:rsidRDefault="00637422" w:rsidP="00637422">
      <w:r>
        <w:rPr>
          <w:rFonts w:hint="eastAsia"/>
        </w:rPr>
        <w:t xml:space="preserve">1. </w:t>
      </w:r>
      <w:r w:rsidR="00FE6886">
        <w:rPr>
          <w:rFonts w:hint="eastAsia"/>
        </w:rPr>
        <w:t>算术运算：“</w:t>
      </w:r>
      <w:r w:rsidR="00FE6886">
        <w:rPr>
          <w:rFonts w:hint="eastAsia"/>
        </w:rPr>
        <w:t>+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-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*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/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%</w:t>
      </w:r>
      <w:r w:rsidR="00FE6886">
        <w:rPr>
          <w:rFonts w:hint="eastAsia"/>
        </w:rPr>
        <w:t>”</w:t>
      </w:r>
      <w:r>
        <w:rPr>
          <w:rFonts w:hint="eastAsia"/>
        </w:rPr>
        <w:t>，但</w:t>
      </w:r>
      <w:r>
        <w:rPr>
          <w:rFonts w:hint="eastAsia"/>
        </w:rPr>
        <w:t>"+"</w:t>
      </w:r>
      <w:r>
        <w:rPr>
          <w:rFonts w:hint="eastAsia"/>
        </w:rPr>
        <w:t>号操作不能连接字符串</w:t>
      </w:r>
    </w:p>
    <w:p w:rsidR="00FE6886" w:rsidRDefault="00637422" w:rsidP="00637422">
      <w:r>
        <w:rPr>
          <w:rFonts w:hint="eastAsia"/>
        </w:rPr>
        <w:t xml:space="preserve">2. </w:t>
      </w:r>
      <w:r w:rsidR="00FE6886">
        <w:rPr>
          <w:rFonts w:hint="eastAsia"/>
        </w:rPr>
        <w:t>关系运算：“</w:t>
      </w:r>
      <w:r w:rsidR="00FE6886">
        <w:rPr>
          <w:rFonts w:hint="eastAsia"/>
        </w:rPr>
        <w:t>&gt;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&gt;=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&lt;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&lt;=</w:t>
      </w:r>
      <w:r w:rsidR="00FE6886">
        <w:rPr>
          <w:rFonts w:hint="eastAsia"/>
        </w:rPr>
        <w:t>”、“</w:t>
      </w:r>
      <w:r w:rsidR="00FE6886">
        <w:rPr>
          <w:rFonts w:hint="eastAsia"/>
        </w:rPr>
        <w:t>!=</w:t>
      </w:r>
      <w:r w:rsidR="00FE6886">
        <w:rPr>
          <w:rFonts w:hint="eastAsia"/>
        </w:rPr>
        <w:t>”、</w:t>
      </w:r>
      <w:r w:rsidR="00FE6886">
        <w:rPr>
          <w:rFonts w:hint="eastAsia"/>
        </w:rPr>
        <w:t>"=="</w:t>
      </w:r>
      <w:r>
        <w:rPr>
          <w:rFonts w:hint="eastAsia"/>
        </w:rPr>
        <w:t>，同时</w:t>
      </w:r>
      <w:r w:rsidR="00FE6886">
        <w:rPr>
          <w:rFonts w:hint="eastAsia"/>
        </w:rPr>
        <w:t>“</w:t>
      </w:r>
      <w:r w:rsidR="00FE6886">
        <w:rPr>
          <w:rFonts w:hint="eastAsia"/>
        </w:rPr>
        <w:t>eq</w:t>
      </w:r>
      <w:r w:rsidR="00FE6886">
        <w:rPr>
          <w:rFonts w:hint="eastAsia"/>
        </w:rPr>
        <w:t>”也可判断是否相等</w:t>
      </w:r>
    </w:p>
    <w:p w:rsidR="00FE6886" w:rsidRDefault="00637422" w:rsidP="00637422">
      <w:r>
        <w:rPr>
          <w:rFonts w:hint="eastAsia"/>
        </w:rPr>
        <w:t xml:space="preserve">3. </w:t>
      </w:r>
      <w:r w:rsidR="00FE6886">
        <w:rPr>
          <w:rFonts w:hint="eastAsia"/>
        </w:rPr>
        <w:t>逻辑运算：</w:t>
      </w:r>
      <w:r w:rsidR="00FE6886">
        <w:rPr>
          <w:rFonts w:hint="eastAsia"/>
        </w:rPr>
        <w:t>"&amp;&amp;"</w:t>
      </w:r>
      <w:r w:rsidR="00FE6886">
        <w:rPr>
          <w:rFonts w:hint="eastAsia"/>
        </w:rPr>
        <w:t>、</w:t>
      </w:r>
      <w:r w:rsidR="00FE6886">
        <w:rPr>
          <w:rFonts w:hint="eastAsia"/>
        </w:rPr>
        <w:t>"||"</w:t>
      </w:r>
      <w:r w:rsidR="00FE6886">
        <w:rPr>
          <w:rFonts w:hint="eastAsia"/>
        </w:rPr>
        <w:t>、</w:t>
      </w:r>
      <w:r w:rsidR="00FE6886">
        <w:rPr>
          <w:rFonts w:hint="eastAsia"/>
        </w:rPr>
        <w:t xml:space="preserve">"!" </w:t>
      </w:r>
      <w:r w:rsidR="00FE6886">
        <w:rPr>
          <w:rFonts w:hint="eastAsia"/>
        </w:rPr>
        <w:t>，与</w:t>
      </w:r>
      <w:r w:rsidR="00FE6886">
        <w:rPr>
          <w:rFonts w:hint="eastAsia"/>
        </w:rPr>
        <w:t>Java</w:t>
      </w:r>
      <w:r w:rsidR="00FE6886">
        <w:rPr>
          <w:rFonts w:hint="eastAsia"/>
        </w:rPr>
        <w:t>中的一样</w:t>
      </w:r>
    </w:p>
    <w:p w:rsidR="00FE6886" w:rsidRDefault="00637422" w:rsidP="00931EC1">
      <w:r>
        <w:rPr>
          <w:rFonts w:hint="eastAsia"/>
        </w:rPr>
        <w:t xml:space="preserve">4. </w:t>
      </w:r>
      <w:r w:rsidR="00FE6886">
        <w:rPr>
          <w:rFonts w:hint="eastAsia"/>
        </w:rPr>
        <w:t>empty</w:t>
      </w:r>
      <w:r w:rsidR="00FE6886">
        <w:rPr>
          <w:rFonts w:hint="eastAsia"/>
        </w:rPr>
        <w:t>运算：判断是否是一个空字符串，或者是一个空的集合</w:t>
      </w:r>
    </w:p>
    <w:p w:rsidR="00FE6886" w:rsidRDefault="00931EC1" w:rsidP="00931EC1">
      <w:pPr>
        <w:pStyle w:val="3"/>
      </w:pPr>
      <w:r>
        <w:rPr>
          <w:rFonts w:hint="eastAsia"/>
        </w:rPr>
        <w:t>2.4.3EL</w:t>
      </w:r>
      <w:r>
        <w:rPr>
          <w:rFonts w:hint="eastAsia"/>
        </w:rPr>
        <w:t>表达式</w:t>
      </w:r>
      <w:r w:rsidR="00FE6886">
        <w:rPr>
          <w:rFonts w:hint="eastAsia"/>
        </w:rPr>
        <w:t>获取请求参数值</w:t>
      </w:r>
    </w:p>
    <w:p w:rsidR="00FE6886" w:rsidRDefault="00FE6886" w:rsidP="00931EC1">
      <w:r>
        <w:rPr>
          <w:rFonts w:hint="eastAsia"/>
        </w:rPr>
        <w:t>${</w:t>
      </w:r>
      <w:r w:rsidRPr="00931EC1">
        <w:rPr>
          <w:rFonts w:hint="eastAsia"/>
          <w:color w:val="FF0000"/>
        </w:rPr>
        <w:t>param</w:t>
      </w:r>
      <w:r>
        <w:rPr>
          <w:rFonts w:hint="eastAsia"/>
        </w:rPr>
        <w:t>.username}</w:t>
      </w:r>
      <w:r>
        <w:rPr>
          <w:rFonts w:hint="eastAsia"/>
        </w:rPr>
        <w:t>等价于</w:t>
      </w:r>
      <w:r>
        <w:rPr>
          <w:rFonts w:hint="eastAsia"/>
        </w:rPr>
        <w:t>request.getParameter("username");</w:t>
      </w:r>
    </w:p>
    <w:p w:rsidR="00FE6886" w:rsidRDefault="00FE6886" w:rsidP="00931EC1">
      <w:r>
        <w:rPr>
          <w:rFonts w:hint="eastAsia"/>
        </w:rPr>
        <w:t>${</w:t>
      </w:r>
      <w:r w:rsidRPr="00931EC1">
        <w:rPr>
          <w:rFonts w:hint="eastAsia"/>
          <w:color w:val="FF0000"/>
        </w:rPr>
        <w:t>paramValues</w:t>
      </w:r>
      <w:r>
        <w:rPr>
          <w:rFonts w:hint="eastAsia"/>
        </w:rPr>
        <w:t>.city}</w:t>
      </w:r>
      <w:r>
        <w:rPr>
          <w:rFonts w:hint="eastAsia"/>
        </w:rPr>
        <w:t>等价于</w:t>
      </w:r>
      <w:r>
        <w:rPr>
          <w:rFonts w:hint="eastAsia"/>
        </w:rPr>
        <w:t>request.getParameterValues("city");</w:t>
      </w:r>
    </w:p>
    <w:p w:rsidR="006D040C" w:rsidRDefault="006D040C">
      <w:pPr>
        <w:pStyle w:val="1"/>
      </w:pPr>
      <w:bookmarkStart w:id="12" w:name="_Toc1019"/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>
      <w:pPr>
        <w:pStyle w:val="1"/>
      </w:pPr>
    </w:p>
    <w:p w:rsidR="006D040C" w:rsidRDefault="006D040C" w:rsidP="00B919FF"/>
    <w:p w:rsidR="00FE6886" w:rsidRDefault="00931EC1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 w:rsidR="00FE6886">
        <w:rPr>
          <w:rFonts w:hint="eastAsia"/>
        </w:rPr>
        <w:t>JSTL</w:t>
      </w:r>
      <w:r w:rsidR="00FE6886">
        <w:rPr>
          <w:rFonts w:hint="eastAsia"/>
        </w:rPr>
        <w:t>核心标签</w:t>
      </w:r>
      <w:bookmarkEnd w:id="12"/>
    </w:p>
    <w:p w:rsidR="00ED1898" w:rsidRPr="00ED1898" w:rsidRDefault="00ED1898" w:rsidP="00ED1898">
      <w:pPr>
        <w:pStyle w:val="2"/>
      </w:pPr>
      <w:r>
        <w:t>3.1 JSTL</w:t>
      </w:r>
      <w:r>
        <w:t>常用标签</w:t>
      </w:r>
    </w:p>
    <w:p w:rsidR="00FE6886" w:rsidRDefault="00FE6886" w:rsidP="00ED1898">
      <w:pPr>
        <w:pStyle w:val="3"/>
      </w:pPr>
      <w:bookmarkStart w:id="13" w:name="_Toc31311"/>
      <w:r>
        <w:t>3.</w:t>
      </w:r>
      <w:r w:rsidR="00ED1898">
        <w:t>1.</w:t>
      </w:r>
      <w:r>
        <w:t>1 if</w:t>
      </w:r>
      <w:bookmarkEnd w:id="13"/>
    </w:p>
    <w:p w:rsidR="00FE6886" w:rsidRDefault="00FE6886" w:rsidP="00931EC1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&lt;c:</w:t>
      </w:r>
      <w:r w:rsidRPr="00AD3153">
        <w:rPr>
          <w:rFonts w:hint="eastAsia"/>
          <w:color w:val="00B050"/>
        </w:rPr>
        <w:t>if</w:t>
      </w:r>
      <w:r>
        <w:rPr>
          <w:rFonts w:hint="eastAsia"/>
        </w:rPr>
        <w:t xml:space="preserve"> </w:t>
      </w:r>
      <w:r w:rsidRPr="00931EC1">
        <w:rPr>
          <w:rFonts w:hint="eastAsia"/>
          <w:color w:val="FF0000"/>
        </w:rPr>
        <w:t>test</w:t>
      </w:r>
      <w:r>
        <w:rPr>
          <w:rFonts w:hint="eastAsia"/>
        </w:rPr>
        <w:t>=""</w:t>
      </w:r>
      <w:r w:rsidRPr="00931EC1">
        <w:rPr>
          <w:rFonts w:hint="eastAsia"/>
          <w:color w:val="FF0000"/>
        </w:rPr>
        <w:t xml:space="preserve"> var</w:t>
      </w:r>
      <w:r>
        <w:rPr>
          <w:rFonts w:hint="eastAsia"/>
        </w:rPr>
        <w:t xml:space="preserve">="" </w:t>
      </w:r>
      <w:r w:rsidRPr="00931EC1">
        <w:rPr>
          <w:rFonts w:hint="eastAsia"/>
          <w:color w:val="FF0000"/>
        </w:rPr>
        <w:t>scope</w:t>
      </w:r>
      <w:r>
        <w:rPr>
          <w:rFonts w:hint="eastAsia"/>
        </w:rPr>
        <w:t>=""&gt;&lt;/c:if&gt;</w:t>
      </w:r>
    </w:p>
    <w:p w:rsidR="00FE6886" w:rsidRDefault="00931EC1" w:rsidP="00931EC1">
      <w:r w:rsidRPr="000E39A6">
        <w:rPr>
          <w:rFonts w:hint="eastAsia"/>
          <w:color w:val="0000FF"/>
        </w:rPr>
        <w:t>test</w:t>
      </w:r>
      <w:r w:rsidRPr="000E39A6">
        <w:rPr>
          <w:rFonts w:hint="eastAsia"/>
          <w:color w:val="0000FF"/>
        </w:rPr>
        <w:t>属性</w:t>
      </w:r>
      <w:r>
        <w:rPr>
          <w:rFonts w:hint="eastAsia"/>
        </w:rPr>
        <w:t>：</w:t>
      </w:r>
      <w:r w:rsidR="00FE6886">
        <w:rPr>
          <w:rFonts w:hint="eastAsia"/>
        </w:rPr>
        <w:t>当</w:t>
      </w:r>
      <w:r w:rsidR="00FE6886">
        <w:rPr>
          <w:rFonts w:hint="eastAsia"/>
        </w:rPr>
        <w:t>test</w:t>
      </w:r>
      <w:r w:rsidR="00FE6886">
        <w:rPr>
          <w:rFonts w:hint="eastAsia"/>
        </w:rPr>
        <w:t>属性值为</w:t>
      </w:r>
      <w:r w:rsidR="00FE6886">
        <w:rPr>
          <w:rFonts w:hint="eastAsia"/>
        </w:rPr>
        <w:t>true</w:t>
      </w:r>
      <w:r w:rsidR="00FE6886">
        <w:rPr>
          <w:rFonts w:hint="eastAsia"/>
        </w:rPr>
        <w:t>，执行标签体的内容，</w:t>
      </w:r>
      <w:r w:rsidR="00FE6886">
        <w:rPr>
          <w:rFonts w:hint="eastAsia"/>
        </w:rPr>
        <w:t>test</w:t>
      </w:r>
      <w:r w:rsidR="00FE6886">
        <w:rPr>
          <w:rFonts w:hint="eastAsia"/>
        </w:rPr>
        <w:t>属性可以使用</w:t>
      </w:r>
      <w:r w:rsidR="00FE6886">
        <w:rPr>
          <w:rFonts w:hint="eastAsia"/>
        </w:rPr>
        <w:t>EL</w:t>
      </w:r>
      <w:r w:rsidR="00FE6886">
        <w:rPr>
          <w:rFonts w:hint="eastAsia"/>
        </w:rPr>
        <w:t>表达式。</w:t>
      </w:r>
    </w:p>
    <w:p w:rsidR="00FE6886" w:rsidRDefault="00FE6886" w:rsidP="00931EC1">
      <w:r w:rsidRPr="000E39A6">
        <w:rPr>
          <w:rFonts w:hint="eastAsia"/>
          <w:color w:val="0000FF"/>
        </w:rPr>
        <w:t>var</w:t>
      </w:r>
      <w:r w:rsidRPr="000E39A6">
        <w:rPr>
          <w:rFonts w:hint="eastAsia"/>
          <w:color w:val="0000FF"/>
        </w:rPr>
        <w:t>属性</w:t>
      </w:r>
      <w:r>
        <w:rPr>
          <w:rFonts w:hint="eastAsia"/>
        </w:rPr>
        <w:t>：用来指定绑定名称。</w:t>
      </w:r>
    </w:p>
    <w:p w:rsidR="00FE6886" w:rsidRDefault="00FE6886" w:rsidP="00931EC1">
      <w:r w:rsidRPr="000E39A6">
        <w:rPr>
          <w:rFonts w:hint="eastAsia"/>
          <w:color w:val="0000FF"/>
        </w:rPr>
        <w:t>scope</w:t>
      </w:r>
      <w:r w:rsidRPr="000E39A6">
        <w:rPr>
          <w:rFonts w:hint="eastAsia"/>
          <w:color w:val="0000FF"/>
        </w:rPr>
        <w:t>属性</w:t>
      </w:r>
      <w:r>
        <w:rPr>
          <w:rFonts w:hint="eastAsia"/>
        </w:rPr>
        <w:t>：指定绑定范围，可以是</w:t>
      </w:r>
      <w:r>
        <w:rPr>
          <w:rFonts w:hint="eastAsia"/>
        </w:rPr>
        <w:t>page</w:t>
      </w:r>
      <w:r>
        <w:rPr>
          <w:rFonts w:hint="eastAsia"/>
        </w:rPr>
        <w:t>（</w:t>
      </w:r>
      <w:r>
        <w:rPr>
          <w:rFonts w:hint="eastAsia"/>
        </w:rPr>
        <w:t>pageContext</w:t>
      </w:r>
      <w:r>
        <w:rPr>
          <w:rFonts w:hint="eastAsia"/>
        </w:rPr>
        <w:t>）、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</w:p>
    <w:p w:rsidR="00FE6886" w:rsidRDefault="00FE6886" w:rsidP="00931EC1">
      <w:r>
        <w:rPr>
          <w:rFonts w:hint="eastAsia"/>
        </w:rPr>
        <w:t>注意事项：可以在</w:t>
      </w:r>
      <w:r>
        <w:rPr>
          <w:rFonts w:hint="eastAsia"/>
        </w:rPr>
        <w:t>if</w:t>
      </w:r>
      <w:r>
        <w:rPr>
          <w:rFonts w:hint="eastAsia"/>
        </w:rPr>
        <w:t>标签里写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FE6886" w:rsidRDefault="00FE6886" w:rsidP="00ED1898">
      <w:pPr>
        <w:pStyle w:val="3"/>
      </w:pPr>
      <w:bookmarkStart w:id="14" w:name="_Toc5404"/>
      <w:r>
        <w:t>3.</w:t>
      </w:r>
      <w:r w:rsidR="00ED1898">
        <w:t>1.</w:t>
      </w:r>
      <w:r>
        <w:t>2 choose</w:t>
      </w:r>
      <w:bookmarkEnd w:id="14"/>
    </w:p>
    <w:p w:rsidR="00FE6886" w:rsidRDefault="00FE6886" w:rsidP="00AD3153">
      <w:r>
        <w:rPr>
          <w:rFonts w:hint="eastAsia"/>
        </w:rPr>
        <w:t>语法：</w:t>
      </w:r>
      <w:r>
        <w:rPr>
          <w:rFonts w:hint="eastAsia"/>
        </w:rPr>
        <w:t>&lt;c:</w:t>
      </w:r>
      <w:r w:rsidRPr="00AD3153">
        <w:rPr>
          <w:rFonts w:hint="eastAsia"/>
          <w:color w:val="00B050"/>
        </w:rPr>
        <w:t>choose</w:t>
      </w:r>
      <w:r>
        <w:rPr>
          <w:rFonts w:hint="eastAsia"/>
        </w:rPr>
        <w:t xml:space="preserve">&gt;&lt;!-- </w:t>
      </w:r>
      <w:r>
        <w:rPr>
          <w:rFonts w:hint="eastAsia"/>
        </w:rPr>
        <w:t>用于分支，当满足某个条件，执行某一个分支</w:t>
      </w:r>
      <w:r>
        <w:rPr>
          <w:rFonts w:hint="eastAsia"/>
        </w:rPr>
        <w:t xml:space="preserve"> --&gt;</w:t>
      </w:r>
    </w:p>
    <w:p w:rsidR="00FE6886" w:rsidRDefault="00AD315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E6886">
        <w:rPr>
          <w:rFonts w:hint="eastAsia"/>
        </w:rPr>
        <w:t>&lt;c:</w:t>
      </w:r>
      <w:r w:rsidR="00FE6886" w:rsidRPr="00AD3153">
        <w:rPr>
          <w:rFonts w:hint="eastAsia"/>
          <w:color w:val="00B050"/>
        </w:rPr>
        <w:t>when</w:t>
      </w:r>
      <w:r w:rsidR="00FE6886">
        <w:rPr>
          <w:rFonts w:hint="eastAsia"/>
        </w:rPr>
        <w:t xml:space="preserve"> test=""&gt;&lt;!-- </w:t>
      </w:r>
      <w:r w:rsidR="00FE6886">
        <w:rPr>
          <w:rFonts w:hint="eastAsia"/>
        </w:rPr>
        <w:t>分支，可多次出现</w:t>
      </w:r>
      <w:r w:rsidR="00FE6886">
        <w:rPr>
          <w:rFonts w:hint="eastAsia"/>
        </w:rPr>
        <w:t xml:space="preserve"> --&gt;</w:t>
      </w:r>
    </w:p>
    <w:p w:rsidR="00FE6886" w:rsidRDefault="00AD3153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 w:rsidR="00FE6886">
        <w:rPr>
          <w:rFonts w:hint="eastAsia"/>
        </w:rPr>
        <w:t>&lt;/c:</w:t>
      </w:r>
      <w:r w:rsidR="00FE6886" w:rsidRPr="00AD3153">
        <w:rPr>
          <w:rFonts w:hint="eastAsia"/>
          <w:color w:val="00B050"/>
        </w:rPr>
        <w:t>when</w:t>
      </w:r>
      <w:r w:rsidR="00FE6886">
        <w:rPr>
          <w:rFonts w:hint="eastAsia"/>
        </w:rPr>
        <w:t>&gt;</w:t>
      </w:r>
    </w:p>
    <w:p w:rsidR="00FE6886" w:rsidRDefault="00FE688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...</w:t>
      </w:r>
    </w:p>
    <w:p w:rsidR="00FE6886" w:rsidRDefault="00AD315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E6886">
        <w:rPr>
          <w:rFonts w:hint="eastAsia"/>
        </w:rPr>
        <w:t>&lt;c:</w:t>
      </w:r>
      <w:r w:rsidR="00FE6886" w:rsidRPr="00AD3153">
        <w:rPr>
          <w:rFonts w:hint="eastAsia"/>
          <w:color w:val="00B050"/>
        </w:rPr>
        <w:t>otherwise</w:t>
      </w:r>
      <w:r w:rsidR="00FE6886">
        <w:rPr>
          <w:rFonts w:hint="eastAsia"/>
        </w:rPr>
        <w:t xml:space="preserve">&gt;&lt;!-- </w:t>
      </w:r>
      <w:r w:rsidR="00FE6886">
        <w:rPr>
          <w:rFonts w:hint="eastAsia"/>
        </w:rPr>
        <w:t>当其他分支都不满足条件，则执行该标签的内容</w:t>
      </w:r>
      <w:r w:rsidR="00FE6886">
        <w:rPr>
          <w:rFonts w:hint="eastAsia"/>
        </w:rPr>
        <w:t xml:space="preserve"> --&gt;</w:t>
      </w:r>
    </w:p>
    <w:p w:rsidR="00FE6886" w:rsidRDefault="00AD315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FE6886">
        <w:rPr>
          <w:rFonts w:hint="eastAsia"/>
        </w:rPr>
        <w:t>&lt;/c:</w:t>
      </w:r>
      <w:r w:rsidR="00FE6886" w:rsidRPr="00AD3153">
        <w:rPr>
          <w:rFonts w:hint="eastAsia"/>
          <w:color w:val="00B050"/>
        </w:rPr>
        <w:t>otherwise</w:t>
      </w:r>
      <w:r w:rsidR="00FE6886">
        <w:rPr>
          <w:rFonts w:hint="eastAsia"/>
        </w:rPr>
        <w:t>&gt;</w:t>
      </w:r>
    </w:p>
    <w:p w:rsidR="00FE6886" w:rsidRDefault="00FE6886" w:rsidP="00AD3153">
      <w:pPr>
        <w:ind w:firstLineChars="300" w:firstLine="630"/>
      </w:pPr>
      <w:r>
        <w:rPr>
          <w:rFonts w:hint="eastAsia"/>
        </w:rPr>
        <w:t>&lt;/c:</w:t>
      </w:r>
      <w:r w:rsidRPr="00AD3153">
        <w:rPr>
          <w:rFonts w:hint="eastAsia"/>
          <w:color w:val="00B050"/>
        </w:rPr>
        <w:t>choose</w:t>
      </w:r>
      <w:r>
        <w:rPr>
          <w:rFonts w:hint="eastAsia"/>
        </w:rPr>
        <w:t>&gt;</w:t>
      </w:r>
    </w:p>
    <w:p w:rsidR="00FE6886" w:rsidRDefault="00FE6886" w:rsidP="00AD3153">
      <w:r>
        <w:rPr>
          <w:rFonts w:hint="eastAsia"/>
        </w:rPr>
        <w:t>注意事项：</w:t>
      </w:r>
    </w:p>
    <w:p w:rsidR="00FE6886" w:rsidRDefault="00FE6886" w:rsidP="00084EAC"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必须要放到</w:t>
      </w:r>
      <w:r>
        <w:rPr>
          <w:rFonts w:hint="eastAsia"/>
        </w:rPr>
        <w:t>choose</w:t>
      </w:r>
      <w:r>
        <w:rPr>
          <w:rFonts w:hint="eastAsia"/>
        </w:rPr>
        <w:t>标签里面才能使用。</w:t>
      </w:r>
    </w:p>
    <w:p w:rsidR="00FE6886" w:rsidRDefault="00FE6886" w:rsidP="00084EAC">
      <w:r>
        <w:rPr>
          <w:rFonts w:hint="eastAsia"/>
        </w:rPr>
        <w:t>when</w:t>
      </w:r>
      <w:r>
        <w:rPr>
          <w:rFonts w:hint="eastAsia"/>
        </w:rPr>
        <w:t>可以出现</w:t>
      </w:r>
      <w:r>
        <w:rPr>
          <w:rFonts w:hint="eastAsia"/>
        </w:rPr>
        <w:t>1</w:t>
      </w:r>
      <w:r>
        <w:rPr>
          <w:rFonts w:hint="eastAsia"/>
        </w:rPr>
        <w:t>次或者多次，</w:t>
      </w:r>
      <w:r>
        <w:rPr>
          <w:rFonts w:hint="eastAsia"/>
        </w:rPr>
        <w:t>otherwise</w:t>
      </w:r>
      <w:r>
        <w:rPr>
          <w:rFonts w:hint="eastAsia"/>
        </w:rPr>
        <w:t>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 w:rsidR="00084EAC">
        <w:rPr>
          <w:rFonts w:hint="eastAsia"/>
        </w:rPr>
        <w:t>次，表例外</w:t>
      </w:r>
    </w:p>
    <w:p w:rsidR="00FE6886" w:rsidRDefault="00FE6886" w:rsidP="00ED1898">
      <w:pPr>
        <w:pStyle w:val="3"/>
      </w:pPr>
      <w:bookmarkStart w:id="15" w:name="_Toc22153"/>
      <w:r>
        <w:t>3.</w:t>
      </w:r>
      <w:r w:rsidR="00ED1898">
        <w:t>1.</w:t>
      </w:r>
      <w:r>
        <w:t>3 forEach</w:t>
      </w:r>
      <w:bookmarkEnd w:id="15"/>
    </w:p>
    <w:p w:rsidR="00084EAC" w:rsidRDefault="00084EAC" w:rsidP="00084EAC">
      <w:pP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用</w:t>
      </w:r>
      <w:r w:rsidR="00FE6886">
        <w:rPr>
          <w:rFonts w:hint="eastAsia"/>
        </w:rPr>
        <w:t>法</w:t>
      </w:r>
      <w:r>
        <w:rPr>
          <w:rFonts w:hint="eastAsia"/>
        </w:rPr>
        <w:t>一</w:t>
      </w:r>
      <w:r w:rsidR="00FE6886">
        <w:rPr>
          <w:rFonts w:hint="eastAsia"/>
        </w:rPr>
        <w:t>：</w:t>
      </w:r>
      <w:r w:rsidR="00FE6886">
        <w:rPr>
          <w:rFonts w:hint="eastAsia"/>
        </w:rPr>
        <w:t>&lt;c:forEach var="" items="" carStatus=""&gt;</w:t>
      </w:r>
    </w:p>
    <w:p w:rsidR="00FE6886" w:rsidRDefault="00FE6886" w:rsidP="00084EAC">
      <w:pPr>
        <w:shd w:val="clear" w:color="auto" w:fill="FBD4B4" w:themeFill="accent6" w:themeFillTint="66"/>
        <w:ind w:firstLineChars="400" w:firstLine="840"/>
      </w:pPr>
      <w:r>
        <w:rPr>
          <w:rFonts w:hint="eastAsia"/>
        </w:rPr>
        <w:t>&lt;/c:forEach&gt;</w:t>
      </w:r>
    </w:p>
    <w:p w:rsidR="00FE6886" w:rsidRDefault="00FE6886" w:rsidP="00084EAC">
      <w:r w:rsidRPr="00084EAC">
        <w:rPr>
          <w:rFonts w:hint="eastAsia"/>
          <w:color w:val="C00000"/>
        </w:rPr>
        <w:t>items</w:t>
      </w:r>
      <w:r w:rsidRPr="00084EAC">
        <w:rPr>
          <w:rFonts w:hint="eastAsia"/>
          <w:color w:val="C00000"/>
        </w:rPr>
        <w:t>属性</w:t>
      </w:r>
      <w:r>
        <w:rPr>
          <w:rFonts w:hint="eastAsia"/>
        </w:rPr>
        <w:t>：用来指定要遍历的集合，可以使用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FE6886" w:rsidRDefault="00FE6886" w:rsidP="00084EAC">
      <w:r w:rsidRPr="00084EAC">
        <w:rPr>
          <w:rFonts w:hint="eastAsia"/>
          <w:color w:val="C00000"/>
        </w:rPr>
        <w:t>var</w:t>
      </w:r>
      <w:r w:rsidRPr="00084EAC">
        <w:rPr>
          <w:rFonts w:hint="eastAsia"/>
          <w:color w:val="C00000"/>
        </w:rPr>
        <w:t>属性</w:t>
      </w:r>
      <w:r>
        <w:rPr>
          <w:rFonts w:hint="eastAsia"/>
        </w:rPr>
        <w:t>：指定绑定名，绑定范围是</w:t>
      </w:r>
      <w:r>
        <w:rPr>
          <w:rFonts w:hint="eastAsia"/>
        </w:rPr>
        <w:t>pageContext</w:t>
      </w:r>
      <w:r>
        <w:rPr>
          <w:rFonts w:hint="eastAsia"/>
        </w:rPr>
        <w:t>，绑定值是从集合中取出的某个元素。</w:t>
      </w:r>
    </w:p>
    <w:p w:rsidR="00FE6886" w:rsidRDefault="00FE6886" w:rsidP="00084EAC">
      <w:r w:rsidRPr="00084EAC">
        <w:rPr>
          <w:rFonts w:hint="eastAsia"/>
          <w:color w:val="C00000"/>
        </w:rPr>
        <w:t>carStatus</w:t>
      </w:r>
      <w:r w:rsidRPr="00084EAC">
        <w:rPr>
          <w:rFonts w:hint="eastAsia"/>
          <w:color w:val="C00000"/>
        </w:rPr>
        <w:t>属性</w:t>
      </w:r>
      <w:r>
        <w:rPr>
          <w:rFonts w:hint="eastAsia"/>
        </w:rPr>
        <w:t>：指定绑定名，绑定范围是</w:t>
      </w:r>
      <w:r>
        <w:rPr>
          <w:rFonts w:hint="eastAsia"/>
        </w:rPr>
        <w:t>pageContext</w:t>
      </w:r>
      <w:r>
        <w:rPr>
          <w:rFonts w:hint="eastAsia"/>
        </w:rPr>
        <w:t>，绑定值是一个由容器创建的一个对象，该对象封装了当前迭代的状态。比如，该对象提供了</w:t>
      </w:r>
      <w:r>
        <w:rPr>
          <w:rFonts w:hint="eastAsia"/>
        </w:rPr>
        <w:t>getIndex</w:t>
      </w:r>
      <w:r>
        <w:rPr>
          <w:rFonts w:hint="eastAsia"/>
        </w:rPr>
        <w:t>、</w:t>
      </w:r>
      <w:r>
        <w:rPr>
          <w:rFonts w:hint="eastAsia"/>
        </w:rPr>
        <w:t>getCount</w:t>
      </w:r>
      <w:r>
        <w:rPr>
          <w:rFonts w:hint="eastAsia"/>
        </w:rPr>
        <w:t>方法，其中，</w:t>
      </w:r>
      <w:r>
        <w:rPr>
          <w:rFonts w:hint="eastAsia"/>
        </w:rPr>
        <w:t>getIndex</w:t>
      </w:r>
      <w:r>
        <w:rPr>
          <w:rFonts w:hint="eastAsia"/>
        </w:rPr>
        <w:t>会返回当前迭代的元素的下标（从</w:t>
      </w:r>
      <w:r>
        <w:rPr>
          <w:rFonts w:hint="eastAsia"/>
        </w:rPr>
        <w:t>0</w:t>
      </w:r>
      <w:r>
        <w:rPr>
          <w:rFonts w:hint="eastAsia"/>
        </w:rPr>
        <w:t>开始），</w:t>
      </w:r>
      <w:r>
        <w:rPr>
          <w:rFonts w:hint="eastAsia"/>
        </w:rPr>
        <w:t>getCount</w:t>
      </w:r>
      <w:r>
        <w:rPr>
          <w:rFonts w:hint="eastAsia"/>
        </w:rPr>
        <w:t>会返回当前迭代的次数（从</w:t>
      </w:r>
      <w:r>
        <w:rPr>
          <w:rFonts w:hint="eastAsia"/>
        </w:rPr>
        <w:t>1</w:t>
      </w:r>
      <w:r>
        <w:rPr>
          <w:rFonts w:hint="eastAsia"/>
        </w:rPr>
        <w:t>开始）。</w:t>
      </w:r>
    </w:p>
    <w:p w:rsidR="00084EAC" w:rsidRDefault="00FE6886" w:rsidP="00084EAC">
      <w:pP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用法二：</w:t>
      </w:r>
      <w:r>
        <w:rPr>
          <w:rFonts w:hint="eastAsia"/>
        </w:rPr>
        <w:t>&lt;c:forEach var="" begin="" end=""&gt;</w:t>
      </w:r>
    </w:p>
    <w:p w:rsidR="00FE6886" w:rsidRDefault="00FE6886" w:rsidP="00084EAC">
      <w:pPr>
        <w:shd w:val="clear" w:color="auto" w:fill="FBD4B4" w:themeFill="accent6" w:themeFillTint="66"/>
        <w:ind w:firstLineChars="400" w:firstLine="840"/>
      </w:pPr>
      <w:r>
        <w:rPr>
          <w:rFonts w:hint="eastAsia"/>
        </w:rPr>
        <w:t>&lt;/c:forEach&gt;</w:t>
      </w:r>
    </w:p>
    <w:p w:rsidR="00084EAC" w:rsidRDefault="00FE6886" w:rsidP="00084EAC">
      <w:pPr>
        <w:rPr>
          <w:rFonts w:hint="eastAsia"/>
        </w:rPr>
      </w:pPr>
      <w:r w:rsidRPr="00084EAC">
        <w:rPr>
          <w:rFonts w:hint="eastAsia"/>
          <w:color w:val="C00000"/>
        </w:rPr>
        <w:t>begin</w:t>
      </w:r>
      <w:r w:rsidR="00084EAC" w:rsidRPr="00084EAC">
        <w:rPr>
          <w:rFonts w:hint="eastAsia"/>
          <w:color w:val="C00000"/>
        </w:rPr>
        <w:t>属性</w:t>
      </w:r>
      <w:r>
        <w:rPr>
          <w:rFonts w:hint="eastAsia"/>
        </w:rPr>
        <w:t>：</w:t>
      </w:r>
    </w:p>
    <w:p w:rsidR="00084EAC" w:rsidRDefault="00FE6886" w:rsidP="00084EAC">
      <w:pPr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>items</w:t>
      </w:r>
      <w:r>
        <w:rPr>
          <w:rFonts w:hint="eastAsia"/>
        </w:rPr>
        <w:t>，那么迭代就从</w:t>
      </w:r>
      <w:r>
        <w:rPr>
          <w:rFonts w:hint="eastAsia"/>
        </w:rPr>
        <w:t>items[begin]</w:t>
      </w:r>
      <w:r>
        <w:rPr>
          <w:rFonts w:hint="eastAsia"/>
        </w:rPr>
        <w:t>开始进行迭代；</w:t>
      </w:r>
    </w:p>
    <w:p w:rsidR="00FE6886" w:rsidRDefault="00FE6886" w:rsidP="00084EAC">
      <w:r>
        <w:rPr>
          <w:rFonts w:hint="eastAsia"/>
        </w:rPr>
        <w:t>如果没有指定</w:t>
      </w:r>
      <w:r>
        <w:rPr>
          <w:rFonts w:hint="eastAsia"/>
        </w:rPr>
        <w:t>items</w:t>
      </w:r>
      <w:r>
        <w:rPr>
          <w:rFonts w:hint="eastAsia"/>
        </w:rPr>
        <w:t>，那么就从</w:t>
      </w:r>
      <w:r>
        <w:rPr>
          <w:rFonts w:hint="eastAsia"/>
        </w:rPr>
        <w:t>begin</w:t>
      </w:r>
      <w:r>
        <w:rPr>
          <w:rFonts w:hint="eastAsia"/>
        </w:rPr>
        <w:t>开始迭代。它的类型为整数。</w:t>
      </w:r>
    </w:p>
    <w:p w:rsidR="00084EAC" w:rsidRDefault="00FE6886" w:rsidP="00084EAC">
      <w:pPr>
        <w:rPr>
          <w:rFonts w:hint="eastAsia"/>
        </w:rPr>
      </w:pPr>
      <w:r w:rsidRPr="00084EAC">
        <w:rPr>
          <w:rFonts w:hint="eastAsia"/>
          <w:color w:val="C00000"/>
        </w:rPr>
        <w:t>end</w:t>
      </w:r>
      <w:r w:rsidR="00084EAC" w:rsidRPr="00084EAC">
        <w:rPr>
          <w:rFonts w:hint="eastAsia"/>
          <w:color w:val="C00000"/>
        </w:rPr>
        <w:t>属性</w:t>
      </w:r>
      <w:r>
        <w:rPr>
          <w:rFonts w:hint="eastAsia"/>
        </w:rPr>
        <w:t>：</w:t>
      </w:r>
    </w:p>
    <w:p w:rsidR="00084EAC" w:rsidRDefault="00FE6886" w:rsidP="00084EAC">
      <w:pPr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>items</w:t>
      </w:r>
      <w:r>
        <w:rPr>
          <w:rFonts w:hint="eastAsia"/>
        </w:rPr>
        <w:t>，那么就在</w:t>
      </w:r>
      <w:r>
        <w:rPr>
          <w:rFonts w:hint="eastAsia"/>
        </w:rPr>
        <w:t>items[end]</w:t>
      </w:r>
      <w:r>
        <w:rPr>
          <w:rFonts w:hint="eastAsia"/>
        </w:rPr>
        <w:t>结束迭代；</w:t>
      </w:r>
    </w:p>
    <w:p w:rsidR="00FE6886" w:rsidRDefault="00FE6886" w:rsidP="00084EAC">
      <w:r>
        <w:rPr>
          <w:rFonts w:hint="eastAsia"/>
        </w:rPr>
        <w:t>如果没有指定</w:t>
      </w:r>
      <w:r>
        <w:rPr>
          <w:rFonts w:hint="eastAsia"/>
        </w:rPr>
        <w:t>items</w:t>
      </w:r>
      <w:r>
        <w:rPr>
          <w:rFonts w:hint="eastAsia"/>
        </w:rPr>
        <w:t>，那么就在</w:t>
      </w:r>
      <w:r>
        <w:rPr>
          <w:rFonts w:hint="eastAsia"/>
        </w:rPr>
        <w:t>end</w:t>
      </w:r>
      <w:r>
        <w:rPr>
          <w:rFonts w:hint="eastAsia"/>
        </w:rPr>
        <w:t>结束迭代。它的类型也为整数。</w:t>
      </w:r>
    </w:p>
    <w:p w:rsidR="00FE6886" w:rsidRDefault="00084EAC" w:rsidP="00084EAC">
      <w:r w:rsidRPr="00084EAC">
        <w:rPr>
          <w:rFonts w:hint="eastAsia"/>
          <w:color w:val="C00000"/>
        </w:rPr>
        <w:t>step</w:t>
      </w:r>
      <w:r w:rsidRPr="00084EAC">
        <w:rPr>
          <w:rFonts w:hint="eastAsia"/>
          <w:color w:val="C00000"/>
        </w:rPr>
        <w:t>属性</w:t>
      </w:r>
      <w:r w:rsidR="00FE6886">
        <w:rPr>
          <w:rFonts w:hint="eastAsia"/>
        </w:rPr>
        <w:t>：</w:t>
      </w:r>
      <w:r w:rsidR="00FE6886">
        <w:rPr>
          <w:rFonts w:hint="eastAsia"/>
        </w:rPr>
        <w:t>forEach</w:t>
      </w:r>
      <w:r w:rsidR="00FE6886">
        <w:rPr>
          <w:rFonts w:hint="eastAsia"/>
        </w:rPr>
        <w:t>迭代的步长。</w:t>
      </w:r>
    </w:p>
    <w:p w:rsidR="00FE6886" w:rsidRDefault="00FE6886" w:rsidP="00ED1898">
      <w:pPr>
        <w:pStyle w:val="3"/>
      </w:pPr>
      <w:bookmarkStart w:id="16" w:name="_Toc31540"/>
      <w:r>
        <w:t>3.</w:t>
      </w:r>
      <w:r w:rsidR="00ED1898">
        <w:t>1.</w:t>
      </w:r>
      <w:r>
        <w:t>4 url</w:t>
      </w:r>
      <w:bookmarkEnd w:id="16"/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&lt;c:url value=""&gt;</w:t>
      </w:r>
    </w:p>
    <w:p w:rsidR="00FE6886" w:rsidRDefault="00FE6886" w:rsidP="00ED1898">
      <w:pPr>
        <w:ind w:firstLineChars="300" w:firstLine="630"/>
      </w:pPr>
      <w:r>
        <w:rPr>
          <w:rFonts w:hint="eastAsia"/>
        </w:rPr>
        <w:t>当用户禁止</w:t>
      </w:r>
      <w:r>
        <w:rPr>
          <w:rFonts w:hint="eastAsia"/>
        </w:rPr>
        <w:t>cookie</w:t>
      </w:r>
      <w:r>
        <w:rPr>
          <w:rFonts w:hint="eastAsia"/>
        </w:rPr>
        <w:t>以后，会自动在地址后面添加</w:t>
      </w:r>
      <w:r w:rsidRPr="00ED1898">
        <w:rPr>
          <w:rFonts w:hint="eastAsia"/>
          <w:color w:val="0000FF"/>
        </w:rPr>
        <w:t>sessionId</w:t>
      </w:r>
    </w:p>
    <w:p w:rsidR="00FE6886" w:rsidRDefault="00ED1898" w:rsidP="00ED1898">
      <w:pPr>
        <w:ind w:firstLineChars="300" w:firstLine="630"/>
      </w:pPr>
      <w:r>
        <w:rPr>
          <w:rFonts w:hint="eastAsia"/>
        </w:rPr>
        <w:t>当使用绝对路径时，会自动在地址前添加</w:t>
      </w:r>
      <w:r w:rsidRPr="00ED1898">
        <w:rPr>
          <w:rFonts w:hint="eastAsia"/>
          <w:color w:val="0000FF"/>
        </w:rPr>
        <w:t>应用名</w:t>
      </w:r>
    </w:p>
    <w:p w:rsidR="00FE6886" w:rsidRDefault="00FE6886" w:rsidP="00ED1898">
      <w:r w:rsidRPr="00ED1898">
        <w:rPr>
          <w:rFonts w:hint="eastAsia"/>
          <w:color w:val="C00000"/>
        </w:rPr>
        <w:t>value</w:t>
      </w:r>
      <w:r w:rsidRPr="00ED1898">
        <w:rPr>
          <w:rFonts w:hint="eastAsia"/>
          <w:color w:val="C00000"/>
        </w:rPr>
        <w:t>属性</w:t>
      </w:r>
      <w:r>
        <w:rPr>
          <w:rFonts w:hint="eastAsia"/>
        </w:rPr>
        <w:t>：指定地址，在表单提交、链接当中，可以使用该标签。</w:t>
      </w:r>
    </w:p>
    <w:p w:rsidR="00FE6886" w:rsidRDefault="00FE6886" w:rsidP="00ED1898">
      <w:pPr>
        <w:pStyle w:val="3"/>
      </w:pPr>
      <w:bookmarkStart w:id="17" w:name="_Toc14095"/>
      <w:r>
        <w:lastRenderedPageBreak/>
        <w:t>3.</w:t>
      </w:r>
      <w:r w:rsidR="00ED1898">
        <w:t>1.</w:t>
      </w:r>
      <w:r>
        <w:t>5 set</w:t>
      </w:r>
      <w:bookmarkEnd w:id="17"/>
      <w:r w:rsidR="00ED1898">
        <w:t>和</w:t>
      </w:r>
      <w:r w:rsidR="00ED1898">
        <w:t>remove</w:t>
      </w:r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&lt;c:set var="" scope="" value=""&gt;</w:t>
      </w:r>
      <w:r>
        <w:rPr>
          <w:rFonts w:hint="eastAsia"/>
        </w:rPr>
        <w:t>，</w:t>
      </w:r>
      <w:r w:rsidRPr="00ED1898">
        <w:rPr>
          <w:rFonts w:hint="eastAsia"/>
          <w:color w:val="0000FF"/>
        </w:rPr>
        <w:t>绑定一个对象</w:t>
      </w:r>
      <w:r>
        <w:rPr>
          <w:rFonts w:hint="eastAsia"/>
        </w:rPr>
        <w:t>到指定的范围。</w:t>
      </w:r>
    </w:p>
    <w:p w:rsidR="00FE6886" w:rsidRDefault="00FE6886" w:rsidP="00ED1898">
      <w:r w:rsidRPr="00ED1898">
        <w:rPr>
          <w:rFonts w:hint="eastAsia"/>
          <w:color w:val="C00000"/>
        </w:rPr>
        <w:t>value</w:t>
      </w:r>
      <w:r w:rsidRPr="00ED1898">
        <w:rPr>
          <w:rFonts w:hint="eastAsia"/>
          <w:color w:val="C00000"/>
        </w:rPr>
        <w:t>属性</w:t>
      </w:r>
      <w:r>
        <w:rPr>
          <w:rFonts w:hint="eastAsia"/>
        </w:rPr>
        <w:t>：绑定值。</w:t>
      </w:r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&lt;c:remove var="" scope=""&gt;</w:t>
      </w:r>
      <w:r>
        <w:rPr>
          <w:rFonts w:hint="eastAsia"/>
        </w:rPr>
        <w:t>，</w:t>
      </w:r>
      <w:r w:rsidRPr="00ED1898">
        <w:rPr>
          <w:rFonts w:hint="eastAsia"/>
          <w:color w:val="0000FF"/>
        </w:rPr>
        <w:t>解除绑定</w:t>
      </w:r>
    </w:p>
    <w:p w:rsidR="00FE6886" w:rsidRDefault="00FE6886" w:rsidP="00ED1898">
      <w:pPr>
        <w:pStyle w:val="3"/>
      </w:pPr>
      <w:bookmarkStart w:id="18" w:name="_Toc17041"/>
      <w:r>
        <w:t>3.</w:t>
      </w:r>
      <w:r w:rsidR="00ED1898">
        <w:t>1.</w:t>
      </w:r>
      <w:r>
        <w:t>7 catch</w:t>
      </w:r>
      <w:bookmarkEnd w:id="18"/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&lt;c:catch var=""&gt;</w:t>
      </w:r>
      <w:r>
        <w:rPr>
          <w:rFonts w:hint="eastAsia"/>
        </w:rPr>
        <w:t>，处理异常，会将异常信息封装成一个对象，绑定到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FE6886" w:rsidRDefault="00FE6886" w:rsidP="00ED1898">
      <w:pPr>
        <w:pStyle w:val="3"/>
      </w:pPr>
      <w:bookmarkStart w:id="19" w:name="_Toc31890"/>
      <w:r>
        <w:t>3.</w:t>
      </w:r>
      <w:r w:rsidR="00ED1898">
        <w:t>1.</w:t>
      </w:r>
      <w:r>
        <w:t>8 import</w:t>
      </w:r>
      <w:bookmarkEnd w:id="19"/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&lt;c:import url=""&gt;</w:t>
      </w:r>
    </w:p>
    <w:p w:rsidR="00FE6886" w:rsidRDefault="00FE6886" w:rsidP="00ED1898">
      <w:r w:rsidRPr="00ED1898">
        <w:rPr>
          <w:rFonts w:hint="eastAsia"/>
          <w:color w:val="C00000"/>
        </w:rPr>
        <w:t>url</w:t>
      </w:r>
      <w:r w:rsidRPr="00ED1898">
        <w:rPr>
          <w:rFonts w:hint="eastAsia"/>
          <w:color w:val="C00000"/>
        </w:rPr>
        <w:t>属性</w:t>
      </w:r>
      <w:r>
        <w:rPr>
          <w:rFonts w:hint="eastAsia"/>
        </w:rPr>
        <w:t>：指定一个</w:t>
      </w:r>
      <w:r>
        <w:rPr>
          <w:rFonts w:hint="eastAsia"/>
        </w:rPr>
        <w:t>jsp</w:t>
      </w:r>
      <w:r>
        <w:rPr>
          <w:rFonts w:hint="eastAsia"/>
        </w:rPr>
        <w:t>文件的地址，</w:t>
      </w:r>
      <w:r>
        <w:rPr>
          <w:rFonts w:hint="eastAsia"/>
        </w:rPr>
        <w:t>jsp</w:t>
      </w:r>
      <w:r>
        <w:rPr>
          <w:rFonts w:hint="eastAsia"/>
        </w:rPr>
        <w:t>会在运行时调用这个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FE6886" w:rsidRDefault="00FE6886" w:rsidP="00ED1898">
      <w:pPr>
        <w:pStyle w:val="3"/>
      </w:pPr>
      <w:bookmarkStart w:id="20" w:name="_Toc31701"/>
      <w:r>
        <w:t>3.</w:t>
      </w:r>
      <w:r w:rsidR="00ED1898">
        <w:t>1.</w:t>
      </w:r>
      <w:r>
        <w:t>9 redirect</w:t>
      </w:r>
      <w:bookmarkEnd w:id="20"/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&lt;c:redirect url=""&gt;</w:t>
      </w:r>
      <w:r>
        <w:rPr>
          <w:rFonts w:hint="eastAsia"/>
        </w:rPr>
        <w:t>，重定向到另外一个地址。</w:t>
      </w:r>
    </w:p>
    <w:p w:rsidR="00FE6886" w:rsidRDefault="00FE6886" w:rsidP="00ED1898">
      <w:r w:rsidRPr="00ED1898">
        <w:rPr>
          <w:rFonts w:hint="eastAsia"/>
          <w:color w:val="C00000"/>
        </w:rPr>
        <w:t>url</w:t>
      </w:r>
      <w:r w:rsidRPr="00ED1898">
        <w:rPr>
          <w:rFonts w:hint="eastAsia"/>
          <w:color w:val="C00000"/>
        </w:rPr>
        <w:t>属性</w:t>
      </w:r>
      <w:r>
        <w:rPr>
          <w:rFonts w:hint="eastAsia"/>
        </w:rPr>
        <w:t>：指定重定向的地址。</w:t>
      </w:r>
    </w:p>
    <w:p w:rsidR="00FE6886" w:rsidRDefault="00FE6886" w:rsidP="00ED1898">
      <w:pPr>
        <w:pStyle w:val="3"/>
      </w:pPr>
      <w:bookmarkStart w:id="21" w:name="_Toc9001"/>
      <w:r>
        <w:t>3.</w:t>
      </w:r>
      <w:r w:rsidR="00ED1898">
        <w:t>1.</w:t>
      </w:r>
      <w:r>
        <w:t>10 out</w:t>
      </w:r>
      <w:bookmarkEnd w:id="21"/>
    </w:p>
    <w:p w:rsidR="00FE6886" w:rsidRDefault="00FE6886" w:rsidP="00ED1898">
      <w:r>
        <w:rPr>
          <w:rFonts w:hint="eastAsia"/>
        </w:rPr>
        <w:t>语法：</w:t>
      </w:r>
      <w:r>
        <w:rPr>
          <w:rFonts w:hint="eastAsia"/>
        </w:rPr>
        <w:t>&lt;c:out value="" default="" escapeXml=""&gt;</w:t>
      </w:r>
      <w:r>
        <w:rPr>
          <w:rFonts w:hint="eastAsia"/>
        </w:rPr>
        <w:t>，用于输出</w:t>
      </w:r>
      <w:r>
        <w:rPr>
          <w:rFonts w:hint="eastAsia"/>
        </w:rPr>
        <w:t>el</w:t>
      </w:r>
      <w:r>
        <w:rPr>
          <w:rFonts w:hint="eastAsia"/>
        </w:rPr>
        <w:t>表达式的值。</w:t>
      </w:r>
    </w:p>
    <w:p w:rsidR="00FE6886" w:rsidRDefault="00FE6886" w:rsidP="00ED1898">
      <w:r>
        <w:rPr>
          <w:rFonts w:hint="eastAsia"/>
        </w:rPr>
        <w:t>value</w:t>
      </w:r>
      <w:r>
        <w:rPr>
          <w:rFonts w:hint="eastAsia"/>
        </w:rPr>
        <w:t>属性：指定输出的值。</w:t>
      </w:r>
    </w:p>
    <w:p w:rsidR="00FE6886" w:rsidRDefault="00FE6886" w:rsidP="00ED1898">
      <w:r>
        <w:rPr>
          <w:rFonts w:hint="eastAsia"/>
        </w:rPr>
        <w:t>default</w:t>
      </w:r>
      <w:r>
        <w:rPr>
          <w:rFonts w:hint="eastAsia"/>
        </w:rPr>
        <w:t>属性：指定缺省值。</w:t>
      </w:r>
    </w:p>
    <w:p w:rsidR="00FE6886" w:rsidRDefault="00FE6886" w:rsidP="00ED1898">
      <w:r>
        <w:rPr>
          <w:rFonts w:hint="eastAsia"/>
        </w:rPr>
        <w:t>escapeXml</w:t>
      </w:r>
      <w:r>
        <w:rPr>
          <w:rFonts w:hint="eastAsia"/>
        </w:rPr>
        <w:t>属性：设置成</w:t>
      </w:r>
      <w:r>
        <w:rPr>
          <w:rFonts w:hint="eastAsia"/>
        </w:rPr>
        <w:t>true</w:t>
      </w:r>
      <w:r>
        <w:rPr>
          <w:rFonts w:hint="eastAsia"/>
        </w:rPr>
        <w:t>，会将</w:t>
      </w:r>
      <w:r>
        <w:rPr>
          <w:rFonts w:hint="eastAsia"/>
        </w:rPr>
        <w:t>value</w:t>
      </w:r>
      <w:r>
        <w:rPr>
          <w:rFonts w:hint="eastAsia"/>
        </w:rPr>
        <w:t>中的特殊字符替换成相应的实体。缺省值就是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E6886" w:rsidRDefault="00FE6886">
      <w:pPr>
        <w:pStyle w:val="2"/>
        <w:rPr>
          <w:rFonts w:hint="default"/>
        </w:rPr>
      </w:pPr>
      <w:bookmarkStart w:id="22" w:name="_Toc30470"/>
      <w:r>
        <w:t>3.</w:t>
      </w:r>
      <w:r w:rsidR="00ED1898">
        <w:t>2</w:t>
      </w:r>
      <w:r>
        <w:t xml:space="preserve"> JSP</w:t>
      </w:r>
      <w:r>
        <w:t>标签</w:t>
      </w:r>
      <w:bookmarkEnd w:id="22"/>
      <w:r w:rsidR="00ED1898">
        <w:t>运行机制</w:t>
      </w:r>
    </w:p>
    <w:p w:rsidR="00ED1898" w:rsidRDefault="00ED1898" w:rsidP="00ED1898">
      <w:pPr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容器依据</w:t>
      </w:r>
      <w:r w:rsidR="00FE6886" w:rsidRPr="00ED1898">
        <w:rPr>
          <w:rFonts w:hint="eastAsia"/>
          <w:color w:val="C00000"/>
        </w:rPr>
        <w:t>命名空间</w:t>
      </w:r>
      <w:r w:rsidR="00FE6886">
        <w:rPr>
          <w:rFonts w:hint="eastAsia"/>
        </w:rPr>
        <w:t>找到标签的</w:t>
      </w:r>
      <w:r w:rsidR="00FE6886" w:rsidRPr="00ED1898">
        <w:rPr>
          <w:rFonts w:hint="eastAsia"/>
          <w:color w:val="0000FF"/>
        </w:rPr>
        <w:t>描述文件</w:t>
      </w:r>
      <w:r w:rsidR="00FE6886">
        <w:rPr>
          <w:rFonts w:hint="eastAsia"/>
        </w:rPr>
        <w:t>（</w:t>
      </w:r>
      <w:r w:rsidR="00FE6886">
        <w:rPr>
          <w:rFonts w:hint="eastAsia"/>
        </w:rPr>
        <w:t>.tld</w:t>
      </w:r>
      <w:r w:rsidR="00FE6886">
        <w:rPr>
          <w:rFonts w:hint="eastAsia"/>
        </w:rPr>
        <w:t>文件）</w:t>
      </w:r>
    </w:p>
    <w:p w:rsidR="00ED1898" w:rsidRDefault="00ED1898" w:rsidP="00ED1898">
      <w:pPr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接下来，依据</w:t>
      </w:r>
      <w:r w:rsidR="00FE6886" w:rsidRPr="00ED1898">
        <w:rPr>
          <w:rFonts w:hint="eastAsia"/>
          <w:color w:val="FF0000"/>
        </w:rPr>
        <w:t>标签的名称</w:t>
      </w:r>
      <w:r w:rsidR="00FE6886">
        <w:rPr>
          <w:rFonts w:hint="eastAsia"/>
        </w:rPr>
        <w:t>找到</w:t>
      </w:r>
      <w:r w:rsidR="00FE6886" w:rsidRPr="00ED1898">
        <w:rPr>
          <w:rFonts w:hint="eastAsia"/>
          <w:color w:val="0000FF"/>
        </w:rPr>
        <w:t>标签类的类名</w:t>
      </w:r>
    </w:p>
    <w:p w:rsidR="00ED1898" w:rsidRDefault="00ED1898" w:rsidP="00ED1898">
      <w:pPr>
        <w:rPr>
          <w:rFonts w:hint="eastAsia"/>
        </w:rPr>
      </w:pPr>
      <w:r>
        <w:rPr>
          <w:rFonts w:hint="eastAsia"/>
        </w:rPr>
        <w:t xml:space="preserve">3. </w:t>
      </w:r>
      <w:r w:rsidR="00FE6886">
        <w:rPr>
          <w:rFonts w:hint="eastAsia"/>
        </w:rPr>
        <w:t>然后将该标签实例化</w:t>
      </w:r>
    </w:p>
    <w:p w:rsidR="00FE6886" w:rsidRDefault="00ED1898" w:rsidP="00ED1898">
      <w:r>
        <w:rPr>
          <w:rFonts w:hint="eastAsia"/>
        </w:rPr>
        <w:t xml:space="preserve">4. </w:t>
      </w:r>
      <w:r w:rsidR="00FE6886">
        <w:rPr>
          <w:rFonts w:hint="eastAsia"/>
        </w:rPr>
        <w:t>最后，调用标签实例的相应的方法。</w:t>
      </w:r>
    </w:p>
    <w:p w:rsidR="00FE6886" w:rsidRDefault="00FE6886" w:rsidP="00ED1898">
      <w:r>
        <w:rPr>
          <w:rFonts w:hint="eastAsia"/>
        </w:rPr>
        <w:t>注意事项：容器会从</w:t>
      </w:r>
      <w:r>
        <w:rPr>
          <w:rFonts w:hint="eastAsia"/>
        </w:rPr>
        <w:t>WEB-INF</w:t>
      </w:r>
      <w:r>
        <w:rPr>
          <w:rFonts w:hint="eastAsia"/>
        </w:rPr>
        <w:t>下查找，如果找不到，还会查找</w:t>
      </w:r>
      <w:r>
        <w:rPr>
          <w:rFonts w:hint="eastAsia"/>
        </w:rPr>
        <w:t>WEB-INF\lib</w:t>
      </w:r>
      <w:r>
        <w:rPr>
          <w:rFonts w:hint="eastAsia"/>
        </w:rPr>
        <w:t>下的</w:t>
      </w:r>
      <w:r>
        <w:rPr>
          <w:rFonts w:hint="eastAsia"/>
        </w:rPr>
        <w:t>jar</w:t>
      </w:r>
      <w:r>
        <w:rPr>
          <w:rFonts w:hint="eastAsia"/>
        </w:rPr>
        <w:t>文件。</w:t>
      </w:r>
    </w:p>
    <w:p w:rsidR="00FE6886" w:rsidRDefault="00ED1898" w:rsidP="00ED1898">
      <w:pPr>
        <w:pStyle w:val="2"/>
      </w:pPr>
      <w:bookmarkStart w:id="23" w:name="_Toc24188"/>
      <w:r>
        <w:t>3.3</w:t>
      </w:r>
      <w:r w:rsidR="00FE6886">
        <w:t>自定义标签</w:t>
      </w:r>
      <w:bookmarkEnd w:id="23"/>
    </w:p>
    <w:p w:rsidR="00FE6886" w:rsidRDefault="00ED1898" w:rsidP="00ED1898">
      <w:pPr>
        <w:pStyle w:val="3"/>
      </w:pPr>
      <w:bookmarkStart w:id="24" w:name="_Toc30659"/>
      <w:r>
        <w:t>3.3.1</w:t>
      </w:r>
      <w:r w:rsidR="00FE6886">
        <w:t>自定义标签</w:t>
      </w:r>
      <w:bookmarkEnd w:id="24"/>
      <w:r>
        <w:t>步骤</w:t>
      </w:r>
    </w:p>
    <w:p w:rsidR="00FE6886" w:rsidRDefault="00ED1898" w:rsidP="00ED1898">
      <w:r>
        <w:rPr>
          <w:rFonts w:hint="eastAsia"/>
        </w:rPr>
        <w:t xml:space="preserve">1. </w:t>
      </w:r>
      <w:r w:rsidR="00FE6886">
        <w:rPr>
          <w:rFonts w:hint="eastAsia"/>
        </w:rPr>
        <w:t>写一个</w:t>
      </w:r>
      <w:r w:rsidR="00FE6886">
        <w:rPr>
          <w:rFonts w:hint="eastAsia"/>
        </w:rPr>
        <w:t>Java</w:t>
      </w:r>
      <w:r w:rsidR="00FE6886">
        <w:rPr>
          <w:rFonts w:hint="eastAsia"/>
        </w:rPr>
        <w:t>类（标签类），且必须继承</w:t>
      </w:r>
      <w:r w:rsidR="00FE6886" w:rsidRPr="00DA4E36">
        <w:rPr>
          <w:rFonts w:hint="eastAsia"/>
          <w:color w:val="0000FF"/>
        </w:rPr>
        <w:t>SimpleTagSupport</w:t>
      </w:r>
      <w:r w:rsidR="00DA4E36">
        <w:rPr>
          <w:rFonts w:hint="eastAsia"/>
        </w:rPr>
        <w:t>类</w:t>
      </w:r>
    </w:p>
    <w:p w:rsidR="00DA4E36" w:rsidRDefault="00DA4E36" w:rsidP="00DA4E36">
      <w:pPr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在</w:t>
      </w:r>
      <w:r w:rsidR="00FE6886">
        <w:rPr>
          <w:rFonts w:hint="eastAsia"/>
        </w:rPr>
        <w:t>doTag</w:t>
      </w:r>
      <w:r w:rsidR="00FE6886">
        <w:rPr>
          <w:rFonts w:hint="eastAsia"/>
        </w:rPr>
        <w:t>方法里面（覆盖</w:t>
      </w:r>
      <w:r w:rsidR="00FE6886">
        <w:rPr>
          <w:rFonts w:hint="eastAsia"/>
        </w:rPr>
        <w:t>doTag</w:t>
      </w:r>
      <w:r w:rsidR="00FE6886">
        <w:rPr>
          <w:rFonts w:hint="eastAsia"/>
        </w:rPr>
        <w:t>方法），编写相应的</w:t>
      </w:r>
      <w:r w:rsidR="00FE6886" w:rsidRPr="00DA4E36">
        <w:rPr>
          <w:rFonts w:hint="eastAsia"/>
          <w:color w:val="0000FF"/>
        </w:rPr>
        <w:t>处理逻辑</w:t>
      </w:r>
    </w:p>
    <w:p w:rsidR="00DA4E36" w:rsidRDefault="00DA4E36" w:rsidP="00DA4E36">
      <w:pPr>
        <w:ind w:firstLineChars="200" w:firstLine="420"/>
        <w:rPr>
          <w:rFonts w:hint="eastAsia"/>
        </w:rPr>
      </w:pPr>
      <w:r w:rsidRPr="00DA4E36">
        <w:rPr>
          <w:rFonts w:hint="eastAsia"/>
        </w:rPr>
        <w:t xml:space="preserve">2.1 </w:t>
      </w:r>
      <w:r w:rsidR="00FE6886" w:rsidRPr="00DA4E36">
        <w:rPr>
          <w:rFonts w:hint="eastAsia"/>
          <w:color w:val="C00000"/>
        </w:rPr>
        <w:t>标签</w:t>
      </w:r>
      <w:r w:rsidR="00FE6886">
        <w:rPr>
          <w:rFonts w:hint="eastAsia"/>
        </w:rPr>
        <w:t>有哪些属性，则</w:t>
      </w:r>
      <w:r w:rsidR="00FE6886" w:rsidRPr="00DA4E36">
        <w:rPr>
          <w:rFonts w:hint="eastAsia"/>
          <w:color w:val="C00000"/>
        </w:rPr>
        <w:t>标签类</w:t>
      </w:r>
      <w:r>
        <w:rPr>
          <w:rFonts w:hint="eastAsia"/>
        </w:rPr>
        <w:t>也有哪些属性，并且类型要匹配</w:t>
      </w:r>
    </w:p>
    <w:p w:rsidR="00FE6886" w:rsidRDefault="00DA4E36" w:rsidP="00DA4E36">
      <w:pPr>
        <w:ind w:firstLineChars="200" w:firstLine="420"/>
      </w:pPr>
      <w:r>
        <w:rPr>
          <w:rFonts w:hint="eastAsia"/>
        </w:rPr>
        <w:t xml:space="preserve">2.2 </w:t>
      </w:r>
      <w:r w:rsidR="00FE6886">
        <w:rPr>
          <w:rFonts w:hint="eastAsia"/>
        </w:rPr>
        <w:t>此外，这些属性必须提供相应的</w:t>
      </w:r>
      <w:r w:rsidR="00FE6886">
        <w:rPr>
          <w:rFonts w:hint="eastAsia"/>
        </w:rPr>
        <w:t>set</w:t>
      </w:r>
      <w:r w:rsidR="00FE6886">
        <w:rPr>
          <w:rFonts w:hint="eastAsia"/>
        </w:rPr>
        <w:t>方法</w:t>
      </w:r>
    </w:p>
    <w:p w:rsidR="00DA4E36" w:rsidRDefault="00DA4E36" w:rsidP="00DA4E36">
      <w:pPr>
        <w:rPr>
          <w:rFonts w:hint="eastAsia"/>
        </w:rPr>
      </w:pPr>
      <w:r>
        <w:rPr>
          <w:rFonts w:hint="eastAsia"/>
        </w:rPr>
        <w:t xml:space="preserve">3. </w:t>
      </w:r>
      <w:r w:rsidR="00FE6886">
        <w:rPr>
          <w:rFonts w:hint="eastAsia"/>
        </w:rPr>
        <w:t>在</w:t>
      </w:r>
      <w:r w:rsidR="00FE6886">
        <w:rPr>
          <w:rFonts w:hint="eastAsia"/>
        </w:rPr>
        <w:t>.tld</w:t>
      </w:r>
      <w:r>
        <w:rPr>
          <w:rFonts w:hint="eastAsia"/>
        </w:rPr>
        <w:t>文件当中，描述该标签</w:t>
      </w:r>
    </w:p>
    <w:p w:rsidR="00DA4E36" w:rsidRDefault="00DA4E36" w:rsidP="00DA4E3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3.1 </w:t>
      </w:r>
      <w:r w:rsidR="00FE6886">
        <w:rPr>
          <w:rFonts w:hint="eastAsia"/>
        </w:rPr>
        <w:t>.tld</w:t>
      </w:r>
      <w:r w:rsidR="00FE6886">
        <w:rPr>
          <w:rFonts w:hint="eastAsia"/>
        </w:rPr>
        <w:t>文件可以放在</w:t>
      </w:r>
      <w:r w:rsidR="00FE6886" w:rsidRPr="00DA4E36">
        <w:rPr>
          <w:rFonts w:hint="eastAsia"/>
          <w:color w:val="0000FF"/>
        </w:rPr>
        <w:t>WEB-INF</w:t>
      </w:r>
      <w:r w:rsidR="00FE6886">
        <w:rPr>
          <w:rFonts w:hint="eastAsia"/>
        </w:rPr>
        <w:t>下</w:t>
      </w:r>
      <w:r>
        <w:rPr>
          <w:rFonts w:hint="eastAsia"/>
        </w:rPr>
        <w:t>或它的子文件夹下</w:t>
      </w:r>
    </w:p>
    <w:p w:rsidR="00DA4E36" w:rsidRDefault="00DA4E36" w:rsidP="00DA4E36">
      <w:pPr>
        <w:ind w:firstLine="420"/>
        <w:rPr>
          <w:rFonts w:hint="eastAsia"/>
        </w:rPr>
      </w:pPr>
      <w:r>
        <w:rPr>
          <w:rFonts w:hint="eastAsia"/>
        </w:rPr>
        <w:t xml:space="preserve">3.2 </w:t>
      </w:r>
      <w:r w:rsidR="00FE6886">
        <w:rPr>
          <w:rFonts w:hint="eastAsia"/>
        </w:rPr>
        <w:t>也可以放到</w:t>
      </w:r>
      <w:r w:rsidR="00FE6886" w:rsidRPr="00DA4E36">
        <w:rPr>
          <w:rFonts w:hint="eastAsia"/>
          <w:color w:val="0000FF"/>
        </w:rPr>
        <w:t>META-INF</w:t>
      </w:r>
      <w:r w:rsidR="00FE6886">
        <w:rPr>
          <w:rFonts w:hint="eastAsia"/>
        </w:rPr>
        <w:t>下</w:t>
      </w:r>
    </w:p>
    <w:p w:rsidR="00FE6886" w:rsidRDefault="00DA4E36" w:rsidP="00DA4E36">
      <w:pPr>
        <w:ind w:firstLine="420"/>
      </w:pPr>
      <w:r>
        <w:rPr>
          <w:rFonts w:hint="eastAsia"/>
        </w:rPr>
        <w:t>3.3</w:t>
      </w:r>
      <w:r w:rsidR="00FE6886">
        <w:rPr>
          <w:rFonts w:hint="eastAsia"/>
        </w:rPr>
        <w:t>可以参考</w:t>
      </w:r>
      <w:r w:rsidR="00FE6886" w:rsidRPr="00DA4E36">
        <w:rPr>
          <w:rFonts w:hint="eastAsia"/>
          <w:color w:val="0000FF"/>
        </w:rPr>
        <w:t>c.tld</w:t>
      </w:r>
      <w:r>
        <w:rPr>
          <w:rFonts w:hint="eastAsia"/>
        </w:rPr>
        <w:t>文件来写</w:t>
      </w:r>
    </w:p>
    <w:p w:rsidR="00FE6886" w:rsidRDefault="00FE6886" w:rsidP="00DA4E36">
      <w:r>
        <w:rPr>
          <w:rFonts w:hint="eastAsia"/>
        </w:rPr>
        <w:t>注意事项：</w:t>
      </w:r>
    </w:p>
    <w:p w:rsidR="00FE6886" w:rsidRDefault="00FE6886" w:rsidP="00DA4E36">
      <w:pPr>
        <w:numPr>
          <w:ilvl w:val="0"/>
          <w:numId w:val="20"/>
        </w:numPr>
        <w:tabs>
          <w:tab w:val="clear" w:pos="840"/>
          <w:tab w:val="num" w:pos="0"/>
          <w:tab w:val="left" w:pos="1680"/>
        </w:tabs>
        <w:ind w:leftChars="200" w:left="840"/>
      </w:pPr>
      <w:r>
        <w:rPr>
          <w:rFonts w:hint="eastAsia"/>
        </w:rPr>
        <w:t>简单标签技术是新技术，新的规范。</w:t>
      </w:r>
    </w:p>
    <w:p w:rsidR="00FE6886" w:rsidRDefault="00FE6886" w:rsidP="00DA4E36">
      <w:pPr>
        <w:numPr>
          <w:ilvl w:val="0"/>
          <w:numId w:val="20"/>
        </w:numPr>
        <w:tabs>
          <w:tab w:val="left" w:pos="1680"/>
        </w:tabs>
        <w:ind w:leftChars="200" w:left="840"/>
      </w:pPr>
      <w:r>
        <w:rPr>
          <w:rFonts w:hint="eastAsia"/>
        </w:rPr>
        <w:t>&lt;</w:t>
      </w:r>
      <w:r w:rsidRPr="00DA4E36">
        <w:rPr>
          <w:rFonts w:hint="eastAsia"/>
          <w:color w:val="FF0000"/>
        </w:rPr>
        <w:t>body-content</w:t>
      </w:r>
      <w:r>
        <w:rPr>
          <w:rFonts w:hint="eastAsia"/>
        </w:rPr>
        <w:t>&gt;&lt;/</w:t>
      </w:r>
      <w:r w:rsidRPr="00DA4E36">
        <w:rPr>
          <w:rFonts w:hint="eastAsia"/>
          <w:color w:val="FF0000"/>
        </w:rPr>
        <w:t>body-content</w:t>
      </w:r>
      <w:r>
        <w:rPr>
          <w:rFonts w:hint="eastAsia"/>
        </w:rPr>
        <w:t>&gt;</w:t>
      </w:r>
      <w:r>
        <w:rPr>
          <w:rFonts w:hint="eastAsia"/>
        </w:rPr>
        <w:t>的作用是告诉容器标签</w:t>
      </w:r>
      <w:r w:rsidRPr="00DA4E36">
        <w:rPr>
          <w:rFonts w:hint="eastAsia"/>
          <w:color w:val="0000FF"/>
        </w:rPr>
        <w:t>是否有标签体</w:t>
      </w:r>
      <w:r w:rsidR="00DA4E36">
        <w:rPr>
          <w:rFonts w:hint="eastAsia"/>
        </w:rPr>
        <w:t>，即开始、结束标签之间的内容</w:t>
      </w:r>
      <w:r>
        <w:rPr>
          <w:rFonts w:hint="eastAsia"/>
        </w:rPr>
        <w:t>，如果有标签体可以有三个值：</w:t>
      </w:r>
    </w:p>
    <w:p w:rsidR="00FE6886" w:rsidRDefault="00DA4E36" w:rsidP="00DA4E36">
      <w:pPr>
        <w:ind w:firstLineChars="400" w:firstLine="840"/>
      </w:pPr>
      <w:r>
        <w:rPr>
          <w:rFonts w:hint="eastAsia"/>
        </w:rPr>
        <w:t>1.</w:t>
      </w:r>
      <w:r w:rsidRPr="00DA4E36">
        <w:rPr>
          <w:rFonts w:hint="eastAsia"/>
          <w:color w:val="C00000"/>
        </w:rPr>
        <w:t xml:space="preserve"> </w:t>
      </w:r>
      <w:r w:rsidR="00FE6886" w:rsidRPr="00DA4E36">
        <w:rPr>
          <w:rFonts w:hint="eastAsia"/>
          <w:color w:val="C00000"/>
        </w:rPr>
        <w:t>empty</w:t>
      </w:r>
      <w:r w:rsidR="00FE6886">
        <w:rPr>
          <w:rFonts w:hint="eastAsia"/>
        </w:rPr>
        <w:t>：没有标签体。</w:t>
      </w:r>
    </w:p>
    <w:p w:rsidR="00FE6886" w:rsidRDefault="00DA4E36" w:rsidP="00DA4E36">
      <w:pPr>
        <w:ind w:firstLineChars="400" w:firstLine="840"/>
      </w:pPr>
      <w:r>
        <w:rPr>
          <w:rFonts w:hint="eastAsia"/>
        </w:rPr>
        <w:t xml:space="preserve">2. </w:t>
      </w:r>
      <w:r w:rsidR="00FE6886" w:rsidRPr="00DA4E36">
        <w:rPr>
          <w:rFonts w:hint="eastAsia"/>
          <w:color w:val="C00000"/>
        </w:rPr>
        <w:t>scriptless</w:t>
      </w:r>
      <w:r>
        <w:rPr>
          <w:rFonts w:hint="eastAsia"/>
        </w:rPr>
        <w:t>：可以有标签体，但</w:t>
      </w:r>
      <w:r w:rsidR="00FE6886">
        <w:rPr>
          <w:rFonts w:hint="eastAsia"/>
        </w:rPr>
        <w:t>标签体里面</w:t>
      </w:r>
      <w:r w:rsidR="00FE6886" w:rsidRPr="00DA4E36">
        <w:rPr>
          <w:rFonts w:hint="eastAsia"/>
          <w:color w:val="0000FF"/>
        </w:rPr>
        <w:t>不能够出现</w:t>
      </w:r>
      <w:r w:rsidR="00FE6886" w:rsidRPr="00DA4E36">
        <w:rPr>
          <w:rFonts w:hint="eastAsia"/>
          <w:color w:val="0000FF"/>
        </w:rPr>
        <w:t>Java</w:t>
      </w:r>
      <w:r w:rsidR="00FE6886" w:rsidRPr="00DA4E36">
        <w:rPr>
          <w:rFonts w:hint="eastAsia"/>
          <w:color w:val="0000FF"/>
        </w:rPr>
        <w:t>代码</w:t>
      </w:r>
      <w:r>
        <w:rPr>
          <w:rFonts w:hint="eastAsia"/>
        </w:rPr>
        <w:t>，</w:t>
      </w:r>
      <w:r w:rsidR="00FE6886">
        <w:rPr>
          <w:rFonts w:hint="eastAsia"/>
        </w:rPr>
        <w:t>三种形式都不行</w:t>
      </w:r>
    </w:p>
    <w:p w:rsidR="00DA4E36" w:rsidRDefault="00DA4E36" w:rsidP="00DA4E36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3. </w:t>
      </w:r>
      <w:r w:rsidR="00FE6886" w:rsidRPr="00DA4E36">
        <w:rPr>
          <w:rFonts w:hint="eastAsia"/>
          <w:color w:val="C00000"/>
        </w:rPr>
        <w:t>JSP</w:t>
      </w:r>
      <w:r w:rsidR="00FE6886">
        <w:rPr>
          <w:rFonts w:hint="eastAsia"/>
        </w:rPr>
        <w:t>：有标签体，并且标签体的内容可以是</w:t>
      </w:r>
      <w:r w:rsidR="00FE6886">
        <w:rPr>
          <w:rFonts w:hint="eastAsia"/>
        </w:rPr>
        <w:t>Java</w:t>
      </w:r>
      <w:r w:rsidR="00FE6886">
        <w:rPr>
          <w:rFonts w:hint="eastAsia"/>
        </w:rPr>
        <w:t>代码。</w:t>
      </w:r>
    </w:p>
    <w:p w:rsidR="00FE6886" w:rsidRDefault="00FE6886" w:rsidP="00DA4E36">
      <w:pPr>
        <w:ind w:firstLineChars="500" w:firstLine="1050"/>
      </w:pPr>
      <w:r>
        <w:rPr>
          <w:rFonts w:hint="eastAsia"/>
        </w:rPr>
        <w:t>只有复杂标签技术支持</w:t>
      </w:r>
      <w:r>
        <w:rPr>
          <w:rFonts w:hint="eastAsia"/>
        </w:rPr>
        <w:t>JSP</w:t>
      </w:r>
      <w:r>
        <w:rPr>
          <w:rFonts w:hint="eastAsia"/>
        </w:rPr>
        <w:t>。简单标签技术只支持</w:t>
      </w:r>
      <w:r>
        <w:rPr>
          <w:rFonts w:hint="eastAsia"/>
        </w:rPr>
        <w:t>empty</w:t>
      </w:r>
      <w:r>
        <w:rPr>
          <w:rFonts w:hint="eastAsia"/>
        </w:rPr>
        <w:t>和</w:t>
      </w:r>
      <w:r>
        <w:rPr>
          <w:rFonts w:hint="eastAsia"/>
        </w:rPr>
        <w:t>scriptless</w:t>
      </w:r>
      <w:r>
        <w:rPr>
          <w:rFonts w:hint="eastAsia"/>
        </w:rPr>
        <w:t>。</w:t>
      </w:r>
    </w:p>
    <w:p w:rsidR="00FE6886" w:rsidRDefault="003A5EBD">
      <w:pPr>
        <w:pStyle w:val="2"/>
        <w:rPr>
          <w:rFonts w:hint="default"/>
        </w:rPr>
      </w:pPr>
      <w:bookmarkStart w:id="25" w:name="_Toc27335"/>
      <w:r>
        <w:lastRenderedPageBreak/>
        <w:t>3.4</w:t>
      </w:r>
      <w:r w:rsidR="00FE6886">
        <w:t xml:space="preserve"> JavaEE5.0</w:t>
      </w:r>
      <w:r w:rsidR="00FE6886">
        <w:t>中</w:t>
      </w:r>
      <w:r w:rsidR="00FE6886">
        <w:t>EL</w:t>
      </w:r>
      <w:r w:rsidR="00FE6886">
        <w:t>表达式和</w:t>
      </w:r>
      <w:r w:rsidR="00FE6886">
        <w:t>JSTL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6"/>
        <w:gridCol w:w="2007"/>
        <w:gridCol w:w="2007"/>
      </w:tblGrid>
      <w:tr w:rsidR="00FE6886">
        <w:trPr>
          <w:trHeight w:val="331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Tomcat5.5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Servlet2.4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J2EE1.4</w:t>
            </w:r>
          </w:p>
        </w:tc>
      </w:tr>
      <w:tr w:rsidR="00FE6886">
        <w:trPr>
          <w:trHeight w:val="331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Tomcat6.0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Servlet2.5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JavaEE5.0</w:t>
            </w:r>
          </w:p>
        </w:tc>
      </w:tr>
      <w:tr w:rsidR="00FE6886">
        <w:trPr>
          <w:trHeight w:val="352"/>
          <w:jc w:val="center"/>
        </w:trPr>
        <w:tc>
          <w:tcPr>
            <w:tcW w:w="2006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Tomcat7.0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Servlet3.0</w:t>
            </w:r>
            <w:r>
              <w:rPr>
                <w:rFonts w:hint="eastAsia"/>
              </w:rPr>
              <w:t>规范</w:t>
            </w:r>
          </w:p>
        </w:tc>
        <w:tc>
          <w:tcPr>
            <w:tcW w:w="2007" w:type="dxa"/>
            <w:vAlign w:val="center"/>
          </w:tcPr>
          <w:p w:rsidR="00FE6886" w:rsidRDefault="00FE6886">
            <w:pPr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JavaEE6.0</w:t>
            </w:r>
          </w:p>
        </w:tc>
      </w:tr>
    </w:tbl>
    <w:p w:rsidR="00FE6886" w:rsidRDefault="00FE6886" w:rsidP="003A5EBD">
      <w:r>
        <w:rPr>
          <w:rFonts w:hint="eastAsia"/>
        </w:rPr>
        <w:t>在</w:t>
      </w:r>
      <w:r>
        <w:rPr>
          <w:rFonts w:hint="eastAsia"/>
        </w:rPr>
        <w:t>JavaEE5.0</w:t>
      </w:r>
      <w:r>
        <w:rPr>
          <w:rFonts w:hint="eastAsia"/>
        </w:rPr>
        <w:t>以上版本中，已经将</w:t>
      </w:r>
      <w:r>
        <w:rPr>
          <w:rFonts w:hint="eastAsia"/>
        </w:rPr>
        <w:t>JSTL</w:t>
      </w:r>
      <w:r>
        <w:rPr>
          <w:rFonts w:hint="eastAsia"/>
        </w:rPr>
        <w:t>标签库对应的</w:t>
      </w:r>
      <w:r>
        <w:rPr>
          <w:rFonts w:hint="eastAsia"/>
        </w:rPr>
        <w:t>jar</w:t>
      </w:r>
      <w:r>
        <w:rPr>
          <w:rFonts w:hint="eastAsia"/>
        </w:rPr>
        <w:t>文件包含进来了，不用再去将那两个</w:t>
      </w:r>
      <w:r>
        <w:rPr>
          <w:rFonts w:hint="eastAsia"/>
        </w:rPr>
        <w:t>jar</w:t>
      </w:r>
      <w:r>
        <w:rPr>
          <w:rFonts w:hint="eastAsia"/>
        </w:rPr>
        <w:t>文件拷贝到</w:t>
      </w:r>
      <w:r>
        <w:rPr>
          <w:rFonts w:hint="eastAsia"/>
        </w:rPr>
        <w:t>WEB-INF\lib</w:t>
      </w:r>
      <w:r>
        <w:rPr>
          <w:rFonts w:hint="eastAsia"/>
        </w:rPr>
        <w:t>下了。</w:t>
      </w:r>
    </w:p>
    <w:p w:rsidR="00DA4E36" w:rsidRDefault="00DA4E36" w:rsidP="00DA4E36">
      <w:pPr>
        <w:pStyle w:val="2"/>
      </w:pPr>
      <w:bookmarkStart w:id="26" w:name="_Toc32275"/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Default="00DA4E36" w:rsidP="00DA4E36">
      <w:pPr>
        <w:rPr>
          <w:rFonts w:hint="eastAsia"/>
        </w:rPr>
      </w:pPr>
    </w:p>
    <w:p w:rsidR="00DA4E36" w:rsidRPr="00DA4E36" w:rsidRDefault="00DA4E36" w:rsidP="00DA4E36"/>
    <w:p w:rsidR="00FE6886" w:rsidRDefault="003A5EBD">
      <w:pPr>
        <w:pStyle w:val="1"/>
      </w:pPr>
      <w:r>
        <w:rPr>
          <w:rFonts w:hint="eastAsia"/>
        </w:rPr>
        <w:lastRenderedPageBreak/>
        <w:t>四、</w:t>
      </w:r>
      <w:r w:rsidR="00FE6886">
        <w:rPr>
          <w:rFonts w:hint="eastAsia"/>
        </w:rPr>
        <w:t>MVC</w:t>
      </w:r>
      <w:bookmarkEnd w:id="26"/>
    </w:p>
    <w:p w:rsidR="00FE6886" w:rsidRDefault="00FE6886">
      <w:pPr>
        <w:pStyle w:val="2"/>
        <w:rPr>
          <w:rFonts w:hint="default"/>
        </w:rPr>
      </w:pPr>
      <w:bookmarkStart w:id="27" w:name="_Toc29344"/>
      <w:r>
        <w:t>5.1</w:t>
      </w:r>
      <w:r>
        <w:t>什么是</w:t>
      </w:r>
      <w:r>
        <w:t>MVC</w:t>
      </w:r>
      <w:bookmarkEnd w:id="27"/>
    </w:p>
    <w:p w:rsidR="003A5EBD" w:rsidRDefault="00FE6886" w:rsidP="003A5EBD">
      <w:pPr>
        <w:rPr>
          <w:rFonts w:hint="eastAsia"/>
        </w:rPr>
      </w:pPr>
      <w:r>
        <w:rPr>
          <w:rFonts w:hint="eastAsia"/>
        </w:rPr>
        <w:t>Model View Controller</w:t>
      </w:r>
      <w:r>
        <w:rPr>
          <w:rFonts w:hint="eastAsia"/>
        </w:rPr>
        <w:t>，是一种</w:t>
      </w:r>
      <w:r w:rsidRPr="003A5EBD">
        <w:rPr>
          <w:rFonts w:hint="eastAsia"/>
          <w:color w:val="C00000"/>
        </w:rPr>
        <w:t>软件架构的思想</w:t>
      </w:r>
      <w:r>
        <w:rPr>
          <w:rFonts w:hint="eastAsia"/>
        </w:rPr>
        <w:t>，将一个软件的模块划分成</w:t>
      </w:r>
      <w:r w:rsidRPr="003A5EBD">
        <w:rPr>
          <w:rFonts w:hint="eastAsia"/>
          <w:color w:val="C00000"/>
        </w:rPr>
        <w:t>三种不同类型的模块</w:t>
      </w:r>
      <w:r>
        <w:rPr>
          <w:rFonts w:hint="eastAsia"/>
        </w:rPr>
        <w:t>，分别是</w:t>
      </w:r>
      <w:r w:rsidRPr="003A5EBD">
        <w:rPr>
          <w:rFonts w:hint="eastAsia"/>
          <w:color w:val="0000FF"/>
        </w:rPr>
        <w:t>模型</w:t>
      </w:r>
      <w:r w:rsidR="003A5EBD">
        <w:rPr>
          <w:rFonts w:hint="eastAsia"/>
          <w:color w:val="0000FF"/>
        </w:rPr>
        <w:t>：</w:t>
      </w:r>
      <w:r w:rsidR="003A5EBD">
        <w:rPr>
          <w:rFonts w:hint="eastAsia"/>
        </w:rPr>
        <w:t>封装业务逻辑</w:t>
      </w:r>
      <w:r>
        <w:rPr>
          <w:rFonts w:hint="eastAsia"/>
        </w:rPr>
        <w:t>、</w:t>
      </w:r>
      <w:r w:rsidRPr="003A5EBD">
        <w:rPr>
          <w:rFonts w:hint="eastAsia"/>
          <w:color w:val="0000FF"/>
        </w:rPr>
        <w:t>视图</w:t>
      </w:r>
      <w:r w:rsidR="003A5EBD">
        <w:rPr>
          <w:rFonts w:hint="eastAsia"/>
          <w:color w:val="0000FF"/>
        </w:rPr>
        <w:t>：</w:t>
      </w:r>
      <w:r w:rsidR="003A5EBD">
        <w:rPr>
          <w:rFonts w:hint="eastAsia"/>
        </w:rPr>
        <w:t>实现表示逻辑</w:t>
      </w:r>
      <w:r>
        <w:rPr>
          <w:rFonts w:hint="eastAsia"/>
        </w:rPr>
        <w:t>、</w:t>
      </w:r>
      <w:r w:rsidRPr="003A5EBD">
        <w:rPr>
          <w:rFonts w:hint="eastAsia"/>
          <w:color w:val="0000FF"/>
        </w:rPr>
        <w:t>控制器</w:t>
      </w:r>
      <w:r>
        <w:rPr>
          <w:rFonts w:hint="eastAsia"/>
        </w:rPr>
        <w:t>协调模型和视图模型</w:t>
      </w:r>
      <w:r w:rsidR="003A5EBD">
        <w:rPr>
          <w:rFonts w:hint="eastAsia"/>
        </w:rPr>
        <w:t>：</w:t>
      </w:r>
    </w:p>
    <w:p w:rsidR="003A5EBD" w:rsidRDefault="003A5EBD" w:rsidP="003A5EBD">
      <w:pPr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返回的</w:t>
      </w:r>
      <w:r w:rsidR="00FE6886" w:rsidRPr="003A5EBD">
        <w:rPr>
          <w:rFonts w:hint="eastAsia"/>
          <w:color w:val="C00000"/>
        </w:rPr>
        <w:t>结果</w:t>
      </w:r>
      <w:r w:rsidR="00FE6886">
        <w:rPr>
          <w:rFonts w:hint="eastAsia"/>
        </w:rPr>
        <w:t>要先交给控制器</w:t>
      </w:r>
    </w:p>
    <w:p w:rsidR="003A5EBD" w:rsidRDefault="003A5EBD" w:rsidP="003A5EBD">
      <w:pPr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由</w:t>
      </w:r>
      <w:r w:rsidR="00FE6886" w:rsidRPr="003A5EBD">
        <w:rPr>
          <w:rFonts w:hint="eastAsia"/>
          <w:color w:val="C00000"/>
        </w:rPr>
        <w:t>控制器来选</w:t>
      </w:r>
      <w:r w:rsidR="00FE6886">
        <w:rPr>
          <w:rFonts w:hint="eastAsia"/>
        </w:rPr>
        <w:t>择合适的视图来展示处理结果</w:t>
      </w:r>
    </w:p>
    <w:p w:rsidR="00FE6886" w:rsidRDefault="003A5EBD" w:rsidP="003A5EBD">
      <w:r>
        <w:rPr>
          <w:rFonts w:hint="eastAsia"/>
        </w:rPr>
        <w:t xml:space="preserve">3. </w:t>
      </w:r>
      <w:r w:rsidR="00FE6886">
        <w:rPr>
          <w:rFonts w:hint="eastAsia"/>
        </w:rPr>
        <w:t>另外，</w:t>
      </w:r>
      <w:r w:rsidR="00FE6886" w:rsidRPr="003A5EBD">
        <w:rPr>
          <w:rFonts w:hint="eastAsia"/>
          <w:color w:val="C00000"/>
        </w:rPr>
        <w:t>视图发送请求</w:t>
      </w:r>
      <w:r>
        <w:rPr>
          <w:rFonts w:hint="eastAsia"/>
        </w:rPr>
        <w:t>给控制器，由控制器来选择对应的模型来处理</w:t>
      </w:r>
    </w:p>
    <w:p w:rsidR="00FE6886" w:rsidRDefault="00FE6886">
      <w:pPr>
        <w:pStyle w:val="2"/>
        <w:rPr>
          <w:rFonts w:hint="default"/>
        </w:rPr>
      </w:pPr>
      <w:bookmarkStart w:id="28" w:name="_Toc25338"/>
      <w:r>
        <w:t>5.2</w:t>
      </w:r>
      <w:r>
        <w:t>使用</w:t>
      </w:r>
      <w:r>
        <w:t>MVC</w:t>
      </w:r>
      <w:r>
        <w:t>的目的</w:t>
      </w:r>
      <w:bookmarkEnd w:id="28"/>
    </w:p>
    <w:p w:rsidR="00C376BC" w:rsidRDefault="00FE6886" w:rsidP="00C376B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思想来设计软件，最根本的目的是为了</w:t>
      </w:r>
      <w:r w:rsidRPr="00C376BC">
        <w:rPr>
          <w:rFonts w:hint="eastAsia"/>
          <w:color w:val="C00000"/>
        </w:rPr>
        <w:t>实现模型的复用</w:t>
      </w:r>
      <w:r w:rsidR="00C376BC">
        <w:rPr>
          <w:rFonts w:hint="eastAsia"/>
        </w:rPr>
        <w:t>：</w:t>
      </w:r>
    </w:p>
    <w:p w:rsidR="00C376BC" w:rsidRDefault="00C376BC" w:rsidP="00C376BC">
      <w:pPr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模型只返回处理结果，并不关心这些结果如何展现</w:t>
      </w:r>
    </w:p>
    <w:p w:rsidR="00C376BC" w:rsidRDefault="00C376BC" w:rsidP="00C376BC">
      <w:pPr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展现由不同的视图来处理</w:t>
      </w:r>
    </w:p>
    <w:p w:rsidR="00C376BC" w:rsidRPr="00C376BC" w:rsidRDefault="00C376BC" w:rsidP="00C376BC">
      <w:r>
        <w:rPr>
          <w:rFonts w:hint="eastAsia"/>
        </w:rPr>
        <w:t xml:space="preserve">3. </w:t>
      </w:r>
      <w:r>
        <w:rPr>
          <w:rFonts w:hint="eastAsia"/>
        </w:rPr>
        <w:t>另外可以使用不同的视图来调用同一个模型</w:t>
      </w:r>
    </w:p>
    <w:p w:rsidR="00FE6886" w:rsidRDefault="00FE6886">
      <w:pPr>
        <w:pStyle w:val="2"/>
        <w:rPr>
          <w:rFonts w:hint="default"/>
        </w:rPr>
      </w:pPr>
      <w:bookmarkStart w:id="29" w:name="_Toc2203"/>
      <w:r>
        <w:t>5.3</w:t>
      </w:r>
      <w:r w:rsidR="00C376BC">
        <w:t xml:space="preserve"> </w:t>
      </w:r>
      <w:r>
        <w:t>MVC</w:t>
      </w:r>
      <w:r>
        <w:t>开发</w:t>
      </w:r>
      <w:r>
        <w:t>Web</w:t>
      </w:r>
      <w:r>
        <w:t>应用程序（</w:t>
      </w:r>
      <w:r>
        <w:t>JavaEE</w:t>
      </w:r>
      <w:r>
        <w:t>）</w:t>
      </w:r>
      <w:bookmarkEnd w:id="29"/>
    </w:p>
    <w:p w:rsidR="00C376BC" w:rsidRDefault="00C376BC" w:rsidP="00C376BC">
      <w:pPr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使用</w:t>
      </w:r>
      <w:r w:rsidR="00FE6886" w:rsidRPr="00C376BC">
        <w:rPr>
          <w:rFonts w:hint="eastAsia"/>
          <w:color w:val="C00000"/>
        </w:rPr>
        <w:t>Java</w:t>
      </w:r>
      <w:r w:rsidR="00FE6886" w:rsidRPr="00C376BC">
        <w:rPr>
          <w:rFonts w:hint="eastAsia"/>
          <w:color w:val="C00000"/>
        </w:rPr>
        <w:t>类</w:t>
      </w:r>
      <w:r w:rsidR="00FE6886">
        <w:rPr>
          <w:rFonts w:hint="eastAsia"/>
        </w:rPr>
        <w:t>来实现</w:t>
      </w:r>
      <w:r w:rsidR="00FE6886" w:rsidRPr="00C376BC">
        <w:rPr>
          <w:rFonts w:hint="eastAsia"/>
          <w:color w:val="0000FF"/>
        </w:rPr>
        <w:t>模型</w:t>
      </w:r>
      <w:r>
        <w:rPr>
          <w:rFonts w:hint="eastAsia"/>
        </w:rPr>
        <w:t>，</w:t>
      </w:r>
      <w:r w:rsidR="00FE6886">
        <w:rPr>
          <w:rFonts w:hint="eastAsia"/>
        </w:rPr>
        <w:t>将业务逻辑写在</w:t>
      </w:r>
      <w:r w:rsidR="00FE6886">
        <w:rPr>
          <w:rFonts w:hint="eastAsia"/>
        </w:rPr>
        <w:t>Java</w:t>
      </w:r>
      <w:r w:rsidR="00FE6886">
        <w:rPr>
          <w:rFonts w:hint="eastAsia"/>
        </w:rPr>
        <w:t>类里面，写完之后可以立即测试</w:t>
      </w:r>
    </w:p>
    <w:p w:rsidR="00C376BC" w:rsidRDefault="00C376BC" w:rsidP="00C376BC">
      <w:pPr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使用</w:t>
      </w:r>
      <w:r w:rsidR="00FE6886" w:rsidRPr="00C376BC">
        <w:rPr>
          <w:rFonts w:hint="eastAsia"/>
          <w:color w:val="FF0000"/>
        </w:rPr>
        <w:t>Servlet</w:t>
      </w:r>
      <w:r w:rsidR="00FE6886">
        <w:rPr>
          <w:rFonts w:hint="eastAsia"/>
        </w:rPr>
        <w:t>或者</w:t>
      </w:r>
      <w:r w:rsidR="00FE6886" w:rsidRPr="00C376BC">
        <w:rPr>
          <w:rFonts w:hint="eastAsia"/>
          <w:color w:val="FF0000"/>
        </w:rPr>
        <w:t>Filter</w:t>
      </w:r>
      <w:r w:rsidR="00FE6886">
        <w:rPr>
          <w:rFonts w:hint="eastAsia"/>
        </w:rPr>
        <w:t>来实现</w:t>
      </w:r>
      <w:r w:rsidR="00FE6886" w:rsidRPr="00C376BC">
        <w:rPr>
          <w:rFonts w:hint="eastAsia"/>
          <w:color w:val="0000FF"/>
        </w:rPr>
        <w:t>控制器</w:t>
      </w:r>
    </w:p>
    <w:p w:rsidR="00FE6886" w:rsidRPr="00C376BC" w:rsidRDefault="00C376BC" w:rsidP="00C376BC">
      <w:pPr>
        <w:rPr>
          <w:color w:val="0000FF"/>
        </w:rPr>
      </w:pPr>
      <w:r>
        <w:rPr>
          <w:rFonts w:hint="eastAsia"/>
        </w:rPr>
        <w:t xml:space="preserve">3. </w:t>
      </w:r>
      <w:r w:rsidR="00FE6886">
        <w:rPr>
          <w:rFonts w:hint="eastAsia"/>
        </w:rPr>
        <w:t>使用</w:t>
      </w:r>
      <w:r w:rsidR="00FE6886" w:rsidRPr="00C376BC">
        <w:rPr>
          <w:rFonts w:hint="eastAsia"/>
          <w:color w:val="FF0000"/>
        </w:rPr>
        <w:t>JSP</w:t>
      </w:r>
      <w:r>
        <w:rPr>
          <w:rFonts w:hint="eastAsia"/>
        </w:rPr>
        <w:t>来实现</w:t>
      </w:r>
      <w:r w:rsidRPr="00C376BC">
        <w:rPr>
          <w:rFonts w:hint="eastAsia"/>
          <w:color w:val="0000FF"/>
        </w:rPr>
        <w:t>视图</w:t>
      </w:r>
    </w:p>
    <w:p w:rsidR="00FE6886" w:rsidRDefault="00FE6886" w:rsidP="00C376BC">
      <w:r>
        <w:rPr>
          <w:rFonts w:hint="eastAsia"/>
        </w:rPr>
        <w:t>注意事项：</w:t>
      </w:r>
    </w:p>
    <w:p w:rsidR="00FE6886" w:rsidRDefault="00FE6886" w:rsidP="00C376BC">
      <w:pPr>
        <w:numPr>
          <w:ilvl w:val="0"/>
          <w:numId w:val="23"/>
        </w:numPr>
        <w:tabs>
          <w:tab w:val="left" w:pos="1260"/>
        </w:tabs>
      </w:pPr>
      <w:r>
        <w:rPr>
          <w:rFonts w:hint="eastAsia"/>
        </w:rPr>
        <w:t>一般模型产生</w:t>
      </w:r>
      <w:r w:rsidRPr="00C376BC">
        <w:rPr>
          <w:rFonts w:hint="eastAsia"/>
          <w:color w:val="C00000"/>
        </w:rPr>
        <w:t>应用异常</w:t>
      </w:r>
      <w:r w:rsidR="00C376BC">
        <w:rPr>
          <w:rFonts w:hint="eastAsia"/>
        </w:rPr>
        <w:t>：</w:t>
      </w:r>
      <w:r>
        <w:rPr>
          <w:rFonts w:hint="eastAsia"/>
        </w:rPr>
        <w:t>即</w:t>
      </w:r>
      <w:r w:rsidRPr="00C376BC">
        <w:rPr>
          <w:rFonts w:hint="eastAsia"/>
          <w:color w:val="0000FF"/>
        </w:rPr>
        <w:t>不是系统</w:t>
      </w:r>
      <w:r>
        <w:rPr>
          <w:rFonts w:hint="eastAsia"/>
        </w:rPr>
        <w:t>的原因产生的异常，而是</w:t>
      </w:r>
      <w:r w:rsidRPr="00C376BC">
        <w:rPr>
          <w:rFonts w:hint="eastAsia"/>
          <w:color w:val="0000FF"/>
        </w:rPr>
        <w:t>用户使用不当</w:t>
      </w:r>
      <w:r w:rsidR="00C376BC">
        <w:rPr>
          <w:rFonts w:hint="eastAsia"/>
        </w:rPr>
        <w:t>造成的，需要提示</w:t>
      </w:r>
      <w:r w:rsidR="00C376BC" w:rsidRPr="00C376BC">
        <w:rPr>
          <w:rFonts w:hint="eastAsia"/>
          <w:color w:val="0000FF"/>
        </w:rPr>
        <w:t>用户采取正确的操作</w:t>
      </w:r>
      <w:r w:rsidRPr="00C376BC">
        <w:rPr>
          <w:rFonts w:hint="eastAsia"/>
          <w:color w:val="0000FF"/>
        </w:rPr>
        <w:t>时</w:t>
      </w:r>
      <w:r>
        <w:rPr>
          <w:rFonts w:hint="eastAsia"/>
        </w:rPr>
        <w:t>，抛自定义异常给控制器</w:t>
      </w:r>
      <w:r w:rsidR="00C376BC">
        <w:rPr>
          <w:rFonts w:hint="eastAsia"/>
        </w:rPr>
        <w:t>。</w:t>
      </w:r>
      <w:r>
        <w:rPr>
          <w:rFonts w:hint="eastAsia"/>
        </w:rPr>
        <w:t>自定义异常可</w:t>
      </w:r>
      <w:r w:rsidR="00C376BC">
        <w:rPr>
          <w:rFonts w:hint="eastAsia"/>
        </w:rPr>
        <w:t>自己写个最简单的类，但是，当有许多应用异常时可采用异常编号方式</w:t>
      </w:r>
      <w:r>
        <w:rPr>
          <w:rFonts w:hint="eastAsia"/>
        </w:rPr>
        <w:t>，控制器再返回结果给视图。</w:t>
      </w:r>
    </w:p>
    <w:p w:rsidR="00FE6886" w:rsidRDefault="00FE6886" w:rsidP="00C376BC">
      <w:pPr>
        <w:numPr>
          <w:ilvl w:val="0"/>
          <w:numId w:val="23"/>
        </w:numPr>
        <w:tabs>
          <w:tab w:val="left" w:pos="1260"/>
        </w:tabs>
      </w:pPr>
      <w:r>
        <w:rPr>
          <w:rFonts w:hint="eastAsia"/>
        </w:rPr>
        <w:t>对于客户端，</w:t>
      </w:r>
      <w:r w:rsidRPr="00C376BC">
        <w:rPr>
          <w:rFonts w:hint="eastAsia"/>
          <w:color w:val="FF0000"/>
        </w:rPr>
        <w:t>WEB-INF</w:t>
      </w:r>
      <w:r w:rsidRPr="00C376BC">
        <w:rPr>
          <w:rFonts w:hint="eastAsia"/>
          <w:color w:val="FF0000"/>
        </w:rPr>
        <w:t>下的文件</w:t>
      </w:r>
      <w:r>
        <w:rPr>
          <w:rFonts w:hint="eastAsia"/>
        </w:rPr>
        <w:t>都是</w:t>
      </w:r>
      <w:r w:rsidRPr="00C376BC">
        <w:rPr>
          <w:rFonts w:hint="eastAsia"/>
          <w:color w:val="0000FF"/>
        </w:rPr>
        <w:t>受保护的</w:t>
      </w:r>
      <w:r w:rsidR="00C376BC">
        <w:rPr>
          <w:rFonts w:hint="eastAsia"/>
        </w:rPr>
        <w:t>。</w:t>
      </w:r>
      <w:r>
        <w:rPr>
          <w:rFonts w:hint="eastAsia"/>
        </w:rPr>
        <w:t>不能直接访问</w:t>
      </w:r>
      <w:r w:rsidR="00C376BC">
        <w:rPr>
          <w:rFonts w:hint="eastAsia"/>
        </w:rPr>
        <w:t>，</w:t>
      </w:r>
      <w:r>
        <w:rPr>
          <w:rFonts w:hint="eastAsia"/>
        </w:rPr>
        <w:t>只有服务器之间的组件可以访问。某个结果页面不想被用户访问，可以设置主页，然后使用</w:t>
      </w:r>
      <w:r>
        <w:rPr>
          <w:rFonts w:hint="eastAsia"/>
        </w:rPr>
        <w:t>ActionServlet</w:t>
      </w:r>
      <w:r>
        <w:rPr>
          <w:rFonts w:hint="eastAsia"/>
        </w:rPr>
        <w:t>采取转发方式。</w:t>
      </w:r>
    </w:p>
    <w:p w:rsidR="00FE6886" w:rsidRDefault="00FE6886">
      <w:pPr>
        <w:pStyle w:val="2"/>
        <w:rPr>
          <w:rFonts w:hint="default"/>
        </w:rPr>
      </w:pPr>
      <w:bookmarkStart w:id="30" w:name="_Toc20892"/>
      <w:r>
        <w:t>5.4 MVC</w:t>
      </w:r>
      <w:r>
        <w:t>的优缺点</w:t>
      </w:r>
      <w:bookmarkEnd w:id="30"/>
    </w:p>
    <w:p w:rsidR="00C376BC" w:rsidRDefault="00FE6886" w:rsidP="00C376BC">
      <w:pPr>
        <w:rPr>
          <w:rFonts w:hint="eastAsia"/>
        </w:rPr>
      </w:pPr>
      <w:r>
        <w:rPr>
          <w:rFonts w:hint="eastAsia"/>
        </w:rPr>
        <w:t>优点：</w:t>
      </w:r>
    </w:p>
    <w:p w:rsidR="00C376BC" w:rsidRDefault="00C376BC" w:rsidP="00C376BC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可以实现模型的复用。</w:t>
      </w:r>
    </w:p>
    <w:p w:rsidR="00C376BC" w:rsidRDefault="00C376BC" w:rsidP="00C376BC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模型或者视图发生改变，不会相互影响。</w:t>
      </w:r>
    </w:p>
    <w:p w:rsidR="00FE6886" w:rsidRDefault="00C376BC" w:rsidP="00C376BC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方便测试</w:t>
      </w:r>
    </w:p>
    <w:p w:rsidR="00C376BC" w:rsidRDefault="00FE6886" w:rsidP="00C376BC">
      <w:pPr>
        <w:rPr>
          <w:rFonts w:hint="eastAsia"/>
        </w:rPr>
      </w:pPr>
      <w:r>
        <w:rPr>
          <w:rFonts w:hint="eastAsia"/>
        </w:rPr>
        <w:t>缺点：</w:t>
      </w:r>
    </w:p>
    <w:p w:rsidR="00C376BC" w:rsidRDefault="00C376BC" w:rsidP="00C376BC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FE6886">
        <w:rPr>
          <w:rFonts w:hint="eastAsia"/>
        </w:rPr>
        <w:t>会增加设计的难度</w:t>
      </w:r>
    </w:p>
    <w:p w:rsidR="00C376BC" w:rsidRDefault="00C376BC" w:rsidP="00C376BC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FE6886">
        <w:rPr>
          <w:rFonts w:hint="eastAsia"/>
        </w:rPr>
        <w:t>代码量也会增加</w:t>
      </w:r>
    </w:p>
    <w:p w:rsidR="00FE6886" w:rsidRDefault="00C376BC" w:rsidP="00C376BC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相应地也会增加软件的开发成本</w:t>
      </w:r>
    </w:p>
    <w:p w:rsidR="00207B67" w:rsidRDefault="00207B67">
      <w:bookmarkStart w:id="31" w:name="_GoBack"/>
      <w:bookmarkEnd w:id="31"/>
    </w:p>
    <w:sectPr w:rsidR="00207B67">
      <w:headerReference w:type="default" r:id="rId16"/>
      <w:footerReference w:type="default" r:id="rId17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11" w:rsidRDefault="00564411" w:rsidP="0073628F">
      <w:r>
        <w:separator/>
      </w:r>
    </w:p>
  </w:endnote>
  <w:endnote w:type="continuationSeparator" w:id="0">
    <w:p w:rsidR="00564411" w:rsidRDefault="00564411" w:rsidP="0073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>
    <w:pPr>
      <w:pStyle w:val="a4"/>
      <w:framePr w:h="0" w:wrap="around" w:vAnchor="text" w:hAnchor="margin" w:xAlign="center" w:yAlign="top"/>
      <w:pBdr>
        <w:between w:val="none" w:sz="50" w:space="0" w:color="auto"/>
      </w:pBdr>
    </w:pPr>
  </w:p>
  <w:p w:rsidR="000E39A6" w:rsidRDefault="000E39A6">
    <w:pPr>
      <w:pStyle w:val="a4"/>
      <w:framePr w:h="0" w:wrap="around" w:vAnchor="text" w:hAnchor="margin" w:xAlign="outside" w:yAlign="top"/>
      <w:pBdr>
        <w:between w:val="none" w:sz="50" w:space="0" w:color="auto"/>
      </w:pBdr>
    </w:pPr>
  </w:p>
  <w:p w:rsidR="000E39A6" w:rsidRDefault="000E39A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30476C">
      <w:rPr>
        <w:rStyle w:val="a7"/>
        <w:noProof/>
      </w:rPr>
      <w:t>1</w:t>
    </w:r>
    <w:r>
      <w:fldChar w:fldCharType="end"/>
    </w:r>
  </w:p>
  <w:p w:rsidR="000E39A6" w:rsidRDefault="000E39A6">
    <w:pPr>
      <w:pStyle w:val="a4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>
    <w:pPr>
      <w:pStyle w:val="a4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C376BC">
      <w:rPr>
        <w:rStyle w:val="a7"/>
        <w:noProof/>
      </w:rPr>
      <w:t>9</w:t>
    </w:r>
    <w:r>
      <w:fldChar w:fldCharType="end"/>
    </w:r>
  </w:p>
  <w:p w:rsidR="000E39A6" w:rsidRDefault="000E39A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11" w:rsidRDefault="00564411" w:rsidP="0073628F">
      <w:r>
        <w:separator/>
      </w:r>
    </w:p>
  </w:footnote>
  <w:footnote w:type="continuationSeparator" w:id="0">
    <w:p w:rsidR="00564411" w:rsidRDefault="00564411" w:rsidP="00736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A6" w:rsidRDefault="000E39A6" w:rsidP="0073628F">
    <w:pPr>
      <w:pStyle w:val="a3"/>
      <w:pBdr>
        <w:bottom w:val="single" w:sz="4" w:space="1" w:color="auto"/>
      </w:pBdr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 </w:t>
    </w:r>
    <w:r>
      <w:rPr>
        <w:rFonts w:ascii="隶书" w:eastAsia="隶书" w:hAnsi="隶书" w:hint="eastAsia"/>
        <w:sz w:val="24"/>
        <w:szCs w:val="24"/>
      </w:rPr>
      <w:tab/>
      <w:t xml:space="preserve">     JSP学习笔记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8752;mso-wrap-style:square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nothing"/>
      <w:lvlText w:val="%1）"/>
      <w:lvlJc w:val="left"/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C"/>
    <w:multiLevelType w:val="singleLevel"/>
    <w:tmpl w:val="0000000C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bullet"/>
      <w:lvlText w:val=""/>
      <w:lvlJc w:val="left"/>
      <w:pPr>
        <w:tabs>
          <w:tab w:val="num" w:pos="210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10"/>
    <w:multiLevelType w:val="singleLevel"/>
    <w:tmpl w:val="00000010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abstractNum w:abstractNumId="12">
    <w:nsid w:val="00000012"/>
    <w:multiLevelType w:val="singleLevel"/>
    <w:tmpl w:val="00000012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4"/>
    <w:multiLevelType w:val="singleLevel"/>
    <w:tmpl w:val="0000001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15"/>
    <w:multiLevelType w:val="singleLevel"/>
    <w:tmpl w:val="00000015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6"/>
    <w:multiLevelType w:val="multilevel"/>
    <w:tmpl w:val="00000016"/>
    <w:lvl w:ilvl="0">
      <w:start w:val="1"/>
      <w:numFmt w:val="bullet"/>
      <w:lvlText w:val=""/>
      <w:lvlJc w:val="left"/>
      <w:pPr>
        <w:tabs>
          <w:tab w:val="num" w:pos="840"/>
        </w:tabs>
        <w:ind w:left="-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16">
    <w:nsid w:val="00000018"/>
    <w:multiLevelType w:val="singleLevel"/>
    <w:tmpl w:val="00000018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00000019"/>
    <w:multiLevelType w:val="singleLevel"/>
    <w:tmpl w:val="00000019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0000001B"/>
    <w:multiLevelType w:val="singleLevel"/>
    <w:tmpl w:val="0000001B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0000001C"/>
    <w:multiLevelType w:val="singleLevel"/>
    <w:tmpl w:val="0000001C"/>
    <w:lvl w:ilvl="0">
      <w:start w:val="1"/>
      <w:numFmt w:val="decimal"/>
      <w:suff w:val="nothing"/>
      <w:lvlText w:val="%1）"/>
      <w:lvlJc w:val="left"/>
    </w:lvl>
  </w:abstractNum>
  <w:abstractNum w:abstractNumId="20">
    <w:nsid w:val="0000001E"/>
    <w:multiLevelType w:val="multilevel"/>
    <w:tmpl w:val="0000001E"/>
    <w:lvl w:ilvl="0">
      <w:start w:val="1"/>
      <w:numFmt w:val="upperLetter"/>
      <w:pStyle w:val="4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1">
    <w:nsid w:val="0000001F"/>
    <w:multiLevelType w:val="singleLevel"/>
    <w:tmpl w:val="0000001F"/>
    <w:lvl w:ilvl="0">
      <w:start w:val="1"/>
      <w:numFmt w:val="decimal"/>
      <w:suff w:val="nothing"/>
      <w:lvlText w:val="%1）"/>
      <w:lvlJc w:val="left"/>
    </w:lvl>
  </w:abstractNum>
  <w:abstractNum w:abstractNumId="22">
    <w:nsid w:val="00000020"/>
    <w:multiLevelType w:val="singleLevel"/>
    <w:tmpl w:val="00000020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13"/>
  </w:num>
  <w:num w:numId="6">
    <w:abstractNumId w:val="17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3"/>
  </w:num>
  <w:num w:numId="14">
    <w:abstractNumId w:val="11"/>
  </w:num>
  <w:num w:numId="15">
    <w:abstractNumId w:val="6"/>
  </w:num>
  <w:num w:numId="16">
    <w:abstractNumId w:val="19"/>
  </w:num>
  <w:num w:numId="17">
    <w:abstractNumId w:val="5"/>
  </w:num>
  <w:num w:numId="18">
    <w:abstractNumId w:val="12"/>
  </w:num>
  <w:num w:numId="19">
    <w:abstractNumId w:val="22"/>
  </w:num>
  <w:num w:numId="20">
    <w:abstractNumId w:val="15"/>
  </w:num>
  <w:num w:numId="21">
    <w:abstractNumId w:val="21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86"/>
    <w:rsid w:val="0000326A"/>
    <w:rsid w:val="00084EAC"/>
    <w:rsid w:val="000910BF"/>
    <w:rsid w:val="0009796B"/>
    <w:rsid w:val="000E39A6"/>
    <w:rsid w:val="001D0FB5"/>
    <w:rsid w:val="00207B67"/>
    <w:rsid w:val="0030476C"/>
    <w:rsid w:val="003A5EBD"/>
    <w:rsid w:val="003B4E08"/>
    <w:rsid w:val="003D6D70"/>
    <w:rsid w:val="00495F5F"/>
    <w:rsid w:val="00564411"/>
    <w:rsid w:val="00627E02"/>
    <w:rsid w:val="00637422"/>
    <w:rsid w:val="00643240"/>
    <w:rsid w:val="006B1440"/>
    <w:rsid w:val="006D040C"/>
    <w:rsid w:val="0073628F"/>
    <w:rsid w:val="007E2787"/>
    <w:rsid w:val="007F4211"/>
    <w:rsid w:val="00931EC1"/>
    <w:rsid w:val="00A85CEB"/>
    <w:rsid w:val="00AA1EBB"/>
    <w:rsid w:val="00AD3153"/>
    <w:rsid w:val="00AE6DBF"/>
    <w:rsid w:val="00B919FF"/>
    <w:rsid w:val="00C376BC"/>
    <w:rsid w:val="00C45844"/>
    <w:rsid w:val="00CD677F"/>
    <w:rsid w:val="00DA4E36"/>
    <w:rsid w:val="00DD1BDF"/>
    <w:rsid w:val="00E71AF9"/>
    <w:rsid w:val="00ED1898"/>
    <w:rsid w:val="00F85132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3628F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73628F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30"/>
      <w:szCs w:val="20"/>
    </w:rPr>
  </w:style>
  <w:style w:type="paragraph" w:styleId="3">
    <w:name w:val="heading 3"/>
    <w:basedOn w:val="a"/>
    <w:next w:val="a"/>
    <w:link w:val="3Char"/>
    <w:qFormat/>
    <w:rsid w:val="0073628F"/>
    <w:pPr>
      <w:keepNext/>
      <w:keepLines/>
      <w:shd w:val="clear" w:color="auto" w:fill="B6DDE8" w:themeFill="accent5" w:themeFillTint="66"/>
      <w:jc w:val="left"/>
      <w:outlineLvl w:val="2"/>
    </w:pPr>
    <w:rPr>
      <w:rFonts w:ascii="Times New Roman" w:eastAsia="宋体" w:hAnsi="Times New Roman" w:cs="Times New Roman"/>
      <w:b/>
      <w:spacing w:val="10"/>
      <w:sz w:val="24"/>
      <w:szCs w:val="20"/>
    </w:rPr>
  </w:style>
  <w:style w:type="paragraph" w:styleId="4">
    <w:name w:val="heading 4"/>
    <w:basedOn w:val="3"/>
    <w:next w:val="a"/>
    <w:link w:val="4Char"/>
    <w:qFormat/>
    <w:rsid w:val="00FE6886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</w:rPr>
  </w:style>
  <w:style w:type="paragraph" w:styleId="5">
    <w:name w:val="heading 5"/>
    <w:basedOn w:val="a"/>
    <w:next w:val="a"/>
    <w:link w:val="5Char"/>
    <w:qFormat/>
    <w:rsid w:val="00FE6886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3628F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73628F"/>
    <w:rPr>
      <w:rFonts w:ascii="Cambria" w:eastAsia="黑体" w:hAnsi="Cambria" w:cs="Times New Roman"/>
      <w:b/>
      <w:spacing w:val="10"/>
      <w:sz w:val="30"/>
      <w:szCs w:val="20"/>
    </w:rPr>
  </w:style>
  <w:style w:type="character" w:customStyle="1" w:styleId="3Char">
    <w:name w:val="标题 3 Char"/>
    <w:basedOn w:val="a0"/>
    <w:link w:val="3"/>
    <w:rsid w:val="0073628F"/>
    <w:rPr>
      <w:rFonts w:ascii="Times New Roman" w:eastAsia="宋体" w:hAnsi="Times New Roman" w:cs="Times New Roman"/>
      <w:b/>
      <w:spacing w:val="10"/>
      <w:sz w:val="24"/>
      <w:szCs w:val="20"/>
      <w:shd w:val="clear" w:color="auto" w:fill="B6DDE8" w:themeFill="accent5" w:themeFillTint="66"/>
    </w:rPr>
  </w:style>
  <w:style w:type="character" w:customStyle="1" w:styleId="4Char">
    <w:name w:val="标题 4 Char"/>
    <w:basedOn w:val="a0"/>
    <w:link w:val="4"/>
    <w:rsid w:val="00FE6886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FE6886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FE6886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FE6886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FE6886"/>
    <w:rPr>
      <w:sz w:val="18"/>
      <w:szCs w:val="18"/>
    </w:rPr>
  </w:style>
  <w:style w:type="character" w:customStyle="1" w:styleId="CharChar">
    <w:name w:val="批注框文本 Char Char"/>
    <w:link w:val="10"/>
    <w:rsid w:val="00FE6886"/>
    <w:rPr>
      <w:rFonts w:ascii="Times New Roman"/>
      <w:spacing w:val="10"/>
      <w:sz w:val="18"/>
    </w:rPr>
  </w:style>
  <w:style w:type="character" w:styleId="a6">
    <w:name w:val="Hyperlink"/>
    <w:rsid w:val="00FE6886"/>
    <w:rPr>
      <w:rFonts w:hint="default"/>
      <w:color w:val="0000FF"/>
      <w:u w:val="single"/>
    </w:rPr>
  </w:style>
  <w:style w:type="character" w:styleId="a7">
    <w:name w:val="page number"/>
    <w:basedOn w:val="a0"/>
    <w:rsid w:val="00FE6886"/>
  </w:style>
  <w:style w:type="paragraph" w:styleId="a4">
    <w:name w:val="footer"/>
    <w:basedOn w:val="a"/>
    <w:link w:val="Char0"/>
    <w:rsid w:val="00FE6886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FE6886"/>
    <w:rPr>
      <w:sz w:val="18"/>
      <w:szCs w:val="18"/>
    </w:rPr>
  </w:style>
  <w:style w:type="paragraph" w:styleId="a5">
    <w:name w:val="Balloon Text"/>
    <w:basedOn w:val="a"/>
    <w:link w:val="Char1"/>
    <w:rsid w:val="00FE6886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FE6886"/>
    <w:rPr>
      <w:sz w:val="18"/>
      <w:szCs w:val="18"/>
    </w:rPr>
  </w:style>
  <w:style w:type="paragraph" w:styleId="8">
    <w:name w:val="toc 8"/>
    <w:basedOn w:val="a"/>
    <w:next w:val="a"/>
    <w:rsid w:val="00FE6886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FE6886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FE6886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FE6886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FE6886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FE6886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FE68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FE6886"/>
    <w:rPr>
      <w:sz w:val="18"/>
      <w:szCs w:val="18"/>
    </w:rPr>
  </w:style>
  <w:style w:type="paragraph" w:styleId="6">
    <w:name w:val="toc 6"/>
    <w:basedOn w:val="a"/>
    <w:next w:val="a"/>
    <w:rsid w:val="00FE6886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rsid w:val="00FE6886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1">
    <w:name w:val="TOC 标题1"/>
    <w:basedOn w:val="1"/>
    <w:next w:val="a"/>
    <w:rsid w:val="00FE6886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0">
    <w:name w:val="批注框文本1"/>
    <w:basedOn w:val="a"/>
    <w:link w:val="CharChar"/>
    <w:rsid w:val="00FE6886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FE6886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FE6886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3628F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73628F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30"/>
      <w:szCs w:val="20"/>
    </w:rPr>
  </w:style>
  <w:style w:type="paragraph" w:styleId="3">
    <w:name w:val="heading 3"/>
    <w:basedOn w:val="a"/>
    <w:next w:val="a"/>
    <w:link w:val="3Char"/>
    <w:qFormat/>
    <w:rsid w:val="0073628F"/>
    <w:pPr>
      <w:keepNext/>
      <w:keepLines/>
      <w:shd w:val="clear" w:color="auto" w:fill="B6DDE8" w:themeFill="accent5" w:themeFillTint="66"/>
      <w:jc w:val="left"/>
      <w:outlineLvl w:val="2"/>
    </w:pPr>
    <w:rPr>
      <w:rFonts w:ascii="Times New Roman" w:eastAsia="宋体" w:hAnsi="Times New Roman" w:cs="Times New Roman"/>
      <w:b/>
      <w:spacing w:val="10"/>
      <w:sz w:val="24"/>
      <w:szCs w:val="20"/>
    </w:rPr>
  </w:style>
  <w:style w:type="paragraph" w:styleId="4">
    <w:name w:val="heading 4"/>
    <w:basedOn w:val="3"/>
    <w:next w:val="a"/>
    <w:link w:val="4Char"/>
    <w:qFormat/>
    <w:rsid w:val="00FE6886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</w:rPr>
  </w:style>
  <w:style w:type="paragraph" w:styleId="5">
    <w:name w:val="heading 5"/>
    <w:basedOn w:val="a"/>
    <w:next w:val="a"/>
    <w:link w:val="5Char"/>
    <w:qFormat/>
    <w:rsid w:val="00FE6886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3628F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73628F"/>
    <w:rPr>
      <w:rFonts w:ascii="Cambria" w:eastAsia="黑体" w:hAnsi="Cambria" w:cs="Times New Roman"/>
      <w:b/>
      <w:spacing w:val="10"/>
      <w:sz w:val="30"/>
      <w:szCs w:val="20"/>
    </w:rPr>
  </w:style>
  <w:style w:type="character" w:customStyle="1" w:styleId="3Char">
    <w:name w:val="标题 3 Char"/>
    <w:basedOn w:val="a0"/>
    <w:link w:val="3"/>
    <w:rsid w:val="0073628F"/>
    <w:rPr>
      <w:rFonts w:ascii="Times New Roman" w:eastAsia="宋体" w:hAnsi="Times New Roman" w:cs="Times New Roman"/>
      <w:b/>
      <w:spacing w:val="10"/>
      <w:sz w:val="24"/>
      <w:szCs w:val="20"/>
      <w:shd w:val="clear" w:color="auto" w:fill="B6DDE8" w:themeFill="accent5" w:themeFillTint="66"/>
    </w:rPr>
  </w:style>
  <w:style w:type="character" w:customStyle="1" w:styleId="4Char">
    <w:name w:val="标题 4 Char"/>
    <w:basedOn w:val="a0"/>
    <w:link w:val="4"/>
    <w:rsid w:val="00FE6886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FE6886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FE6886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FE6886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FE6886"/>
    <w:rPr>
      <w:sz w:val="18"/>
      <w:szCs w:val="18"/>
    </w:rPr>
  </w:style>
  <w:style w:type="character" w:customStyle="1" w:styleId="CharChar">
    <w:name w:val="批注框文本 Char Char"/>
    <w:link w:val="10"/>
    <w:rsid w:val="00FE6886"/>
    <w:rPr>
      <w:rFonts w:ascii="Times New Roman"/>
      <w:spacing w:val="10"/>
      <w:sz w:val="18"/>
    </w:rPr>
  </w:style>
  <w:style w:type="character" w:styleId="a6">
    <w:name w:val="Hyperlink"/>
    <w:rsid w:val="00FE6886"/>
    <w:rPr>
      <w:rFonts w:hint="default"/>
      <w:color w:val="0000FF"/>
      <w:u w:val="single"/>
    </w:rPr>
  </w:style>
  <w:style w:type="character" w:styleId="a7">
    <w:name w:val="page number"/>
    <w:basedOn w:val="a0"/>
    <w:rsid w:val="00FE6886"/>
  </w:style>
  <w:style w:type="paragraph" w:styleId="a4">
    <w:name w:val="footer"/>
    <w:basedOn w:val="a"/>
    <w:link w:val="Char0"/>
    <w:rsid w:val="00FE6886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FE6886"/>
    <w:rPr>
      <w:sz w:val="18"/>
      <w:szCs w:val="18"/>
    </w:rPr>
  </w:style>
  <w:style w:type="paragraph" w:styleId="a5">
    <w:name w:val="Balloon Text"/>
    <w:basedOn w:val="a"/>
    <w:link w:val="Char1"/>
    <w:rsid w:val="00FE6886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FE6886"/>
    <w:rPr>
      <w:sz w:val="18"/>
      <w:szCs w:val="18"/>
    </w:rPr>
  </w:style>
  <w:style w:type="paragraph" w:styleId="8">
    <w:name w:val="toc 8"/>
    <w:basedOn w:val="a"/>
    <w:next w:val="a"/>
    <w:rsid w:val="00FE6886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FE6886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FE6886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FE6886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FE6886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FE6886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FE68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FE6886"/>
    <w:rPr>
      <w:sz w:val="18"/>
      <w:szCs w:val="18"/>
    </w:rPr>
  </w:style>
  <w:style w:type="paragraph" w:styleId="6">
    <w:name w:val="toc 6"/>
    <w:basedOn w:val="a"/>
    <w:next w:val="a"/>
    <w:rsid w:val="00FE6886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rsid w:val="00FE6886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1">
    <w:name w:val="TOC 标题1"/>
    <w:basedOn w:val="1"/>
    <w:next w:val="a"/>
    <w:rsid w:val="00FE6886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0">
    <w:name w:val="批注框文本1"/>
    <w:basedOn w:val="a"/>
    <w:link w:val="CharChar"/>
    <w:rsid w:val="00FE6886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FE6886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FE6886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%25@include%20file=%22head.jsp%22%20%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13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hdoop</cp:lastModifiedBy>
  <cp:revision>15</cp:revision>
  <dcterms:created xsi:type="dcterms:W3CDTF">2015-08-31T08:48:00Z</dcterms:created>
  <dcterms:modified xsi:type="dcterms:W3CDTF">2015-09-07T06:01:00Z</dcterms:modified>
</cp:coreProperties>
</file>