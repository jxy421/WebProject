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3CC" w:rsidRDefault="000E13CC">
      <w:pPr>
        <w:pStyle w:val="1"/>
      </w:pPr>
      <w:bookmarkStart w:id="0" w:name="_Toc356597056"/>
    </w:p>
    <w:p w:rsidR="000E13CC" w:rsidRDefault="000E13CC">
      <w:pPr>
        <w:pStyle w:val="1"/>
      </w:pPr>
    </w:p>
    <w:p w:rsidR="000E13CC" w:rsidRDefault="000E13CC">
      <w:pPr>
        <w:pStyle w:val="1"/>
      </w:pPr>
    </w:p>
    <w:p w:rsidR="000E13CC" w:rsidRDefault="000E13CC">
      <w:pPr>
        <w:pStyle w:val="1"/>
      </w:pPr>
    </w:p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  <w:r>
        <w:rPr>
          <w:rFonts w:ascii="宋体" w:hAnsi="宋体" w:hint="eastAsia"/>
          <w:b/>
          <w:bCs/>
          <w:sz w:val="72"/>
          <w:szCs w:val="72"/>
          <w:u w:val="single"/>
        </w:rPr>
        <w:t>Ajax学习笔记</w:t>
      </w:r>
    </w:p>
    <w:p w:rsidR="000E13CC" w:rsidRDefault="000E13CC">
      <w:pPr>
        <w:jc w:val="center"/>
        <w:rPr>
          <w:rFonts w:ascii="宋体" w:hAnsi="宋体"/>
          <w:b/>
          <w:bCs/>
          <w:sz w:val="72"/>
          <w:szCs w:val="72"/>
          <w:u w:val="single"/>
        </w:rPr>
      </w:pPr>
    </w:p>
    <w:p w:rsidR="000E13CC" w:rsidRDefault="000E13CC">
      <w:pPr>
        <w:jc w:val="right"/>
        <w:rPr>
          <w:rFonts w:ascii="宋体" w:eastAsia="宋体" w:hAnsi="宋体"/>
          <w:b/>
          <w:bCs/>
          <w:sz w:val="30"/>
          <w:szCs w:val="30"/>
        </w:rPr>
        <w:sectPr w:rsidR="000E13CC" w:rsidSect="009C04ED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 w:hint="eastAsia"/>
          <w:b/>
          <w:bCs/>
          <w:sz w:val="30"/>
          <w:szCs w:val="30"/>
        </w:rPr>
        <w:t>Java相关课程系列笔记之十一</w:t>
      </w: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rPr>
          <w:rFonts w:ascii="sans serif"/>
          <w:b/>
          <w:bCs/>
          <w:color w:val="000000"/>
          <w:sz w:val="32"/>
          <w:szCs w:val="32"/>
        </w:rPr>
      </w:pPr>
    </w:p>
    <w:p w:rsidR="000E13CC" w:rsidRDefault="000E13CC">
      <w:pPr>
        <w:jc w:val="center"/>
        <w:rPr>
          <w:rFonts w:ascii="sans serif" w:eastAsia="宋体"/>
          <w:b/>
          <w:bCs/>
          <w:color w:val="000000"/>
          <w:sz w:val="32"/>
          <w:szCs w:val="32"/>
        </w:rPr>
      </w:pPr>
      <w:r>
        <w:rPr>
          <w:rFonts w:ascii="sans serif" w:hint="eastAsia"/>
          <w:b/>
          <w:bCs/>
          <w:color w:val="000000"/>
          <w:sz w:val="32"/>
          <w:szCs w:val="32"/>
        </w:rPr>
        <w:t>笔记内容说明</w:t>
      </w:r>
    </w:p>
    <w:p w:rsidR="000E13CC" w:rsidRDefault="000E13CC">
      <w:pPr>
        <w:jc w:val="center"/>
        <w:rPr>
          <w:rFonts w:ascii="宋体" w:hAnsi="宋体"/>
          <w:b/>
          <w:bCs/>
          <w:sz w:val="24"/>
          <w:szCs w:val="24"/>
          <w:u w:val="single"/>
        </w:rPr>
        <w:sectPr w:rsidR="000E13CC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  <w:r>
        <w:rPr>
          <w:rFonts w:ascii="sans serif" w:hint="eastAsia"/>
          <w:color w:val="000000"/>
          <w:sz w:val="24"/>
          <w:szCs w:val="24"/>
        </w:rPr>
        <w:t>Ajax</w:t>
      </w:r>
      <w:r>
        <w:rPr>
          <w:rFonts w:ascii="sans serif"/>
          <w:color w:val="000000"/>
          <w:sz w:val="24"/>
          <w:szCs w:val="24"/>
        </w:rPr>
        <w:t>（</w:t>
      </w:r>
      <w:r>
        <w:rPr>
          <w:rFonts w:ascii="sans serif" w:hint="eastAsia"/>
          <w:color w:val="000000"/>
          <w:sz w:val="24"/>
          <w:szCs w:val="24"/>
        </w:rPr>
        <w:t>程祖红</w:t>
      </w:r>
      <w:r>
        <w:rPr>
          <w:rFonts w:ascii="sans serif"/>
          <w:color w:val="000000"/>
          <w:sz w:val="24"/>
          <w:szCs w:val="24"/>
        </w:rPr>
        <w:t>老师主讲，占笔记内容</w:t>
      </w:r>
      <w:r>
        <w:rPr>
          <w:rFonts w:ascii="sans serif"/>
          <w:color w:val="000000"/>
          <w:sz w:val="24"/>
          <w:szCs w:val="24"/>
        </w:rPr>
        <w:t>100%</w:t>
      </w:r>
      <w:r>
        <w:rPr>
          <w:rFonts w:ascii="sans serif"/>
          <w:color w:val="000000"/>
          <w:sz w:val="24"/>
          <w:szCs w:val="24"/>
        </w:rPr>
        <w:t>）</w:t>
      </w:r>
      <w:r>
        <w:rPr>
          <w:rFonts w:ascii="sans serif" w:hint="eastAsia"/>
          <w:color w:val="000000"/>
          <w:sz w:val="24"/>
          <w:szCs w:val="24"/>
        </w:rPr>
        <w:t>；</w:t>
      </w:r>
    </w:p>
    <w:p w:rsidR="000E13CC" w:rsidRDefault="000E13C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目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录</w:t>
      </w:r>
    </w:p>
    <w:p w:rsidR="000E13CC" w:rsidRDefault="000E13CC"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TOC \o "1-4" \h  \u </w:instrText>
      </w:r>
      <w:r>
        <w:fldChar w:fldCharType="separate"/>
      </w:r>
      <w:hyperlink w:anchor="_Toc878" w:history="1">
        <w:r>
          <w:rPr>
            <w:rFonts w:hint="eastAsia"/>
            <w:spacing w:val="10"/>
            <w:kern w:val="44"/>
          </w:rPr>
          <w:t>一、</w:t>
        </w:r>
        <w:r>
          <w:rPr>
            <w:rFonts w:hint="eastAsia"/>
            <w:spacing w:val="10"/>
            <w:kern w:val="44"/>
          </w:rPr>
          <w:t xml:space="preserve"> </w:t>
        </w:r>
        <w:r>
          <w:rPr>
            <w:rFonts w:hint="eastAsia"/>
          </w:rPr>
          <w:t>Ajax</w:t>
        </w:r>
        <w:r>
          <w:rPr>
            <w:rFonts w:hint="eastAsia"/>
          </w:rPr>
          <w:t>概述</w:t>
        </w:r>
        <w:r>
          <w:tab/>
        </w:r>
        <w:fldSimple w:instr=" PAGEREF _Toc878 ">
          <w:r>
            <w:t>1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759" w:history="1">
        <w:r w:rsidR="000E13CC">
          <w:rPr>
            <w:rFonts w:hint="eastAsia"/>
          </w:rPr>
          <w:t>1.1</w:t>
        </w:r>
        <w:r w:rsidR="000E13CC">
          <w:rPr>
            <w:rFonts w:hint="eastAsia"/>
          </w:rPr>
          <w:t>什么是</w:t>
        </w:r>
        <w:r w:rsidR="000E13CC">
          <w:rPr>
            <w:rFonts w:hint="eastAsia"/>
          </w:rPr>
          <w:t>Ajax</w:t>
        </w:r>
        <w:r w:rsidR="000E13CC">
          <w:tab/>
        </w:r>
        <w:fldSimple w:instr=" PAGEREF _Toc759 ">
          <w:r w:rsidR="000E13CC">
            <w:t>1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2146" w:history="1">
        <w:r w:rsidR="000E13CC">
          <w:rPr>
            <w:rFonts w:hint="eastAsia"/>
          </w:rPr>
          <w:t>1.2 Ajax</w:t>
        </w:r>
        <w:r w:rsidR="000E13CC">
          <w:rPr>
            <w:rFonts w:hint="eastAsia"/>
          </w:rPr>
          <w:t>对象：如何获得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对象</w:t>
        </w:r>
        <w:r w:rsidR="000E13CC">
          <w:tab/>
        </w:r>
        <w:fldSimple w:instr=" PAGEREF _Toc22146 ">
          <w:r w:rsidR="000E13CC">
            <w:t>1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2060" w:history="1">
        <w:r w:rsidR="000E13CC">
          <w:rPr>
            <w:rFonts w:hint="eastAsia"/>
          </w:rPr>
          <w:t>1.3 Ajax</w:t>
        </w:r>
        <w:r w:rsidR="000E13CC">
          <w:rPr>
            <w:rFonts w:hint="eastAsia"/>
          </w:rPr>
          <w:t>对象的属性</w:t>
        </w:r>
        <w:r w:rsidR="000E13CC">
          <w:tab/>
        </w:r>
        <w:fldSimple w:instr=" PAGEREF _Toc12060 ">
          <w:r w:rsidR="000E13CC">
            <w:t>2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3722" w:history="1">
        <w:r w:rsidR="000E13CC">
          <w:rPr>
            <w:rFonts w:hint="eastAsia"/>
          </w:rPr>
          <w:t>1.4</w:t>
        </w:r>
        <w:r w:rsidR="000E13CC">
          <w:rPr>
            <w:rFonts w:hint="eastAsia"/>
          </w:rPr>
          <w:t>编程步骤</w:t>
        </w:r>
        <w:r w:rsidR="000E13CC">
          <w:tab/>
        </w:r>
        <w:fldSimple w:instr=" PAGEREF _Toc3722 ">
          <w:r w:rsidR="000E13CC">
            <w:t>2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9389" w:history="1">
        <w:r w:rsidR="000E13CC">
          <w:rPr>
            <w:rFonts w:hint="eastAsia"/>
          </w:rPr>
          <w:t>1.5</w:t>
        </w:r>
        <w:r w:rsidR="000E13CC">
          <w:rPr>
            <w:rFonts w:hint="eastAsia"/>
          </w:rPr>
          <w:t>编码问题</w:t>
        </w:r>
        <w:r w:rsidR="000E13CC">
          <w:tab/>
        </w:r>
        <w:fldSimple w:instr=" PAGEREF _Toc19389 ">
          <w:r w:rsidR="000E13CC">
            <w:t>3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31776" w:history="1">
        <w:r w:rsidR="000E13CC">
          <w:rPr>
            <w:rFonts w:hint="eastAsia"/>
          </w:rPr>
          <w:t>1.6 Ajax</w:t>
        </w:r>
        <w:r w:rsidR="000E13CC">
          <w:rPr>
            <w:rFonts w:hint="eastAsia"/>
          </w:rPr>
          <w:t>的优点</w:t>
        </w:r>
        <w:r w:rsidR="000E13CC">
          <w:tab/>
        </w:r>
        <w:fldSimple w:instr=" PAGEREF _Toc31776 ">
          <w:r w:rsidR="000E13CC">
            <w:t>3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946" w:history="1">
        <w:r w:rsidR="000E13CC">
          <w:rPr>
            <w:rFonts w:hint="eastAsia"/>
          </w:rPr>
          <w:t>1.7</w:t>
        </w:r>
        <w:r w:rsidR="000E13CC">
          <w:rPr>
            <w:rFonts w:hint="eastAsia"/>
          </w:rPr>
          <w:t>缓存问题（</w:t>
        </w:r>
        <w:r w:rsidR="000E13CC">
          <w:rPr>
            <w:rFonts w:hint="eastAsia"/>
          </w:rPr>
          <w:t>IE</w:t>
        </w:r>
        <w:r w:rsidR="000E13CC">
          <w:rPr>
            <w:rFonts w:hint="eastAsia"/>
          </w:rPr>
          <w:t>浏览器）</w:t>
        </w:r>
        <w:r w:rsidR="000E13CC">
          <w:tab/>
        </w:r>
        <w:fldSimple w:instr=" PAGEREF _Toc946 ">
          <w:r w:rsidR="000E13CC">
            <w:t>4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8861" w:history="1"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案例：简易注册（使用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进行相关验证，</w:t>
        </w:r>
        <w:r w:rsidR="000E13CC">
          <w:rPr>
            <w:rFonts w:hint="eastAsia"/>
          </w:rPr>
          <w:t>get</w:t>
        </w:r>
        <w:r w:rsidR="000E13CC">
          <w:rPr>
            <w:rFonts w:hint="eastAsia"/>
          </w:rPr>
          <w:t>请求）</w:t>
        </w:r>
        <w:r w:rsidR="000E13CC">
          <w:tab/>
        </w:r>
        <w:fldSimple w:instr=" PAGEREF _Toc28861 ">
          <w:r w:rsidR="000E13CC">
            <w:t>4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9835" w:history="1">
        <w:r w:rsidR="000E13CC">
          <w:rPr>
            <w:rFonts w:hint="eastAsia"/>
          </w:rPr>
          <w:t>1.9</w:t>
        </w:r>
        <w:r w:rsidR="000E13CC">
          <w:rPr>
            <w:rFonts w:hint="eastAsia"/>
          </w:rPr>
          <w:t>案例：修改</w:t>
        </w:r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案例，使用</w:t>
        </w:r>
        <w:r w:rsidR="000E13CC">
          <w:rPr>
            <w:rFonts w:hint="eastAsia"/>
          </w:rPr>
          <w:t>post</w:t>
        </w:r>
        <w:r w:rsidR="000E13CC">
          <w:rPr>
            <w:rFonts w:hint="eastAsia"/>
          </w:rPr>
          <w:t>请求</w:t>
        </w:r>
        <w:r w:rsidR="000E13CC">
          <w:tab/>
        </w:r>
        <w:fldSimple w:instr=" PAGEREF _Toc29835 ">
          <w:r w:rsidR="000E13CC">
            <w:t>6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7854" w:history="1">
        <w:r w:rsidR="000E13CC">
          <w:rPr>
            <w:rFonts w:hint="eastAsia"/>
          </w:rPr>
          <w:t>1.10</w:t>
        </w:r>
        <w:r w:rsidR="000E13CC">
          <w:rPr>
            <w:rFonts w:hint="eastAsia"/>
          </w:rPr>
          <w:t>案例：使用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实现下拉列表</w:t>
        </w:r>
        <w:r w:rsidR="000E13CC">
          <w:tab/>
        </w:r>
        <w:fldSimple w:instr=" PAGEREF _Toc17854 ">
          <w:r w:rsidR="000E13CC">
            <w:t>6</w:t>
          </w:r>
        </w:fldSimple>
      </w:hyperlink>
    </w:p>
    <w:p w:rsidR="000E13CC" w:rsidRDefault="006466D9">
      <w:pPr>
        <w:pStyle w:val="12"/>
        <w:tabs>
          <w:tab w:val="right" w:leader="dot" w:pos="8306"/>
        </w:tabs>
      </w:pPr>
      <w:hyperlink w:anchor="_Toc17403" w:history="1">
        <w:r w:rsidR="000E13CC">
          <w:rPr>
            <w:rFonts w:hint="eastAsia"/>
            <w:spacing w:val="10"/>
            <w:kern w:val="44"/>
          </w:rPr>
          <w:t>二、</w:t>
        </w:r>
        <w:r w:rsidR="000E13CC">
          <w:rPr>
            <w:rFonts w:hint="eastAsia"/>
            <w:spacing w:val="10"/>
            <w:kern w:val="44"/>
          </w:rPr>
          <w:t xml:space="preserve"> </w:t>
        </w:r>
        <w:r w:rsidR="000E13CC">
          <w:rPr>
            <w:rFonts w:hint="eastAsia"/>
          </w:rPr>
          <w:t>JSON</w:t>
        </w:r>
        <w:r w:rsidR="000E13CC">
          <w:tab/>
        </w:r>
        <w:fldSimple w:instr=" PAGEREF _Toc17403 ">
          <w:r w:rsidR="000E13CC">
            <w:t>7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7350" w:history="1">
        <w:r w:rsidR="000E13CC">
          <w:rPr>
            <w:rFonts w:hint="eastAsia"/>
          </w:rPr>
          <w:t>2.1</w:t>
        </w:r>
        <w:r w:rsidR="000E13CC">
          <w:rPr>
            <w:rFonts w:hint="eastAsia"/>
          </w:rPr>
          <w:t>什么是</w:t>
        </w:r>
        <w:r w:rsidR="000E13CC">
          <w:rPr>
            <w:rFonts w:hint="eastAsia"/>
          </w:rPr>
          <w:t>JSON</w:t>
        </w:r>
        <w:r w:rsidR="000E13CC">
          <w:tab/>
        </w:r>
        <w:fldSimple w:instr=" PAGEREF _Toc7350 ">
          <w:r w:rsidR="000E13CC">
            <w:t>7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3910" w:history="1">
        <w:r w:rsidR="000E13CC">
          <w:rPr>
            <w:rFonts w:hint="eastAsia"/>
          </w:rPr>
          <w:t>2.2</w:t>
        </w:r>
        <w:r w:rsidR="000E13CC">
          <w:rPr>
            <w:rFonts w:hint="eastAsia"/>
          </w:rPr>
          <w:t>数据交换</w:t>
        </w:r>
        <w:r w:rsidR="000E13CC">
          <w:tab/>
        </w:r>
        <w:fldSimple w:instr=" PAGEREF _Toc23910 ">
          <w:r w:rsidR="000E13CC">
            <w:t>7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1042" w:history="1">
        <w:r w:rsidR="000E13CC">
          <w:rPr>
            <w:rFonts w:hint="eastAsia"/>
          </w:rPr>
          <w:t>2.3</w:t>
        </w:r>
        <w:r w:rsidR="000E13CC">
          <w:rPr>
            <w:rFonts w:hint="eastAsia"/>
          </w:rPr>
          <w:t>轻量级</w:t>
        </w:r>
        <w:r w:rsidR="000E13CC">
          <w:tab/>
        </w:r>
        <w:fldSimple w:instr=" PAGEREF _Toc11042 ">
          <w:r w:rsidR="000E13CC">
            <w:t>7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313" w:history="1">
        <w:r w:rsidR="000E13CC">
          <w:rPr>
            <w:rFonts w:hint="eastAsia"/>
          </w:rPr>
          <w:t>2.4 JSON</w:t>
        </w:r>
        <w:r w:rsidR="000E13CC">
          <w:rPr>
            <w:rFonts w:hint="eastAsia"/>
          </w:rPr>
          <w:t>语法（</w:t>
        </w:r>
        <w:r w:rsidR="000E13CC">
          <w:rPr>
            <w:rFonts w:hint="eastAsia"/>
          </w:rPr>
          <w:t>www.json.org</w:t>
        </w:r>
        <w:r w:rsidR="000E13CC">
          <w:rPr>
            <w:rFonts w:hint="eastAsia"/>
          </w:rPr>
          <w:t>）</w:t>
        </w:r>
        <w:r w:rsidR="000E13CC">
          <w:tab/>
        </w:r>
        <w:fldSimple w:instr=" PAGEREF _Toc313 ">
          <w:r w:rsidR="000E13CC">
            <w:t>7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3568" w:history="1">
        <w:r w:rsidR="000E13CC">
          <w:rPr>
            <w:rFonts w:hint="eastAsia"/>
          </w:rPr>
          <w:t>2.5</w:t>
        </w:r>
        <w:r w:rsidR="000E13CC">
          <w:rPr>
            <w:rFonts w:hint="eastAsia"/>
          </w:rPr>
          <w:t>如何使用</w:t>
        </w:r>
        <w:r w:rsidR="000E13CC">
          <w:rPr>
            <w:rFonts w:hint="eastAsia"/>
          </w:rPr>
          <w:t>JSON</w:t>
        </w:r>
        <w:r w:rsidR="000E13CC">
          <w:rPr>
            <w:rFonts w:hint="eastAsia"/>
          </w:rPr>
          <w:t>来编写</w:t>
        </w:r>
        <w:r w:rsidR="000E13CC">
          <w:rPr>
            <w:rFonts w:hint="eastAsia"/>
          </w:rPr>
          <w:t>Ajax</w:t>
        </w:r>
        <w:r w:rsidR="000E13CC">
          <w:rPr>
            <w:rFonts w:hint="eastAsia"/>
          </w:rPr>
          <w:t>应用程序</w:t>
        </w:r>
        <w:r w:rsidR="000E13CC">
          <w:tab/>
        </w:r>
        <w:fldSimple w:instr=" PAGEREF _Toc13568 ">
          <w:r w:rsidR="000E13CC">
            <w:t>8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3480" w:history="1">
        <w:r w:rsidR="000E13CC">
          <w:rPr>
            <w:rFonts w:hint="eastAsia"/>
          </w:rPr>
          <w:t>2.6</w:t>
        </w:r>
        <w:r w:rsidR="000E13CC">
          <w:rPr>
            <w:rFonts w:hint="eastAsia"/>
          </w:rPr>
          <w:t>案例：股票的实时行情</w:t>
        </w:r>
        <w:r w:rsidR="000E13CC">
          <w:tab/>
        </w:r>
        <w:fldSimple w:instr=" PAGEREF _Toc23480 ">
          <w:r w:rsidR="000E13CC">
            <w:t>9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3527" w:history="1">
        <w:r w:rsidR="000E13CC">
          <w:rPr>
            <w:rFonts w:hint="eastAsia"/>
          </w:rPr>
          <w:t>2.7</w:t>
        </w:r>
        <w:r w:rsidR="000E13CC">
          <w:rPr>
            <w:rFonts w:hint="eastAsia"/>
          </w:rPr>
          <w:t>案例：显示热卖的前</w:t>
        </w:r>
        <w:r w:rsidR="000E13CC">
          <w:rPr>
            <w:rFonts w:hint="eastAsia"/>
          </w:rPr>
          <w:t>3</w:t>
        </w:r>
        <w:r w:rsidR="000E13CC">
          <w:rPr>
            <w:rFonts w:hint="eastAsia"/>
          </w:rPr>
          <w:t>个商品</w:t>
        </w:r>
        <w:r w:rsidR="000E13CC">
          <w:tab/>
        </w:r>
        <w:fldSimple w:instr=" PAGEREF _Toc13527 ">
          <w:r w:rsidR="000E13CC">
            <w:t>10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18263" w:history="1">
        <w:r w:rsidR="000E13CC">
          <w:rPr>
            <w:rFonts w:hint="eastAsia"/>
          </w:rPr>
          <w:t>2.8</w:t>
        </w:r>
        <w:r w:rsidR="000E13CC">
          <w:rPr>
            <w:rFonts w:hint="eastAsia"/>
          </w:rPr>
          <w:t>同步请求</w:t>
        </w:r>
        <w:r w:rsidR="000E13CC">
          <w:tab/>
        </w:r>
        <w:fldSimple w:instr=" PAGEREF _Toc18263 ">
          <w:r w:rsidR="000E13CC">
            <w:t>10</w:t>
          </w:r>
        </w:fldSimple>
      </w:hyperlink>
    </w:p>
    <w:p w:rsidR="000E13CC" w:rsidRDefault="006466D9">
      <w:pPr>
        <w:pStyle w:val="20"/>
        <w:tabs>
          <w:tab w:val="right" w:leader="dot" w:pos="8306"/>
        </w:tabs>
      </w:pPr>
      <w:hyperlink w:anchor="_Toc25898" w:history="1">
        <w:r w:rsidR="000E13CC">
          <w:rPr>
            <w:rFonts w:hint="eastAsia"/>
          </w:rPr>
          <w:t>2.9</w:t>
        </w:r>
        <w:r w:rsidR="000E13CC">
          <w:rPr>
            <w:rFonts w:hint="eastAsia"/>
          </w:rPr>
          <w:t>案例：修改</w:t>
        </w:r>
        <w:r w:rsidR="000E13CC">
          <w:rPr>
            <w:rFonts w:hint="eastAsia"/>
          </w:rPr>
          <w:t>1.8</w:t>
        </w:r>
        <w:r w:rsidR="000E13CC">
          <w:rPr>
            <w:rFonts w:hint="eastAsia"/>
          </w:rPr>
          <w:t>案例</w:t>
        </w:r>
        <w:r w:rsidR="000E13CC">
          <w:rPr>
            <w:rFonts w:hint="eastAsia"/>
          </w:rPr>
          <w:t>step1</w:t>
        </w:r>
        <w:r w:rsidR="000E13CC">
          <w:rPr>
            <w:rFonts w:hint="eastAsia"/>
          </w:rPr>
          <w:t>中的</w:t>
        </w:r>
        <w:r w:rsidR="000E13CC">
          <w:rPr>
            <w:rFonts w:hint="eastAsia"/>
          </w:rPr>
          <w:t>JS</w:t>
        </w:r>
        <w:r w:rsidR="000E13CC">
          <w:rPr>
            <w:rFonts w:hint="eastAsia"/>
          </w:rPr>
          <w:t>代码（使用同步请求）</w:t>
        </w:r>
        <w:r w:rsidR="000E13CC">
          <w:tab/>
        </w:r>
        <w:fldSimple w:instr=" PAGEREF _Toc25898 ">
          <w:r w:rsidR="000E13CC">
            <w:t>11</w:t>
          </w:r>
        </w:fldSimple>
      </w:hyperlink>
    </w:p>
    <w:p w:rsidR="000E13CC" w:rsidRDefault="000E13CC">
      <w:pPr>
        <w:sectPr w:rsidR="000E13CC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720"/>
          <w:formProt w:val="0"/>
          <w:docGrid w:type="lines" w:linePitch="312"/>
        </w:sectPr>
      </w:pPr>
      <w:r>
        <w:fldChar w:fldCharType="end"/>
      </w:r>
    </w:p>
    <w:p w:rsidR="000E13CC" w:rsidRDefault="000E13CC">
      <w:pPr>
        <w:sectPr w:rsidR="000E13CC"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E13CC" w:rsidRDefault="006466D9">
      <w:pPr>
        <w:pStyle w:val="1"/>
      </w:pPr>
      <w:bookmarkStart w:id="1" w:name="_Toc878"/>
      <w:bookmarkEnd w:id="0"/>
      <w:r>
        <w:rPr>
          <w:rFonts w:hint="eastAsia"/>
        </w:rPr>
        <w:lastRenderedPageBreak/>
        <w:t>一、</w:t>
      </w:r>
      <w:r>
        <w:rPr>
          <w:rFonts w:hint="eastAsia"/>
        </w:rPr>
        <w:t>Ajax</w:t>
      </w:r>
      <w:r>
        <w:rPr>
          <w:rFonts w:hint="eastAsia"/>
        </w:rPr>
        <w:t>概述</w:t>
      </w:r>
      <w:bookmarkEnd w:id="1"/>
    </w:p>
    <w:p w:rsidR="000E13CC" w:rsidRDefault="000E13CC">
      <w:pPr>
        <w:pStyle w:val="2"/>
        <w:rPr>
          <w:rFonts w:hint="default"/>
        </w:rPr>
      </w:pPr>
      <w:bookmarkStart w:id="2" w:name="_Toc759"/>
      <w:r>
        <w:t>1.1</w:t>
      </w:r>
      <w:r>
        <w:t>什么是</w:t>
      </w:r>
      <w:r>
        <w:t>Ajax</w:t>
      </w:r>
      <w:bookmarkEnd w:id="2"/>
    </w:p>
    <w:p w:rsidR="009951B7" w:rsidRPr="009951B7" w:rsidRDefault="009951B7" w:rsidP="009951B7">
      <w:pPr>
        <w:pStyle w:val="3"/>
        <w:rPr>
          <w:rFonts w:hint="eastAsia"/>
        </w:rPr>
      </w:pPr>
      <w:r>
        <w:t xml:space="preserve">1.1.1 Ajax </w:t>
      </w:r>
      <w:r>
        <w:t>概述</w:t>
      </w:r>
    </w:p>
    <w:p w:rsidR="006466D9" w:rsidRDefault="000E13CC" w:rsidP="00141611">
      <w:r w:rsidRPr="00141611">
        <w:rPr>
          <w:rFonts w:hint="eastAsia"/>
          <w:color w:val="FF0000"/>
        </w:rPr>
        <w:t>Asynchronous Javascript And Xml</w:t>
      </w:r>
      <w:r w:rsidR="00141611" w:rsidRPr="00141611">
        <w:rPr>
          <w:rFonts w:hint="eastAsia"/>
          <w:color w:val="FF0000"/>
        </w:rPr>
        <w:t xml:space="preserve"> </w:t>
      </w:r>
      <w:r>
        <w:rPr>
          <w:rFonts w:hint="eastAsia"/>
        </w:rPr>
        <w:t>异步的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Xml</w:t>
      </w:r>
      <w:r w:rsidR="00141611">
        <w:rPr>
          <w:rFonts w:hint="eastAsia"/>
        </w:rPr>
        <w:t>，</w:t>
      </w:r>
      <w:r>
        <w:rPr>
          <w:rFonts w:hint="eastAsia"/>
        </w:rPr>
        <w:t>是一种用来</w:t>
      </w:r>
      <w:r w:rsidRPr="00141611">
        <w:rPr>
          <w:rFonts w:hint="eastAsia"/>
          <w:color w:val="0000FF"/>
        </w:rPr>
        <w:t>改善用户体验的技术</w:t>
      </w:r>
      <w:r w:rsidR="00141611">
        <w:rPr>
          <w:rFonts w:hint="eastAsia"/>
        </w:rPr>
        <w:t>，其实质是利用</w:t>
      </w:r>
      <w:r w:rsidR="00141611" w:rsidRPr="006466D9">
        <w:rPr>
          <w:rFonts w:hint="eastAsia"/>
          <w:color w:val="FF0000"/>
        </w:rPr>
        <w:t>浏览器内置</w:t>
      </w:r>
      <w:r w:rsidR="00141611">
        <w:rPr>
          <w:rFonts w:hint="eastAsia"/>
        </w:rPr>
        <w:t>的一个特殊对象：</w:t>
      </w:r>
      <w:r w:rsidRPr="006466D9">
        <w:rPr>
          <w:rFonts w:hint="eastAsia"/>
          <w:color w:val="0000FF"/>
        </w:rPr>
        <w:t>XMLHttpRequest</w:t>
      </w:r>
      <w:r>
        <w:rPr>
          <w:rFonts w:hint="eastAsia"/>
        </w:rPr>
        <w:t>，一般称之为</w:t>
      </w:r>
      <w:r w:rsidRPr="006466D9">
        <w:rPr>
          <w:rFonts w:hint="eastAsia"/>
          <w:color w:val="0000FF"/>
        </w:rPr>
        <w:t>Ajax</w:t>
      </w:r>
      <w:r w:rsidRPr="006466D9">
        <w:rPr>
          <w:rFonts w:hint="eastAsia"/>
          <w:color w:val="0000FF"/>
        </w:rPr>
        <w:t>对象</w:t>
      </w:r>
      <w:r w:rsidR="00141611">
        <w:rPr>
          <w:rFonts w:hint="eastAsia"/>
        </w:rPr>
        <w:t>。</w:t>
      </w:r>
    </w:p>
    <w:p w:rsidR="00443BBA" w:rsidRDefault="00443BBA" w:rsidP="00443BBA">
      <w:r w:rsidRPr="00443BBA">
        <w:rPr>
          <w:rFonts w:hint="eastAsia"/>
          <w:color w:val="FF0000"/>
        </w:rPr>
        <w:t>传统请求响应方式</w:t>
      </w:r>
      <w:r>
        <w:rPr>
          <w:rFonts w:hint="eastAsia"/>
        </w:rPr>
        <w:t>，都是先销毁原来的页面，然后发送请求，等待服务器发送响应，再生成新页面。</w:t>
      </w:r>
      <w:r>
        <w:rPr>
          <w:rFonts w:hint="eastAsia"/>
        </w:rPr>
        <w:t>Ajax</w:t>
      </w:r>
      <w:r>
        <w:rPr>
          <w:rFonts w:hint="eastAsia"/>
        </w:rPr>
        <w:t>的工作流程：</w:t>
      </w:r>
    </w:p>
    <w:p w:rsidR="00443BBA" w:rsidRDefault="00443BBA" w:rsidP="00141611">
      <w:pPr>
        <w:rPr>
          <w:rFonts w:hint="eastAsia"/>
        </w:rPr>
      </w:pPr>
      <w:r>
        <w:rPr>
          <w:noProof/>
        </w:rPr>
        <w:drawing>
          <wp:inline distT="0" distB="0" distL="0" distR="0" wp14:anchorId="48F426AC" wp14:editId="2B707429">
            <wp:extent cx="2615979" cy="153377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8824" cy="153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1B7" w:rsidRDefault="00443BBA" w:rsidP="00443BBA">
      <w:pPr>
        <w:pStyle w:val="3"/>
        <w:rPr>
          <w:rFonts w:hint="eastAsia"/>
        </w:rPr>
      </w:pPr>
      <w:r>
        <w:rPr>
          <w:rFonts w:hint="eastAsia"/>
        </w:rPr>
        <w:t>1.1.2</w:t>
      </w:r>
      <w:r>
        <w:t xml:space="preserve"> Ajax</w:t>
      </w:r>
      <w:r>
        <w:t>原理</w:t>
      </w:r>
    </w:p>
    <w:p w:rsidR="000E13CC" w:rsidRDefault="000E13CC" w:rsidP="00141611">
      <w:r w:rsidRPr="00443BBA">
        <w:rPr>
          <w:rFonts w:hint="eastAsia"/>
          <w:color w:val="FF0000"/>
        </w:rPr>
        <w:t>Ajax</w:t>
      </w:r>
      <w:r w:rsidRPr="00443BBA">
        <w:rPr>
          <w:rFonts w:hint="eastAsia"/>
          <w:color w:val="FF0000"/>
        </w:rPr>
        <w:t>对象在向服务器发送请求</w:t>
      </w:r>
      <w:r>
        <w:rPr>
          <w:rFonts w:hint="eastAsia"/>
        </w:rPr>
        <w:t>时</w:t>
      </w:r>
      <w:r w:rsidR="00141611">
        <w:rPr>
          <w:rFonts w:hint="eastAsia"/>
        </w:rPr>
        <w:t>，浏览器并不会销毁当前页面，用户仍然可以对当前页面作其他的操作。</w:t>
      </w:r>
      <w:r w:rsidR="00141611" w:rsidRPr="00141611">
        <w:rPr>
          <w:rFonts w:hint="eastAsia"/>
          <w:color w:val="FF0000"/>
        </w:rPr>
        <w:t>异步地</w:t>
      </w:r>
      <w:r>
        <w:rPr>
          <w:rFonts w:hint="eastAsia"/>
        </w:rPr>
        <w:t>向服务器发送请求，服务器送回部分数据</w:t>
      </w:r>
      <w:r w:rsidR="00141611">
        <w:rPr>
          <w:rFonts w:hint="eastAsia"/>
        </w:rPr>
        <w:t>，</w:t>
      </w:r>
      <w:r>
        <w:rPr>
          <w:rFonts w:hint="eastAsia"/>
        </w:rPr>
        <w:t>不是一个完整的新的页面，而是</w:t>
      </w:r>
      <w:r w:rsidRPr="00141611">
        <w:rPr>
          <w:rFonts w:hint="eastAsia"/>
          <w:color w:val="0000FF"/>
        </w:rPr>
        <w:t>文本</w:t>
      </w:r>
      <w:r>
        <w:rPr>
          <w:rFonts w:hint="eastAsia"/>
        </w:rPr>
        <w:t>或者</w:t>
      </w:r>
      <w:r w:rsidRPr="00141611">
        <w:rPr>
          <w:rFonts w:hint="eastAsia"/>
          <w:color w:val="0000FF"/>
        </w:rPr>
        <w:t>Xml</w:t>
      </w:r>
      <w:r w:rsidR="00141611" w:rsidRPr="00141611">
        <w:rPr>
          <w:rFonts w:hint="eastAsia"/>
          <w:color w:val="0000FF"/>
        </w:rPr>
        <w:t>文档</w:t>
      </w:r>
      <w:r w:rsidR="00141611">
        <w:rPr>
          <w:rFonts w:hint="eastAsia"/>
        </w:rPr>
        <w:t>。</w:t>
      </w:r>
      <w:r>
        <w:rPr>
          <w:rFonts w:hint="eastAsia"/>
        </w:rPr>
        <w:t>在浏览器端，可以利用这些数据部分更新当前页面。整个过程，页面无刷新，不打断用户的操作。</w:t>
      </w:r>
    </w:p>
    <w:p w:rsidR="000E13CC" w:rsidRDefault="00443BBA" w:rsidP="00443BBA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pt;height:154.5pt;mso-position-horizontal-relative:page;mso-position-vertical-relative:page">
            <v:imagedata r:id="rId12" o:title=""/>
          </v:shape>
        </w:pict>
      </w:r>
    </w:p>
    <w:p w:rsidR="000E13CC" w:rsidRDefault="000E13CC">
      <w:pPr>
        <w:pStyle w:val="2"/>
        <w:rPr>
          <w:rFonts w:hint="default"/>
        </w:rPr>
      </w:pPr>
      <w:bookmarkStart w:id="3" w:name="_Toc22146"/>
      <w:r>
        <w:t>1.2 Ajax</w:t>
      </w:r>
      <w:r>
        <w:t>对象</w:t>
      </w:r>
      <w:bookmarkEnd w:id="3"/>
      <w:r w:rsidR="009951B7">
        <w:t>获取</w:t>
      </w:r>
    </w:p>
    <w:p w:rsidR="000E13CC" w:rsidRDefault="000E13CC" w:rsidP="006466D9">
      <w:r>
        <w:rPr>
          <w:rFonts w:hint="eastAsia"/>
        </w:rPr>
        <w:t>由于</w:t>
      </w:r>
      <w:r>
        <w:rPr>
          <w:rFonts w:hint="eastAsia"/>
        </w:rPr>
        <w:t>XMLHttpRequest</w:t>
      </w:r>
      <w:r w:rsidR="009951B7">
        <w:rPr>
          <w:rFonts w:hint="eastAsia"/>
        </w:rPr>
        <w:t xml:space="preserve">: </w:t>
      </w:r>
      <w:r>
        <w:rPr>
          <w:rFonts w:hint="eastAsia"/>
        </w:rPr>
        <w:t>Ajax</w:t>
      </w:r>
      <w:r w:rsidR="009951B7">
        <w:rPr>
          <w:rFonts w:hint="eastAsia"/>
        </w:rPr>
        <w:t>对象</w:t>
      </w:r>
      <w:r w:rsidRPr="009951B7">
        <w:rPr>
          <w:rFonts w:hint="eastAsia"/>
          <w:color w:val="FF0000"/>
        </w:rPr>
        <w:t>没有标准化</w:t>
      </w:r>
      <w:r>
        <w:rPr>
          <w:rFonts w:hint="eastAsia"/>
        </w:rPr>
        <w:t>，所以要</w:t>
      </w:r>
      <w:r>
        <w:rPr>
          <w:rFonts w:hint="eastAsia"/>
          <w:b/>
          <w:bCs/>
          <w:u w:val="single"/>
        </w:rPr>
        <w:t>区分浏览器</w:t>
      </w:r>
      <w:r>
        <w:rPr>
          <w:rFonts w:hint="eastAsia"/>
        </w:rPr>
        <w:t>。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function getXhr(){//</w:t>
      </w:r>
      <w:r>
        <w:rPr>
          <w:rFonts w:hint="eastAsia"/>
        </w:rPr>
        <w:t>注意：后面的案例</w:t>
      </w:r>
      <w:r>
        <w:rPr>
          <w:rFonts w:hint="eastAsia"/>
          <w:b/>
          <w:bCs/>
          <w:u w:val="single"/>
        </w:rPr>
        <w:t>都将用到</w:t>
      </w:r>
      <w:r>
        <w:rPr>
          <w:rFonts w:hint="eastAsia"/>
        </w:rPr>
        <w:t>此函数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var xhr=null;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if(window.XMLHttpRequest){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xhr=new XMLHttpRequest();//</w:t>
      </w:r>
      <w:r>
        <w:rPr>
          <w:rFonts w:hint="eastAsia"/>
        </w:rPr>
        <w:t>非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}else{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xhr=new ActiveXObject('Microsoft.XMLHttp');//IE</w:t>
      </w:r>
      <w:r>
        <w:rPr>
          <w:rFonts w:hint="eastAsia"/>
        </w:rPr>
        <w:t>浏览器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}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>return xhr;</w:t>
      </w:r>
    </w:p>
    <w:p w:rsidR="000E13CC" w:rsidRDefault="000E13CC" w:rsidP="006466D9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}</w:t>
      </w:r>
    </w:p>
    <w:p w:rsidR="000E13CC" w:rsidRDefault="000E13CC">
      <w:pPr>
        <w:pStyle w:val="2"/>
        <w:rPr>
          <w:rFonts w:hint="default"/>
        </w:rPr>
      </w:pPr>
      <w:bookmarkStart w:id="4" w:name="_Toc12060"/>
      <w:r>
        <w:lastRenderedPageBreak/>
        <w:t>1.3 Ajax</w:t>
      </w:r>
      <w:r>
        <w:t>对象的属性</w:t>
      </w:r>
      <w:bookmarkEnd w:id="4"/>
    </w:p>
    <w:p w:rsidR="009951B7" w:rsidRDefault="009951B7" w:rsidP="009951B7">
      <w:r>
        <w:rPr>
          <w:rFonts w:hint="eastAsia"/>
        </w:rPr>
        <w:t>Ajax</w:t>
      </w:r>
      <w:r>
        <w:t>对象的</w:t>
      </w:r>
      <w:r w:rsidR="00443BBA" w:rsidRPr="00443BBA">
        <w:rPr>
          <w:color w:val="FF0000"/>
        </w:rPr>
        <w:t>请求端</w:t>
      </w:r>
      <w:r>
        <w:t>属性和方法如下表所示：</w:t>
      </w:r>
    </w:p>
    <w:p w:rsidR="009951B7" w:rsidRDefault="00443BBA" w:rsidP="009951B7">
      <w:r>
        <w:rPr>
          <w:noProof/>
        </w:rPr>
        <w:drawing>
          <wp:inline distT="0" distB="0" distL="0" distR="0" wp14:anchorId="4C379BED" wp14:editId="499D936C">
            <wp:extent cx="3609214" cy="2488758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2821" cy="249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BBA" w:rsidRDefault="00443BBA" w:rsidP="00443BBA">
      <w:r>
        <w:rPr>
          <w:rFonts w:hint="eastAsia"/>
        </w:rPr>
        <w:t>Ajax</w:t>
      </w:r>
      <w:r>
        <w:t>对象的</w:t>
      </w:r>
      <w:r w:rsidRPr="00443BBA">
        <w:rPr>
          <w:color w:val="FF0000"/>
        </w:rPr>
        <w:t>请求</w:t>
      </w:r>
      <w:r>
        <w:rPr>
          <w:color w:val="FF0000"/>
        </w:rPr>
        <w:t>响应</w:t>
      </w:r>
      <w:r w:rsidRPr="00443BBA">
        <w:rPr>
          <w:color w:val="FF0000"/>
        </w:rPr>
        <w:t>端</w:t>
      </w:r>
      <w:r>
        <w:t>属性和方法如下表所示：</w:t>
      </w:r>
    </w:p>
    <w:p w:rsidR="00443BBA" w:rsidRPr="00443BBA" w:rsidRDefault="00443BBA" w:rsidP="009951B7">
      <w:pPr>
        <w:rPr>
          <w:rFonts w:hint="eastAsia"/>
        </w:rPr>
      </w:pPr>
      <w:r>
        <w:rPr>
          <w:noProof/>
        </w:rPr>
        <w:drawing>
          <wp:inline distT="0" distB="0" distL="0" distR="0" wp14:anchorId="18011DB7" wp14:editId="028E74BD">
            <wp:extent cx="3983604" cy="157460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9002" cy="157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3CC" w:rsidRDefault="000E13CC" w:rsidP="009951B7">
      <w:r w:rsidRPr="00D934CA">
        <w:rPr>
          <w:rFonts w:hint="eastAsia"/>
          <w:b/>
          <w:color w:val="FF0000"/>
        </w:rPr>
        <w:t>onreadystatechange</w:t>
      </w:r>
      <w:r>
        <w:rPr>
          <w:rFonts w:hint="eastAsia"/>
        </w:rPr>
        <w:t>：绑定一个</w:t>
      </w:r>
      <w:r w:rsidRPr="00D934CA">
        <w:rPr>
          <w:rFonts w:hint="eastAsia"/>
          <w:color w:val="0000FF"/>
        </w:rPr>
        <w:t>事件处理函数</w:t>
      </w:r>
      <w:r>
        <w:rPr>
          <w:rFonts w:hint="eastAsia"/>
        </w:rPr>
        <w:t>（监听器），该函数用来处理</w:t>
      </w:r>
      <w:r>
        <w:rPr>
          <w:rFonts w:hint="eastAsia"/>
        </w:rPr>
        <w:t>readystatechange</w:t>
      </w:r>
      <w:r>
        <w:rPr>
          <w:rFonts w:hint="eastAsia"/>
        </w:rPr>
        <w:t>事件。</w:t>
      </w:r>
      <w:r>
        <w:rPr>
          <w:rFonts w:hint="eastAsia"/>
        </w:rPr>
        <w:t>Ajax</w:t>
      </w:r>
      <w:r>
        <w:rPr>
          <w:rFonts w:hint="eastAsia"/>
        </w:rPr>
        <w:t>对象的</w:t>
      </w:r>
      <w:r>
        <w:rPr>
          <w:rFonts w:hint="eastAsia"/>
        </w:rPr>
        <w:t>readyState</w:t>
      </w:r>
      <w:r w:rsidR="00D934CA">
        <w:rPr>
          <w:rFonts w:hint="eastAsia"/>
        </w:rPr>
        <w:t>属性发生改变，</w:t>
      </w:r>
      <w:r>
        <w:rPr>
          <w:rFonts w:hint="eastAsia"/>
        </w:rPr>
        <w:t>如从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，则会产生</w:t>
      </w:r>
      <w:r>
        <w:rPr>
          <w:rFonts w:hint="eastAsia"/>
        </w:rPr>
        <w:t>onreadystatechange</w:t>
      </w:r>
      <w:r>
        <w:rPr>
          <w:rFonts w:hint="eastAsia"/>
        </w:rPr>
        <w:t>事件。</w:t>
      </w:r>
    </w:p>
    <w:p w:rsidR="000E13CC" w:rsidRDefault="000E13CC" w:rsidP="009951B7">
      <w:r w:rsidRPr="00D934CA">
        <w:rPr>
          <w:rFonts w:hint="eastAsia"/>
          <w:b/>
          <w:color w:val="FF0000"/>
        </w:rPr>
        <w:t>readyState</w:t>
      </w:r>
      <w:r>
        <w:rPr>
          <w:rFonts w:hint="eastAsia"/>
        </w:rPr>
        <w:t>：返回</w:t>
      </w:r>
      <w:r>
        <w:rPr>
          <w:rFonts w:hint="eastAsia"/>
        </w:rPr>
        <w:t>Ajax</w:t>
      </w:r>
      <w:r>
        <w:rPr>
          <w:rFonts w:hint="eastAsia"/>
        </w:rPr>
        <w:t>对象与服务器通讯的状态，返回值是一个</w:t>
      </w:r>
      <w:r>
        <w:rPr>
          <w:rFonts w:hint="eastAsia"/>
        </w:rPr>
        <w:t>number</w:t>
      </w:r>
      <w:r>
        <w:rPr>
          <w:rFonts w:hint="eastAsia"/>
        </w:rPr>
        <w:t>类型的值。一共有</w:t>
      </w:r>
      <w:r>
        <w:rPr>
          <w:rFonts w:hint="eastAsia"/>
        </w:rPr>
        <w:t>5</w:t>
      </w:r>
      <w:r>
        <w:rPr>
          <w:rFonts w:hint="eastAsia"/>
        </w:rPr>
        <w:t>个值，分别是：</w:t>
      </w:r>
    </w:p>
    <w:p w:rsidR="000E13CC" w:rsidRDefault="000E13CC" w:rsidP="00D934CA">
      <w:pPr>
        <w:ind w:firstLine="420"/>
      </w:pPr>
      <w:r>
        <w:rPr>
          <w:rFonts w:hint="eastAsia"/>
        </w:rPr>
        <w:t>0</w:t>
      </w:r>
      <w:r>
        <w:rPr>
          <w:rFonts w:hint="eastAsia"/>
        </w:rPr>
        <w:t>：（未初始化）对象已建立，但是尚未初始化（尚未调用</w:t>
      </w:r>
      <w:r>
        <w:rPr>
          <w:rFonts w:hint="eastAsia"/>
        </w:rPr>
        <w:t>open</w:t>
      </w:r>
      <w:r>
        <w:rPr>
          <w:rFonts w:hint="eastAsia"/>
        </w:rPr>
        <w:t>方法）。</w:t>
      </w:r>
    </w:p>
    <w:p w:rsidR="000E13CC" w:rsidRDefault="000E13CC" w:rsidP="00D934C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：（初始化）对象已建立，尚未调用</w:t>
      </w:r>
      <w:r>
        <w:rPr>
          <w:rFonts w:hint="eastAsia"/>
        </w:rPr>
        <w:t>send</w:t>
      </w:r>
      <w:r>
        <w:rPr>
          <w:rFonts w:hint="eastAsia"/>
        </w:rPr>
        <w:t>方法。</w:t>
      </w:r>
    </w:p>
    <w:p w:rsidR="000E13CC" w:rsidRDefault="000E13CC" w:rsidP="00D934C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：（发送数据）</w:t>
      </w:r>
      <w:r>
        <w:rPr>
          <w:rFonts w:hint="eastAsia"/>
        </w:rPr>
        <w:t>send</w:t>
      </w:r>
      <w:r>
        <w:rPr>
          <w:rFonts w:hint="eastAsia"/>
        </w:rPr>
        <w:t>方法已调用。</w:t>
      </w:r>
    </w:p>
    <w:p w:rsidR="000E13CC" w:rsidRDefault="000E13CC" w:rsidP="00D934C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：（数据传送中）已接收部分数据。</w:t>
      </w:r>
    </w:p>
    <w:p w:rsidR="000E13CC" w:rsidRDefault="000E13CC" w:rsidP="00D934C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：（响应结束）</w:t>
      </w:r>
      <w:r>
        <w:rPr>
          <w:rFonts w:hint="eastAsia"/>
        </w:rPr>
        <w:t>Ajax</w:t>
      </w:r>
      <w:r>
        <w:rPr>
          <w:rFonts w:hint="eastAsia"/>
        </w:rPr>
        <w:t>对象已经获得了服务器返回的所有的数据。</w:t>
      </w:r>
    </w:p>
    <w:p w:rsidR="000E13CC" w:rsidRDefault="000E13CC">
      <w:pPr>
        <w:pStyle w:val="2"/>
        <w:rPr>
          <w:rFonts w:hint="default"/>
        </w:rPr>
      </w:pPr>
      <w:bookmarkStart w:id="5" w:name="_Toc3722"/>
      <w:r>
        <w:t>1.4</w:t>
      </w:r>
      <w:bookmarkEnd w:id="5"/>
      <w:r w:rsidR="00D934CA">
        <w:rPr>
          <w:rFonts w:hint="default"/>
        </w:rPr>
        <w:t xml:space="preserve"> </w:t>
      </w:r>
      <w:r w:rsidR="00D934CA">
        <w:t>Ajax</w:t>
      </w:r>
      <w:r w:rsidR="00D934CA">
        <w:rPr>
          <w:rFonts w:hint="default"/>
        </w:rPr>
        <w:t>发送请求</w:t>
      </w:r>
    </w:p>
    <w:p w:rsidR="000E13CC" w:rsidRDefault="00D934CA" w:rsidP="00D934CA">
      <w:pPr>
        <w:pStyle w:val="3"/>
      </w:pPr>
      <w:r>
        <w:t>1.4.1 Ajax</w:t>
      </w:r>
      <w:r w:rsidR="000E13CC">
        <w:rPr>
          <w:rFonts w:hint="eastAsia"/>
        </w:rPr>
        <w:t>发送</w:t>
      </w:r>
      <w:r w:rsidR="000E13CC">
        <w:rPr>
          <w:rFonts w:hint="eastAsia"/>
        </w:rPr>
        <w:t>get</w:t>
      </w:r>
      <w:r>
        <w:rPr>
          <w:rFonts w:hint="eastAsia"/>
        </w:rPr>
        <w:t>请求</w:t>
      </w:r>
    </w:p>
    <w:p w:rsidR="00D934CA" w:rsidRDefault="00D934CA" w:rsidP="00D934CA">
      <w:r>
        <w:rPr>
          <w:rFonts w:hint="eastAsia"/>
        </w:rPr>
        <w:t xml:space="preserve">1. </w:t>
      </w:r>
      <w:r w:rsidR="000E13CC">
        <w:rPr>
          <w:rFonts w:hint="eastAsia"/>
        </w:rPr>
        <w:t>调用</w:t>
      </w:r>
      <w:r w:rsidRPr="00D934CA">
        <w:rPr>
          <w:rFonts w:hint="eastAsia"/>
          <w:color w:val="FF0000"/>
        </w:rPr>
        <w:t>xhr.open()</w:t>
      </w:r>
      <w:r w:rsidR="000E13CC">
        <w:rPr>
          <w:rFonts w:hint="eastAsia"/>
        </w:rPr>
        <w:t>方法：</w:t>
      </w:r>
      <w:r w:rsidR="000E13CC" w:rsidRPr="00D934CA">
        <w:rPr>
          <w:rFonts w:hint="eastAsia"/>
          <w:color w:val="0000FF"/>
        </w:rPr>
        <w:t>建立与服务器之间的连接</w:t>
      </w:r>
      <w:r w:rsidR="000E13CC">
        <w:rPr>
          <w:rFonts w:hint="eastAsia"/>
        </w:rPr>
        <w:t>，</w:t>
      </w:r>
      <w:r>
        <w:rPr>
          <w:rFonts w:hint="eastAsia"/>
        </w:rPr>
        <w:t>方法签名如下：</w:t>
      </w:r>
    </w:p>
    <w:p w:rsidR="00D934CA" w:rsidRDefault="00D934CA" w:rsidP="00D934CA">
      <w:pPr>
        <w:ind w:firstLine="420"/>
      </w:pPr>
      <w:r>
        <w:rPr>
          <w:rFonts w:hint="eastAsia"/>
        </w:rPr>
        <w:t>xhr.</w:t>
      </w:r>
      <w:r w:rsidRPr="00D934CA">
        <w:rPr>
          <w:rFonts w:hint="eastAsia"/>
          <w:color w:val="FF0000"/>
        </w:rPr>
        <w:t>open</w:t>
      </w:r>
      <w:r>
        <w:rPr>
          <w:rFonts w:hint="eastAsia"/>
        </w:rPr>
        <w:t>('get',check_username.do?username=chang&amp;age=23,true);</w:t>
      </w:r>
    </w:p>
    <w:p w:rsidR="000E13CC" w:rsidRDefault="000E13CC" w:rsidP="00D934CA">
      <w:r>
        <w:rPr>
          <w:rFonts w:hint="eastAsia"/>
        </w:rPr>
        <w:t>三个参数依次为：</w:t>
      </w:r>
      <w:r w:rsidRPr="00D934CA">
        <w:rPr>
          <w:rFonts w:hint="eastAsia"/>
          <w:color w:val="0000FF"/>
        </w:rPr>
        <w:t>请求方式</w:t>
      </w:r>
      <w:r>
        <w:rPr>
          <w:rFonts w:hint="eastAsia"/>
        </w:rPr>
        <w:t>、</w:t>
      </w:r>
      <w:r w:rsidRPr="00D934CA">
        <w:rPr>
          <w:rFonts w:hint="eastAsia"/>
          <w:color w:val="0000FF"/>
        </w:rPr>
        <w:t>请求资源路径</w:t>
      </w:r>
      <w:r>
        <w:rPr>
          <w:rFonts w:hint="eastAsia"/>
        </w:rPr>
        <w:t>、请求是</w:t>
      </w:r>
      <w:r w:rsidRPr="00D934CA">
        <w:rPr>
          <w:rFonts w:hint="eastAsia"/>
          <w:color w:val="0000FF"/>
        </w:rPr>
        <w:t>同步</w:t>
      </w:r>
      <w:r>
        <w:rPr>
          <w:rFonts w:hint="eastAsia"/>
        </w:rPr>
        <w:t>还是</w:t>
      </w:r>
      <w:r w:rsidRPr="00D934CA">
        <w:rPr>
          <w:rFonts w:hint="eastAsia"/>
          <w:color w:val="0000FF"/>
        </w:rPr>
        <w:t>异步</w:t>
      </w:r>
    </w:p>
    <w:p w:rsidR="000E13CC" w:rsidRDefault="000E13CC" w:rsidP="00D934CA">
      <w:pPr>
        <w:jc w:val="left"/>
      </w:pPr>
      <w:r>
        <w:rPr>
          <w:rFonts w:hint="eastAsia"/>
        </w:rPr>
        <w:t>true</w:t>
      </w:r>
      <w:r w:rsidR="00D934CA">
        <w:rPr>
          <w:rFonts w:hint="eastAsia"/>
        </w:rPr>
        <w:t>：异步请求</w:t>
      </w:r>
      <w:r>
        <w:rPr>
          <w:rFonts w:hint="eastAsia"/>
        </w:rPr>
        <w:t>Ajax</w:t>
      </w:r>
      <w:r w:rsidR="00D934CA">
        <w:rPr>
          <w:rFonts w:hint="eastAsia"/>
        </w:rPr>
        <w:t>对象发送请求时，用户可以对当前页面作其他的操作，不会销毁页面</w:t>
      </w:r>
    </w:p>
    <w:p w:rsidR="000E13CC" w:rsidRDefault="000E13CC" w:rsidP="00D934CA">
      <w:pPr>
        <w:jc w:val="left"/>
      </w:pPr>
      <w:r>
        <w:rPr>
          <w:rFonts w:hint="eastAsia"/>
        </w:rPr>
        <w:t>false</w:t>
      </w:r>
      <w:r w:rsidR="00D934CA">
        <w:rPr>
          <w:rFonts w:hint="eastAsia"/>
        </w:rPr>
        <w:t>：同步请求</w:t>
      </w:r>
      <w:r>
        <w:rPr>
          <w:rFonts w:hint="eastAsia"/>
        </w:rPr>
        <w:t>Ajax</w:t>
      </w:r>
      <w:r w:rsidR="00D934CA">
        <w:rPr>
          <w:rFonts w:hint="eastAsia"/>
        </w:rPr>
        <w:t>对象发送请求时，浏览器锁定当前页面，用户只能等待，不会销毁页面</w:t>
      </w:r>
    </w:p>
    <w:p w:rsidR="000E13CC" w:rsidRDefault="00D934CA" w:rsidP="00D934CA">
      <w:r>
        <w:rPr>
          <w:rFonts w:hint="eastAsia"/>
        </w:rPr>
        <w:t xml:space="preserve">2. </w:t>
      </w:r>
      <w:r w:rsidR="000E13CC">
        <w:rPr>
          <w:rFonts w:hint="eastAsia"/>
        </w:rPr>
        <w:t>xhr.</w:t>
      </w:r>
      <w:r w:rsidR="000E13CC" w:rsidRPr="00D934CA">
        <w:rPr>
          <w:rFonts w:hint="eastAsia"/>
          <w:color w:val="C00000"/>
        </w:rPr>
        <w:t>onreadystatechange</w:t>
      </w:r>
      <w:r w:rsidR="0050698D">
        <w:rPr>
          <w:rFonts w:hint="eastAsia"/>
        </w:rPr>
        <w:t>=f</w:t>
      </w:r>
      <w:r w:rsidR="000E13CC">
        <w:rPr>
          <w:rFonts w:hint="eastAsia"/>
        </w:rPr>
        <w:t>1();</w:t>
      </w:r>
      <w:r w:rsidR="000E13CC">
        <w:rPr>
          <w:rFonts w:hint="eastAsia"/>
        </w:rPr>
        <w:t>绑定一个</w:t>
      </w:r>
      <w:r w:rsidR="000E13CC" w:rsidRPr="00D934CA">
        <w:rPr>
          <w:rFonts w:hint="eastAsia"/>
          <w:color w:val="0000FF"/>
        </w:rPr>
        <w:t>事件处理函数</w:t>
      </w:r>
      <w:r w:rsidR="000E13CC">
        <w:rPr>
          <w:rFonts w:hint="eastAsia"/>
        </w:rPr>
        <w:t>（监听器）</w:t>
      </w:r>
    </w:p>
    <w:p w:rsidR="0050698D" w:rsidRDefault="00D934CA" w:rsidP="0050698D">
      <w:r>
        <w:rPr>
          <w:rFonts w:hint="eastAsia"/>
        </w:rPr>
        <w:t xml:space="preserve">3. </w:t>
      </w:r>
      <w:r w:rsidR="000E13CC">
        <w:rPr>
          <w:rFonts w:hint="eastAsia"/>
        </w:rPr>
        <w:t>xhr.</w:t>
      </w:r>
      <w:r w:rsidR="000E13CC" w:rsidRPr="00D934CA">
        <w:rPr>
          <w:rFonts w:hint="eastAsia"/>
          <w:color w:val="C00000"/>
        </w:rPr>
        <w:t>send</w:t>
      </w:r>
      <w:r w:rsidR="000E13CC">
        <w:rPr>
          <w:rFonts w:hint="eastAsia"/>
        </w:rPr>
        <w:t>(null);</w:t>
      </w:r>
      <w:r w:rsidR="000E13CC">
        <w:rPr>
          <w:rFonts w:hint="eastAsia"/>
        </w:rPr>
        <w:t>发送请求参数，因为参数已经写在了请求资源路径中，所以这里为</w:t>
      </w:r>
      <w:r w:rsidR="000E13CC">
        <w:rPr>
          <w:rFonts w:hint="eastAsia"/>
        </w:rPr>
        <w:t>null</w:t>
      </w:r>
    </w:p>
    <w:p w:rsidR="000E13CC" w:rsidRDefault="000E13CC" w:rsidP="0050698D">
      <w:r>
        <w:rPr>
          <w:rFonts w:hint="eastAsia"/>
        </w:rPr>
        <w:t>4</w:t>
      </w:r>
      <w:r w:rsidR="0050698D">
        <w:rPr>
          <w:rFonts w:hint="eastAsia"/>
        </w:rPr>
        <w:t xml:space="preserve">. </w:t>
      </w:r>
      <w:r>
        <w:rPr>
          <w:rFonts w:hint="eastAsia"/>
        </w:rPr>
        <w:t>编写事件处理函数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function f1(){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if(xhr.readyState==4){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var txt=xhr.responseText;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dom</w:t>
      </w:r>
      <w:r>
        <w:rPr>
          <w:rFonts w:hint="eastAsia"/>
        </w:rPr>
        <w:t>操作……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 w:rsidP="0050698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50698D" w:rsidP="0050698D">
      <w:pPr>
        <w:pStyle w:val="3"/>
      </w:pPr>
      <w:r>
        <w:t>1.4.2 Ajax</w:t>
      </w:r>
      <w:r w:rsidR="000E13CC">
        <w:rPr>
          <w:rFonts w:hint="eastAsia"/>
        </w:rPr>
        <w:t>发送</w:t>
      </w:r>
      <w:r w:rsidR="000E13CC">
        <w:rPr>
          <w:rFonts w:hint="eastAsia"/>
        </w:rPr>
        <w:t>post</w:t>
      </w:r>
      <w:r w:rsidR="000E13CC">
        <w:rPr>
          <w:rFonts w:hint="eastAsia"/>
        </w:rPr>
        <w:t>请求</w:t>
      </w:r>
    </w:p>
    <w:p w:rsidR="000E13CC" w:rsidRDefault="0050698D" w:rsidP="0050698D">
      <w:r>
        <w:t xml:space="preserve">1. </w:t>
      </w:r>
      <w:r w:rsidR="000E13CC">
        <w:rPr>
          <w:rFonts w:hint="eastAsia"/>
        </w:rPr>
        <w:t>xhr</w:t>
      </w:r>
      <w:r>
        <w:t>.</w:t>
      </w:r>
      <w:r w:rsidRPr="0050698D">
        <w:rPr>
          <w:color w:val="C00000"/>
        </w:rPr>
        <w:t>open</w:t>
      </w:r>
      <w:r w:rsidR="000E13CC">
        <w:rPr>
          <w:rFonts w:hint="eastAsia"/>
        </w:rPr>
        <w:t>('post','check_username.do',true);</w:t>
      </w:r>
      <w:r w:rsidR="000E13CC">
        <w:rPr>
          <w:rFonts w:hint="eastAsia"/>
        </w:rPr>
        <w:t>建立连接</w:t>
      </w:r>
    </w:p>
    <w:p w:rsidR="000E13CC" w:rsidRDefault="0050698D" w:rsidP="0050698D">
      <w:pPr>
        <w:jc w:val="left"/>
      </w:pPr>
      <w:r>
        <w:t xml:space="preserve">2. </w:t>
      </w:r>
      <w:r w:rsidR="000E13CC">
        <w:rPr>
          <w:rFonts w:hint="eastAsia"/>
        </w:rPr>
        <w:t>xhr.</w:t>
      </w:r>
      <w:r w:rsidR="000E13CC" w:rsidRPr="0050698D">
        <w:rPr>
          <w:rFonts w:hint="eastAsia"/>
          <w:color w:val="C00000"/>
        </w:rPr>
        <w:t>setRequestHeader</w:t>
      </w:r>
      <w:r w:rsidR="000E13CC">
        <w:rPr>
          <w:rFonts w:hint="eastAsia"/>
        </w:rPr>
        <w:t>('content-type','</w:t>
      </w:r>
      <w:r w:rsidR="000E13CC" w:rsidRPr="0050698D">
        <w:rPr>
          <w:rFonts w:hint="eastAsia"/>
          <w:color w:val="0000FF"/>
        </w:rPr>
        <w:t>application/x-www-form-urlencoded</w:t>
      </w:r>
      <w:r w:rsidR="000E13CC">
        <w:rPr>
          <w:rFonts w:hint="eastAsia"/>
        </w:rPr>
        <w:t>');</w:t>
      </w:r>
      <w:r w:rsidR="000E13CC">
        <w:rPr>
          <w:rFonts w:hint="eastAsia"/>
        </w:rPr>
        <w:t>发送一个消息头</w:t>
      </w:r>
    </w:p>
    <w:p w:rsidR="000E13CC" w:rsidRDefault="0050698D" w:rsidP="0050698D">
      <w:r>
        <w:t xml:space="preserve">3. </w:t>
      </w:r>
      <w:r w:rsidR="000E13CC">
        <w:rPr>
          <w:rFonts w:hint="eastAsia"/>
        </w:rPr>
        <w:t>xhr.</w:t>
      </w:r>
      <w:r w:rsidR="000E13CC" w:rsidRPr="0050698D">
        <w:rPr>
          <w:rFonts w:hint="eastAsia"/>
          <w:color w:val="C00000"/>
        </w:rPr>
        <w:t>onreadystatechange</w:t>
      </w:r>
      <w:r w:rsidR="000E13CC">
        <w:rPr>
          <w:rFonts w:hint="eastAsia"/>
        </w:rPr>
        <w:t>=func1();</w:t>
      </w:r>
      <w:r w:rsidR="000E13CC">
        <w:rPr>
          <w:rFonts w:hint="eastAsia"/>
        </w:rPr>
        <w:t>绑定一个事件处理函数（监听器）</w:t>
      </w:r>
    </w:p>
    <w:p w:rsidR="000E13CC" w:rsidRDefault="0050698D" w:rsidP="0050698D">
      <w:r>
        <w:t xml:space="preserve">4. </w:t>
      </w:r>
      <w:r w:rsidR="000E13CC">
        <w:rPr>
          <w:rFonts w:hint="eastAsia"/>
        </w:rPr>
        <w:t>xhr.</w:t>
      </w:r>
      <w:r w:rsidR="000E13CC" w:rsidRPr="0050698D">
        <w:rPr>
          <w:rFonts w:hint="eastAsia"/>
          <w:color w:val="C00000"/>
        </w:rPr>
        <w:t>send</w:t>
      </w:r>
      <w:r w:rsidR="000E13CC">
        <w:rPr>
          <w:rFonts w:hint="eastAsia"/>
        </w:rPr>
        <w:t>('username=chang');</w:t>
      </w:r>
      <w:r w:rsidR="000E13CC">
        <w:rPr>
          <w:rFonts w:hint="eastAsia"/>
        </w:rPr>
        <w:t>发送请求参数</w:t>
      </w:r>
    </w:p>
    <w:p w:rsidR="000E13CC" w:rsidRDefault="000E13CC" w:rsidP="0050698D">
      <w:r>
        <w:rPr>
          <w:rFonts w:hint="eastAsia"/>
        </w:rPr>
        <w:t>注意事项：</w:t>
      </w:r>
    </w:p>
    <w:p w:rsidR="000E13CC" w:rsidRDefault="000E13CC" w:rsidP="0050698D">
      <w:pPr>
        <w:numPr>
          <w:ilvl w:val="0"/>
          <w:numId w:val="5"/>
        </w:numPr>
        <w:tabs>
          <w:tab w:val="left" w:pos="2100"/>
        </w:tabs>
      </w:pPr>
      <w:r>
        <w:rPr>
          <w:rFonts w:hint="eastAsia"/>
        </w:rPr>
        <w:t>与</w:t>
      </w:r>
      <w:r>
        <w:rPr>
          <w:rFonts w:hint="eastAsia"/>
        </w:rPr>
        <w:t>get</w:t>
      </w:r>
      <w:r>
        <w:rPr>
          <w:rFonts w:hint="eastAsia"/>
        </w:rPr>
        <w:t>请求不同，请求参数要放到</w:t>
      </w:r>
      <w:r>
        <w:rPr>
          <w:rFonts w:hint="eastAsia"/>
        </w:rPr>
        <w:t>send</w:t>
      </w:r>
      <w:r>
        <w:rPr>
          <w:rFonts w:hint="eastAsia"/>
        </w:rPr>
        <w:t>方法里面。</w:t>
      </w:r>
    </w:p>
    <w:p w:rsidR="000E13CC" w:rsidRDefault="000E13CC" w:rsidP="0050698D">
      <w:pPr>
        <w:numPr>
          <w:ilvl w:val="0"/>
          <w:numId w:val="5"/>
        </w:numPr>
        <w:tabs>
          <w:tab w:val="left" w:pos="2100"/>
        </w:tabs>
      </w:pPr>
      <w:r>
        <w:rPr>
          <w:rFonts w:hint="eastAsia"/>
        </w:rPr>
        <w:t>因为按照</w:t>
      </w:r>
      <w:r>
        <w:rPr>
          <w:rFonts w:hint="eastAsia"/>
        </w:rPr>
        <w:t>HTTP</w:t>
      </w:r>
      <w:r>
        <w:rPr>
          <w:rFonts w:hint="eastAsia"/>
        </w:rPr>
        <w:t>协议的要求，发送</w:t>
      </w:r>
      <w:r>
        <w:rPr>
          <w:rFonts w:hint="eastAsia"/>
        </w:rPr>
        <w:t>post</w:t>
      </w:r>
      <w:r>
        <w:rPr>
          <w:rFonts w:hint="eastAsia"/>
        </w:rPr>
        <w:t>请求时，应该发送一个</w:t>
      </w:r>
      <w:r>
        <w:rPr>
          <w:rFonts w:hint="eastAsia"/>
        </w:rPr>
        <w:t>content-type</w:t>
      </w:r>
      <w:r>
        <w:rPr>
          <w:rFonts w:hint="eastAsia"/>
        </w:rPr>
        <w:t>消息头，而</w:t>
      </w:r>
      <w:r>
        <w:rPr>
          <w:rFonts w:hint="eastAsia"/>
        </w:rPr>
        <w:t>Ajax</w:t>
      </w:r>
      <w:r>
        <w:rPr>
          <w:rFonts w:hint="eastAsia"/>
        </w:rPr>
        <w:t>对象在默认情况下，不会发送这个消息头，所以，需要调用</w:t>
      </w:r>
      <w:r>
        <w:rPr>
          <w:rFonts w:hint="eastAsia"/>
        </w:rPr>
        <w:t>setRequestHeader</w:t>
      </w:r>
      <w:r>
        <w:rPr>
          <w:rFonts w:hint="eastAsia"/>
        </w:rPr>
        <w:t>方法来添加。</w:t>
      </w:r>
    </w:p>
    <w:p w:rsidR="000E13CC" w:rsidRDefault="000E13CC">
      <w:pPr>
        <w:pStyle w:val="2"/>
        <w:rPr>
          <w:rFonts w:hint="default"/>
        </w:rPr>
      </w:pPr>
      <w:bookmarkStart w:id="6" w:name="_Toc19389"/>
      <w:r>
        <w:t>1.5</w:t>
      </w:r>
      <w:r w:rsidR="0050698D">
        <w:rPr>
          <w:rFonts w:hint="default"/>
        </w:rPr>
        <w:t xml:space="preserve"> Ajax</w:t>
      </w:r>
      <w:r>
        <w:t>编码</w:t>
      </w:r>
      <w:bookmarkEnd w:id="6"/>
    </w:p>
    <w:p w:rsidR="000E13CC" w:rsidRDefault="0050698D" w:rsidP="0050698D">
      <w:pPr>
        <w:pStyle w:val="3"/>
      </w:pPr>
      <w:r>
        <w:rPr>
          <w:rFonts w:hint="eastAsia"/>
        </w:rPr>
        <w:t>1.5.1</w:t>
      </w:r>
      <w:r w:rsidR="000E13CC">
        <w:rPr>
          <w:rFonts w:hint="eastAsia"/>
        </w:rPr>
        <w:t>发</w:t>
      </w:r>
      <w:r w:rsidR="000E13CC">
        <w:rPr>
          <w:rFonts w:hint="eastAsia"/>
        </w:rPr>
        <w:t>get</w:t>
      </w:r>
      <w:r w:rsidR="000E13CC">
        <w:rPr>
          <w:rFonts w:hint="eastAsia"/>
        </w:rPr>
        <w:t>请求</w:t>
      </w:r>
      <w:r>
        <w:rPr>
          <w:rFonts w:hint="eastAsia"/>
        </w:rPr>
        <w:t>编码</w:t>
      </w:r>
    </w:p>
    <w:p w:rsidR="0050698D" w:rsidRPr="0050698D" w:rsidRDefault="0050698D" w:rsidP="0050698D">
      <w:pPr>
        <w:rPr>
          <w:b/>
        </w:rPr>
      </w:pPr>
      <w:r w:rsidRPr="0050698D">
        <w:rPr>
          <w:rFonts w:hint="eastAsia"/>
          <w:b/>
        </w:rPr>
        <w:t>（</w:t>
      </w:r>
      <w:r w:rsidRPr="0050698D">
        <w:rPr>
          <w:rFonts w:hint="eastAsia"/>
          <w:b/>
        </w:rPr>
        <w:t>1</w:t>
      </w:r>
      <w:r w:rsidRPr="0050698D">
        <w:rPr>
          <w:rFonts w:hint="eastAsia"/>
          <w:b/>
        </w:rPr>
        <w:t>）产生原因</w:t>
      </w:r>
    </w:p>
    <w:p w:rsidR="000E13CC" w:rsidRDefault="000E13CC" w:rsidP="0050698D">
      <w:pPr>
        <w:jc w:val="left"/>
      </w:pPr>
      <w:r w:rsidRPr="0050698D">
        <w:rPr>
          <w:rFonts w:hint="eastAsia"/>
          <w:color w:val="FF0000"/>
        </w:rPr>
        <w:t>IE</w:t>
      </w:r>
      <w:r>
        <w:rPr>
          <w:rFonts w:hint="eastAsia"/>
        </w:rPr>
        <w:t>浏览器</w:t>
      </w:r>
      <w:r w:rsidRPr="0050698D">
        <w:rPr>
          <w:rFonts w:hint="eastAsia"/>
          <w:color w:val="FF0000"/>
        </w:rPr>
        <w:t>内置的</w:t>
      </w:r>
      <w:r w:rsidRPr="0050698D">
        <w:rPr>
          <w:rFonts w:hint="eastAsia"/>
          <w:color w:val="FF0000"/>
        </w:rPr>
        <w:t>Ajax</w:t>
      </w:r>
      <w:r w:rsidRPr="0050698D">
        <w:rPr>
          <w:rFonts w:hint="eastAsia"/>
          <w:color w:val="FF0000"/>
        </w:rPr>
        <w:t>对象</w:t>
      </w:r>
      <w:r>
        <w:rPr>
          <w:rFonts w:hint="eastAsia"/>
        </w:rPr>
        <w:t>会使用</w:t>
      </w:r>
      <w:r w:rsidR="0050698D">
        <w:rPr>
          <w:rFonts w:hint="eastAsia"/>
        </w:rPr>
        <w:t>''</w:t>
      </w:r>
      <w:r w:rsidRPr="0050698D">
        <w:rPr>
          <w:rFonts w:hint="eastAsia"/>
          <w:color w:val="0000FF"/>
        </w:rPr>
        <w:t>GBK</w:t>
      </w:r>
      <w:r w:rsidR="0050698D">
        <w:rPr>
          <w:rFonts w:hint="eastAsia"/>
        </w:rPr>
        <w:t>''</w:t>
      </w:r>
      <w:r>
        <w:rPr>
          <w:rFonts w:hint="eastAsia"/>
        </w:rPr>
        <w:t>或</w:t>
      </w:r>
      <w:r w:rsidR="0050698D">
        <w:t>’‘</w:t>
      </w:r>
      <w:r w:rsidRPr="0050698D">
        <w:rPr>
          <w:rFonts w:hint="eastAsia"/>
          <w:color w:val="0000FF"/>
        </w:rPr>
        <w:t>GB2312</w:t>
      </w:r>
      <w:r w:rsidR="0050698D">
        <w:t>’‘</w:t>
      </w:r>
      <w:r w:rsidR="0050698D">
        <w:rPr>
          <w:rFonts w:hint="eastAsia"/>
        </w:rPr>
        <w:t>对</w:t>
      </w:r>
      <w:r w:rsidR="0050698D" w:rsidRPr="006D2FF5">
        <w:rPr>
          <w:rFonts w:hint="eastAsia"/>
          <w:b/>
          <w:color w:val="00B050"/>
        </w:rPr>
        <w:t>中文参数</w:t>
      </w:r>
      <w:r w:rsidR="0050698D">
        <w:rPr>
          <w:rFonts w:hint="eastAsia"/>
        </w:rPr>
        <w:t>进行</w:t>
      </w:r>
      <w:r w:rsidR="0050698D" w:rsidRPr="0050698D">
        <w:rPr>
          <w:rFonts w:hint="eastAsia"/>
          <w:b/>
          <w:color w:val="C00000"/>
        </w:rPr>
        <w:t>编码</w:t>
      </w:r>
      <w:r w:rsidR="0050698D">
        <w:rPr>
          <w:rFonts w:hint="eastAsia"/>
        </w:rPr>
        <w:t>，而其他浏览器</w:t>
      </w:r>
      <w:r w:rsidRPr="0050698D">
        <w:rPr>
          <w:rFonts w:hint="eastAsia"/>
          <w:color w:val="FF0000"/>
        </w:rPr>
        <w:t>Chrom</w:t>
      </w:r>
      <w:r>
        <w:rPr>
          <w:rFonts w:hint="eastAsia"/>
        </w:rPr>
        <w:t>、</w:t>
      </w:r>
      <w:r w:rsidRPr="0050698D">
        <w:rPr>
          <w:rFonts w:hint="eastAsia"/>
          <w:color w:val="FF0000"/>
        </w:rPr>
        <w:t>Firefox</w:t>
      </w:r>
      <w:r w:rsidRPr="0050698D">
        <w:rPr>
          <w:rFonts w:hint="eastAsia"/>
          <w:color w:val="0000FF"/>
        </w:rPr>
        <w:t>内置的</w:t>
      </w:r>
      <w:r w:rsidRPr="0050698D">
        <w:rPr>
          <w:rFonts w:hint="eastAsia"/>
          <w:color w:val="0000FF"/>
        </w:rPr>
        <w:t>Ajax</w:t>
      </w:r>
      <w:r>
        <w:rPr>
          <w:rFonts w:hint="eastAsia"/>
        </w:rPr>
        <w:t>对象会使用</w:t>
      </w:r>
      <w:r w:rsidR="0050698D">
        <w:t>’‘</w:t>
      </w:r>
      <w:r w:rsidRPr="0050698D">
        <w:rPr>
          <w:rFonts w:hint="eastAsia"/>
          <w:color w:val="0000FF"/>
        </w:rPr>
        <w:t>utf-8</w:t>
      </w:r>
      <w:r w:rsidR="0050698D">
        <w:t>’‘</w:t>
      </w:r>
      <w:r>
        <w:rPr>
          <w:rFonts w:hint="eastAsia"/>
        </w:rPr>
        <w:t>对</w:t>
      </w:r>
      <w:r w:rsidRPr="006D2FF5">
        <w:rPr>
          <w:rFonts w:hint="eastAsia"/>
          <w:b/>
          <w:color w:val="00B050"/>
        </w:rPr>
        <w:t>中文参数</w:t>
      </w:r>
      <w:r>
        <w:rPr>
          <w:rFonts w:hint="eastAsia"/>
        </w:rPr>
        <w:t>进行</w:t>
      </w:r>
      <w:r w:rsidRPr="0050698D">
        <w:rPr>
          <w:rFonts w:hint="eastAsia"/>
          <w:b/>
          <w:color w:val="C00000"/>
        </w:rPr>
        <w:t>编码</w:t>
      </w:r>
      <w:r>
        <w:rPr>
          <w:rFonts w:hint="eastAsia"/>
        </w:rPr>
        <w:t>。</w:t>
      </w:r>
      <w:r w:rsidRPr="0050698D">
        <w:rPr>
          <w:rFonts w:hint="eastAsia"/>
          <w:color w:val="C00000"/>
        </w:rPr>
        <w:t>服务器端</w:t>
      </w:r>
      <w:r>
        <w:rPr>
          <w:rFonts w:hint="eastAsia"/>
        </w:rPr>
        <w:t>，默认用</w:t>
      </w:r>
      <w:r w:rsidR="0050698D">
        <w:t>’‘</w:t>
      </w:r>
      <w:r w:rsidRPr="0050698D">
        <w:rPr>
          <w:rFonts w:hint="eastAsia"/>
          <w:color w:val="0000FF"/>
        </w:rPr>
        <w:t>ISO-8859-1</w:t>
      </w:r>
      <w:r w:rsidR="0050698D" w:rsidRPr="0050698D">
        <w:rPr>
          <w:color w:val="0000FF"/>
        </w:rPr>
        <w:t>’</w:t>
      </w:r>
      <w:r w:rsidR="0050698D">
        <w:t>‘</w:t>
      </w:r>
      <w:r>
        <w:rPr>
          <w:rFonts w:hint="eastAsia"/>
        </w:rPr>
        <w:t>去</w:t>
      </w:r>
      <w:r w:rsidRPr="0050698D">
        <w:rPr>
          <w:rFonts w:hint="eastAsia"/>
          <w:b/>
          <w:color w:val="C00000"/>
        </w:rPr>
        <w:t>解码</w:t>
      </w:r>
      <w:r>
        <w:rPr>
          <w:rFonts w:hint="eastAsia"/>
        </w:rPr>
        <w:t>。因为编码与解码所使用的字符集（编码格式）不一致，所以，会出现乱码问题。</w:t>
      </w:r>
    </w:p>
    <w:p w:rsidR="000E13CC" w:rsidRPr="0050698D" w:rsidRDefault="0050698D">
      <w:pPr>
        <w:rPr>
          <w:b/>
        </w:rPr>
      </w:pPr>
      <w:r w:rsidRPr="0050698D">
        <w:rPr>
          <w:rFonts w:hint="eastAsia"/>
          <w:b/>
        </w:rPr>
        <w:t>（</w:t>
      </w:r>
      <w:r w:rsidRPr="0050698D">
        <w:rPr>
          <w:rFonts w:hint="eastAsia"/>
          <w:b/>
        </w:rPr>
        <w:t>2</w:t>
      </w:r>
      <w:r w:rsidRPr="0050698D">
        <w:rPr>
          <w:rFonts w:hint="eastAsia"/>
          <w:b/>
        </w:rPr>
        <w:t>）解决方案</w:t>
      </w:r>
    </w:p>
    <w:p w:rsidR="000E13CC" w:rsidRDefault="000E13CC" w:rsidP="006D2FF5">
      <w:r>
        <w:rPr>
          <w:rFonts w:hint="eastAsia"/>
        </w:rPr>
        <w:t>step1</w:t>
      </w:r>
      <w:r>
        <w:rPr>
          <w:rFonts w:hint="eastAsia"/>
        </w:rPr>
        <w:t>：设置</w:t>
      </w:r>
      <w:r w:rsidRPr="006D2FF5">
        <w:rPr>
          <w:rFonts w:hint="eastAsia"/>
          <w:color w:val="C00000"/>
        </w:rPr>
        <w:t>服务器</w:t>
      </w:r>
      <w:r>
        <w:rPr>
          <w:rFonts w:hint="eastAsia"/>
        </w:rPr>
        <w:t>使用</w:t>
      </w:r>
      <w:r w:rsidRPr="006D2FF5">
        <w:rPr>
          <w:rFonts w:hint="eastAsia"/>
          <w:color w:val="0000FF"/>
        </w:rPr>
        <w:t>指定的字符集</w:t>
      </w:r>
      <w:r>
        <w:rPr>
          <w:rFonts w:hint="eastAsia"/>
        </w:rPr>
        <w:t>去</w:t>
      </w:r>
      <w:r w:rsidRPr="006D2FF5">
        <w:rPr>
          <w:rFonts w:hint="eastAsia"/>
          <w:b/>
          <w:color w:val="00B050"/>
        </w:rPr>
        <w:t>解码</w:t>
      </w:r>
      <w:r>
        <w:rPr>
          <w:rFonts w:hint="eastAsia"/>
        </w:rPr>
        <w:t>。比如，可以修改</w:t>
      </w:r>
      <w:r>
        <w:rPr>
          <w:rFonts w:hint="eastAsia"/>
        </w:rPr>
        <w:t>Tomcat</w:t>
      </w:r>
      <w:r>
        <w:rPr>
          <w:rFonts w:hint="eastAsia"/>
        </w:rPr>
        <w:t>的</w:t>
      </w:r>
      <w:r w:rsidRPr="006D2FF5">
        <w:rPr>
          <w:rFonts w:hint="eastAsia"/>
          <w:color w:val="0000FF"/>
        </w:rPr>
        <w:t>server.xml</w:t>
      </w:r>
      <w:r>
        <w:rPr>
          <w:rFonts w:hint="eastAsia"/>
        </w:rPr>
        <w:t>配置，添加</w:t>
      </w:r>
      <w:r w:rsidRPr="006D2FF5">
        <w:rPr>
          <w:rFonts w:hint="eastAsia"/>
          <w:color w:val="C00000"/>
        </w:rPr>
        <w:t>URIEncoding</w:t>
      </w:r>
      <w:r>
        <w:rPr>
          <w:rFonts w:hint="eastAsia"/>
        </w:rPr>
        <w:t>=</w:t>
      </w:r>
      <w:r w:rsidR="0050698D">
        <w:t>‘‘</w:t>
      </w:r>
      <w:r>
        <w:rPr>
          <w:rFonts w:hint="eastAsia"/>
        </w:rPr>
        <w:t>utf-8</w:t>
      </w:r>
      <w:r w:rsidR="0050698D">
        <w:t>’‘</w:t>
      </w:r>
      <w:r w:rsidR="006D2FF5">
        <w:rPr>
          <w:rFonts w:hint="eastAsia"/>
        </w:rPr>
        <w:t>。</w:t>
      </w:r>
      <w:r>
        <w:rPr>
          <w:rFonts w:hint="eastAsia"/>
        </w:rPr>
        <w:t>告诉服务器，对于所有的</w:t>
      </w:r>
      <w:r>
        <w:rPr>
          <w:rFonts w:hint="eastAsia"/>
        </w:rPr>
        <w:t>get</w:t>
      </w:r>
      <w:r>
        <w:rPr>
          <w:rFonts w:hint="eastAsia"/>
        </w:rPr>
        <w:t>请求，默认使用</w:t>
      </w:r>
      <w:r w:rsidR="0050698D">
        <w:t>’‘</w:t>
      </w:r>
      <w:r>
        <w:rPr>
          <w:rFonts w:hint="eastAsia"/>
        </w:rPr>
        <w:t>utf-8</w:t>
      </w:r>
      <w:r w:rsidR="0050698D">
        <w:t>’‘</w:t>
      </w:r>
      <w:r w:rsidR="006D2FF5">
        <w:rPr>
          <w:rFonts w:hint="eastAsia"/>
        </w:rPr>
        <w:t>去解码</w:t>
      </w:r>
      <w:r>
        <w:rPr>
          <w:rFonts w:hint="eastAsia"/>
        </w:rPr>
        <w:t>，修改之后重新启动服务器。</w:t>
      </w:r>
    </w:p>
    <w:p w:rsidR="000E13CC" w:rsidRDefault="000E13CC" w:rsidP="006D2FF5">
      <w:pPr>
        <w:pBdr>
          <w:top w:val="single" w:sz="4" w:space="0" w:color="auto"/>
          <w:bottom w:val="single" w:sz="4" w:space="1" w:color="auto"/>
        </w:pBdr>
      </w:pPr>
      <w:r>
        <w:rPr>
          <w:rFonts w:hint="eastAsia"/>
        </w:rPr>
        <w:t xml:space="preserve">    &lt;Connector port=</w:t>
      </w:r>
      <w:r w:rsidR="0050698D">
        <w:t>‘‘</w:t>
      </w:r>
      <w:r>
        <w:rPr>
          <w:rFonts w:hint="eastAsia"/>
        </w:rPr>
        <w:t>8080</w:t>
      </w:r>
      <w:r w:rsidR="0050698D">
        <w:t>’‘</w:t>
      </w:r>
      <w:r>
        <w:rPr>
          <w:rFonts w:hint="eastAsia"/>
        </w:rPr>
        <w:t xml:space="preserve"> maxHttpHeaderSize=</w:t>
      </w:r>
      <w:r w:rsidR="0050698D">
        <w:t>‘‘</w:t>
      </w:r>
      <w:r>
        <w:rPr>
          <w:rFonts w:hint="eastAsia"/>
        </w:rPr>
        <w:t>8192</w:t>
      </w:r>
      <w:r w:rsidR="0050698D">
        <w:t>’‘</w:t>
      </w:r>
    </w:p>
    <w:p w:rsidR="000E13CC" w:rsidRDefault="000E13CC" w:rsidP="006D2FF5">
      <w:pPr>
        <w:pBdr>
          <w:top w:val="single" w:sz="4" w:space="0" w:color="auto"/>
          <w:bottom w:val="single" w:sz="4" w:space="1" w:color="auto"/>
        </w:pBdr>
      </w:pPr>
      <w:r>
        <w:rPr>
          <w:rFonts w:hint="eastAsia"/>
        </w:rPr>
        <w:tab/>
        <w:t xml:space="preserve">         maxThreads=</w:t>
      </w:r>
      <w:r w:rsidR="0050698D">
        <w:t>‘‘</w:t>
      </w:r>
      <w:r>
        <w:rPr>
          <w:rFonts w:hint="eastAsia"/>
        </w:rPr>
        <w:t>150</w:t>
      </w:r>
      <w:r w:rsidR="0050698D">
        <w:t>’‘</w:t>
      </w:r>
      <w:r>
        <w:rPr>
          <w:rFonts w:hint="eastAsia"/>
        </w:rPr>
        <w:t xml:space="preserve"> minSpareThreads=</w:t>
      </w:r>
      <w:r w:rsidR="0050698D">
        <w:t>‘‘</w:t>
      </w:r>
      <w:r>
        <w:rPr>
          <w:rFonts w:hint="eastAsia"/>
        </w:rPr>
        <w:t>25</w:t>
      </w:r>
      <w:r w:rsidR="0050698D">
        <w:t>’‘</w:t>
      </w:r>
      <w:r>
        <w:rPr>
          <w:rFonts w:hint="eastAsia"/>
        </w:rPr>
        <w:t xml:space="preserve"> maxSpareThreads=</w:t>
      </w:r>
      <w:r w:rsidR="0050698D">
        <w:t>‘‘</w:t>
      </w:r>
      <w:r>
        <w:rPr>
          <w:rFonts w:hint="eastAsia"/>
        </w:rPr>
        <w:t>75</w:t>
      </w:r>
      <w:r w:rsidR="0050698D">
        <w:t>’‘</w:t>
      </w:r>
    </w:p>
    <w:p w:rsidR="000E13CC" w:rsidRDefault="000E13CC" w:rsidP="006D2FF5">
      <w:pPr>
        <w:pBdr>
          <w:top w:val="single" w:sz="4" w:space="0" w:color="auto"/>
          <w:bottom w:val="single" w:sz="4" w:space="1" w:color="auto"/>
        </w:pBdr>
      </w:pPr>
      <w:r>
        <w:rPr>
          <w:rFonts w:hint="eastAsia"/>
        </w:rPr>
        <w:tab/>
        <w:t xml:space="preserve">         enableLookups=</w:t>
      </w:r>
      <w:r w:rsidR="0050698D">
        <w:t>‘‘</w:t>
      </w:r>
      <w:r>
        <w:rPr>
          <w:rFonts w:hint="eastAsia"/>
        </w:rPr>
        <w:t>false</w:t>
      </w:r>
      <w:r w:rsidR="0050698D">
        <w:t>’‘</w:t>
      </w:r>
      <w:r>
        <w:rPr>
          <w:rFonts w:hint="eastAsia"/>
        </w:rPr>
        <w:t xml:space="preserve"> redirectPort=</w:t>
      </w:r>
      <w:r w:rsidR="0050698D">
        <w:t>‘‘</w:t>
      </w:r>
      <w:r>
        <w:rPr>
          <w:rFonts w:hint="eastAsia"/>
        </w:rPr>
        <w:t>8443</w:t>
      </w:r>
      <w:r w:rsidR="0050698D">
        <w:t>’‘</w:t>
      </w:r>
      <w:r>
        <w:rPr>
          <w:rFonts w:hint="eastAsia"/>
        </w:rPr>
        <w:t xml:space="preserve"> acceptCount=</w:t>
      </w:r>
      <w:r w:rsidR="0050698D">
        <w:t>‘‘</w:t>
      </w:r>
      <w:r>
        <w:rPr>
          <w:rFonts w:hint="eastAsia"/>
        </w:rPr>
        <w:t>100</w:t>
      </w:r>
      <w:r w:rsidR="0050698D">
        <w:t>’‘</w:t>
      </w:r>
    </w:p>
    <w:p w:rsidR="000E13CC" w:rsidRDefault="000E13CC" w:rsidP="006D2FF5">
      <w:pPr>
        <w:pBdr>
          <w:top w:val="single" w:sz="4" w:space="0" w:color="auto"/>
          <w:bottom w:val="single" w:sz="4" w:space="1" w:color="auto"/>
        </w:pBdr>
      </w:pPr>
      <w:r>
        <w:rPr>
          <w:rFonts w:hint="eastAsia"/>
        </w:rPr>
        <w:tab/>
        <w:t xml:space="preserve">     connectionTimeout=</w:t>
      </w:r>
      <w:r w:rsidR="0050698D">
        <w:t>‘‘</w:t>
      </w:r>
      <w:r>
        <w:rPr>
          <w:rFonts w:hint="eastAsia"/>
        </w:rPr>
        <w:t>20000</w:t>
      </w:r>
      <w:r w:rsidR="0050698D">
        <w:t>’‘</w:t>
      </w:r>
      <w:r>
        <w:rPr>
          <w:rFonts w:hint="eastAsia"/>
        </w:rPr>
        <w:t xml:space="preserve"> disableUploadTimeout=</w:t>
      </w:r>
      <w:r w:rsidR="0050698D">
        <w:t>‘‘</w:t>
      </w:r>
      <w:r>
        <w:rPr>
          <w:rFonts w:hint="eastAsia"/>
        </w:rPr>
        <w:t>true</w:t>
      </w:r>
      <w:r w:rsidR="0050698D">
        <w:t>’‘</w:t>
      </w:r>
      <w:r>
        <w:rPr>
          <w:rFonts w:hint="eastAsia"/>
        </w:rPr>
        <w:t xml:space="preserve"> </w:t>
      </w:r>
      <w:r w:rsidRPr="006D2FF5">
        <w:rPr>
          <w:rFonts w:hint="eastAsia"/>
          <w:color w:val="C00000"/>
        </w:rPr>
        <w:t>URIEncoding</w:t>
      </w:r>
      <w:r>
        <w:rPr>
          <w:rFonts w:hint="eastAsia"/>
        </w:rPr>
        <w:t>=</w:t>
      </w:r>
      <w:r w:rsidR="0050698D">
        <w:t>‘‘</w:t>
      </w:r>
      <w:r>
        <w:rPr>
          <w:rFonts w:hint="eastAsia"/>
        </w:rPr>
        <w:t>utf-8</w:t>
      </w:r>
      <w:r w:rsidR="0050698D">
        <w:t>’‘</w:t>
      </w:r>
      <w:r>
        <w:rPr>
          <w:rFonts w:hint="eastAsia"/>
        </w:rPr>
        <w:t xml:space="preserve"> /&gt;</w:t>
      </w:r>
    </w:p>
    <w:p w:rsidR="000E13CC" w:rsidRDefault="000E13CC" w:rsidP="006D2FF5">
      <w:r>
        <w:rPr>
          <w:rFonts w:hint="eastAsia"/>
        </w:rPr>
        <w:t>step2</w:t>
      </w:r>
      <w:r>
        <w:rPr>
          <w:rFonts w:hint="eastAsia"/>
        </w:rPr>
        <w:t>：使用</w:t>
      </w:r>
      <w:r w:rsidRPr="006D2FF5">
        <w:rPr>
          <w:rFonts w:hint="eastAsia"/>
          <w:color w:val="C00000"/>
        </w:rPr>
        <w:t>encodeURI()</w:t>
      </w:r>
      <w:r>
        <w:rPr>
          <w:rFonts w:hint="eastAsia"/>
        </w:rPr>
        <w:t>函数（</w:t>
      </w:r>
      <w:r>
        <w:rPr>
          <w:rFonts w:hint="eastAsia"/>
        </w:rPr>
        <w:t>JS</w:t>
      </w:r>
      <w:r>
        <w:rPr>
          <w:rFonts w:hint="eastAsia"/>
        </w:rPr>
        <w:t>中内置函数）</w:t>
      </w:r>
      <w:r w:rsidRPr="006D2FF5">
        <w:rPr>
          <w:rFonts w:hint="eastAsia"/>
          <w:b/>
          <w:color w:val="00B050"/>
        </w:rPr>
        <w:t>对请求地址进行编码</w:t>
      </w:r>
      <w:r>
        <w:rPr>
          <w:rFonts w:hint="eastAsia"/>
        </w:rPr>
        <w:t>。</w:t>
      </w:r>
      <w:r>
        <w:rPr>
          <w:rFonts w:hint="eastAsia"/>
        </w:rPr>
        <w:t>encodeURI()</w:t>
      </w:r>
      <w:r>
        <w:rPr>
          <w:rFonts w:hint="eastAsia"/>
        </w:rPr>
        <w:t>函数会使用</w:t>
      </w:r>
      <w:r w:rsidR="0050698D">
        <w:t>’‘</w:t>
      </w:r>
      <w:r>
        <w:rPr>
          <w:rFonts w:hint="eastAsia"/>
        </w:rPr>
        <w:t>utf-8</w:t>
      </w:r>
      <w:r w:rsidR="0050698D">
        <w:t>’‘</w:t>
      </w:r>
      <w:r>
        <w:rPr>
          <w:rFonts w:hint="eastAsia"/>
        </w:rPr>
        <w:t>进行编码</w:t>
      </w:r>
    </w:p>
    <w:p w:rsidR="000E13CC" w:rsidRDefault="000E13CC" w:rsidP="006D2FF5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xhr.open('get','check_username.do?username='+$F('username'),true);</w:t>
      </w:r>
    </w:p>
    <w:p w:rsidR="000E13CC" w:rsidRDefault="000E13CC" w:rsidP="006D2FF5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var uir='check_username.do?username='+$F('username');</w:t>
      </w:r>
    </w:p>
    <w:p w:rsidR="000E13CC" w:rsidRDefault="000E13CC" w:rsidP="006D2FF5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xhr.open('get',encodeURI(uri),true);</w:t>
      </w:r>
    </w:p>
    <w:p w:rsidR="000E13CC" w:rsidRDefault="006D2FF5" w:rsidP="006D2FF5">
      <w:pPr>
        <w:pStyle w:val="3"/>
      </w:pPr>
      <w:r>
        <w:t>1.5.2</w:t>
      </w:r>
      <w:r w:rsidR="000E13CC">
        <w:rPr>
          <w:rFonts w:hint="eastAsia"/>
        </w:rPr>
        <w:t>发</w:t>
      </w:r>
      <w:r w:rsidR="000E13CC">
        <w:rPr>
          <w:rFonts w:hint="eastAsia"/>
        </w:rPr>
        <w:t>post</w:t>
      </w:r>
      <w:r w:rsidR="000E13CC">
        <w:rPr>
          <w:rFonts w:hint="eastAsia"/>
        </w:rPr>
        <w:t>请求</w:t>
      </w:r>
      <w:r>
        <w:rPr>
          <w:rFonts w:hint="eastAsia"/>
        </w:rPr>
        <w:t>编码</w:t>
      </w:r>
    </w:p>
    <w:p w:rsidR="000E13CC" w:rsidRPr="006D2FF5" w:rsidRDefault="006D2FF5">
      <w:pPr>
        <w:rPr>
          <w:b/>
        </w:rPr>
      </w:pPr>
      <w:r w:rsidRPr="006D2FF5">
        <w:rPr>
          <w:rFonts w:hint="eastAsia"/>
          <w:b/>
        </w:rPr>
        <w:t>（</w:t>
      </w:r>
      <w:r w:rsidRPr="006D2FF5">
        <w:rPr>
          <w:rFonts w:hint="eastAsia"/>
          <w:b/>
        </w:rPr>
        <w:t>1</w:t>
      </w:r>
      <w:r w:rsidRPr="006D2FF5">
        <w:rPr>
          <w:rFonts w:hint="eastAsia"/>
          <w:b/>
        </w:rPr>
        <w:t>）产生原因</w:t>
      </w:r>
    </w:p>
    <w:p w:rsidR="000E13CC" w:rsidRDefault="000E13CC" w:rsidP="006D2FF5">
      <w:r>
        <w:rPr>
          <w:rFonts w:hint="eastAsia"/>
        </w:rPr>
        <w:t>所有浏览器</w:t>
      </w:r>
      <w:r w:rsidRPr="006D2FF5">
        <w:rPr>
          <w:rFonts w:hint="eastAsia"/>
          <w:color w:val="C00000"/>
        </w:rPr>
        <w:t>内置的</w:t>
      </w:r>
      <w:r w:rsidRPr="006D2FF5">
        <w:rPr>
          <w:rFonts w:hint="eastAsia"/>
          <w:color w:val="C00000"/>
        </w:rPr>
        <w:t>Ajax</w:t>
      </w:r>
      <w:r w:rsidRPr="006D2FF5">
        <w:rPr>
          <w:rFonts w:hint="eastAsia"/>
          <w:color w:val="C00000"/>
        </w:rPr>
        <w:t>对象</w:t>
      </w:r>
      <w:r>
        <w:rPr>
          <w:rFonts w:hint="eastAsia"/>
        </w:rPr>
        <w:t>都会使用</w:t>
      </w:r>
      <w:r w:rsidR="0050698D">
        <w:t>’‘</w:t>
      </w:r>
      <w:r w:rsidRPr="006D2FF5">
        <w:rPr>
          <w:rFonts w:hint="eastAsia"/>
          <w:color w:val="0000FF"/>
        </w:rPr>
        <w:t>utf-8</w:t>
      </w:r>
      <w:r w:rsidR="0050698D" w:rsidRPr="006D2FF5">
        <w:rPr>
          <w:color w:val="0000FF"/>
        </w:rPr>
        <w:t>’</w:t>
      </w:r>
      <w:r w:rsidR="0050698D">
        <w:t>‘</w:t>
      </w:r>
      <w:r>
        <w:rPr>
          <w:rFonts w:hint="eastAsia"/>
        </w:rPr>
        <w:t>对中文参数进行编码，而</w:t>
      </w:r>
      <w:r w:rsidRPr="006D2FF5">
        <w:rPr>
          <w:rFonts w:hint="eastAsia"/>
          <w:color w:val="FF0000"/>
        </w:rPr>
        <w:t>服务器</w:t>
      </w:r>
      <w:r w:rsidRPr="006D2FF5">
        <w:rPr>
          <w:rFonts w:hint="eastAsia"/>
          <w:color w:val="0000FF"/>
        </w:rPr>
        <w:t>默</w:t>
      </w:r>
      <w:r>
        <w:rPr>
          <w:rFonts w:hint="eastAsia"/>
        </w:rPr>
        <w:t>认情况下，会使用</w:t>
      </w:r>
      <w:r w:rsidR="0050698D">
        <w:t>’‘</w:t>
      </w:r>
      <w:r>
        <w:rPr>
          <w:rFonts w:hint="eastAsia"/>
        </w:rPr>
        <w:t>I</w:t>
      </w:r>
      <w:r w:rsidRPr="006D2FF5">
        <w:rPr>
          <w:rFonts w:hint="eastAsia"/>
          <w:color w:val="0000FF"/>
        </w:rPr>
        <w:t>SO-8859-1</w:t>
      </w:r>
      <w:r w:rsidR="0050698D">
        <w:t>’‘</w:t>
      </w:r>
      <w:r>
        <w:rPr>
          <w:rFonts w:hint="eastAsia"/>
        </w:rPr>
        <w:t>去解码。</w:t>
      </w:r>
    </w:p>
    <w:p w:rsidR="000E13CC" w:rsidRDefault="000E13CC" w:rsidP="006D2FF5">
      <w:r>
        <w:rPr>
          <w:rFonts w:hint="eastAsia"/>
        </w:rPr>
        <w:t>注意事项：</w:t>
      </w:r>
      <w:r>
        <w:rPr>
          <w:rFonts w:hint="eastAsia"/>
        </w:rPr>
        <w:t>Firefox</w:t>
      </w:r>
      <w:r>
        <w:rPr>
          <w:rFonts w:hint="eastAsia"/>
        </w:rPr>
        <w:t>特殊，本应是乱码，但能正常显示。通过截取消息头发现</w:t>
      </w:r>
      <w:r>
        <w:rPr>
          <w:rFonts w:hint="eastAsia"/>
        </w:rPr>
        <w:t>Firefox</w:t>
      </w:r>
      <w:r>
        <w:rPr>
          <w:rFonts w:hint="eastAsia"/>
        </w:rPr>
        <w:t>会在消息头中自动添加</w:t>
      </w:r>
      <w:r w:rsidR="0050698D">
        <w:t>’‘</w:t>
      </w:r>
      <w:r>
        <w:rPr>
          <w:rFonts w:hint="eastAsia"/>
        </w:rPr>
        <w:t>charset=utf-8</w:t>
      </w:r>
      <w:r w:rsidR="0050698D">
        <w:t>’‘</w:t>
      </w:r>
      <w:r>
        <w:rPr>
          <w:rFonts w:hint="eastAsia"/>
        </w:rPr>
        <w:t>。</w:t>
      </w:r>
    </w:p>
    <w:p w:rsidR="000E13CC" w:rsidRPr="006D2FF5" w:rsidRDefault="006D2FF5">
      <w:pPr>
        <w:rPr>
          <w:b/>
        </w:rPr>
      </w:pPr>
      <w:r w:rsidRPr="006D2FF5">
        <w:rPr>
          <w:b/>
        </w:rPr>
        <w:t>（</w:t>
      </w:r>
      <w:r w:rsidRPr="006D2FF5">
        <w:rPr>
          <w:b/>
        </w:rPr>
        <w:t>2</w:t>
      </w:r>
      <w:r w:rsidRPr="006D2FF5">
        <w:rPr>
          <w:b/>
        </w:rPr>
        <w:t>）</w:t>
      </w:r>
      <w:r w:rsidRPr="006D2FF5">
        <w:rPr>
          <w:rFonts w:hint="eastAsia"/>
          <w:b/>
        </w:rPr>
        <w:t>解决方案</w:t>
      </w:r>
    </w:p>
    <w:p w:rsidR="000E13CC" w:rsidRDefault="000E13CC">
      <w:r>
        <w:rPr>
          <w:rFonts w:hint="eastAsia"/>
        </w:rPr>
        <w:t>服务器端添加：</w:t>
      </w:r>
      <w:r>
        <w:rPr>
          <w:rFonts w:hint="eastAsia"/>
        </w:rPr>
        <w:t>request.</w:t>
      </w:r>
      <w:r w:rsidRPr="006D2FF5">
        <w:rPr>
          <w:rFonts w:hint="eastAsia"/>
          <w:color w:val="FF0000"/>
        </w:rPr>
        <w:t>setCharacterEncoding</w:t>
      </w:r>
      <w:r>
        <w:rPr>
          <w:rFonts w:hint="eastAsia"/>
        </w:rPr>
        <w:t>(</w:t>
      </w:r>
      <w:r w:rsidR="0050698D">
        <w:t>‘‘</w:t>
      </w:r>
      <w:r>
        <w:rPr>
          <w:rFonts w:hint="eastAsia"/>
        </w:rPr>
        <w:t>utf-8</w:t>
      </w:r>
      <w:r w:rsidR="0050698D">
        <w:t>’‘</w:t>
      </w:r>
      <w:r>
        <w:rPr>
          <w:rFonts w:hint="eastAsia"/>
        </w:rPr>
        <w:t>);</w:t>
      </w:r>
    </w:p>
    <w:p w:rsidR="000E13CC" w:rsidRDefault="000E13CC">
      <w:pPr>
        <w:pStyle w:val="2"/>
        <w:rPr>
          <w:rFonts w:hint="default"/>
        </w:rPr>
      </w:pPr>
      <w:bookmarkStart w:id="7" w:name="_Toc31776"/>
      <w:r>
        <w:lastRenderedPageBreak/>
        <w:t>1.6 Ajax</w:t>
      </w:r>
      <w:bookmarkEnd w:id="7"/>
      <w:r w:rsidR="006D2FF5">
        <w:t>特点</w:t>
      </w:r>
    </w:p>
    <w:p w:rsidR="000E13CC" w:rsidRDefault="006D2FF5" w:rsidP="006D2FF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页面</w:t>
      </w:r>
      <w:r w:rsidRPr="006D2FF5">
        <w:rPr>
          <w:rFonts w:hint="eastAsia"/>
          <w:color w:val="FF0000"/>
        </w:rPr>
        <w:t>无刷新</w:t>
      </w:r>
      <w:r>
        <w:rPr>
          <w:rFonts w:hint="eastAsia"/>
        </w:rPr>
        <w:t>，</w:t>
      </w:r>
      <w:r w:rsidRPr="006D2FF5">
        <w:rPr>
          <w:rFonts w:hint="eastAsia"/>
          <w:color w:val="0000FF"/>
        </w:rPr>
        <w:t>不打断用户</w:t>
      </w:r>
      <w:r>
        <w:rPr>
          <w:rFonts w:hint="eastAsia"/>
        </w:rPr>
        <w:t>的操作</w:t>
      </w:r>
    </w:p>
    <w:p w:rsidR="000E13CC" w:rsidRDefault="006D2FF5" w:rsidP="006D2FF5">
      <w:r>
        <w:rPr>
          <w:rFonts w:hint="eastAsia"/>
        </w:rPr>
        <w:t>2.</w:t>
      </w:r>
      <w:r>
        <w:t xml:space="preserve"> </w:t>
      </w:r>
      <w:r w:rsidR="000E13CC" w:rsidRPr="006D2FF5">
        <w:rPr>
          <w:rFonts w:hint="eastAsia"/>
          <w:color w:val="FF0000"/>
        </w:rPr>
        <w:t>按需要获取</w:t>
      </w:r>
      <w:r w:rsidR="000E13CC">
        <w:rPr>
          <w:rFonts w:hint="eastAsia"/>
        </w:rPr>
        <w:t>数据，客户端（浏览器）与服务器端之间的数</w:t>
      </w:r>
      <w:r>
        <w:rPr>
          <w:rFonts w:hint="eastAsia"/>
        </w:rPr>
        <w:t>据</w:t>
      </w:r>
      <w:r w:rsidRPr="006D2FF5">
        <w:rPr>
          <w:rFonts w:hint="eastAsia"/>
          <w:color w:val="0000FF"/>
        </w:rPr>
        <w:t>传输量</w:t>
      </w:r>
      <w:r>
        <w:rPr>
          <w:rFonts w:hint="eastAsia"/>
        </w:rPr>
        <w:t>大大减少</w:t>
      </w:r>
    </w:p>
    <w:p w:rsidR="000E13CC" w:rsidRDefault="006D2FF5" w:rsidP="006D2FF5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是一种</w:t>
      </w:r>
      <w:r w:rsidRPr="006D2FF5">
        <w:rPr>
          <w:rFonts w:hint="eastAsia"/>
          <w:color w:val="FF0000"/>
        </w:rPr>
        <w:t>标准化</w:t>
      </w:r>
      <w:r>
        <w:rPr>
          <w:rFonts w:hint="eastAsia"/>
        </w:rPr>
        <w:t>的技术，不需要下载任何</w:t>
      </w:r>
      <w:r w:rsidRPr="006D2FF5">
        <w:rPr>
          <w:rFonts w:hint="eastAsia"/>
          <w:color w:val="0000FF"/>
        </w:rPr>
        <w:t>插件</w:t>
      </w:r>
    </w:p>
    <w:p w:rsidR="000E13CC" w:rsidRDefault="000E13CC">
      <w:pPr>
        <w:pStyle w:val="2"/>
        <w:rPr>
          <w:rFonts w:hint="default"/>
        </w:rPr>
      </w:pPr>
      <w:bookmarkStart w:id="8" w:name="_Toc946"/>
      <w:r>
        <w:t>1.7</w:t>
      </w:r>
      <w:r>
        <w:t>缓存问题</w:t>
      </w:r>
      <w:bookmarkEnd w:id="8"/>
    </w:p>
    <w:p w:rsidR="000E13CC" w:rsidRDefault="000E13CC" w:rsidP="006D2FF5">
      <w:r>
        <w:rPr>
          <w:rFonts w:hint="eastAsia"/>
        </w:rPr>
        <w:t>当发送</w:t>
      </w:r>
      <w:r>
        <w:rPr>
          <w:rFonts w:hint="eastAsia"/>
        </w:rPr>
        <w:t>get</w:t>
      </w:r>
      <w:r>
        <w:rPr>
          <w:rFonts w:hint="eastAsia"/>
        </w:rPr>
        <w:t>请求时</w:t>
      </w:r>
      <w:r w:rsidR="006D2FF5">
        <w:rPr>
          <w:rFonts w:hint="eastAsia"/>
        </w:rPr>
        <w:t>，</w:t>
      </w:r>
      <w:r w:rsidR="006D2FF5">
        <w:rPr>
          <w:rFonts w:hint="eastAsia"/>
        </w:rPr>
        <w:t>I</w:t>
      </w:r>
      <w:r>
        <w:rPr>
          <w:rFonts w:hint="eastAsia"/>
        </w:rPr>
        <w:t>E</w:t>
      </w:r>
      <w:r>
        <w:rPr>
          <w:rFonts w:hint="eastAsia"/>
        </w:rPr>
        <w:t>浏览器内置的</w:t>
      </w:r>
      <w:r>
        <w:rPr>
          <w:rFonts w:hint="eastAsia"/>
        </w:rPr>
        <w:t>Ajax</w:t>
      </w:r>
      <w:r>
        <w:rPr>
          <w:rFonts w:hint="eastAsia"/>
        </w:rPr>
        <w:t>对象会检查请求</w:t>
      </w:r>
      <w:r w:rsidRPr="006D2FF5">
        <w:rPr>
          <w:rFonts w:hint="eastAsia"/>
          <w:color w:val="0000FF"/>
        </w:rPr>
        <w:t>地址是否访问过</w:t>
      </w:r>
      <w:r>
        <w:rPr>
          <w:rFonts w:hint="eastAsia"/>
        </w:rPr>
        <w:t>，如果访问过，则不再向服务器发送请求。解决方式</w:t>
      </w:r>
      <w:r w:rsidR="006D2FF5">
        <w:rPr>
          <w:rFonts w:hint="eastAsia"/>
        </w:rPr>
        <w:t>如下：</w:t>
      </w:r>
    </w:p>
    <w:p w:rsidR="000E13CC" w:rsidRDefault="000E13CC" w:rsidP="006D2FF5">
      <w:r w:rsidRPr="006D2FF5">
        <w:rPr>
          <w:rFonts w:hint="eastAsia"/>
          <w:b/>
          <w:color w:val="C00000"/>
        </w:rPr>
        <w:t>方式一</w:t>
      </w:r>
      <w:r>
        <w:rPr>
          <w:rFonts w:hint="eastAsia"/>
        </w:rPr>
        <w:t>：在请求地址后面添加一个</w:t>
      </w:r>
      <w:r w:rsidRPr="00F82636">
        <w:rPr>
          <w:rFonts w:hint="eastAsia"/>
          <w:color w:val="FF0000"/>
        </w:rPr>
        <w:t>随机数</w:t>
      </w:r>
      <w:r>
        <w:rPr>
          <w:rFonts w:hint="eastAsia"/>
        </w:rPr>
        <w:t>，用于欺骗</w:t>
      </w:r>
      <w:r>
        <w:rPr>
          <w:rFonts w:hint="eastAsia"/>
        </w:rPr>
        <w:t>IE</w:t>
      </w:r>
      <w:r>
        <w:rPr>
          <w:rFonts w:hint="eastAsia"/>
        </w:rPr>
        <w:t>，例如：</w:t>
      </w:r>
    </w:p>
    <w:p w:rsidR="000E13CC" w:rsidRDefault="000E13CC" w:rsidP="006D2FF5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xhr.open('get','getNumber.do</w:t>
      </w:r>
      <w:r w:rsidRPr="00F82636">
        <w:rPr>
          <w:rFonts w:hint="eastAsia"/>
          <w:color w:val="FF0000"/>
        </w:rPr>
        <w:t>?</w:t>
      </w:r>
      <w:r>
        <w:rPr>
          <w:rFonts w:hint="eastAsia"/>
        </w:rPr>
        <w:t>'+</w:t>
      </w:r>
      <w:r w:rsidRPr="00F82636">
        <w:rPr>
          <w:rFonts w:hint="eastAsia"/>
          <w:color w:val="0000FF"/>
        </w:rPr>
        <w:t>Math.random()</w:t>
      </w:r>
      <w:r>
        <w:rPr>
          <w:rFonts w:hint="eastAsia"/>
        </w:rPr>
        <w:t>,true);</w:t>
      </w:r>
    </w:p>
    <w:p w:rsidR="000E13CC" w:rsidRDefault="000E13CC" w:rsidP="006D2FF5">
      <w:r w:rsidRPr="006D2FF5">
        <w:rPr>
          <w:rFonts w:hint="eastAsia"/>
          <w:b/>
          <w:color w:val="C00000"/>
        </w:rPr>
        <w:t>方式二</w:t>
      </w:r>
      <w:r>
        <w:rPr>
          <w:rFonts w:hint="eastAsia"/>
        </w:rPr>
        <w:t>：使用</w:t>
      </w:r>
      <w:r w:rsidRPr="00F82636">
        <w:rPr>
          <w:rFonts w:hint="eastAsia"/>
          <w:color w:val="FF0000"/>
        </w:rPr>
        <w:t>post</w:t>
      </w:r>
      <w:r w:rsidRPr="00F82636">
        <w:rPr>
          <w:rFonts w:hint="eastAsia"/>
          <w:color w:val="FF0000"/>
        </w:rPr>
        <w:t>方式</w:t>
      </w:r>
      <w:r>
        <w:rPr>
          <w:rFonts w:hint="eastAsia"/>
        </w:rPr>
        <w:t>发请求。</w:t>
      </w:r>
    </w:p>
    <w:p w:rsidR="00F82636" w:rsidRDefault="00F82636">
      <w:pPr>
        <w:pStyle w:val="1"/>
      </w:pPr>
      <w:bookmarkStart w:id="9" w:name="_Toc17403"/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>
      <w:pPr>
        <w:pStyle w:val="1"/>
      </w:pPr>
    </w:p>
    <w:p w:rsidR="00F82636" w:rsidRDefault="00F82636" w:rsidP="00F82636"/>
    <w:p w:rsidR="00F82636" w:rsidRDefault="00F82636" w:rsidP="00F82636">
      <w:pPr>
        <w:rPr>
          <w:rFonts w:hint="eastAsia"/>
        </w:rPr>
      </w:pPr>
    </w:p>
    <w:p w:rsidR="000E13CC" w:rsidRDefault="00F82636">
      <w:pPr>
        <w:pStyle w:val="1"/>
      </w:pPr>
      <w:r>
        <w:rPr>
          <w:rFonts w:hint="eastAsia"/>
        </w:rPr>
        <w:lastRenderedPageBreak/>
        <w:t>二、</w:t>
      </w:r>
      <w:r w:rsidR="000E13CC">
        <w:rPr>
          <w:rFonts w:hint="eastAsia"/>
        </w:rPr>
        <w:t>JSON</w:t>
      </w:r>
      <w:bookmarkEnd w:id="9"/>
    </w:p>
    <w:p w:rsidR="000E13CC" w:rsidRDefault="000E13CC">
      <w:pPr>
        <w:pStyle w:val="2"/>
        <w:rPr>
          <w:rFonts w:hint="default"/>
        </w:rPr>
      </w:pPr>
      <w:bookmarkStart w:id="10" w:name="_Toc7350"/>
      <w:r>
        <w:t>2.1</w:t>
      </w:r>
      <w:r w:rsidR="00F82636">
        <w:t xml:space="preserve"> </w:t>
      </w:r>
      <w:r>
        <w:t>JSON</w:t>
      </w:r>
      <w:bookmarkEnd w:id="10"/>
      <w:r w:rsidR="00F82636">
        <w:t>概述</w:t>
      </w:r>
    </w:p>
    <w:p w:rsidR="000E13CC" w:rsidRDefault="000E13CC" w:rsidP="00F82636">
      <w:r w:rsidRPr="00F82636">
        <w:rPr>
          <w:rFonts w:hint="eastAsia"/>
          <w:color w:val="FF0000"/>
        </w:rPr>
        <w:t>JavaScript</w:t>
      </w:r>
      <w:r>
        <w:rPr>
          <w:rFonts w:hint="eastAsia"/>
        </w:rPr>
        <w:t xml:space="preserve"> </w:t>
      </w:r>
      <w:r w:rsidRPr="00F82636">
        <w:rPr>
          <w:rFonts w:hint="eastAsia"/>
          <w:color w:val="FF0000"/>
        </w:rPr>
        <w:t>Object Natation</w:t>
      </w:r>
      <w:r w:rsidR="00F82636">
        <w:rPr>
          <w:rFonts w:hint="eastAsia"/>
        </w:rPr>
        <w:t>，</w:t>
      </w:r>
      <w:r w:rsidR="00F82636" w:rsidRPr="00F82636">
        <w:rPr>
          <w:rFonts w:hint="eastAsia"/>
          <w:color w:val="0000FF"/>
        </w:rPr>
        <w:t>javascript</w:t>
      </w:r>
      <w:r w:rsidR="00F82636" w:rsidRPr="00F82636">
        <w:rPr>
          <w:rFonts w:hint="eastAsia"/>
          <w:color w:val="0000FF"/>
        </w:rPr>
        <w:t>对象表示法</w:t>
      </w:r>
      <w:r w:rsidR="00F82636">
        <w:rPr>
          <w:rFonts w:hint="eastAsia"/>
        </w:rPr>
        <w:t>是一种轻量级的</w:t>
      </w:r>
      <w:r w:rsidR="00F82636" w:rsidRPr="00F82636">
        <w:rPr>
          <w:rFonts w:hint="eastAsia"/>
          <w:color w:val="0000FF"/>
        </w:rPr>
        <w:t>数据交换技术规范</w:t>
      </w:r>
      <w:r w:rsidR="00F82636">
        <w:rPr>
          <w:rFonts w:hint="eastAsia"/>
        </w:rPr>
        <w:t>，</w:t>
      </w:r>
      <w:r>
        <w:rPr>
          <w:rFonts w:hint="eastAsia"/>
        </w:rPr>
        <w:t>因为借鉴了</w:t>
      </w:r>
      <w:r>
        <w:rPr>
          <w:rFonts w:hint="eastAsia"/>
        </w:rPr>
        <w:t>JavaScript</w:t>
      </w:r>
      <w:r w:rsidRPr="00F82636">
        <w:rPr>
          <w:rFonts w:hint="eastAsia"/>
          <w:color w:val="0000FF"/>
        </w:rPr>
        <w:t>对象创建</w:t>
      </w:r>
      <w:r>
        <w:rPr>
          <w:rFonts w:hint="eastAsia"/>
        </w:rPr>
        <w:t>的一种语法结构，故命名为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0E13CC" w:rsidRDefault="00F82636" w:rsidP="00F82636">
      <w:r>
        <w:t>JSON</w:t>
      </w:r>
      <w:r w:rsidR="000E13CC">
        <w:rPr>
          <w:rFonts w:hint="eastAsia"/>
        </w:rPr>
        <w:t>将数据转换成一种</w:t>
      </w:r>
      <w:r w:rsidR="000E13CC" w:rsidRPr="00F82636">
        <w:rPr>
          <w:rFonts w:hint="eastAsia"/>
          <w:color w:val="0000FF"/>
        </w:rPr>
        <w:t>中间的</w:t>
      </w:r>
      <w:r w:rsidR="000E13CC">
        <w:rPr>
          <w:rFonts w:hint="eastAsia"/>
        </w:rPr>
        <w:t>，</w:t>
      </w:r>
      <w:r w:rsidR="000E13CC" w:rsidRPr="00F82636">
        <w:rPr>
          <w:rFonts w:hint="eastAsia"/>
          <w:color w:val="0000FF"/>
        </w:rPr>
        <w:t>与平台无关</w:t>
      </w:r>
      <w:r w:rsidR="000E13CC">
        <w:rPr>
          <w:rFonts w:hint="eastAsia"/>
        </w:rPr>
        <w:t>的数据格式（比如</w:t>
      </w:r>
      <w:r w:rsidR="000E13CC">
        <w:rPr>
          <w:rFonts w:hint="eastAsia"/>
        </w:rPr>
        <w:t>Xml</w:t>
      </w:r>
      <w:r w:rsidR="000E13CC">
        <w:rPr>
          <w:rFonts w:hint="eastAsia"/>
        </w:rPr>
        <w:t>或者</w:t>
      </w:r>
      <w:r w:rsidR="000E13CC">
        <w:rPr>
          <w:rFonts w:hint="eastAsia"/>
        </w:rPr>
        <w:t>JSON</w:t>
      </w:r>
      <w:r w:rsidR="000E13CC">
        <w:rPr>
          <w:rFonts w:hint="eastAsia"/>
        </w:rPr>
        <w:t>字符串）发送给另外一方来处理。</w:t>
      </w:r>
    </w:p>
    <w:p w:rsidR="000E13CC" w:rsidRDefault="000E13CC" w:rsidP="00F82636">
      <w:r>
        <w:rPr>
          <w:rFonts w:hint="eastAsia"/>
        </w:rPr>
        <w:t>JSON</w:t>
      </w:r>
      <w:r>
        <w:rPr>
          <w:rFonts w:hint="eastAsia"/>
        </w:rPr>
        <w:t>相对于</w:t>
      </w:r>
      <w:r>
        <w:rPr>
          <w:rFonts w:hint="eastAsia"/>
        </w:rPr>
        <w:t>Xml</w:t>
      </w:r>
      <w:r>
        <w:rPr>
          <w:rFonts w:hint="eastAsia"/>
        </w:rPr>
        <w:t>，所需的数据大小要小的多，并且解析的速度更快。因此</w:t>
      </w:r>
      <w:r>
        <w:rPr>
          <w:rFonts w:hint="eastAsia"/>
        </w:rPr>
        <w:t>Xml</w:t>
      </w:r>
      <w:r>
        <w:rPr>
          <w:rFonts w:hint="eastAsia"/>
        </w:rPr>
        <w:t>现在用的少了</w:t>
      </w:r>
      <w:r w:rsidR="00F82636">
        <w:rPr>
          <w:rFonts w:hint="eastAsia"/>
        </w:rPr>
        <w:t>,</w:t>
      </w:r>
      <w:r>
        <w:rPr>
          <w:rFonts w:hint="eastAsia"/>
        </w:rPr>
        <w:t>Ajax</w:t>
      </w:r>
      <w:r>
        <w:rPr>
          <w:rFonts w:hint="eastAsia"/>
        </w:rPr>
        <w:t>中的</w:t>
      </w:r>
      <w:r>
        <w:rPr>
          <w:rFonts w:hint="eastAsia"/>
        </w:rPr>
        <w:t>x</w:t>
      </w:r>
      <w:r>
        <w:rPr>
          <w:rFonts w:hint="eastAsia"/>
        </w:rPr>
        <w:t>即指用</w:t>
      </w:r>
      <w:r>
        <w:rPr>
          <w:rFonts w:hint="eastAsia"/>
        </w:rPr>
        <w:t>Xml</w:t>
      </w:r>
      <w:r w:rsidR="00F82636">
        <w:rPr>
          <w:rFonts w:hint="eastAsia"/>
        </w:rPr>
        <w:t>交换数据</w:t>
      </w:r>
      <w:r>
        <w:rPr>
          <w:rFonts w:hint="eastAsia"/>
        </w:rPr>
        <w:t>。</w:t>
      </w:r>
    </w:p>
    <w:p w:rsidR="000E13CC" w:rsidRDefault="000E13CC">
      <w:pPr>
        <w:pStyle w:val="2"/>
        <w:rPr>
          <w:rFonts w:hint="default"/>
        </w:rPr>
      </w:pPr>
      <w:bookmarkStart w:id="11" w:name="_Toc313"/>
      <w:r>
        <w:t>2.4 JSON</w:t>
      </w:r>
      <w:r>
        <w:t>语法（</w:t>
      </w:r>
      <w:hyperlink r:id="rId15" w:history="1">
        <w:r w:rsidR="00C50B75" w:rsidRPr="00B73522">
          <w:rPr>
            <w:rStyle w:val="a6"/>
            <w:rFonts w:hint="eastAsia"/>
          </w:rPr>
          <w:t>www.json.org</w:t>
        </w:r>
      </w:hyperlink>
      <w:r>
        <w:t>）</w:t>
      </w:r>
      <w:bookmarkEnd w:id="11"/>
    </w:p>
    <w:p w:rsidR="00C50B75" w:rsidRPr="00C50B75" w:rsidRDefault="00C50B75" w:rsidP="00C50B75">
      <w:pPr>
        <w:pStyle w:val="3"/>
        <w:rPr>
          <w:rFonts w:hint="eastAsia"/>
        </w:rPr>
      </w:pPr>
      <w:r>
        <w:t xml:space="preserve">2.4.1 JSON </w:t>
      </w:r>
      <w:r>
        <w:t>语法规则</w:t>
      </w:r>
    </w:p>
    <w:p w:rsidR="00C50B75" w:rsidRPr="00C50B75" w:rsidRDefault="00F82636" w:rsidP="009C04ED">
      <w:pPr>
        <w:rPr>
          <w:rFonts w:hint="eastAsia"/>
        </w:rPr>
      </w:pPr>
      <w:r>
        <w:t>JSON</w:t>
      </w:r>
      <w:r w:rsidR="009C04ED">
        <w:rPr>
          <w:rFonts w:hint="eastAsia"/>
        </w:rPr>
        <w:t>可以使用</w:t>
      </w:r>
      <w:r w:rsidR="009C04ED" w:rsidRPr="00F82636">
        <w:rPr>
          <w:rFonts w:hint="eastAsia"/>
          <w:color w:val="FF0000"/>
        </w:rPr>
        <w:t xml:space="preserve">{} [] : , </w:t>
      </w:r>
      <w:r w:rsidR="0050698D" w:rsidRPr="00F82636">
        <w:rPr>
          <w:color w:val="FF0000"/>
        </w:rPr>
        <w:t>‘‘‘‘</w:t>
      </w:r>
      <w:r w:rsidR="009C04ED">
        <w:rPr>
          <w:rFonts w:hint="eastAsia"/>
        </w:rPr>
        <w:t>这些字符来描述</w:t>
      </w:r>
      <w:r w:rsidR="009C04ED">
        <w:rPr>
          <w:rFonts w:hint="eastAsia"/>
        </w:rPr>
        <w:t>json</w:t>
      </w:r>
      <w:r w:rsidR="009C04ED">
        <w:rPr>
          <w:rFonts w:hint="eastAsia"/>
        </w:rPr>
        <w:t>规则</w:t>
      </w:r>
      <w:r w:rsidR="00C50B75">
        <w:rPr>
          <w:rFonts w:hint="eastAsia"/>
        </w:rPr>
        <w:t>，</w:t>
      </w:r>
      <w:r w:rsidR="00C50B75">
        <w:rPr>
          <w:rFonts w:hint="eastAsia"/>
        </w:rPr>
        <w:t>JSON</w:t>
      </w:r>
      <w:r w:rsidR="00C50B75">
        <w:t>规则描述的数据类型如下</w:t>
      </w:r>
      <w:r w:rsidR="00C50B75">
        <w:t>:</w:t>
      </w:r>
    </w:p>
    <w:p w:rsidR="009C04ED" w:rsidRDefault="00C50B75" w:rsidP="009C04ED">
      <w:r>
        <w:rPr>
          <w:rFonts w:hint="eastAsia"/>
        </w:rPr>
        <w:t>1.</w:t>
      </w:r>
      <w:r>
        <w:t xml:space="preserve"> </w:t>
      </w:r>
      <w:r w:rsidR="009C04ED">
        <w:rPr>
          <w:rFonts w:hint="eastAsia"/>
        </w:rPr>
        <w:t>以</w:t>
      </w:r>
      <w:r w:rsidR="009C04ED">
        <w:rPr>
          <w:rFonts w:hint="eastAsia"/>
        </w:rPr>
        <w:t>{}</w:t>
      </w:r>
      <w:r w:rsidR="009C04ED">
        <w:rPr>
          <w:rFonts w:hint="eastAsia"/>
        </w:rPr>
        <w:t>开始时，是在用</w:t>
      </w:r>
      <w:r w:rsidR="009C04ED">
        <w:rPr>
          <w:rFonts w:hint="eastAsia"/>
        </w:rPr>
        <w:t>json</w:t>
      </w:r>
      <w:r w:rsidR="009C04ED">
        <w:rPr>
          <w:rFonts w:hint="eastAsia"/>
        </w:rPr>
        <w:t>描述一个</w:t>
      </w:r>
      <w:r w:rsidR="009C04ED" w:rsidRPr="00C50B75">
        <w:rPr>
          <w:rFonts w:hint="eastAsia"/>
          <w:color w:val="0000FF"/>
        </w:rPr>
        <w:t>对象</w:t>
      </w:r>
    </w:p>
    <w:p w:rsidR="00F82636" w:rsidRDefault="00F82636" w:rsidP="009C04ED">
      <w:pPr>
        <w:rPr>
          <w:rFonts w:hint="eastAsia"/>
        </w:rPr>
      </w:pPr>
      <w:r>
        <w:rPr>
          <w:noProof/>
        </w:rPr>
        <w:drawing>
          <wp:inline distT="0" distB="0" distL="0" distR="0" wp14:anchorId="397D5147" wp14:editId="17A3DE59">
            <wp:extent cx="5344795" cy="1022985"/>
            <wp:effectExtent l="0" t="0" r="825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636" w:rsidRDefault="00F82636" w:rsidP="009C04ED">
      <w:pPr>
        <w:rPr>
          <w:rFonts w:hint="eastAsia"/>
        </w:rPr>
      </w:pPr>
      <w:r>
        <w:rPr>
          <w:rFonts w:hint="eastAsia"/>
        </w:rPr>
        <w:t xml:space="preserve">2. </w:t>
      </w:r>
      <w:r w:rsidR="009C04ED">
        <w:rPr>
          <w:rFonts w:hint="eastAsia"/>
        </w:rPr>
        <w:t>以</w:t>
      </w:r>
      <w:r w:rsidR="009C04ED">
        <w:rPr>
          <w:rFonts w:hint="eastAsia"/>
        </w:rPr>
        <w:t>[]</w:t>
      </w:r>
      <w:r w:rsidR="009C04ED">
        <w:rPr>
          <w:rFonts w:hint="eastAsia"/>
        </w:rPr>
        <w:t>开始时，是在用</w:t>
      </w:r>
      <w:r w:rsidR="009C04ED">
        <w:rPr>
          <w:rFonts w:hint="eastAsia"/>
        </w:rPr>
        <w:t>json</w:t>
      </w:r>
      <w:r w:rsidR="009C04ED">
        <w:rPr>
          <w:rFonts w:hint="eastAsia"/>
        </w:rPr>
        <w:t>描述一个</w:t>
      </w:r>
      <w:r w:rsidR="009C04ED" w:rsidRPr="00C50B75">
        <w:rPr>
          <w:rFonts w:hint="eastAsia"/>
          <w:color w:val="0000FF"/>
        </w:rPr>
        <w:t>数组</w:t>
      </w:r>
    </w:p>
    <w:p w:rsidR="00F82636" w:rsidRDefault="00F82636" w:rsidP="009C04ED">
      <w:r>
        <w:rPr>
          <w:noProof/>
        </w:rPr>
        <w:drawing>
          <wp:inline distT="0" distB="0" distL="0" distR="0" wp14:anchorId="1C0AB20F" wp14:editId="54A6E34A">
            <wp:extent cx="5344795" cy="1007110"/>
            <wp:effectExtent l="0" t="0" r="825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5" w:rsidRDefault="00C50B75" w:rsidP="009C04ED">
      <w:pPr>
        <w:rPr>
          <w:rFonts w:hint="eastAsia"/>
        </w:rPr>
      </w:pPr>
      <w:r>
        <w:t xml:space="preserve">3. JSON </w:t>
      </w:r>
      <w:r>
        <w:t>中的</w:t>
      </w:r>
      <w:r>
        <w:t>value</w:t>
      </w:r>
      <w:r>
        <w:t>可以是</w:t>
      </w:r>
      <w:r w:rsidRPr="00C50B75">
        <w:t xml:space="preserve"> string ,number, true or false , null, object ,array</w:t>
      </w:r>
      <w:r>
        <w:t xml:space="preserve">, </w:t>
      </w:r>
      <w:r>
        <w:t>这些元素可以重复出现</w:t>
      </w:r>
    </w:p>
    <w:p w:rsidR="00F82636" w:rsidRDefault="00F82636" w:rsidP="009C04ED">
      <w:r>
        <w:rPr>
          <w:noProof/>
        </w:rPr>
        <w:drawing>
          <wp:inline distT="0" distB="0" distL="0" distR="0" wp14:anchorId="559642EE" wp14:editId="06CEDDC8">
            <wp:extent cx="5344795" cy="2441575"/>
            <wp:effectExtent l="0" t="0" r="825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5" w:rsidRDefault="00C50B75" w:rsidP="009C04ED"/>
    <w:p w:rsidR="00C50B75" w:rsidRDefault="00C50B75" w:rsidP="009C04ED">
      <w:pPr>
        <w:rPr>
          <w:rFonts w:hint="eastAsia"/>
        </w:rPr>
      </w:pPr>
      <w:r>
        <w:lastRenderedPageBreak/>
        <w:t xml:space="preserve">4. </w:t>
      </w:r>
      <w:r>
        <w:rPr>
          <w:rFonts w:hint="eastAsia"/>
        </w:rPr>
        <w:t>以</w:t>
      </w:r>
      <w:r>
        <w:t>””</w:t>
      </w:r>
      <w:r>
        <w:rPr>
          <w:rFonts w:hint="eastAsia"/>
        </w:rPr>
        <w:t>开始时，是在用</w:t>
      </w:r>
      <w:r>
        <w:rPr>
          <w:rFonts w:hint="eastAsia"/>
        </w:rPr>
        <w:t>json</w:t>
      </w:r>
      <w:r>
        <w:rPr>
          <w:rFonts w:hint="eastAsia"/>
        </w:rPr>
        <w:t>描述一个</w:t>
      </w:r>
      <w:r>
        <w:rPr>
          <w:rFonts w:hint="eastAsia"/>
          <w:color w:val="0000FF"/>
        </w:rPr>
        <w:t>字符串</w:t>
      </w:r>
    </w:p>
    <w:p w:rsidR="00F82636" w:rsidRDefault="00F82636" w:rsidP="009C04ED">
      <w:r>
        <w:rPr>
          <w:noProof/>
        </w:rPr>
        <w:drawing>
          <wp:inline distT="0" distB="0" distL="0" distR="0" wp14:anchorId="3C03AFF9" wp14:editId="2403EA37">
            <wp:extent cx="5344795" cy="372745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5" w:rsidRDefault="00C50B75" w:rsidP="009C04ED">
      <w:pPr>
        <w:rPr>
          <w:rFonts w:hint="eastAsia"/>
        </w:rPr>
      </w:pPr>
      <w:r>
        <w:t xml:space="preserve">5. JSON </w:t>
      </w:r>
      <w:r>
        <w:t>中的</w:t>
      </w:r>
      <w:r>
        <w:t>number</w:t>
      </w:r>
      <w:r>
        <w:t>类型表示格式如下</w:t>
      </w:r>
    </w:p>
    <w:p w:rsidR="00F82636" w:rsidRDefault="00F82636" w:rsidP="009C04ED">
      <w:pPr>
        <w:rPr>
          <w:rFonts w:hint="eastAsia"/>
        </w:rPr>
      </w:pPr>
      <w:r>
        <w:rPr>
          <w:noProof/>
        </w:rPr>
        <w:drawing>
          <wp:inline distT="0" distB="0" distL="0" distR="0" wp14:anchorId="30733FB0" wp14:editId="565324C7">
            <wp:extent cx="5344795" cy="236664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79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75" w:rsidRDefault="00C50B75" w:rsidP="00C50B75">
      <w:pPr>
        <w:pStyle w:val="3"/>
      </w:pPr>
      <w:r>
        <w:t>3.4.2 JSON</w:t>
      </w:r>
      <w:r>
        <w:t>对象和</w:t>
      </w:r>
      <w:r>
        <w:t>javascript</w:t>
      </w:r>
      <w:r>
        <w:t>对象</w:t>
      </w:r>
    </w:p>
    <w:p w:rsidR="009C04ED" w:rsidRDefault="009C04ED" w:rsidP="009C04ED">
      <w:r>
        <w:rPr>
          <w:rFonts w:hint="eastAsia"/>
        </w:rPr>
        <w:t>虽然</w:t>
      </w:r>
      <w:r>
        <w:rPr>
          <w:rFonts w:hint="eastAsia"/>
        </w:rPr>
        <w:t>javascript</w:t>
      </w:r>
      <w:r>
        <w:rPr>
          <w:rFonts w:hint="eastAsia"/>
        </w:rPr>
        <w:t>语言也用</w:t>
      </w:r>
      <w:r w:rsidR="00C50B75">
        <w:rPr>
          <w:rFonts w:hint="eastAsia"/>
        </w:rPr>
        <w:t>{}</w:t>
      </w:r>
      <w:r w:rsidR="00C50B75">
        <w:rPr>
          <w:rFonts w:hint="eastAsia"/>
        </w:rPr>
        <w:t>，</w:t>
      </w:r>
      <w:r w:rsidR="00C50B75">
        <w:rPr>
          <w:rFonts w:hint="eastAsia"/>
        </w:rPr>
        <w:t>[]</w:t>
      </w:r>
      <w:r>
        <w:rPr>
          <w:rFonts w:hint="eastAsia"/>
        </w:rPr>
        <w:t>两种符号来表达</w:t>
      </w:r>
      <w:r w:rsidRPr="00C50B75">
        <w:rPr>
          <w:rFonts w:hint="eastAsia"/>
          <w:color w:val="0000FF"/>
        </w:rPr>
        <w:t>对象</w:t>
      </w:r>
      <w:r>
        <w:rPr>
          <w:rFonts w:hint="eastAsia"/>
        </w:rPr>
        <w:t>和</w:t>
      </w:r>
      <w:r w:rsidRPr="00C50B75">
        <w:rPr>
          <w:rFonts w:hint="eastAsia"/>
          <w:color w:val="0000FF"/>
        </w:rPr>
        <w:t>数组</w:t>
      </w:r>
      <w:r>
        <w:rPr>
          <w:rFonts w:hint="eastAsia"/>
        </w:rPr>
        <w:t>，但只能说它与</w:t>
      </w:r>
      <w:r>
        <w:rPr>
          <w:rFonts w:hint="eastAsia"/>
        </w:rPr>
        <w:t>json</w:t>
      </w:r>
      <w:r>
        <w:rPr>
          <w:rFonts w:hint="eastAsia"/>
        </w:rPr>
        <w:t>的语法规则比较类似，实质上两者是一个不同的东西。</w:t>
      </w:r>
    </w:p>
    <w:p w:rsidR="009C04ED" w:rsidRDefault="00EA1E3D" w:rsidP="009C04ED">
      <w:pPr>
        <w:rPr>
          <w:color w:val="0000FF"/>
        </w:rPr>
      </w:pPr>
      <w:r w:rsidRPr="00EA1E3D">
        <w:rPr>
          <w:color w:val="C00000"/>
        </w:rPr>
        <w:t>在</w:t>
      </w:r>
      <w:r w:rsidRPr="00EA1E3D">
        <w:rPr>
          <w:color w:val="C00000"/>
        </w:rPr>
        <w:t>JSON</w:t>
      </w:r>
      <w:r w:rsidRPr="00EA1E3D">
        <w:rPr>
          <w:color w:val="C00000"/>
        </w:rPr>
        <w:t>中</w:t>
      </w:r>
      <w:r w:rsidR="009C04ED">
        <w:rPr>
          <w:rFonts w:hint="eastAsia"/>
        </w:rPr>
        <w:t>，</w:t>
      </w:r>
      <w:r w:rsidR="009C04ED" w:rsidRPr="00F82636">
        <w:rPr>
          <w:rFonts w:hint="eastAsia"/>
          <w:color w:val="FF0000"/>
        </w:rPr>
        <w:t>属性名</w:t>
      </w:r>
      <w:r w:rsidR="009C04ED">
        <w:rPr>
          <w:rFonts w:hint="eastAsia"/>
        </w:rPr>
        <w:t>一定要用</w:t>
      </w:r>
      <w:r w:rsidR="009C04ED" w:rsidRPr="00F82636">
        <w:rPr>
          <w:rFonts w:hint="eastAsia"/>
          <w:color w:val="0000FF"/>
        </w:rPr>
        <w:t>双引号隔开</w:t>
      </w:r>
      <w:r w:rsidR="009C04ED">
        <w:rPr>
          <w:rFonts w:hint="eastAsia"/>
        </w:rPr>
        <w:t>引起来，</w:t>
      </w:r>
      <w:r w:rsidR="009C04ED" w:rsidRPr="00F82636">
        <w:rPr>
          <w:rFonts w:hint="eastAsia"/>
          <w:color w:val="FF0000"/>
        </w:rPr>
        <w:t>属性值</w:t>
      </w:r>
      <w:r w:rsidR="009C04ED">
        <w:rPr>
          <w:rFonts w:hint="eastAsia"/>
        </w:rPr>
        <w:t>如果是</w:t>
      </w:r>
      <w:r w:rsidR="009C04ED" w:rsidRPr="00F82636">
        <w:rPr>
          <w:rFonts w:hint="eastAsia"/>
          <w:color w:val="0000FF"/>
        </w:rPr>
        <w:t>String</w:t>
      </w:r>
      <w:r w:rsidR="009C04ED" w:rsidRPr="00F82636">
        <w:rPr>
          <w:rFonts w:hint="eastAsia"/>
          <w:color w:val="0000FF"/>
        </w:rPr>
        <w:t>类型</w:t>
      </w:r>
      <w:r w:rsidR="009C04ED">
        <w:rPr>
          <w:rFonts w:hint="eastAsia"/>
        </w:rPr>
        <w:t>也必须用</w:t>
      </w:r>
      <w:r w:rsidR="009C04ED" w:rsidRPr="00F82636">
        <w:rPr>
          <w:rFonts w:hint="eastAsia"/>
          <w:color w:val="0000FF"/>
        </w:rPr>
        <w:t>双引号隔起来</w:t>
      </w:r>
      <w:r>
        <w:rPr>
          <w:rFonts w:hint="eastAsia"/>
        </w:rPr>
        <w:t>。</w:t>
      </w:r>
      <w:r w:rsidR="009C04ED" w:rsidRPr="00EA1E3D">
        <w:rPr>
          <w:rFonts w:hint="eastAsia"/>
          <w:color w:val="C00000"/>
        </w:rPr>
        <w:t>在</w:t>
      </w:r>
      <w:r w:rsidR="009C04ED" w:rsidRPr="00EA1E3D">
        <w:rPr>
          <w:rFonts w:hint="eastAsia"/>
          <w:color w:val="C00000"/>
        </w:rPr>
        <w:t>javascript</w:t>
      </w:r>
      <w:r w:rsidR="009C04ED" w:rsidRPr="00EA1E3D">
        <w:rPr>
          <w:rFonts w:hint="eastAsia"/>
          <w:color w:val="C00000"/>
        </w:rPr>
        <w:t>中</w:t>
      </w:r>
      <w:r w:rsidR="009C04ED">
        <w:rPr>
          <w:rFonts w:hint="eastAsia"/>
        </w:rPr>
        <w:t>，对象就没有这么严格的规定</w:t>
      </w:r>
      <w:r w:rsidR="009C04ED" w:rsidRPr="00EA1E3D">
        <w:rPr>
          <w:rFonts w:hint="eastAsia"/>
          <w:color w:val="C00000"/>
        </w:rPr>
        <w:t>属性名</w:t>
      </w:r>
      <w:r w:rsidR="009C04ED">
        <w:rPr>
          <w:rFonts w:hint="eastAsia"/>
        </w:rPr>
        <w:t>可以</w:t>
      </w:r>
      <w:r w:rsidR="009C04ED" w:rsidRPr="00EA1E3D">
        <w:rPr>
          <w:rFonts w:hint="eastAsia"/>
          <w:color w:val="0000FF"/>
        </w:rPr>
        <w:t>不引</w:t>
      </w:r>
      <w:r w:rsidR="009C04ED">
        <w:rPr>
          <w:rFonts w:hint="eastAsia"/>
        </w:rPr>
        <w:t>或</w:t>
      </w:r>
      <w:r w:rsidR="009C04ED" w:rsidRPr="00EA1E3D">
        <w:rPr>
          <w:rFonts w:hint="eastAsia"/>
          <w:color w:val="0000FF"/>
        </w:rPr>
        <w:t>单引</w:t>
      </w:r>
      <w:r w:rsidR="009C04ED">
        <w:rPr>
          <w:rFonts w:hint="eastAsia"/>
        </w:rPr>
        <w:t>或</w:t>
      </w:r>
      <w:r w:rsidR="009C04ED" w:rsidRPr="00EA1E3D">
        <w:rPr>
          <w:rFonts w:hint="eastAsia"/>
          <w:color w:val="0000FF"/>
        </w:rPr>
        <w:t>双引</w:t>
      </w:r>
      <w:r>
        <w:rPr>
          <w:rFonts w:hint="eastAsia"/>
        </w:rPr>
        <w:t>，</w:t>
      </w:r>
      <w:r w:rsidR="009C04ED" w:rsidRPr="00EA1E3D">
        <w:rPr>
          <w:rFonts w:hint="eastAsia"/>
          <w:color w:val="C00000"/>
        </w:rPr>
        <w:t>属性值</w:t>
      </w:r>
      <w:r w:rsidR="009C04ED">
        <w:rPr>
          <w:rFonts w:hint="eastAsia"/>
        </w:rPr>
        <w:t>如果是</w:t>
      </w:r>
      <w:r w:rsidR="009C04ED">
        <w:rPr>
          <w:rFonts w:hint="eastAsia"/>
        </w:rPr>
        <w:t>String</w:t>
      </w:r>
      <w:r w:rsidR="009C04ED">
        <w:rPr>
          <w:rFonts w:hint="eastAsia"/>
        </w:rPr>
        <w:t>类型可以</w:t>
      </w:r>
      <w:r w:rsidR="009C04ED" w:rsidRPr="00EA1E3D">
        <w:rPr>
          <w:rFonts w:hint="eastAsia"/>
          <w:color w:val="0000FF"/>
        </w:rPr>
        <w:t>单引</w:t>
      </w:r>
      <w:r w:rsidR="009C04ED">
        <w:rPr>
          <w:rFonts w:hint="eastAsia"/>
        </w:rPr>
        <w:t>或</w:t>
      </w:r>
      <w:r w:rsidR="009C04ED" w:rsidRPr="00EA1E3D">
        <w:rPr>
          <w:rFonts w:hint="eastAsia"/>
          <w:color w:val="0000FF"/>
        </w:rPr>
        <w:t>双引</w:t>
      </w:r>
    </w:p>
    <w:p w:rsidR="00EA1E3D" w:rsidRDefault="00EA1E3D" w:rsidP="00EA1E3D">
      <w:pPr>
        <w:pStyle w:val="3"/>
        <w:rPr>
          <w:rFonts w:hint="eastAsia"/>
        </w:rPr>
      </w:pPr>
      <w:r>
        <w:t>3.4.3 JSON</w:t>
      </w:r>
      <w:r>
        <w:t>数据传输</w:t>
      </w:r>
    </w:p>
    <w:p w:rsidR="009C04ED" w:rsidRDefault="009C04ED" w:rsidP="009C04ED">
      <w:r>
        <w:t>虽然</w:t>
      </w:r>
      <w:r>
        <w:t>json</w:t>
      </w:r>
      <w:r>
        <w:t>是网络中传输的字符串</w:t>
      </w:r>
      <w:r w:rsidR="00C03A0F">
        <w:t>的格式，但是当</w:t>
      </w:r>
      <w:r w:rsidR="00C03A0F" w:rsidRPr="00EA1E3D">
        <w:rPr>
          <w:color w:val="0000FF"/>
        </w:rPr>
        <w:t>符合</w:t>
      </w:r>
      <w:r w:rsidR="00C03A0F" w:rsidRPr="00EA1E3D">
        <w:rPr>
          <w:color w:val="0000FF"/>
        </w:rPr>
        <w:t>json</w:t>
      </w:r>
      <w:r w:rsidR="00C03A0F" w:rsidRPr="00EA1E3D">
        <w:rPr>
          <w:color w:val="0000FF"/>
        </w:rPr>
        <w:t>格式的字符串</w:t>
      </w:r>
      <w:r w:rsidR="00C03A0F">
        <w:t>到达客户端或服务器时，客户端或服务器端要针对这段</w:t>
      </w:r>
      <w:r w:rsidR="00C03A0F" w:rsidRPr="00EA1E3D">
        <w:rPr>
          <w:color w:val="0000FF"/>
        </w:rPr>
        <w:t>符合</w:t>
      </w:r>
      <w:r w:rsidR="00C03A0F" w:rsidRPr="00EA1E3D">
        <w:rPr>
          <w:color w:val="0000FF"/>
        </w:rPr>
        <w:t>json</w:t>
      </w:r>
      <w:r w:rsidR="00C03A0F" w:rsidRPr="00EA1E3D">
        <w:rPr>
          <w:rFonts w:hint="eastAsia"/>
          <w:color w:val="0000FF"/>
        </w:rPr>
        <w:t>格式的字符串</w:t>
      </w:r>
      <w:r w:rsidR="00C03A0F">
        <w:rPr>
          <w:rFonts w:hint="eastAsia"/>
        </w:rPr>
        <w:t>进行操作，所以都该完成共</w:t>
      </w:r>
      <w:r w:rsidR="00C03A0F">
        <w:rPr>
          <w:rFonts w:hint="eastAsia"/>
        </w:rPr>
        <w:t>json</w:t>
      </w:r>
      <w:r w:rsidR="00C03A0F">
        <w:rPr>
          <w:rFonts w:hint="eastAsia"/>
        </w:rPr>
        <w:t>字符串到集体语言对象的转换。</w:t>
      </w:r>
    </w:p>
    <w:p w:rsidR="00C03A0F" w:rsidRDefault="00C03A0F" w:rsidP="009C04ED">
      <w:r>
        <w:rPr>
          <w:rFonts w:hint="eastAsia"/>
        </w:rPr>
        <w:t>如果当前</w:t>
      </w:r>
      <w:r>
        <w:rPr>
          <w:rFonts w:hint="eastAsia"/>
        </w:rPr>
        <w:t>json</w:t>
      </w:r>
      <w:r>
        <w:rPr>
          <w:rFonts w:hint="eastAsia"/>
        </w:rPr>
        <w:t>字符串到达的是</w:t>
      </w:r>
      <w:r w:rsidRPr="00EA1E3D">
        <w:rPr>
          <w:rFonts w:hint="eastAsia"/>
          <w:color w:val="FF0000"/>
        </w:rPr>
        <w:t>客户端</w:t>
      </w:r>
      <w:r>
        <w:rPr>
          <w:rFonts w:hint="eastAsia"/>
        </w:rPr>
        <w:t>，那么就要完成从</w:t>
      </w:r>
      <w:r>
        <w:rPr>
          <w:rFonts w:hint="eastAsia"/>
        </w:rPr>
        <w:t>json</w:t>
      </w:r>
      <w:r>
        <w:rPr>
          <w:rFonts w:hint="eastAsia"/>
        </w:rPr>
        <w:t>字符串到</w:t>
      </w:r>
      <w:r>
        <w:rPr>
          <w:rFonts w:hint="eastAsia"/>
        </w:rPr>
        <w:t>javascript</w:t>
      </w:r>
      <w:r>
        <w:rPr>
          <w:rFonts w:hint="eastAsia"/>
        </w:rPr>
        <w:t>对象的转换。</w:t>
      </w:r>
      <w:r w:rsidR="00EA1E3D">
        <w:rPr>
          <w:rFonts w:hint="eastAsia"/>
        </w:rPr>
        <w:t>如果是</w:t>
      </w:r>
      <w:r w:rsidR="00EA1E3D" w:rsidRPr="00EA1E3D">
        <w:rPr>
          <w:rFonts w:hint="eastAsia"/>
          <w:color w:val="FF0000"/>
        </w:rPr>
        <w:t>服务端</w:t>
      </w:r>
      <w:r w:rsidR="00EA1E3D">
        <w:rPr>
          <w:rFonts w:hint="eastAsia"/>
        </w:rPr>
        <w:t>，就是</w:t>
      </w:r>
      <w:r w:rsidR="00EA1E3D">
        <w:rPr>
          <w:rFonts w:hint="eastAsia"/>
        </w:rPr>
        <w:t>json</w:t>
      </w:r>
      <w:r w:rsidR="00EA1E3D">
        <w:rPr>
          <w:rFonts w:hint="eastAsia"/>
        </w:rPr>
        <w:t>字符串到</w:t>
      </w:r>
      <w:r w:rsidR="00EA1E3D">
        <w:rPr>
          <w:rFonts w:hint="eastAsia"/>
        </w:rPr>
        <w:t>java</w:t>
      </w:r>
      <w:r w:rsidR="00EA1E3D">
        <w:t>对象的一个转换。</w:t>
      </w:r>
    </w:p>
    <w:p w:rsidR="00EA1E3D" w:rsidRDefault="00EA1E3D" w:rsidP="009C04ED">
      <w:pPr>
        <w:rPr>
          <w:rFonts w:hint="eastAsia"/>
        </w:rPr>
      </w:pPr>
      <w:r>
        <w:rPr>
          <w:rFonts w:hint="eastAsia"/>
        </w:rPr>
        <w:lastRenderedPageBreak/>
        <w:t>可以使用浏览器内的原生的</w:t>
      </w:r>
      <w:r>
        <w:rPr>
          <w:rFonts w:hint="eastAsia"/>
        </w:rPr>
        <w:t>JSON</w:t>
      </w:r>
      <w:r>
        <w:rPr>
          <w:rFonts w:hint="eastAsia"/>
        </w:rPr>
        <w:t>对象的</w:t>
      </w:r>
      <w:r>
        <w:rPr>
          <w:rFonts w:hint="eastAsia"/>
        </w:rPr>
        <w:t>stringfy()</w:t>
      </w:r>
      <w:r>
        <w:rPr>
          <w:rFonts w:hint="eastAsia"/>
        </w:rPr>
        <w:t>方法和</w:t>
      </w:r>
      <w:r>
        <w:rPr>
          <w:rFonts w:hint="eastAsia"/>
        </w:rPr>
        <w:t>parse</w:t>
      </w:r>
      <w:r>
        <w:rPr>
          <w:rFonts w:hint="eastAsia"/>
        </w:rPr>
        <w:t>方法，来完成</w:t>
      </w:r>
      <w:r>
        <w:rPr>
          <w:rFonts w:hint="eastAsia"/>
        </w:rPr>
        <w:t>javascript</w:t>
      </w:r>
      <w:r>
        <w:t>对象和</w:t>
      </w:r>
      <w:r>
        <w:t>JSON</w:t>
      </w:r>
      <w:r>
        <w:t>字符串的转换</w:t>
      </w:r>
    </w:p>
    <w:p w:rsidR="00AC39DB" w:rsidRDefault="00B74701" w:rsidP="009C04ED">
      <w:r w:rsidRPr="00EA1E3D">
        <w:rPr>
          <w:rFonts w:hint="eastAsia"/>
          <w:color w:val="FF0000"/>
        </w:rPr>
        <w:t>string</w:t>
      </w:r>
      <w:r w:rsidR="00EA1E3D" w:rsidRPr="00EA1E3D">
        <w:rPr>
          <w:rFonts w:hint="eastAsia"/>
          <w:color w:val="FF0000"/>
        </w:rPr>
        <w:t>i</w:t>
      </w:r>
      <w:r w:rsidRPr="00EA1E3D">
        <w:rPr>
          <w:rFonts w:hint="eastAsia"/>
          <w:color w:val="FF0000"/>
        </w:rPr>
        <w:t>fy()</w:t>
      </w:r>
      <w:r>
        <w:rPr>
          <w:rFonts w:hint="eastAsia"/>
        </w:rPr>
        <w:t>方法：</w:t>
      </w:r>
      <w:r>
        <w:rPr>
          <w:rFonts w:hint="eastAsia"/>
        </w:rPr>
        <w:t>javascript</w:t>
      </w:r>
      <w:r>
        <w:rPr>
          <w:rFonts w:hint="eastAsia"/>
        </w:rPr>
        <w:t>对象</w:t>
      </w:r>
      <w:r>
        <w:t>—</w:t>
      </w:r>
      <w:r>
        <w:rPr>
          <w:rFonts w:hint="eastAsia"/>
        </w:rPr>
        <w:t>&gt;json</w:t>
      </w:r>
      <w:r>
        <w:rPr>
          <w:rFonts w:hint="eastAsia"/>
        </w:rPr>
        <w:t>字符串</w:t>
      </w:r>
    </w:p>
    <w:p w:rsidR="00B74701" w:rsidRDefault="00B74701" w:rsidP="009C04ED">
      <w:r w:rsidRPr="00EA1E3D">
        <w:rPr>
          <w:rFonts w:hint="eastAsia"/>
          <w:color w:val="FF0000"/>
        </w:rPr>
        <w:t>parse()</w:t>
      </w:r>
      <w:r>
        <w:rPr>
          <w:rFonts w:hint="eastAsia"/>
        </w:rPr>
        <w:t>方法：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t>—</w:t>
      </w:r>
      <w:r>
        <w:rPr>
          <w:rFonts w:hint="eastAsia"/>
        </w:rPr>
        <w:t>&gt;javascript</w:t>
      </w:r>
      <w:r>
        <w:rPr>
          <w:rFonts w:hint="eastAsia"/>
        </w:rPr>
        <w:t>对象</w:t>
      </w:r>
    </w:p>
    <w:p w:rsidR="00EA1E3D" w:rsidRPr="00B74701" w:rsidRDefault="00EA1E3D" w:rsidP="00EA1E3D">
      <w:pPr>
        <w:pStyle w:val="3"/>
        <w:rPr>
          <w:rFonts w:hint="eastAsia"/>
        </w:rPr>
      </w:pPr>
      <w:r>
        <w:t>2.4.4 Javascript</w:t>
      </w:r>
      <w:r>
        <w:t>对象创建方式</w:t>
      </w:r>
    </w:p>
    <w:p w:rsidR="000E13CC" w:rsidRDefault="000E13CC" w:rsidP="00EA1E3D">
      <w:r>
        <w:rPr>
          <w:rFonts w:hint="eastAsia"/>
        </w:rPr>
        <w:t>JavaScript</w:t>
      </w:r>
      <w:r>
        <w:rPr>
          <w:rFonts w:hint="eastAsia"/>
        </w:rPr>
        <w:t>中创建对象的三种方式</w:t>
      </w:r>
    </w:p>
    <w:p w:rsidR="000E13CC" w:rsidRDefault="000E13CC">
      <w:r w:rsidRPr="00EA1E3D">
        <w:rPr>
          <w:rFonts w:hint="eastAsia"/>
          <w:color w:val="FF0000"/>
        </w:rPr>
        <w:t>方式一</w:t>
      </w:r>
      <w:r>
        <w:rPr>
          <w:rFonts w:hint="eastAsia"/>
        </w:rPr>
        <w:t>：使用</w:t>
      </w:r>
      <w:r w:rsidRPr="00EA1E3D">
        <w:rPr>
          <w:rFonts w:hint="eastAsia"/>
          <w:color w:val="FF0000"/>
        </w:rPr>
        <w:t>Json</w:t>
      </w:r>
      <w:r w:rsidRPr="00EA1E3D">
        <w:rPr>
          <w:rFonts w:hint="eastAsia"/>
          <w:color w:val="FF0000"/>
        </w:rPr>
        <w:t>语法</w:t>
      </w:r>
      <w:r>
        <w:rPr>
          <w:rFonts w:hint="eastAsia"/>
        </w:rPr>
        <w:t>来创建</w:t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  <w:t>var p =</w:t>
      </w:r>
      <w:r w:rsidRPr="00EA1E3D">
        <w:rPr>
          <w:rFonts w:hint="eastAsia"/>
          <w:color w:val="0000FF"/>
        </w:rPr>
        <w:t xml:space="preserve"> {</w:t>
      </w:r>
      <w:r>
        <w:rPr>
          <w:rFonts w:hint="eastAsia"/>
        </w:rPr>
        <w:t>'name':'zs','age':22</w:t>
      </w:r>
      <w:r w:rsidRPr="00EA1E3D">
        <w:rPr>
          <w:rFonts w:hint="eastAsia"/>
          <w:color w:val="0000FF"/>
        </w:rPr>
        <w:t>};</w:t>
      </w:r>
    </w:p>
    <w:p w:rsidR="000E13CC" w:rsidRDefault="000E13CC">
      <w:r w:rsidRPr="00EA1E3D">
        <w:rPr>
          <w:rFonts w:hint="eastAsia"/>
          <w:color w:val="FF0000"/>
        </w:rPr>
        <w:t>方式二</w:t>
      </w:r>
      <w:r>
        <w:rPr>
          <w:rFonts w:hint="eastAsia"/>
        </w:rPr>
        <w:t>：使用</w:t>
      </w:r>
      <w:r w:rsidRPr="00EA1E3D">
        <w:rPr>
          <w:rFonts w:hint="eastAsia"/>
          <w:color w:val="FF0000"/>
        </w:rPr>
        <w:t>Object</w:t>
      </w:r>
      <w:r>
        <w:rPr>
          <w:rFonts w:hint="eastAsia"/>
        </w:rPr>
        <w:t>来创建</w:t>
      </w:r>
    </w:p>
    <w:p w:rsidR="00EA1E3D" w:rsidRDefault="000E13CC" w:rsidP="00EA1E3D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var obj = </w:t>
      </w:r>
      <w:r w:rsidRPr="00EA1E3D">
        <w:rPr>
          <w:rFonts w:hint="eastAsia"/>
          <w:color w:val="0000FF"/>
        </w:rPr>
        <w:t>new Object()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A1E3D" w:rsidRDefault="000E13CC" w:rsidP="00EA1E3D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obj.name = 'zs';</w:t>
      </w:r>
      <w:r>
        <w:rPr>
          <w:rFonts w:hint="eastAsia"/>
        </w:rPr>
        <w:tab/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  <w:ind w:firstLineChars="400" w:firstLine="840"/>
      </w:pPr>
      <w:r>
        <w:rPr>
          <w:rFonts w:hint="eastAsia"/>
        </w:rPr>
        <w:t>obj.age = 22;</w:t>
      </w:r>
    </w:p>
    <w:p w:rsidR="000E13CC" w:rsidRDefault="000E13CC">
      <w:r w:rsidRPr="00EA1E3D">
        <w:rPr>
          <w:rFonts w:hint="eastAsia"/>
          <w:color w:val="FF0000"/>
        </w:rPr>
        <w:t>方式三</w:t>
      </w:r>
      <w:r>
        <w:rPr>
          <w:rFonts w:hint="eastAsia"/>
        </w:rPr>
        <w:t>：利用</w:t>
      </w:r>
      <w:r w:rsidRPr="00EA1E3D">
        <w:rPr>
          <w:rFonts w:hint="eastAsia"/>
          <w:color w:val="FF0000"/>
        </w:rPr>
        <w:t>JavaScript</w:t>
      </w:r>
      <w:r w:rsidRPr="00EA1E3D">
        <w:rPr>
          <w:rFonts w:hint="eastAsia"/>
          <w:color w:val="FF0000"/>
        </w:rPr>
        <w:t>函数</w:t>
      </w:r>
      <w:r>
        <w:rPr>
          <w:rFonts w:hint="eastAsia"/>
        </w:rPr>
        <w:t>来创建（对象模版）</w:t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EA1E3D">
        <w:rPr>
          <w:rFonts w:hint="eastAsia"/>
          <w:color w:val="0000FF"/>
        </w:rPr>
        <w:t>function Person</w:t>
      </w:r>
      <w:r w:rsidRPr="00EA1E3D">
        <w:rPr>
          <w:rFonts w:hint="eastAsia"/>
        </w:rPr>
        <w:t>(</w:t>
      </w:r>
      <w:r w:rsidRPr="00EA1E3D">
        <w:rPr>
          <w:rFonts w:hint="eastAsia"/>
          <w:color w:val="0000FF"/>
        </w:rPr>
        <w:t>name,age</w:t>
      </w:r>
      <w:r w:rsidRPr="00EA1E3D">
        <w:rPr>
          <w:rFonts w:hint="eastAsia"/>
        </w:rPr>
        <w:t>)</w:t>
      </w:r>
      <w:r>
        <w:rPr>
          <w:rFonts w:hint="eastAsia"/>
        </w:rPr>
        <w:t>{</w:t>
      </w:r>
    </w:p>
    <w:p w:rsidR="00EA1E3D" w:rsidRDefault="000E13CC" w:rsidP="00EA1E3D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this.name = name;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this.age = age;</w:t>
      </w:r>
      <w:r>
        <w:rPr>
          <w:rFonts w:hint="eastAsia"/>
        </w:rPr>
        <w:tab/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  <w:ind w:firstLineChars="250" w:firstLine="525"/>
      </w:pPr>
      <w:r>
        <w:rPr>
          <w:rFonts w:hint="eastAsia"/>
        </w:rPr>
        <w:tab/>
        <w:t>}</w:t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var person1 = new Person(</w:t>
      </w:r>
      <w:r w:rsidR="0050698D">
        <w:t>‘‘</w:t>
      </w:r>
      <w:r>
        <w:rPr>
          <w:rFonts w:hint="eastAsia"/>
        </w:rPr>
        <w:t>zs</w:t>
      </w:r>
      <w:r w:rsidR="0050698D">
        <w:t>’‘</w:t>
      </w:r>
      <w:r>
        <w:rPr>
          <w:rFonts w:hint="eastAsia"/>
        </w:rPr>
        <w:t>,22)</w:t>
      </w:r>
    </w:p>
    <w:p w:rsidR="000E13CC" w:rsidRDefault="00EA1E3D" w:rsidP="00EA1E3D">
      <w:r>
        <w:t>JavaScript</w:t>
      </w:r>
      <w:r w:rsidR="000E13CC">
        <w:rPr>
          <w:rFonts w:hint="eastAsia"/>
        </w:rPr>
        <w:t>表示一个</w:t>
      </w:r>
      <w:r w:rsidR="000E13CC" w:rsidRPr="0043674A">
        <w:rPr>
          <w:rFonts w:hint="eastAsia"/>
          <w:color w:val="0000FF"/>
        </w:rPr>
        <w:t>对象组成的数组</w:t>
      </w:r>
      <w:r w:rsidR="000E13CC">
        <w:rPr>
          <w:rFonts w:hint="eastAsia"/>
        </w:rPr>
        <w:t>，</w:t>
      </w:r>
      <w:r w:rsidR="000E13CC">
        <w:rPr>
          <w:rFonts w:hint="eastAsia"/>
        </w:rPr>
        <w:t>[ {},{},{},</w:t>
      </w:r>
      <w:r w:rsidR="000E13CC">
        <w:rPr>
          <w:rFonts w:hint="eastAsia"/>
        </w:rPr>
        <w:t>……</w:t>
      </w:r>
      <w:r w:rsidR="000E13CC">
        <w:rPr>
          <w:rFonts w:hint="eastAsia"/>
        </w:rPr>
        <w:t>]</w:t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>function f3(){//</w:t>
      </w:r>
      <w:r>
        <w:rPr>
          <w:rFonts w:hint="eastAsia"/>
        </w:rPr>
        <w:t>表示一个对象组成的数组</w:t>
      </w:r>
    </w:p>
    <w:p w:rsidR="000E13CC" w:rsidRDefault="000E13CC" w:rsidP="00EA1E3D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 var arr=[{'name':'chang','age':22},{'name':'bo','age':23}];</w:t>
      </w:r>
    </w:p>
    <w:p w:rsidR="000E13CC" w:rsidRDefault="000E13CC" w:rsidP="0043674A">
      <w:pPr>
        <w:pBdr>
          <w:top w:val="single" w:sz="4" w:space="0" w:color="auto"/>
          <w:bottom w:val="single" w:sz="4" w:space="0" w:color="auto"/>
        </w:pBdr>
        <w:ind w:firstLine="42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alert(arr[1].name);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>
      <w:pPr>
        <w:pStyle w:val="2"/>
        <w:rPr>
          <w:rFonts w:hint="default"/>
        </w:rPr>
      </w:pPr>
      <w:bookmarkStart w:id="12" w:name="_Toc13568"/>
      <w:r>
        <w:t>2.5</w:t>
      </w:r>
      <w:r w:rsidR="0043674A">
        <w:t xml:space="preserve"> </w:t>
      </w:r>
      <w:r>
        <w:t>JSON</w:t>
      </w:r>
      <w:r>
        <w:t>来编写</w:t>
      </w:r>
      <w:r>
        <w:t>Ajax</w:t>
      </w:r>
      <w:r>
        <w:t>应用</w:t>
      </w:r>
      <w:bookmarkEnd w:id="12"/>
    </w:p>
    <w:p w:rsidR="000E13CC" w:rsidRDefault="006466D9">
      <w:pPr>
        <w:jc w:val="center"/>
      </w:pPr>
      <w:r>
        <w:pict>
          <v:shape id="_x0000_i1026" type="#_x0000_t75" style="width:341.25pt;height:108.75pt;mso-position-horizontal-relative:page;mso-position-vertical-relative:page">
            <v:imagedata r:id="rId21" o:title=""/>
          </v:shape>
        </w:pict>
      </w:r>
    </w:p>
    <w:p w:rsidR="0043674A" w:rsidRDefault="0043674A" w:rsidP="0043674A">
      <w:pPr>
        <w:pStyle w:val="3"/>
      </w:pPr>
      <w:r>
        <w:t>2.5.1 Java</w:t>
      </w:r>
      <w:r>
        <w:t>对象转换为</w:t>
      </w:r>
      <w:r>
        <w:t>JSON</w:t>
      </w:r>
      <w:r>
        <w:t>字符串</w:t>
      </w:r>
    </w:p>
    <w:p w:rsidR="000E13CC" w:rsidRDefault="000E13CC" w:rsidP="0043674A">
      <w:pPr>
        <w:rPr>
          <w:rFonts w:hint="eastAsia"/>
        </w:rPr>
      </w:pPr>
      <w:r w:rsidRPr="0043674A">
        <w:rPr>
          <w:rFonts w:hint="eastAsia"/>
          <w:color w:val="FF0000"/>
        </w:rPr>
        <w:t>Java</w:t>
      </w:r>
      <w:r w:rsidRPr="0043674A">
        <w:rPr>
          <w:rFonts w:hint="eastAsia"/>
          <w:color w:val="FF0000"/>
        </w:rPr>
        <w:t>对象</w:t>
      </w:r>
      <w:r>
        <w:rPr>
          <w:rFonts w:hint="eastAsia"/>
        </w:rPr>
        <w:t>转换成</w:t>
      </w:r>
      <w:r w:rsidRPr="0043674A">
        <w:rPr>
          <w:rFonts w:hint="eastAsia"/>
          <w:color w:val="FF0000"/>
        </w:rPr>
        <w:t>JSON</w:t>
      </w:r>
      <w:r w:rsidRPr="0043674A">
        <w:rPr>
          <w:rFonts w:hint="eastAsia"/>
          <w:color w:val="FF0000"/>
        </w:rPr>
        <w:t>字符串</w:t>
      </w:r>
      <w:r w:rsidR="0043674A">
        <w:rPr>
          <w:rFonts w:hint="eastAsia"/>
        </w:rPr>
        <w:t>,</w:t>
      </w:r>
      <w:r>
        <w:rPr>
          <w:rFonts w:hint="eastAsia"/>
        </w:rPr>
        <w:t>就是普通字符串用了</w:t>
      </w:r>
      <w:r>
        <w:rPr>
          <w:rFonts w:hint="eastAsia"/>
        </w:rPr>
        <w:t>JSON</w:t>
      </w:r>
      <w:r>
        <w:rPr>
          <w:rFonts w:hint="eastAsia"/>
        </w:rPr>
        <w:t>语法而已的字符串</w:t>
      </w:r>
      <w:r w:rsidR="0043674A">
        <w:rPr>
          <w:rFonts w:hint="eastAsia"/>
        </w:rPr>
        <w:t>。</w:t>
      </w:r>
      <w:r>
        <w:rPr>
          <w:rFonts w:hint="eastAsia"/>
        </w:rPr>
        <w:t>一般使用</w:t>
      </w:r>
      <w:r>
        <w:rPr>
          <w:rFonts w:hint="eastAsia"/>
        </w:rPr>
        <w:t>JSON</w:t>
      </w:r>
      <w:r>
        <w:rPr>
          <w:rFonts w:hint="eastAsia"/>
        </w:rPr>
        <w:t>官方提供的</w:t>
      </w:r>
      <w:r>
        <w:rPr>
          <w:rFonts w:hint="eastAsia"/>
        </w:rPr>
        <w:t>API</w:t>
      </w:r>
      <w:r>
        <w:rPr>
          <w:rFonts w:hint="eastAsia"/>
        </w:rPr>
        <w:t>（</w:t>
      </w:r>
      <w:r w:rsidRPr="0043674A">
        <w:rPr>
          <w:rFonts w:hint="eastAsia"/>
          <w:color w:val="FF0000"/>
        </w:rPr>
        <w:t>json-lib</w:t>
      </w:r>
      <w:r>
        <w:rPr>
          <w:rFonts w:hint="eastAsia"/>
        </w:rPr>
        <w:t>）来实现转换（</w:t>
      </w:r>
      <w:r>
        <w:rPr>
          <w:rFonts w:hint="eastAsia"/>
        </w:rPr>
        <w:t>6</w:t>
      </w:r>
      <w:r>
        <w:rPr>
          <w:rFonts w:hint="eastAsia"/>
        </w:rPr>
        <w:t>个包：</w:t>
      </w:r>
      <w:r>
        <w:rPr>
          <w:rFonts w:hint="eastAsia"/>
        </w:rPr>
        <w:t>1</w:t>
      </w:r>
      <w:r>
        <w:rPr>
          <w:rFonts w:hint="eastAsia"/>
        </w:rPr>
        <w:t>主</w:t>
      </w:r>
      <w:r>
        <w:rPr>
          <w:rFonts w:hint="eastAsia"/>
        </w:rPr>
        <w:t>5</w:t>
      </w:r>
      <w:r>
        <w:rPr>
          <w:rFonts w:hint="eastAsia"/>
        </w:rPr>
        <w:t>副）。也可用谷歌提供的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E13CC" w:rsidRDefault="000E13CC">
      <w:r w:rsidRPr="0043674A">
        <w:rPr>
          <w:rFonts w:hint="eastAsia"/>
          <w:color w:val="FF0000"/>
        </w:rPr>
        <w:t>情形一</w:t>
      </w:r>
      <w:r>
        <w:rPr>
          <w:rFonts w:hint="eastAsia"/>
        </w:rPr>
        <w:t>：</w:t>
      </w:r>
      <w:r w:rsidRPr="0043674A">
        <w:rPr>
          <w:rFonts w:hint="eastAsia"/>
          <w:color w:val="0000FF"/>
        </w:rPr>
        <w:t>Java</w:t>
      </w:r>
      <w:r w:rsidRPr="0043674A">
        <w:rPr>
          <w:rFonts w:hint="eastAsia"/>
          <w:color w:val="0000FF"/>
        </w:rPr>
        <w:t>对象</w:t>
      </w:r>
      <w:r>
        <w:rPr>
          <w:rFonts w:hint="eastAsia"/>
        </w:rPr>
        <w:t>转换成一个</w:t>
      </w:r>
      <w:r w:rsidRPr="0043674A">
        <w:rPr>
          <w:rFonts w:hint="eastAsia"/>
          <w:color w:val="0000FF"/>
        </w:rPr>
        <w:t>JSON</w:t>
      </w:r>
      <w:r w:rsidRPr="0043674A">
        <w:rPr>
          <w:rFonts w:hint="eastAsia"/>
          <w:color w:val="0000FF"/>
        </w:rPr>
        <w:t>字符串</w:t>
      </w:r>
      <w:r>
        <w:rPr>
          <w:rFonts w:hint="eastAsia"/>
        </w:rPr>
        <w:t>，使用</w:t>
      </w:r>
      <w:r w:rsidRPr="001F1350">
        <w:rPr>
          <w:rFonts w:hint="eastAsia"/>
          <w:color w:val="C00000"/>
        </w:rPr>
        <w:t>JSONObject</w:t>
      </w:r>
      <w:r>
        <w:rPr>
          <w:rFonts w:hint="eastAsia"/>
        </w:rPr>
        <w:t>.</w:t>
      </w:r>
      <w:r w:rsidRPr="001F1350">
        <w:rPr>
          <w:rFonts w:hint="eastAsia"/>
          <w:color w:val="0000FF"/>
        </w:rPr>
        <w:t>fromObject()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/** </w:t>
      </w:r>
      <w:r>
        <w:rPr>
          <w:rFonts w:hint="eastAsia"/>
        </w:rPr>
        <w:t>效果：</w:t>
      </w:r>
      <w:r>
        <w:rPr>
          <w:rFonts w:hint="eastAsia"/>
        </w:rPr>
        <w:t>{'name':'chang','code':'10086','price':12.8} */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>public static void test1(){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Stock</w:t>
      </w:r>
      <w:r w:rsidRPr="001F1350">
        <w:rPr>
          <w:rFonts w:hint="eastAsia"/>
          <w:color w:val="C00000"/>
        </w:rPr>
        <w:t xml:space="preserve"> s</w:t>
      </w:r>
      <w:r>
        <w:rPr>
          <w:rFonts w:hint="eastAsia"/>
        </w:rPr>
        <w:t>=new Stock();  s.setName(</w:t>
      </w:r>
      <w:r w:rsidR="0050698D">
        <w:t>‘‘</w:t>
      </w:r>
      <w:r>
        <w:rPr>
          <w:rFonts w:hint="eastAsia"/>
        </w:rPr>
        <w:t>chang</w:t>
      </w:r>
      <w:r w:rsidR="0050698D">
        <w:t>’‘</w:t>
      </w:r>
      <w:r>
        <w:rPr>
          <w:rFonts w:hint="eastAsia"/>
        </w:rPr>
        <w:t>);  s.setCode(</w:t>
      </w:r>
      <w:r w:rsidR="0050698D">
        <w:t>‘‘</w:t>
      </w:r>
      <w:r>
        <w:rPr>
          <w:rFonts w:hint="eastAsia"/>
        </w:rPr>
        <w:t>10086</w:t>
      </w:r>
      <w:r w:rsidR="0050698D">
        <w:t>’‘</w:t>
      </w:r>
      <w:r>
        <w:rPr>
          <w:rFonts w:hint="eastAsia"/>
        </w:rPr>
        <w:t>);  s.setPrice(12.8);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JSONObject </w:t>
      </w:r>
      <w:r w:rsidRPr="001F1350">
        <w:rPr>
          <w:rFonts w:hint="eastAsia"/>
          <w:color w:val="FF0000"/>
        </w:rPr>
        <w:t>obj</w:t>
      </w:r>
      <w:r>
        <w:rPr>
          <w:rFonts w:hint="eastAsia"/>
        </w:rPr>
        <w:t>=</w:t>
      </w:r>
      <w:r w:rsidRPr="001F1350">
        <w:rPr>
          <w:rFonts w:hint="eastAsia"/>
          <w:color w:val="0000FF"/>
        </w:rPr>
        <w:t>JSONObject.fromObject</w:t>
      </w:r>
      <w:r>
        <w:rPr>
          <w:rFonts w:hint="eastAsia"/>
        </w:rPr>
        <w:t>(</w:t>
      </w:r>
      <w:r w:rsidRPr="001F1350">
        <w:rPr>
          <w:rFonts w:hint="eastAsia"/>
          <w:color w:val="C00000"/>
        </w:rPr>
        <w:t>s</w:t>
      </w:r>
      <w:r>
        <w:rPr>
          <w:rFonts w:hint="eastAsia"/>
        </w:rPr>
        <w:t>);//</w:t>
      </w:r>
      <w:r>
        <w:rPr>
          <w:rFonts w:hint="eastAsia"/>
        </w:rPr>
        <w:t>得到一个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String jsonStr = </w:t>
      </w:r>
      <w:r w:rsidRPr="001F1350">
        <w:rPr>
          <w:rFonts w:hint="eastAsia"/>
          <w:color w:val="FF0000"/>
        </w:rPr>
        <w:t>obj</w:t>
      </w:r>
      <w:r>
        <w:rPr>
          <w:rFonts w:hint="eastAsia"/>
        </w:rPr>
        <w:t>.toString();</w:t>
      </w:r>
      <w:r>
        <w:rPr>
          <w:rFonts w:hint="eastAsia"/>
        </w:rPr>
        <w:tab/>
      </w:r>
      <w:r>
        <w:rPr>
          <w:rFonts w:hint="eastAsia"/>
        </w:rPr>
        <w:tab/>
        <w:t>System.out.println(jsonStr);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200" w:firstLine="420"/>
      </w:pPr>
      <w:r>
        <w:rPr>
          <w:rFonts w:hint="eastAsia"/>
        </w:rPr>
        <w:t>}</w:t>
      </w:r>
    </w:p>
    <w:p w:rsidR="0043674A" w:rsidRDefault="000E13CC" w:rsidP="001F1350">
      <w:pPr>
        <w:jc w:val="left"/>
      </w:pPr>
      <w:r w:rsidRPr="0043674A">
        <w:rPr>
          <w:rFonts w:hint="eastAsia"/>
          <w:color w:val="FF0000"/>
        </w:rPr>
        <w:t>情形二</w:t>
      </w:r>
      <w:r>
        <w:rPr>
          <w:rFonts w:hint="eastAsia"/>
        </w:rPr>
        <w:t>：</w:t>
      </w:r>
      <w:r w:rsidRPr="0043674A">
        <w:rPr>
          <w:rFonts w:hint="eastAsia"/>
          <w:color w:val="0000FF"/>
        </w:rPr>
        <w:t>Java</w:t>
      </w:r>
      <w:r w:rsidRPr="0043674A">
        <w:rPr>
          <w:rFonts w:hint="eastAsia"/>
          <w:color w:val="0000FF"/>
        </w:rPr>
        <w:t>对象</w:t>
      </w:r>
      <w:r>
        <w:rPr>
          <w:rFonts w:hint="eastAsia"/>
        </w:rPr>
        <w:t>组成的</w:t>
      </w:r>
      <w:r w:rsidRPr="0043674A">
        <w:rPr>
          <w:rFonts w:hint="eastAsia"/>
          <w:color w:val="0000FF"/>
        </w:rPr>
        <w:t>集合</w:t>
      </w:r>
      <w:r>
        <w:rPr>
          <w:rFonts w:hint="eastAsia"/>
        </w:rPr>
        <w:t>转换成一个</w:t>
      </w:r>
      <w:r w:rsidRPr="0043674A">
        <w:rPr>
          <w:rFonts w:hint="eastAsia"/>
          <w:color w:val="0000FF"/>
        </w:rPr>
        <w:t>JSON</w:t>
      </w:r>
      <w:r w:rsidRPr="0043674A">
        <w:rPr>
          <w:rFonts w:hint="eastAsia"/>
          <w:color w:val="0000FF"/>
        </w:rPr>
        <w:t>字符串</w:t>
      </w:r>
      <w:r>
        <w:rPr>
          <w:rFonts w:hint="eastAsia"/>
        </w:rPr>
        <w:t>，使用</w:t>
      </w:r>
      <w:r w:rsidRPr="001F1350">
        <w:rPr>
          <w:rFonts w:hint="eastAsia"/>
          <w:color w:val="C00000"/>
        </w:rPr>
        <w:t>JSONArray</w:t>
      </w:r>
      <w:r>
        <w:rPr>
          <w:rFonts w:hint="eastAsia"/>
        </w:rPr>
        <w:t>.</w:t>
      </w:r>
      <w:r w:rsidRPr="001F1350">
        <w:rPr>
          <w:rFonts w:hint="eastAsia"/>
          <w:color w:val="0000FF"/>
        </w:rPr>
        <w:t>fromObject()</w:t>
      </w:r>
      <w:r w:rsidR="0043674A">
        <w:rPr>
          <w:rFonts w:hint="eastAsia"/>
        </w:rPr>
        <w:t xml:space="preserve"> </w:t>
      </w:r>
      <w:r>
        <w:rPr>
          <w:rFonts w:hint="eastAsia"/>
        </w:rPr>
        <w:t>[{'name':'chang','code':'10086','price':12.8},{'name':'chang','code':'100861','price':12.81},{'name':'chang','code':'1008611','price':12.82}]</w:t>
      </w:r>
    </w:p>
    <w:p w:rsidR="000E13CC" w:rsidRDefault="000E13CC">
      <w:r w:rsidRPr="0043674A">
        <w:rPr>
          <w:rFonts w:hint="eastAsia"/>
          <w:color w:val="FF0000"/>
        </w:rPr>
        <w:lastRenderedPageBreak/>
        <w:t>情形三</w:t>
      </w:r>
      <w:r>
        <w:rPr>
          <w:rFonts w:hint="eastAsia"/>
        </w:rPr>
        <w:t>：</w:t>
      </w:r>
      <w:r w:rsidRPr="001F1350">
        <w:rPr>
          <w:rFonts w:hint="eastAsia"/>
          <w:color w:val="0000FF"/>
        </w:rPr>
        <w:t>Java</w:t>
      </w:r>
      <w:r w:rsidRPr="001F1350">
        <w:rPr>
          <w:rFonts w:hint="eastAsia"/>
          <w:color w:val="0000FF"/>
        </w:rPr>
        <w:t>对象</w:t>
      </w:r>
      <w:r>
        <w:rPr>
          <w:rFonts w:hint="eastAsia"/>
        </w:rPr>
        <w:t>组成的</w:t>
      </w:r>
      <w:r w:rsidRPr="001F1350">
        <w:rPr>
          <w:rFonts w:hint="eastAsia"/>
          <w:color w:val="0000FF"/>
        </w:rPr>
        <w:t>数组</w:t>
      </w:r>
      <w:r>
        <w:rPr>
          <w:rFonts w:hint="eastAsia"/>
        </w:rPr>
        <w:t>转换成一个</w:t>
      </w:r>
      <w:r w:rsidRPr="001F1350">
        <w:rPr>
          <w:rFonts w:hint="eastAsia"/>
          <w:color w:val="0000FF"/>
        </w:rPr>
        <w:t>JSON</w:t>
      </w:r>
      <w:r w:rsidRPr="001F1350">
        <w:rPr>
          <w:rFonts w:hint="eastAsia"/>
          <w:color w:val="0000FF"/>
        </w:rPr>
        <w:t>字符串</w:t>
      </w:r>
      <w:r>
        <w:rPr>
          <w:rFonts w:hint="eastAsia"/>
        </w:rPr>
        <w:t>，使用</w:t>
      </w:r>
      <w:r>
        <w:rPr>
          <w:rFonts w:hint="eastAsia"/>
        </w:rPr>
        <w:t>JSONArray.fromObject()</w:t>
      </w:r>
    </w:p>
    <w:p w:rsidR="000E13CC" w:rsidRDefault="001F1350" w:rsidP="001F1350">
      <w:pPr>
        <w:pStyle w:val="3"/>
      </w:pPr>
      <w:r>
        <w:rPr>
          <w:rFonts w:hint="eastAsia"/>
        </w:rPr>
        <w:t>2.5.2</w:t>
      </w:r>
      <w:r>
        <w:t xml:space="preserve"> </w:t>
      </w:r>
      <w:r w:rsidR="000E13CC">
        <w:rPr>
          <w:rFonts w:hint="eastAsia"/>
        </w:rPr>
        <w:t>JSON</w:t>
      </w:r>
      <w:r w:rsidR="000E13CC">
        <w:rPr>
          <w:rFonts w:hint="eastAsia"/>
        </w:rPr>
        <w:t>字符串转换成</w:t>
      </w:r>
      <w:r w:rsidR="000E13CC">
        <w:rPr>
          <w:rFonts w:hint="eastAsia"/>
        </w:rPr>
        <w:t>JavaScript</w:t>
      </w:r>
      <w:r w:rsidR="000E13CC">
        <w:rPr>
          <w:rFonts w:hint="eastAsia"/>
        </w:rPr>
        <w:t>对象</w:t>
      </w:r>
    </w:p>
    <w:p w:rsidR="000E13CC" w:rsidRDefault="000E13CC">
      <w:r>
        <w:rPr>
          <w:rFonts w:hint="eastAsia"/>
        </w:rPr>
        <w:t>可以使用一些工具提供的方法，比如</w:t>
      </w:r>
      <w:r w:rsidRPr="001F1350">
        <w:rPr>
          <w:rFonts w:hint="eastAsia"/>
          <w:color w:val="0000FF"/>
        </w:rPr>
        <w:t>prototype</w:t>
      </w:r>
      <w:r>
        <w:rPr>
          <w:rFonts w:hint="eastAsia"/>
        </w:rPr>
        <w:t>提供了</w:t>
      </w:r>
      <w:r w:rsidRPr="001F1350">
        <w:rPr>
          <w:rFonts w:hint="eastAsia"/>
          <w:color w:val="0000FF"/>
        </w:rPr>
        <w:t>evalJSON()</w:t>
      </w:r>
      <w:r w:rsidRPr="001F1350">
        <w:rPr>
          <w:rFonts w:hint="eastAsia"/>
          <w:color w:val="0000FF"/>
        </w:rPr>
        <w:t>函数</w:t>
      </w:r>
      <w:r>
        <w:rPr>
          <w:rFonts w:hint="eastAsia"/>
        </w:rPr>
        <w:t>，</w:t>
      </w:r>
      <w:r>
        <w:rPr>
          <w:rFonts w:hint="eastAsia"/>
        </w:rPr>
        <w:t>prototype</w:t>
      </w:r>
      <w:r>
        <w:rPr>
          <w:rFonts w:hint="eastAsia"/>
        </w:rPr>
        <w:t>是一个</w:t>
      </w:r>
      <w:r>
        <w:rPr>
          <w:rFonts w:hint="eastAsia"/>
        </w:rPr>
        <w:t>js</w:t>
      </w:r>
      <w:r>
        <w:rPr>
          <w:rFonts w:hint="eastAsia"/>
        </w:rPr>
        <w:t>文件，里面提供了很多常用的函数，比如：</w:t>
      </w:r>
    </w:p>
    <w:p w:rsidR="000E13CC" w:rsidRDefault="000E13CC" w:rsidP="001F1350">
      <w:r w:rsidRPr="001F1350">
        <w:rPr>
          <w:rFonts w:hint="eastAsia"/>
          <w:color w:val="C00000"/>
        </w:rPr>
        <w:t>$(id)</w:t>
      </w:r>
      <w:r>
        <w:rPr>
          <w:rFonts w:hint="eastAsia"/>
        </w:rPr>
        <w:t>：</w:t>
      </w:r>
      <w:r>
        <w:rPr>
          <w:rFonts w:hint="eastAsia"/>
        </w:rPr>
        <w:t>document.getElementBuId(id);</w:t>
      </w:r>
    </w:p>
    <w:p w:rsidR="000E13CC" w:rsidRDefault="000E13CC" w:rsidP="001F1350">
      <w:r w:rsidRPr="001F1350">
        <w:rPr>
          <w:rFonts w:hint="eastAsia"/>
          <w:color w:val="C00000"/>
        </w:rPr>
        <w:t>$F(id)</w:t>
      </w:r>
      <w:r>
        <w:rPr>
          <w:rFonts w:hint="eastAsia"/>
        </w:rPr>
        <w:t>：</w:t>
      </w:r>
      <w:r>
        <w:rPr>
          <w:rFonts w:hint="eastAsia"/>
        </w:rPr>
        <w:t>$(id.value);</w:t>
      </w:r>
    </w:p>
    <w:p w:rsidR="000E13CC" w:rsidRPr="001F1350" w:rsidRDefault="000E13CC" w:rsidP="001F1350">
      <w:pPr>
        <w:rPr>
          <w:color w:val="C00000"/>
        </w:rPr>
      </w:pPr>
      <w:r w:rsidRPr="001F1350">
        <w:rPr>
          <w:rFonts w:hint="eastAsia"/>
          <w:color w:val="C00000"/>
        </w:rPr>
        <w:t>$(id1,id2,id3...)</w:t>
      </w:r>
      <w:r w:rsidRPr="001F1350">
        <w:rPr>
          <w:rFonts w:hint="eastAsia"/>
          <w:color w:val="C00000"/>
        </w:rPr>
        <w:t>：</w:t>
      </w:r>
      <w:r w:rsidRPr="001F1350">
        <w:rPr>
          <w:rFonts w:hint="eastAsia"/>
        </w:rPr>
        <w:t>分别依据</w:t>
      </w:r>
      <w:r w:rsidRPr="001F1350">
        <w:rPr>
          <w:rFonts w:hint="eastAsia"/>
        </w:rPr>
        <w:t>id1,id2...</w:t>
      </w:r>
      <w:r w:rsidRPr="001F1350">
        <w:rPr>
          <w:rFonts w:hint="eastAsia"/>
        </w:rPr>
        <w:t>查找对应的节点，然后放到一个数据里面返回。</w:t>
      </w:r>
    </w:p>
    <w:p w:rsidR="000E13CC" w:rsidRDefault="000E13CC" w:rsidP="001F1350">
      <w:r w:rsidRPr="001F1350">
        <w:rPr>
          <w:rFonts w:hint="eastAsia"/>
          <w:color w:val="C00000"/>
        </w:rPr>
        <w:t>strip()</w:t>
      </w:r>
      <w:r>
        <w:rPr>
          <w:rFonts w:hint="eastAsia"/>
        </w:rPr>
        <w:t>：除掉字符串两端的空格。</w:t>
      </w:r>
      <w:r>
        <w:rPr>
          <w:rFonts w:hint="eastAsia"/>
        </w:rPr>
        <w:t>trim()</w:t>
      </w:r>
      <w:r>
        <w:rPr>
          <w:rFonts w:hint="eastAsia"/>
        </w:rPr>
        <w:t>函数也有，但有的浏览器不支持。</w:t>
      </w:r>
    </w:p>
    <w:p w:rsidR="000E13CC" w:rsidRDefault="000E13CC" w:rsidP="001F1350">
      <w:r w:rsidRPr="001F1350">
        <w:rPr>
          <w:rFonts w:hint="eastAsia"/>
          <w:color w:val="C00000"/>
        </w:rPr>
        <w:t>evalJSON()</w:t>
      </w:r>
      <w:r>
        <w:rPr>
          <w:rFonts w:hint="eastAsia"/>
        </w:rPr>
        <w:t>：将</w:t>
      </w:r>
      <w:r>
        <w:rPr>
          <w:rFonts w:hint="eastAsia"/>
        </w:rPr>
        <w:t>JSON</w:t>
      </w:r>
      <w:r>
        <w:rPr>
          <w:rFonts w:hint="eastAsia"/>
        </w:rPr>
        <w:t>字符串转换成对应的</w:t>
      </w:r>
      <w:r>
        <w:rPr>
          <w:rFonts w:hint="eastAsia"/>
        </w:rPr>
        <w:t>JavaScript</w:t>
      </w:r>
      <w:r>
        <w:rPr>
          <w:rFonts w:hint="eastAsia"/>
        </w:rPr>
        <w:t>对象或者</w:t>
      </w:r>
      <w:r>
        <w:rPr>
          <w:rFonts w:hint="eastAsia"/>
        </w:rPr>
        <w:t>JavaScript</w:t>
      </w:r>
      <w:r>
        <w:rPr>
          <w:rFonts w:hint="eastAsia"/>
        </w:rPr>
        <w:t>对象组成的数组。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//</w:t>
      </w:r>
      <w:r>
        <w:rPr>
          <w:rFonts w:hint="eastAsia"/>
        </w:rPr>
        <w:t>将一个</w:t>
      </w:r>
      <w:r>
        <w:rPr>
          <w:rFonts w:hint="eastAsia"/>
        </w:rPr>
        <w:t>JSON</w:t>
      </w:r>
      <w:r>
        <w:rPr>
          <w:rFonts w:hint="eastAsia"/>
        </w:rPr>
        <w:t>字符串转成一个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 function f4(){</w:t>
      </w:r>
      <w:r>
        <w:rPr>
          <w:rFonts w:hint="eastAsia"/>
        </w:rPr>
        <w:tab/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var str=</w:t>
      </w:r>
      <w:r w:rsidR="0050698D">
        <w:t>‘‘</w:t>
      </w:r>
      <w:r>
        <w:rPr>
          <w:rFonts w:hint="eastAsia"/>
        </w:rPr>
        <w:t>{'name':'chang','age':24}</w:t>
      </w:r>
      <w:r w:rsidR="0050698D">
        <w:t>’‘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//alert(typeof str);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prototype</w:t>
      </w:r>
      <w:r>
        <w:rPr>
          <w:rFonts w:hint="eastAsia"/>
        </w:rPr>
        <w:t>框架提供的</w:t>
      </w:r>
      <w:r>
        <w:rPr>
          <w:rFonts w:hint="eastAsia"/>
        </w:rPr>
        <w:t>evalJSON</w:t>
      </w:r>
      <w:r>
        <w:rPr>
          <w:rFonts w:hint="eastAsia"/>
        </w:rPr>
        <w:t>函数，将字符串转成一个</w:t>
      </w:r>
      <w:r>
        <w:rPr>
          <w:rFonts w:hint="eastAsia"/>
        </w:rPr>
        <w:t>JavaScript</w:t>
      </w:r>
      <w:r>
        <w:rPr>
          <w:rFonts w:hint="eastAsia"/>
        </w:rPr>
        <w:t>对象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obj=str.evalJSON();</w:t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alert(obj.name);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}</w:t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 </w:t>
      </w:r>
      <w:r w:rsidR="001F1350">
        <w:t xml:space="preserve">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字符串转换成一个</w:t>
      </w:r>
      <w:r>
        <w:rPr>
          <w:rFonts w:hint="eastAsia"/>
        </w:rPr>
        <w:t>JacaScript</w:t>
      </w:r>
      <w:r>
        <w:rPr>
          <w:rFonts w:hint="eastAsia"/>
        </w:rPr>
        <w:t>对象组成的数组</w:t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  <w:t xml:space="preserve"> </w:t>
      </w:r>
      <w:r w:rsidR="001F1350">
        <w:t xml:space="preserve"> </w:t>
      </w:r>
      <w:r>
        <w:rPr>
          <w:rFonts w:hint="eastAsia"/>
        </w:rPr>
        <w:t>function f5(){</w:t>
      </w:r>
      <w:r>
        <w:rPr>
          <w:rFonts w:hint="eastAsia"/>
        </w:rPr>
        <w:tab/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var str=</w:t>
      </w:r>
      <w:r w:rsidR="0050698D">
        <w:t>‘‘</w:t>
      </w:r>
      <w:r>
        <w:rPr>
          <w:rFonts w:hint="eastAsia"/>
        </w:rPr>
        <w:t>[{'name':'chang','age':22},{'name':'bo','age':23}]</w:t>
      </w:r>
      <w:r w:rsidR="0050698D">
        <w:t>’‘</w:t>
      </w:r>
      <w:r>
        <w:rPr>
          <w:rFonts w:hint="eastAsia"/>
        </w:rPr>
        <w:t>;</w:t>
      </w:r>
    </w:p>
    <w:p w:rsidR="001F1350" w:rsidRDefault="000E13CC" w:rsidP="001F1350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var arr=str.evalJSON();</w:t>
      </w:r>
      <w:r>
        <w:rPr>
          <w:rFonts w:hint="eastAsia"/>
        </w:rPr>
        <w:tab/>
      </w:r>
      <w:r>
        <w:rPr>
          <w:rFonts w:hint="eastAsia"/>
        </w:rPr>
        <w:tab/>
        <w:t>alert(arr[1].name);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1F1350">
      <w:pPr>
        <w:pBdr>
          <w:top w:val="single" w:sz="4" w:space="0" w:color="auto"/>
          <w:bottom w:val="single" w:sz="4" w:space="0" w:color="auto"/>
        </w:pBdr>
        <w:ind w:firstLineChars="500" w:firstLine="1050"/>
      </w:pPr>
      <w:r>
        <w:rPr>
          <w:rFonts w:hint="eastAsia"/>
        </w:rPr>
        <w:t>}</w:t>
      </w:r>
    </w:p>
    <w:p w:rsidR="000E13CC" w:rsidRDefault="000E13CC">
      <w:pPr>
        <w:pStyle w:val="2"/>
        <w:rPr>
          <w:rFonts w:hint="default"/>
        </w:rPr>
      </w:pPr>
      <w:bookmarkStart w:id="13" w:name="_Toc18263"/>
      <w:r>
        <w:t>2.8</w:t>
      </w:r>
      <w:r>
        <w:t>同步请求</w:t>
      </w:r>
      <w:bookmarkEnd w:id="13"/>
    </w:p>
    <w:p w:rsidR="000E13CC" w:rsidRDefault="001F1350" w:rsidP="001F1350">
      <w:r w:rsidRPr="001F1350">
        <w:rPr>
          <w:rFonts w:hint="eastAsia"/>
          <w:b/>
          <w:color w:val="C00000"/>
        </w:rPr>
        <w:t>同步请求</w:t>
      </w:r>
      <w:r>
        <w:rPr>
          <w:rFonts w:hint="eastAsia"/>
        </w:rPr>
        <w:t>：</w:t>
      </w:r>
      <w:r w:rsidR="000E13CC">
        <w:rPr>
          <w:rFonts w:hint="eastAsia"/>
        </w:rPr>
        <w:t>Ajax</w:t>
      </w:r>
      <w:r w:rsidR="000E13CC">
        <w:rPr>
          <w:rFonts w:hint="eastAsia"/>
        </w:rPr>
        <w:t>对象在向服务器发送请求时，浏览器会锁定当前页面，用户不能够对当前页面做任何的操作。</w:t>
      </w:r>
      <w:r>
        <w:rPr>
          <w:rFonts w:hint="eastAsia"/>
        </w:rPr>
        <w:t>发送同步请求的方式如下：</w:t>
      </w:r>
      <w:r w:rsidR="000E13CC">
        <w:rPr>
          <w:rFonts w:hint="eastAsia"/>
        </w:rPr>
        <w:t>open(</w:t>
      </w:r>
      <w:r w:rsidR="000E13CC">
        <w:rPr>
          <w:rFonts w:hint="eastAsia"/>
        </w:rPr>
        <w:t>请求方式，请求地址，</w:t>
      </w:r>
      <w:r w:rsidR="000E13CC">
        <w:rPr>
          <w:rFonts w:hint="eastAsia"/>
        </w:rPr>
        <w:t>false)</w:t>
      </w:r>
    </w:p>
    <w:p w:rsidR="000E13CC" w:rsidRDefault="000E13CC" w:rsidP="001F1350">
      <w:r w:rsidRPr="001F1350">
        <w:rPr>
          <w:rFonts w:hint="eastAsia"/>
          <w:color w:val="C00000"/>
        </w:rPr>
        <w:t>优先使用异步</w:t>
      </w:r>
      <w:r>
        <w:rPr>
          <w:rFonts w:hint="eastAsia"/>
        </w:rPr>
        <w:t>，因为同步会影响性能，当服务器端处理比较慢的时候，浏览器会锁定当前页面（</w:t>
      </w:r>
      <w:r w:rsidR="0050698D">
        <w:t>’‘</w:t>
      </w:r>
      <w:r>
        <w:rPr>
          <w:rFonts w:hint="eastAsia"/>
        </w:rPr>
        <w:t>假死</w:t>
      </w:r>
      <w:r w:rsidR="0050698D">
        <w:t>’‘</w:t>
      </w:r>
      <w:r>
        <w:rPr>
          <w:rFonts w:hint="eastAsia"/>
        </w:rPr>
        <w:t>）。只有当</w:t>
      </w:r>
      <w:r w:rsidRPr="001F1350">
        <w:rPr>
          <w:rFonts w:hint="eastAsia"/>
          <w:color w:val="C00000"/>
        </w:rPr>
        <w:t>客户端需要等待服务器</w:t>
      </w:r>
      <w:r>
        <w:rPr>
          <w:rFonts w:hint="eastAsia"/>
        </w:rPr>
        <w:t>的响应之后，才能继续向下执行时，应该使用同步。</w:t>
      </w:r>
    </w:p>
    <w:p w:rsidR="000E13CC" w:rsidRDefault="000E13CC" w:rsidP="00041C44">
      <w:r>
        <w:rPr>
          <w:rFonts w:hint="eastAsia"/>
        </w:rPr>
        <w:t>Firefox</w:t>
      </w:r>
      <w:r>
        <w:rPr>
          <w:rFonts w:hint="eastAsia"/>
        </w:rPr>
        <w:t>的某些版本（低版本，如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）对于同步的支持比较特殊：不能使用</w:t>
      </w:r>
      <w:r>
        <w:rPr>
          <w:rFonts w:hint="eastAsia"/>
        </w:rPr>
        <w:t>xhr.onreadystatechange</w:t>
      </w:r>
      <w:r>
        <w:rPr>
          <w:rFonts w:hint="eastAsia"/>
        </w:rPr>
        <w:t>来绑定一个事件处理函数，而应该在</w:t>
      </w:r>
      <w:r>
        <w:rPr>
          <w:rFonts w:hint="eastAsia"/>
        </w:rPr>
        <w:t>send</w:t>
      </w:r>
      <w:r>
        <w:rPr>
          <w:rFonts w:hint="eastAsia"/>
        </w:rPr>
        <w:t>方法执行之后，才调用</w:t>
      </w:r>
      <w:r>
        <w:rPr>
          <w:rFonts w:hint="eastAsia"/>
        </w:rPr>
        <w:t>xhr.responseText</w:t>
      </w:r>
      <w:r>
        <w:rPr>
          <w:rFonts w:hint="eastAsia"/>
        </w:rPr>
        <w:t>方法来获得服务器返回的数据。例如：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>function getTy</w:t>
      </w:r>
      <w:r w:rsidR="00041C44">
        <w:rPr>
          <w:rFonts w:hint="eastAsia"/>
        </w:rPr>
        <w:t>p</w:t>
      </w:r>
      <w:r>
        <w:rPr>
          <w:rFonts w:hint="eastAsia"/>
        </w:rPr>
        <w:t>e(){//</w:t>
      </w:r>
      <w:r>
        <w:rPr>
          <w:rFonts w:hint="eastAsia"/>
        </w:rPr>
        <w:t>返回浏览器类型</w:t>
      </w:r>
    </w:p>
    <w:p w:rsidR="00041C44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if(navigator.userAgent.indexOf('Firefox')!=-1){</w:t>
      </w:r>
      <w:r>
        <w:rPr>
          <w:rFonts w:hint="eastAsia"/>
        </w:rPr>
        <w:tab/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return 'firefox';</w:t>
      </w:r>
    </w:p>
    <w:p w:rsidR="00041C44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}else{</w:t>
      </w:r>
      <w:r>
        <w:rPr>
          <w:rFonts w:hint="eastAsia"/>
        </w:rPr>
        <w:tab/>
      </w:r>
    </w:p>
    <w:p w:rsidR="00041C44" w:rsidRDefault="000E13CC" w:rsidP="00041C44">
      <w:pPr>
        <w:pBdr>
          <w:top w:val="single" w:sz="4" w:space="0" w:color="auto"/>
          <w:bottom w:val="single" w:sz="4" w:space="0" w:color="auto"/>
        </w:pBdr>
        <w:ind w:firstLineChars="600" w:firstLine="1260"/>
      </w:pPr>
      <w:r>
        <w:rPr>
          <w:rFonts w:hint="eastAsia"/>
        </w:rPr>
        <w:t>return 'other';</w:t>
      </w:r>
    </w:p>
    <w:p w:rsidR="00041C44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 w:rsidR="00041C44">
        <w:t xml:space="preserve">    </w:t>
      </w:r>
      <w:r>
        <w:rPr>
          <w:rFonts w:hint="eastAsia"/>
        </w:rPr>
        <w:t>}//</w:t>
      </w:r>
      <w:r>
        <w:rPr>
          <w:rFonts w:hint="eastAsia"/>
        </w:rPr>
        <w:t>其他浏览器</w:t>
      </w:r>
      <w:r>
        <w:rPr>
          <w:rFonts w:hint="eastAsia"/>
        </w:rPr>
        <w:tab/>
      </w:r>
      <w:r w:rsidR="00041C44"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  <w:ind w:firstLineChars="200" w:firstLine="420"/>
      </w:pPr>
      <w:r>
        <w:rPr>
          <w:rFonts w:hint="eastAsia"/>
        </w:rPr>
        <w:t>}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>function quoto(){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  <w:t>if(getType() != 'firefox'){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xhr.onreadystatechange=function(){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if(xhr.readyState == 4){</w:t>
      </w:r>
      <w:r>
        <w:rPr>
          <w:rFonts w:hint="eastAsia"/>
        </w:rPr>
        <w:tab/>
        <w:t xml:space="preserve">  var txt = xhr.responseText;</w:t>
      </w:r>
      <w:r>
        <w:rPr>
          <w:rFonts w:hint="eastAsia"/>
        </w:rPr>
        <w:tab/>
      </w:r>
      <w:r>
        <w:rPr>
          <w:rFonts w:hint="eastAsia"/>
        </w:rPr>
        <w:t>……</w:t>
      </w:r>
      <w:r>
        <w:rPr>
          <w:rFonts w:hint="eastAsia"/>
        </w:rPr>
        <w:t xml:space="preserve">  }</w:t>
      </w:r>
      <w:r>
        <w:rPr>
          <w:rFonts w:hint="eastAsia"/>
        </w:rPr>
        <w:tab/>
        <w:t xml:space="preserve">  };</w:t>
      </w:r>
      <w:r>
        <w:rPr>
          <w:rFonts w:hint="eastAsia"/>
        </w:rPr>
        <w:tab/>
        <w:t xml:space="preserve">  }</w:t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</w:r>
      <w:r>
        <w:rPr>
          <w:rFonts w:hint="eastAsia"/>
        </w:rPr>
        <w:tab/>
        <w:t>xhr.send('username=' + $F('username'));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E13CC" w:rsidRDefault="000E13CC" w:rsidP="00041C44">
      <w:pPr>
        <w:pBdr>
          <w:top w:val="single" w:sz="4" w:space="0" w:color="auto"/>
          <w:bottom w:val="single" w:sz="4" w:space="0" w:color="auto"/>
        </w:pBdr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if(getType() == 'firefox'){</w:t>
      </w:r>
      <w:r>
        <w:rPr>
          <w:rFonts w:hint="eastAsia"/>
        </w:rPr>
        <w:tab/>
        <w:t xml:space="preserve">var txt = xhr.responseText; </w:t>
      </w:r>
      <w:r>
        <w:rPr>
          <w:rFonts w:hint="eastAsia"/>
        </w:rPr>
        <w:t>……</w:t>
      </w:r>
      <w:r>
        <w:rPr>
          <w:rFonts w:hint="eastAsia"/>
        </w:rPr>
        <w:tab/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13CC" w:rsidRDefault="000E13CC" w:rsidP="00041C44">
      <w:pPr>
        <w:pStyle w:val="2"/>
      </w:pPr>
      <w:bookmarkStart w:id="14" w:name="_Toc25898"/>
      <w:r>
        <w:lastRenderedPageBreak/>
        <w:t>2.9</w:t>
      </w:r>
      <w:r>
        <w:t>案例：使用同步请求</w:t>
      </w:r>
      <w:bookmarkStart w:id="15" w:name="_GoBack"/>
      <w:bookmarkEnd w:id="14"/>
      <w:bookmarkEnd w:id="15"/>
      <w:r>
        <w:tab/>
      </w:r>
    </w:p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0E13CC" w:rsidRDefault="000E13CC"/>
    <w:p w:rsidR="009C04ED" w:rsidRDefault="009C04ED"/>
    <w:sectPr w:rsidR="009C04ED">
      <w:headerReference w:type="default" r:id="rId22"/>
      <w:footerReference w:type="default" r:id="rId23"/>
      <w:pgSz w:w="11906" w:h="16838"/>
      <w:pgMar w:top="1383" w:right="1800" w:bottom="1383" w:left="1689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503" w:rsidRDefault="00A17503" w:rsidP="00141611">
      <w:r>
        <w:separator/>
      </w:r>
    </w:p>
  </w:endnote>
  <w:endnote w:type="continuationSeparator" w:id="0">
    <w:p w:rsidR="00A17503" w:rsidRDefault="00A17503" w:rsidP="00141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ans serif">
    <w:altName w:val="Arial Unicode MS"/>
    <w:charset w:val="01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>
    <w:pPr>
      <w:pStyle w:val="a4"/>
      <w:framePr w:h="0" w:wrap="around" w:vAnchor="text" w:hAnchor="margin" w:xAlign="center" w:yAlign="top"/>
      <w:pBdr>
        <w:between w:val="none" w:sz="50" w:space="0" w:color="auto"/>
      </w:pBdr>
    </w:pPr>
  </w:p>
  <w:p w:rsidR="001F1350" w:rsidRDefault="001F1350">
    <w:pPr>
      <w:pStyle w:val="a4"/>
      <w:framePr w:h="0" w:wrap="around" w:vAnchor="text" w:hAnchor="margin" w:xAlign="outside" w:yAlign="top"/>
      <w:pBdr>
        <w:between w:val="none" w:sz="50" w:space="0" w:color="auto"/>
      </w:pBdr>
    </w:pPr>
  </w:p>
  <w:p w:rsidR="001F1350" w:rsidRDefault="001F1350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041C44">
      <w:rPr>
        <w:rStyle w:val="a7"/>
        <w:noProof/>
      </w:rPr>
      <w:t>1</w:t>
    </w:r>
    <w:r>
      <w:fldChar w:fldCharType="end"/>
    </w:r>
  </w:p>
  <w:p w:rsidR="001F1350" w:rsidRDefault="001F1350">
    <w:pPr>
      <w:pStyle w:val="a4"/>
      <w:framePr w:h="0" w:wrap="around" w:vAnchor="text" w:hAnchor="margin" w:xAlign="outside" w:yAlign="top"/>
      <w:pBdr>
        <w:between w:val="none" w:sz="50" w:space="0" w:color="auto"/>
      </w:pBdr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>
    <w:pPr>
      <w:pStyle w:val="a4"/>
      <w:framePr w:h="0" w:wrap="around" w:vAnchor="text" w:hAnchor="margin" w:xAlign="outside" w:yAlign="top"/>
      <w:pBdr>
        <w:between w:val="none" w:sz="50" w:space="0" w:color="auto"/>
      </w:pBdr>
    </w:pPr>
    <w:r>
      <w:fldChar w:fldCharType="begin"/>
    </w:r>
    <w:r>
      <w:rPr>
        <w:rStyle w:val="a7"/>
      </w:rPr>
      <w:instrText xml:space="preserve"> PAGE  </w:instrText>
    </w:r>
    <w:r>
      <w:fldChar w:fldCharType="separate"/>
    </w:r>
    <w:r w:rsidR="00041C44">
      <w:rPr>
        <w:rStyle w:val="a7"/>
        <w:noProof/>
      </w:rPr>
      <w:t>9</w:t>
    </w:r>
    <w:r>
      <w:fldChar w:fldCharType="end"/>
    </w:r>
  </w:p>
  <w:p w:rsidR="001F1350" w:rsidRDefault="001F1350">
    <w:pPr>
      <w:pStyle w:val="a4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503" w:rsidRDefault="00A17503" w:rsidP="00141611">
      <w:r>
        <w:separator/>
      </w:r>
    </w:p>
  </w:footnote>
  <w:footnote w:type="continuationSeparator" w:id="0">
    <w:p w:rsidR="00A17503" w:rsidRDefault="00A17503" w:rsidP="00141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>
    <w:pPr>
      <w:pStyle w:val="a3"/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1350" w:rsidRDefault="001F1350" w:rsidP="00141611">
    <w:pPr>
      <w:pStyle w:val="a3"/>
      <w:pBdr>
        <w:bottom w:val="single" w:sz="4" w:space="1" w:color="auto"/>
      </w:pBdr>
      <w:rPr>
        <w:rFonts w:ascii="隶书" w:eastAsia="隶书" w:hAnsi="隶书"/>
        <w:sz w:val="24"/>
        <w:szCs w:val="24"/>
      </w:rPr>
    </w:pPr>
    <w:r>
      <w:rPr>
        <w:rFonts w:ascii="隶书" w:eastAsia="隶书" w:hAnsi="隶书" w:hint="eastAsia"/>
        <w:sz w:val="24"/>
        <w:szCs w:val="24"/>
      </w:rPr>
      <w:t xml:space="preserve">      </w:t>
    </w:r>
    <w:r>
      <w:rPr>
        <w:rFonts w:ascii="隶书" w:eastAsia="隶书" w:hAnsi="隶书" w:hint="eastAsia"/>
        <w:sz w:val="24"/>
        <w:szCs w:val="24"/>
      </w:rPr>
      <w:tab/>
      <w:t xml:space="preserve">     Ajax学习笔记</w:t>
    </w:r>
    <w:r>
      <w:rPr>
        <w:rFonts w:ascii="隶书" w:eastAsia="隶书" w:hAnsi="隶书" w:hint="eastAsia"/>
        <w:sz w:val="24"/>
        <w:szCs w:val="24"/>
      </w:rPr>
      <w:tab/>
    </w: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330" o:spid="_x0000_s2049" type="#_x0000_t136" style="position:absolute;left:0;text-align:left;margin-left:0;margin-top:0;width:436.45pt;height:158.6pt;rotation:315;z-index:-251658752;mso-position-horizontal:center;mso-position-horizontal-relative:margin;mso-position-vertical:center;mso-position-vertical-relative:margin" fillcolor="silver" stroked="f">
          <v:fill opacity="9830f"/>
          <v:textpath style="font-family:&quot;华文行楷&quot;" trim="t" string="常彦博"/>
          <o:lock v:ext="edit" aspectratio="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lvl w:ilvl="0">
      <w:start w:val="1"/>
      <w:numFmt w:val="bullet"/>
      <w:lvlText w:val=""/>
      <w:lvlJc w:val="left"/>
      <w:pPr>
        <w:tabs>
          <w:tab w:val="num" w:pos="168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bullet"/>
      <w:lvlText w:val="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upperLetter"/>
      <w:pStyle w:val="4"/>
      <w:lvlText w:val="%1."/>
      <w:lvlJc w:val="left"/>
      <w:pPr>
        <w:ind w:left="42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bullet"/>
      <w:lvlText w:val=""/>
      <w:lvlJc w:val="left"/>
      <w:pPr>
        <w:tabs>
          <w:tab w:val="num" w:pos="126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"/>
      <w:lvlJc w:val="left"/>
      <w:pPr>
        <w:tabs>
          <w:tab w:val="num" w:pos="3250"/>
        </w:tabs>
        <w:ind w:left="2830" w:hanging="420"/>
      </w:pPr>
      <w:rPr>
        <w:rFonts w:ascii="Wingdings" w:hAnsi="Wingdings" w:hint="default"/>
      </w:rPr>
    </w:lvl>
  </w:abstractNum>
  <w:abstractNum w:abstractNumId="8" w15:restartNumberingAfterBreak="0">
    <w:nsid w:val="00000012"/>
    <w:multiLevelType w:val="singleLevel"/>
    <w:tmpl w:val="0000001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bullet"/>
      <w:lvlText w:val="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0000015"/>
    <w:multiLevelType w:val="singleLevel"/>
    <w:tmpl w:val="00000015"/>
    <w:lvl w:ilvl="0">
      <w:start w:val="1"/>
      <w:numFmt w:val="bullet"/>
      <w:lvlText w:val=""/>
      <w:lvlJc w:val="left"/>
      <w:pPr>
        <w:tabs>
          <w:tab w:val="num" w:pos="210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CC"/>
    <w:rsid w:val="00041C44"/>
    <w:rsid w:val="00076307"/>
    <w:rsid w:val="0009796B"/>
    <w:rsid w:val="000E13CC"/>
    <w:rsid w:val="00141611"/>
    <w:rsid w:val="001F1350"/>
    <w:rsid w:val="0043674A"/>
    <w:rsid w:val="00443BBA"/>
    <w:rsid w:val="004751B5"/>
    <w:rsid w:val="0050698D"/>
    <w:rsid w:val="00582C26"/>
    <w:rsid w:val="00643240"/>
    <w:rsid w:val="006466D9"/>
    <w:rsid w:val="006D2FF5"/>
    <w:rsid w:val="007512BA"/>
    <w:rsid w:val="007957BC"/>
    <w:rsid w:val="0094384E"/>
    <w:rsid w:val="009951B7"/>
    <w:rsid w:val="009C04ED"/>
    <w:rsid w:val="00A17503"/>
    <w:rsid w:val="00AC39DB"/>
    <w:rsid w:val="00B032CF"/>
    <w:rsid w:val="00B74701"/>
    <w:rsid w:val="00C03A0F"/>
    <w:rsid w:val="00C50B75"/>
    <w:rsid w:val="00D934CA"/>
    <w:rsid w:val="00DB67BC"/>
    <w:rsid w:val="00EA1E3D"/>
    <w:rsid w:val="00EE5032"/>
    <w:rsid w:val="00F8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74F62D24-09EC-4965-8C18-D70A46E9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41611"/>
    <w:pPr>
      <w:keepNext/>
      <w:keepLines/>
      <w:spacing w:line="576" w:lineRule="auto"/>
      <w:jc w:val="left"/>
      <w:outlineLvl w:val="0"/>
    </w:pPr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paragraph" w:styleId="2">
    <w:name w:val="heading 2"/>
    <w:basedOn w:val="a"/>
    <w:next w:val="a"/>
    <w:link w:val="2Char"/>
    <w:qFormat/>
    <w:rsid w:val="000E13CC"/>
    <w:pPr>
      <w:keepNext/>
      <w:keepLines/>
      <w:spacing w:line="413" w:lineRule="auto"/>
      <w:outlineLvl w:val="1"/>
    </w:pPr>
    <w:rPr>
      <w:rFonts w:ascii="Cambria" w:eastAsia="黑体" w:hAnsi="Cambria" w:cs="Times New Roman" w:hint="eastAsia"/>
      <w:spacing w:val="10"/>
      <w:sz w:val="28"/>
      <w:szCs w:val="20"/>
    </w:rPr>
  </w:style>
  <w:style w:type="paragraph" w:styleId="3">
    <w:name w:val="heading 3"/>
    <w:basedOn w:val="a"/>
    <w:next w:val="a"/>
    <w:link w:val="3Char"/>
    <w:qFormat/>
    <w:rsid w:val="00D934CA"/>
    <w:pPr>
      <w:keepNext/>
      <w:keepLines/>
      <w:shd w:val="clear" w:color="auto" w:fill="FBD4B4" w:themeFill="accent6" w:themeFillTint="66"/>
      <w:jc w:val="left"/>
      <w:outlineLvl w:val="2"/>
    </w:pPr>
    <w:rPr>
      <w:rFonts w:ascii="Times New Roman" w:eastAsia="宋体" w:hAnsi="Times New Roman" w:cs="Times New Roman"/>
      <w:b/>
      <w:spacing w:val="10"/>
      <w:szCs w:val="20"/>
    </w:rPr>
  </w:style>
  <w:style w:type="paragraph" w:styleId="4">
    <w:name w:val="heading 4"/>
    <w:basedOn w:val="3"/>
    <w:next w:val="a"/>
    <w:link w:val="4Char"/>
    <w:qFormat/>
    <w:rsid w:val="000E13CC"/>
    <w:pPr>
      <w:numPr>
        <w:numId w:val="2"/>
      </w:numPr>
      <w:spacing w:line="320" w:lineRule="exact"/>
      <w:ind w:left="0" w:firstLine="0"/>
      <w:outlineLvl w:val="3"/>
    </w:pPr>
    <w:rPr>
      <w:rFonts w:ascii="Cambria" w:hAnsi="Cambria" w:hint="eastAsia"/>
      <w:sz w:val="24"/>
    </w:rPr>
  </w:style>
  <w:style w:type="paragraph" w:styleId="5">
    <w:name w:val="heading 5"/>
    <w:basedOn w:val="a"/>
    <w:next w:val="a"/>
    <w:link w:val="5Char"/>
    <w:qFormat/>
    <w:rsid w:val="000E13CC"/>
    <w:pPr>
      <w:keepNext/>
      <w:keepLines/>
      <w:spacing w:before="280" w:after="290" w:line="376" w:lineRule="atLeast"/>
      <w:outlineLvl w:val="4"/>
    </w:pPr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41611"/>
    <w:rPr>
      <w:rFonts w:ascii="Times New Roman" w:eastAsia="宋体" w:hAnsi="Times New Roman" w:cs="Times New Roman"/>
      <w:b/>
      <w:spacing w:val="10"/>
      <w:kern w:val="44"/>
      <w:sz w:val="32"/>
      <w:szCs w:val="20"/>
    </w:rPr>
  </w:style>
  <w:style w:type="character" w:customStyle="1" w:styleId="2Char">
    <w:name w:val="标题 2 Char"/>
    <w:basedOn w:val="a0"/>
    <w:link w:val="2"/>
    <w:rsid w:val="000E13CC"/>
    <w:rPr>
      <w:rFonts w:ascii="Cambria" w:eastAsia="黑体" w:hAnsi="Cambria" w:cs="Times New Roman"/>
      <w:spacing w:val="10"/>
      <w:sz w:val="28"/>
      <w:szCs w:val="20"/>
    </w:rPr>
  </w:style>
  <w:style w:type="character" w:customStyle="1" w:styleId="3Char">
    <w:name w:val="标题 3 Char"/>
    <w:basedOn w:val="a0"/>
    <w:link w:val="3"/>
    <w:rsid w:val="00D934CA"/>
    <w:rPr>
      <w:rFonts w:ascii="Times New Roman" w:eastAsia="宋体" w:hAnsi="Times New Roman" w:cs="Times New Roman"/>
      <w:b/>
      <w:spacing w:val="10"/>
      <w:szCs w:val="20"/>
      <w:shd w:val="clear" w:color="auto" w:fill="FBD4B4" w:themeFill="accent6" w:themeFillTint="66"/>
    </w:rPr>
  </w:style>
  <w:style w:type="character" w:customStyle="1" w:styleId="4Char">
    <w:name w:val="标题 4 Char"/>
    <w:basedOn w:val="a0"/>
    <w:link w:val="4"/>
    <w:rsid w:val="000E13CC"/>
    <w:rPr>
      <w:rFonts w:ascii="Cambria" w:eastAsia="宋体" w:hAnsi="Cambria" w:cs="Times New Roman"/>
      <w:spacing w:val="10"/>
      <w:sz w:val="24"/>
      <w:szCs w:val="20"/>
    </w:rPr>
  </w:style>
  <w:style w:type="character" w:customStyle="1" w:styleId="5Char">
    <w:name w:val="标题 5 Char"/>
    <w:basedOn w:val="a0"/>
    <w:link w:val="5"/>
    <w:rsid w:val="000E13CC"/>
    <w:rPr>
      <w:rFonts w:ascii="Times New Roman" w:eastAsia="宋体" w:hAnsi="Times New Roman" w:cs="Times New Roman"/>
      <w:b/>
      <w:spacing w:val="10"/>
      <w:sz w:val="28"/>
      <w:szCs w:val="20"/>
    </w:rPr>
  </w:style>
  <w:style w:type="character" w:customStyle="1" w:styleId="Char">
    <w:name w:val="页眉 Char"/>
    <w:link w:val="a3"/>
    <w:rsid w:val="000E13CC"/>
    <w:rPr>
      <w:rFonts w:ascii="Times New Roman"/>
      <w:spacing w:val="10"/>
      <w:sz w:val="18"/>
    </w:rPr>
  </w:style>
  <w:style w:type="character" w:customStyle="1" w:styleId="Char0">
    <w:name w:val="页脚 Char"/>
    <w:link w:val="a4"/>
    <w:rsid w:val="000E13CC"/>
    <w:rPr>
      <w:rFonts w:ascii="Times New Roman"/>
      <w:spacing w:val="10"/>
      <w:sz w:val="18"/>
    </w:rPr>
  </w:style>
  <w:style w:type="character" w:customStyle="1" w:styleId="CharChar">
    <w:name w:val="批注框文本 Char Char"/>
    <w:link w:val="10"/>
    <w:rsid w:val="000E13CC"/>
    <w:rPr>
      <w:rFonts w:ascii="Times New Roman"/>
      <w:spacing w:val="10"/>
      <w:sz w:val="18"/>
    </w:rPr>
  </w:style>
  <w:style w:type="character" w:customStyle="1" w:styleId="Char1">
    <w:name w:val="批注框文本 Char"/>
    <w:link w:val="a5"/>
    <w:rsid w:val="000E13CC"/>
    <w:rPr>
      <w:sz w:val="18"/>
      <w:szCs w:val="18"/>
    </w:rPr>
  </w:style>
  <w:style w:type="character" w:styleId="a6">
    <w:name w:val="Hyperlink"/>
    <w:rsid w:val="000E13CC"/>
    <w:rPr>
      <w:rFonts w:hint="default"/>
      <w:color w:val="0000FF"/>
      <w:u w:val="single"/>
    </w:rPr>
  </w:style>
  <w:style w:type="character" w:styleId="a7">
    <w:name w:val="page number"/>
    <w:basedOn w:val="a0"/>
    <w:rsid w:val="000E13CC"/>
  </w:style>
  <w:style w:type="paragraph" w:styleId="7">
    <w:name w:val="toc 7"/>
    <w:basedOn w:val="a"/>
    <w:next w:val="a"/>
    <w:rsid w:val="000E13CC"/>
    <w:pPr>
      <w:ind w:leftChars="1200" w:left="2520"/>
    </w:pPr>
    <w:rPr>
      <w:rFonts w:ascii="Times New Roman" w:eastAsia="宋体" w:hAnsi="Times New Roman" w:cs="Times New Roman"/>
      <w:szCs w:val="20"/>
    </w:rPr>
  </w:style>
  <w:style w:type="paragraph" w:customStyle="1" w:styleId="TOC1">
    <w:name w:val="TOC 标题1"/>
    <w:basedOn w:val="1"/>
    <w:next w:val="a"/>
    <w:rsid w:val="000E13CC"/>
    <w:pPr>
      <w:widowControl/>
      <w:spacing w:before="480" w:line="276" w:lineRule="auto"/>
    </w:pPr>
    <w:rPr>
      <w:rFonts w:ascii="Cambria" w:hAnsi="Cambria" w:hint="eastAsia"/>
      <w:color w:val="365F91"/>
      <w:sz w:val="28"/>
    </w:rPr>
  </w:style>
  <w:style w:type="paragraph" w:customStyle="1" w:styleId="11">
    <w:name w:val="列出段落1"/>
    <w:basedOn w:val="a"/>
    <w:rsid w:val="000E13CC"/>
    <w:pPr>
      <w:ind w:firstLineChars="200" w:firstLine="420"/>
    </w:pPr>
    <w:rPr>
      <w:rFonts w:ascii="Times New Roman" w:eastAsia="宋体" w:hAnsi="Times New Roman" w:cs="Times New Roman" w:hint="eastAsia"/>
      <w:szCs w:val="20"/>
    </w:rPr>
  </w:style>
  <w:style w:type="paragraph" w:customStyle="1" w:styleId="10">
    <w:name w:val="批注框文本1"/>
    <w:basedOn w:val="a"/>
    <w:link w:val="CharChar"/>
    <w:rsid w:val="000E13CC"/>
    <w:rPr>
      <w:rFonts w:ascii="Times New Roman"/>
      <w:spacing w:val="10"/>
      <w:sz w:val="18"/>
    </w:rPr>
  </w:style>
  <w:style w:type="paragraph" w:styleId="9">
    <w:name w:val="toc 9"/>
    <w:basedOn w:val="a"/>
    <w:next w:val="a"/>
    <w:rsid w:val="000E13CC"/>
    <w:pPr>
      <w:ind w:leftChars="1600" w:left="3360"/>
    </w:pPr>
    <w:rPr>
      <w:rFonts w:ascii="Times New Roman" w:eastAsia="宋体" w:hAnsi="Times New Roman" w:cs="Times New Roman"/>
      <w:szCs w:val="20"/>
    </w:rPr>
  </w:style>
  <w:style w:type="paragraph" w:styleId="20">
    <w:name w:val="toc 2"/>
    <w:basedOn w:val="a"/>
    <w:next w:val="a"/>
    <w:rsid w:val="000E13CC"/>
    <w:pPr>
      <w:ind w:leftChars="200" w:left="420"/>
    </w:pPr>
    <w:rPr>
      <w:rFonts w:ascii="Times New Roman" w:eastAsia="宋体" w:hAnsi="Times New Roman" w:cs="Times New Roman"/>
      <w:szCs w:val="20"/>
    </w:rPr>
  </w:style>
  <w:style w:type="paragraph" w:styleId="6">
    <w:name w:val="toc 6"/>
    <w:basedOn w:val="a"/>
    <w:next w:val="a"/>
    <w:rsid w:val="000E13CC"/>
    <w:pPr>
      <w:ind w:leftChars="1000" w:left="2100"/>
    </w:pPr>
    <w:rPr>
      <w:rFonts w:ascii="Times New Roman" w:eastAsia="宋体" w:hAnsi="Times New Roman" w:cs="Times New Roman"/>
      <w:szCs w:val="20"/>
    </w:rPr>
  </w:style>
  <w:style w:type="paragraph" w:styleId="40">
    <w:name w:val="toc 4"/>
    <w:basedOn w:val="a"/>
    <w:next w:val="a"/>
    <w:rsid w:val="000E13CC"/>
    <w:pPr>
      <w:ind w:leftChars="600" w:left="1260"/>
    </w:pPr>
    <w:rPr>
      <w:rFonts w:ascii="Times New Roman" w:eastAsia="宋体" w:hAnsi="Times New Roman" w:cs="Times New Roman"/>
      <w:szCs w:val="20"/>
    </w:rPr>
  </w:style>
  <w:style w:type="paragraph" w:styleId="12">
    <w:name w:val="toc 1"/>
    <w:basedOn w:val="a"/>
    <w:next w:val="a"/>
    <w:rsid w:val="000E13CC"/>
    <w:rPr>
      <w:rFonts w:ascii="Times New Roman" w:eastAsia="宋体" w:hAnsi="Times New Roman" w:cs="Times New Roman"/>
      <w:szCs w:val="20"/>
    </w:rPr>
  </w:style>
  <w:style w:type="paragraph" w:styleId="a3">
    <w:name w:val="header"/>
    <w:basedOn w:val="a"/>
    <w:link w:val="Char"/>
    <w:rsid w:val="000E13C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/>
      <w:spacing w:val="10"/>
      <w:sz w:val="18"/>
    </w:rPr>
  </w:style>
  <w:style w:type="character" w:customStyle="1" w:styleId="Char10">
    <w:name w:val="页眉 Char1"/>
    <w:basedOn w:val="a0"/>
    <w:uiPriority w:val="99"/>
    <w:semiHidden/>
    <w:rsid w:val="000E13CC"/>
    <w:rPr>
      <w:sz w:val="18"/>
      <w:szCs w:val="18"/>
    </w:rPr>
  </w:style>
  <w:style w:type="paragraph" w:styleId="a4">
    <w:name w:val="footer"/>
    <w:basedOn w:val="a"/>
    <w:link w:val="Char0"/>
    <w:rsid w:val="000E13CC"/>
    <w:pPr>
      <w:tabs>
        <w:tab w:val="center" w:pos="4153"/>
        <w:tab w:val="right" w:pos="8306"/>
      </w:tabs>
      <w:snapToGrid w:val="0"/>
      <w:jc w:val="left"/>
    </w:pPr>
    <w:rPr>
      <w:rFonts w:ascii="Times New Roman"/>
      <w:spacing w:val="10"/>
      <w:sz w:val="18"/>
    </w:rPr>
  </w:style>
  <w:style w:type="character" w:customStyle="1" w:styleId="Char11">
    <w:name w:val="页脚 Char1"/>
    <w:basedOn w:val="a0"/>
    <w:uiPriority w:val="99"/>
    <w:semiHidden/>
    <w:rsid w:val="000E13CC"/>
    <w:rPr>
      <w:sz w:val="18"/>
      <w:szCs w:val="18"/>
    </w:rPr>
  </w:style>
  <w:style w:type="paragraph" w:styleId="a5">
    <w:name w:val="Balloon Text"/>
    <w:basedOn w:val="a"/>
    <w:link w:val="Char1"/>
    <w:rsid w:val="000E13CC"/>
    <w:rPr>
      <w:sz w:val="18"/>
      <w:szCs w:val="18"/>
    </w:rPr>
  </w:style>
  <w:style w:type="character" w:customStyle="1" w:styleId="Char12">
    <w:name w:val="批注框文本 Char1"/>
    <w:basedOn w:val="a0"/>
    <w:uiPriority w:val="99"/>
    <w:semiHidden/>
    <w:rsid w:val="000E13CC"/>
    <w:rPr>
      <w:sz w:val="18"/>
      <w:szCs w:val="18"/>
    </w:rPr>
  </w:style>
  <w:style w:type="paragraph" w:styleId="8">
    <w:name w:val="toc 8"/>
    <w:basedOn w:val="a"/>
    <w:next w:val="a"/>
    <w:rsid w:val="000E13CC"/>
    <w:pPr>
      <w:ind w:leftChars="1400" w:left="2940"/>
    </w:pPr>
    <w:rPr>
      <w:rFonts w:ascii="Times New Roman" w:eastAsia="宋体" w:hAnsi="Times New Roman" w:cs="Times New Roman"/>
      <w:szCs w:val="20"/>
    </w:rPr>
  </w:style>
  <w:style w:type="paragraph" w:styleId="50">
    <w:name w:val="toc 5"/>
    <w:basedOn w:val="a"/>
    <w:next w:val="a"/>
    <w:rsid w:val="000E13CC"/>
    <w:pPr>
      <w:ind w:leftChars="800" w:left="1680"/>
    </w:pPr>
    <w:rPr>
      <w:rFonts w:ascii="Times New Roman" w:eastAsia="宋体" w:hAnsi="Times New Roman" w:cs="Times New Roman"/>
      <w:szCs w:val="20"/>
    </w:rPr>
  </w:style>
  <w:style w:type="paragraph" w:styleId="30">
    <w:name w:val="toc 3"/>
    <w:basedOn w:val="a"/>
    <w:next w:val="a"/>
    <w:rsid w:val="000E13CC"/>
    <w:pPr>
      <w:ind w:leftChars="400" w:left="840"/>
    </w:pPr>
    <w:rPr>
      <w:rFonts w:ascii="Times New Roman" w:eastAsia="宋体" w:hAnsi="Times New Roman" w:cs="Times New Roman"/>
      <w:szCs w:val="20"/>
    </w:rPr>
  </w:style>
  <w:style w:type="character" w:styleId="HTML">
    <w:name w:val="HTML Typewriter"/>
    <w:basedOn w:val="a0"/>
    <w:uiPriority w:val="99"/>
    <w:semiHidden/>
    <w:unhideWhenUsed/>
    <w:rsid w:val="00C50B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son.org" TargetMode="External"/><Relationship Id="rId23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12</Pages>
  <Words>1264</Words>
  <Characters>7207</Characters>
  <Application>Microsoft Office Word</Application>
  <DocSecurity>0</DocSecurity>
  <Lines>60</Lines>
  <Paragraphs>16</Paragraphs>
  <ScaleCrop>false</ScaleCrop>
  <Company/>
  <LinksUpToDate>false</LinksUpToDate>
  <CharactersWithSpaces>8455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hdoop</dc:creator>
  <cp:lastModifiedBy>jxy</cp:lastModifiedBy>
  <cp:revision>5</cp:revision>
  <dcterms:created xsi:type="dcterms:W3CDTF">2015-09-09T23:57:00Z</dcterms:created>
  <dcterms:modified xsi:type="dcterms:W3CDTF">2015-09-13T02:25:00Z</dcterms:modified>
</cp:coreProperties>
</file>