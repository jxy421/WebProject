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CC" w:rsidRDefault="002863CC">
      <w:pPr>
        <w:pStyle w:val="1"/>
      </w:pPr>
      <w:bookmarkStart w:id="0" w:name="_Toc356597056"/>
    </w:p>
    <w:p w:rsidR="002863CC" w:rsidRDefault="002863CC">
      <w:pPr>
        <w:pStyle w:val="1"/>
      </w:pPr>
    </w:p>
    <w:p w:rsidR="002863CC" w:rsidRDefault="002863CC">
      <w:pPr>
        <w:pStyle w:val="1"/>
      </w:pPr>
    </w:p>
    <w:p w:rsidR="002863CC" w:rsidRDefault="002863CC">
      <w:pPr>
        <w:pStyle w:val="1"/>
      </w:pPr>
    </w:p>
    <w:p w:rsidR="002863CC" w:rsidRDefault="002863CC"/>
    <w:p w:rsidR="002863CC" w:rsidRDefault="002863CC"/>
    <w:p w:rsidR="002863CC" w:rsidRDefault="002863CC"/>
    <w:p w:rsidR="002863CC" w:rsidRDefault="002863CC"/>
    <w:p w:rsidR="002863CC" w:rsidRDefault="002863CC"/>
    <w:p w:rsidR="002863CC" w:rsidRDefault="002863CC"/>
    <w:p w:rsidR="002863CC" w:rsidRDefault="002863CC"/>
    <w:p w:rsidR="002863CC" w:rsidRDefault="002863CC"/>
    <w:p w:rsidR="002863CC" w:rsidRDefault="002863CC">
      <w:pPr>
        <w:jc w:val="center"/>
        <w:rPr>
          <w:rFonts w:ascii="宋体" w:hAnsi="宋体" w:hint="eastAsia"/>
          <w:b/>
          <w:bCs/>
          <w:sz w:val="72"/>
          <w:szCs w:val="72"/>
          <w:u w:val="single"/>
        </w:rPr>
      </w:pPr>
      <w:r>
        <w:rPr>
          <w:rFonts w:ascii="宋体" w:hAnsi="宋体" w:hint="eastAsia"/>
          <w:b/>
          <w:bCs/>
          <w:sz w:val="72"/>
          <w:szCs w:val="72"/>
          <w:u w:val="single"/>
        </w:rPr>
        <w:t>Spring学习笔记</w:t>
      </w:r>
    </w:p>
    <w:p w:rsidR="002863CC" w:rsidRDefault="002863CC">
      <w:pPr>
        <w:jc w:val="center"/>
        <w:rPr>
          <w:rFonts w:ascii="宋体" w:hAnsi="宋体" w:hint="eastAsia"/>
          <w:b/>
          <w:bCs/>
          <w:sz w:val="72"/>
          <w:szCs w:val="72"/>
          <w:u w:val="single"/>
        </w:rPr>
      </w:pPr>
    </w:p>
    <w:p w:rsidR="002863CC" w:rsidRDefault="002863CC">
      <w:pPr>
        <w:jc w:val="right"/>
        <w:rPr>
          <w:rFonts w:ascii="宋体" w:eastAsia="宋体" w:hAnsi="宋体" w:hint="eastAsia"/>
          <w:b/>
          <w:bCs/>
          <w:sz w:val="30"/>
          <w:szCs w:val="30"/>
        </w:rPr>
        <w:sectPr w:rsidR="002863CC" w:rsidSect="00E7659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b/>
          <w:bCs/>
          <w:sz w:val="30"/>
          <w:szCs w:val="30"/>
        </w:rPr>
        <w:t>Java相关课程系列笔记之十五</w:t>
      </w:r>
    </w:p>
    <w:p w:rsidR="002863CC" w:rsidRDefault="002863CC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2863CC" w:rsidRDefault="002863CC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2863CC" w:rsidRDefault="002863CC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2863CC" w:rsidRDefault="002863CC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2863CC" w:rsidRDefault="002863CC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2863CC" w:rsidRDefault="002863CC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2863CC" w:rsidRDefault="002863CC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2863CC" w:rsidRDefault="002863CC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2863CC" w:rsidRDefault="002863CC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2863CC" w:rsidRDefault="002863CC">
      <w:pPr>
        <w:rPr>
          <w:rFonts w:ascii="sans serif" w:hint="eastAsia"/>
          <w:b/>
          <w:bCs/>
          <w:color w:val="000000"/>
          <w:sz w:val="32"/>
          <w:szCs w:val="32"/>
        </w:rPr>
      </w:pPr>
    </w:p>
    <w:p w:rsidR="002863CC" w:rsidRDefault="002863CC">
      <w:pPr>
        <w:jc w:val="center"/>
        <w:rPr>
          <w:rFonts w:ascii="sans serif" w:eastAsia="宋体" w:hint="eastAsia"/>
          <w:b/>
          <w:bCs/>
          <w:color w:val="000000"/>
          <w:sz w:val="32"/>
          <w:szCs w:val="32"/>
        </w:rPr>
      </w:pPr>
      <w:r>
        <w:rPr>
          <w:rFonts w:ascii="sans serif" w:hint="eastAsia"/>
          <w:b/>
          <w:bCs/>
          <w:color w:val="000000"/>
          <w:sz w:val="32"/>
          <w:szCs w:val="32"/>
        </w:rPr>
        <w:t>笔记内容说明</w:t>
      </w:r>
    </w:p>
    <w:p w:rsidR="002863CC" w:rsidRDefault="002863CC">
      <w:pPr>
        <w:jc w:val="center"/>
        <w:rPr>
          <w:rFonts w:ascii="宋体" w:hAnsi="宋体" w:hint="eastAsia"/>
          <w:b/>
          <w:bCs/>
          <w:sz w:val="24"/>
          <w:szCs w:val="24"/>
          <w:u w:val="single"/>
        </w:rPr>
        <w:sectPr w:rsidR="002863CC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sans serif" w:hint="eastAsia"/>
          <w:color w:val="000000"/>
          <w:sz w:val="24"/>
          <w:szCs w:val="24"/>
        </w:rPr>
        <w:t>Spring</w:t>
      </w:r>
      <w:r>
        <w:rPr>
          <w:rFonts w:ascii="sans serif"/>
          <w:color w:val="000000"/>
          <w:sz w:val="24"/>
          <w:szCs w:val="24"/>
        </w:rPr>
        <w:t>（</w:t>
      </w:r>
      <w:r>
        <w:rPr>
          <w:rFonts w:ascii="sans serif" w:hint="eastAsia"/>
          <w:color w:val="000000"/>
          <w:sz w:val="24"/>
          <w:szCs w:val="24"/>
        </w:rPr>
        <w:t>梁建全</w:t>
      </w:r>
      <w:r>
        <w:rPr>
          <w:rFonts w:ascii="sans serif"/>
          <w:color w:val="000000"/>
          <w:sz w:val="24"/>
          <w:szCs w:val="24"/>
        </w:rPr>
        <w:t>老师主讲，占笔记内容</w:t>
      </w:r>
      <w:r>
        <w:rPr>
          <w:rFonts w:ascii="sans serif"/>
          <w:color w:val="000000"/>
          <w:sz w:val="24"/>
          <w:szCs w:val="24"/>
        </w:rPr>
        <w:t>100%</w:t>
      </w:r>
      <w:r>
        <w:rPr>
          <w:rFonts w:ascii="sans serif"/>
          <w:color w:val="000000"/>
          <w:sz w:val="24"/>
          <w:szCs w:val="24"/>
        </w:rPr>
        <w:t>）</w:t>
      </w:r>
      <w:r>
        <w:rPr>
          <w:rFonts w:ascii="sans serif" w:hint="eastAsia"/>
          <w:color w:val="000000"/>
          <w:sz w:val="24"/>
          <w:szCs w:val="24"/>
        </w:rPr>
        <w:t>；</w:t>
      </w:r>
    </w:p>
    <w:p w:rsidR="002863CC" w:rsidRDefault="002863CC" w:rsidP="00E76590">
      <w:pPr>
        <w:tabs>
          <w:tab w:val="left" w:pos="1750"/>
          <w:tab w:val="center" w:pos="4153"/>
        </w:tabs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目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录</w:t>
      </w:r>
    </w:p>
    <w:p w:rsidR="002863CC" w:rsidRDefault="002863CC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"1-4" \h  \u </w:instrText>
      </w:r>
      <w:r>
        <w:fldChar w:fldCharType="separate"/>
      </w:r>
      <w:hyperlink w:anchor="_Toc18490" w:history="1">
        <w:r>
          <w:rPr>
            <w:rFonts w:hint="eastAsia"/>
            <w:spacing w:val="10"/>
            <w:kern w:val="44"/>
          </w:rPr>
          <w:t>一、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Spring</w:t>
        </w:r>
        <w:r>
          <w:rPr>
            <w:rFonts w:hint="eastAsia"/>
          </w:rPr>
          <w:t>概述</w:t>
        </w:r>
        <w:r>
          <w:tab/>
        </w:r>
        <w:fldSimple w:instr=" PAGEREF _Toc18490 ">
          <w:r>
            <w:t>1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32354" w:history="1">
        <w:r>
          <w:rPr>
            <w:rFonts w:hint="eastAsia"/>
          </w:rPr>
          <w:t>1.1 Spring</w:t>
        </w:r>
        <w:r>
          <w:rPr>
            <w:rFonts w:hint="eastAsia"/>
          </w:rPr>
          <w:t>框架的作用</w:t>
        </w:r>
        <w:r>
          <w:tab/>
        </w:r>
        <w:fldSimple w:instr=" PAGEREF _Toc32354 ">
          <w:r>
            <w:t>1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17443" w:history="1">
        <w:r>
          <w:rPr>
            <w:rFonts w:hint="eastAsia"/>
          </w:rPr>
          <w:t>1.2 Spring</w:t>
        </w:r>
        <w:r>
          <w:rPr>
            <w:rFonts w:hint="eastAsia"/>
          </w:rPr>
          <w:t>框架的优点</w:t>
        </w:r>
        <w:r>
          <w:tab/>
        </w:r>
        <w:fldSimple w:instr=" PAGEREF _Toc17443 ">
          <w:r>
            <w:t>1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0131" w:history="1">
        <w:r>
          <w:rPr>
            <w:rFonts w:hint="eastAsia"/>
          </w:rPr>
          <w:t>1.3 Spring</w:t>
        </w:r>
        <w:r>
          <w:rPr>
            <w:rFonts w:hint="eastAsia"/>
          </w:rPr>
          <w:t>框架的容器</w:t>
        </w:r>
        <w:r>
          <w:tab/>
        </w:r>
        <w:fldSimple w:instr=" PAGEREF _Toc20131 ">
          <w:r>
            <w:t>1</w:t>
          </w:r>
        </w:fldSimple>
      </w:hyperlink>
    </w:p>
    <w:p w:rsidR="002863CC" w:rsidRDefault="002863CC">
      <w:pPr>
        <w:pStyle w:val="10"/>
        <w:tabs>
          <w:tab w:val="right" w:leader="dot" w:pos="8306"/>
        </w:tabs>
      </w:pPr>
      <w:hyperlink w:anchor="_Toc7824" w:history="1">
        <w:r>
          <w:rPr>
            <w:rFonts w:hint="eastAsia"/>
            <w:spacing w:val="10"/>
            <w:kern w:val="44"/>
          </w:rPr>
          <w:t>二、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Spring</w:t>
        </w:r>
        <w:r>
          <w:rPr>
            <w:rFonts w:hint="eastAsia"/>
          </w:rPr>
          <w:t>容器的基本应用</w:t>
        </w:r>
        <w:r>
          <w:tab/>
        </w:r>
        <w:fldSimple w:instr=" PAGEREF _Toc7824 ">
          <w:r>
            <w:t>2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6257" w:history="1">
        <w:r>
          <w:rPr>
            <w:rFonts w:hint="eastAsia"/>
          </w:rPr>
          <w:t>2.1</w:t>
        </w:r>
        <w:r>
          <w:rPr>
            <w:rFonts w:hint="eastAsia"/>
          </w:rPr>
          <w:t>如何将一个</w:t>
        </w:r>
        <w:r>
          <w:rPr>
            <w:rFonts w:hint="eastAsia"/>
          </w:rPr>
          <w:t>Bean</w:t>
        </w:r>
        <w:r>
          <w:rPr>
            <w:rFonts w:hint="eastAsia"/>
          </w:rPr>
          <w:t>组件交给</w:t>
        </w:r>
        <w:r>
          <w:rPr>
            <w:rFonts w:hint="eastAsia"/>
          </w:rPr>
          <w:t>Spring</w:t>
        </w:r>
        <w:r>
          <w:rPr>
            <w:rFonts w:hint="eastAsia"/>
          </w:rPr>
          <w:t>容器</w:t>
        </w:r>
        <w:r>
          <w:tab/>
        </w:r>
        <w:fldSimple w:instr=" PAGEREF _Toc6257 ">
          <w:r>
            <w:t>2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1539" w:history="1">
        <w:r>
          <w:rPr>
            <w:rFonts w:hint="eastAsia"/>
          </w:rPr>
          <w:t>2.2</w:t>
        </w:r>
        <w:r>
          <w:rPr>
            <w:rFonts w:hint="eastAsia"/>
          </w:rPr>
          <w:t>如何获取</w:t>
        </w:r>
        <w:r>
          <w:rPr>
            <w:rFonts w:hint="eastAsia"/>
          </w:rPr>
          <w:t>Spring</w:t>
        </w:r>
        <w:r>
          <w:rPr>
            <w:rFonts w:hint="eastAsia"/>
          </w:rPr>
          <w:t>容器对象和</w:t>
        </w:r>
        <w:r>
          <w:rPr>
            <w:rFonts w:hint="eastAsia"/>
          </w:rPr>
          <w:t>Bean</w:t>
        </w:r>
        <w:r>
          <w:rPr>
            <w:rFonts w:hint="eastAsia"/>
          </w:rPr>
          <w:t>对象</w:t>
        </w:r>
        <w:r>
          <w:tab/>
        </w:r>
        <w:fldSimple w:instr=" PAGEREF _Toc1539 ">
          <w:r>
            <w:t>2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8985" w:history="1">
        <w:r>
          <w:rPr>
            <w:rFonts w:hint="eastAsia"/>
          </w:rPr>
          <w:t>2.3</w:t>
        </w:r>
        <w:r>
          <w:rPr>
            <w:rFonts w:hint="eastAsia"/>
          </w:rPr>
          <w:t>如何控制对象创建的模式</w:t>
        </w:r>
        <w:r>
          <w:tab/>
        </w:r>
        <w:fldSimple w:instr=" PAGEREF _Toc8985 ">
          <w:r>
            <w:t>2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9736" w:history="1">
        <w:r>
          <w:rPr>
            <w:rFonts w:hint="eastAsia"/>
          </w:rPr>
          <w:t>2.4 Bean</w:t>
        </w:r>
        <w:r>
          <w:rPr>
            <w:rFonts w:hint="eastAsia"/>
          </w:rPr>
          <w:t>对象创建的时机</w:t>
        </w:r>
        <w:r>
          <w:tab/>
        </w:r>
        <w:fldSimple w:instr=" PAGEREF _Toc29736 ">
          <w:r>
            <w:t>2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15098" w:history="1">
        <w:r>
          <w:rPr>
            <w:rFonts w:hint="eastAsia"/>
          </w:rPr>
          <w:t>2.5</w:t>
        </w:r>
        <w:r>
          <w:rPr>
            <w:rFonts w:hint="eastAsia"/>
          </w:rPr>
          <w:t>为</w:t>
        </w:r>
        <w:r>
          <w:rPr>
            <w:rFonts w:hint="eastAsia"/>
          </w:rPr>
          <w:t>Bean</w:t>
        </w:r>
        <w:r>
          <w:rPr>
            <w:rFonts w:hint="eastAsia"/>
          </w:rPr>
          <w:t>对象执行初始化和销毁方法</w:t>
        </w:r>
        <w:r>
          <w:tab/>
        </w:r>
        <w:fldSimple w:instr=" PAGEREF _Toc15098 ">
          <w:r>
            <w:t>2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4501" w:history="1">
        <w:r>
          <w:rPr>
            <w:rFonts w:hint="eastAsia"/>
          </w:rPr>
          <w:t>2.6</w:t>
        </w:r>
        <w:r>
          <w:rPr>
            <w:rFonts w:hint="eastAsia"/>
          </w:rPr>
          <w:t>案例：</w:t>
        </w:r>
        <w:r>
          <w:rPr>
            <w:rFonts w:hint="eastAsia"/>
          </w:rPr>
          <w:t>Spring</w:t>
        </w:r>
        <w:r>
          <w:rPr>
            <w:rFonts w:hint="eastAsia"/>
          </w:rPr>
          <w:t>框架的使用以及</w:t>
        </w:r>
        <w:r>
          <w:rPr>
            <w:rFonts w:hint="eastAsia"/>
          </w:rPr>
          <w:t>2.1</w:t>
        </w:r>
        <w:r>
          <w:rPr>
            <w:rFonts w:hint="eastAsia"/>
          </w:rPr>
          <w:t>节</w:t>
        </w:r>
        <w:r>
          <w:rPr>
            <w:rFonts w:hint="eastAsia"/>
          </w:rPr>
          <w:t>-2.5</w:t>
        </w:r>
        <w:r>
          <w:rPr>
            <w:rFonts w:hint="eastAsia"/>
          </w:rPr>
          <w:t>节整合测试</w:t>
        </w:r>
        <w:r>
          <w:tab/>
        </w:r>
        <w:fldSimple w:instr=" PAGEREF _Toc24501 ">
          <w:r>
            <w:t>3</w:t>
          </w:r>
        </w:fldSimple>
      </w:hyperlink>
    </w:p>
    <w:p w:rsidR="002863CC" w:rsidRDefault="002863CC">
      <w:pPr>
        <w:pStyle w:val="10"/>
        <w:tabs>
          <w:tab w:val="right" w:leader="dot" w:pos="8306"/>
        </w:tabs>
      </w:pPr>
      <w:hyperlink w:anchor="_Toc20579" w:history="1">
        <w:r>
          <w:rPr>
            <w:rFonts w:hint="eastAsia"/>
            <w:spacing w:val="10"/>
            <w:kern w:val="44"/>
          </w:rPr>
          <w:t>三、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Spring</w:t>
        </w:r>
        <w:r>
          <w:rPr>
            <w:rFonts w:hint="eastAsia"/>
          </w:rPr>
          <w:t>框架</w:t>
        </w:r>
        <w:r>
          <w:rPr>
            <w:rFonts w:hint="eastAsia"/>
          </w:rPr>
          <w:t>IoC</w:t>
        </w:r>
        <w:r>
          <w:rPr>
            <w:rFonts w:hint="eastAsia"/>
          </w:rPr>
          <w:t>特性</w:t>
        </w:r>
        <w:r>
          <w:tab/>
        </w:r>
        <w:fldSimple w:instr=" PAGEREF _Toc20579 ">
          <w:r>
            <w:t>5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17000" w:history="1">
        <w:r>
          <w:rPr>
            <w:rFonts w:hint="eastAsia"/>
          </w:rPr>
          <w:t>3.1 IoC</w:t>
        </w:r>
        <w:r>
          <w:rPr>
            <w:rFonts w:hint="eastAsia"/>
          </w:rPr>
          <w:t>概念</w:t>
        </w:r>
        <w:r>
          <w:tab/>
        </w:r>
        <w:fldSimple w:instr=" PAGEREF _Toc17000 ">
          <w:r>
            <w:t>5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15900" w:history="1">
        <w:r>
          <w:rPr>
            <w:rFonts w:hint="eastAsia"/>
          </w:rPr>
          <w:t>3.2 DI</w:t>
        </w:r>
        <w:r>
          <w:rPr>
            <w:rFonts w:hint="eastAsia"/>
          </w:rPr>
          <w:t>概念</w:t>
        </w:r>
        <w:r>
          <w:tab/>
        </w:r>
        <w:fldSimple w:instr=" PAGEREF _Toc15900 ">
          <w:r>
            <w:t>5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15332" w:history="1">
        <w:r>
          <w:rPr>
            <w:rFonts w:hint="eastAsia"/>
          </w:rPr>
          <w:t>3.3</w:t>
        </w:r>
        <w:r>
          <w:rPr>
            <w:rFonts w:hint="eastAsia"/>
          </w:rPr>
          <w:t>案例：测试</w:t>
        </w:r>
        <w:r>
          <w:rPr>
            <w:rFonts w:hint="eastAsia"/>
          </w:rPr>
          <w:t>IoC</w:t>
        </w:r>
        <w:r>
          <w:rPr>
            <w:rFonts w:hint="eastAsia"/>
          </w:rPr>
          <w:t>（</w:t>
        </w:r>
        <w:r>
          <w:rPr>
            <w:rFonts w:hint="eastAsia"/>
          </w:rPr>
          <w:t>set</w:t>
        </w:r>
        <w:r>
          <w:rPr>
            <w:rFonts w:hint="eastAsia"/>
          </w:rPr>
          <w:t>注入）</w:t>
        </w:r>
        <w:r>
          <w:tab/>
        </w:r>
        <w:fldSimple w:instr=" PAGEREF _Toc15332 ">
          <w:r>
            <w:t>5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32079" w:history="1">
        <w:r>
          <w:rPr>
            <w:rFonts w:hint="eastAsia"/>
          </w:rPr>
          <w:t>3.4</w:t>
        </w:r>
        <w:r>
          <w:rPr>
            <w:rFonts w:hint="eastAsia"/>
          </w:rPr>
          <w:t>案例：测试</w:t>
        </w:r>
        <w:r>
          <w:rPr>
            <w:rFonts w:hint="eastAsia"/>
          </w:rPr>
          <w:t>IoC</w:t>
        </w:r>
        <w:r>
          <w:rPr>
            <w:rFonts w:hint="eastAsia"/>
          </w:rPr>
          <w:t>（构造注入）</w:t>
        </w:r>
        <w:r>
          <w:tab/>
        </w:r>
        <w:fldSimple w:instr=" PAGEREF _Toc32079 ">
          <w:r>
            <w:t>6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8311" w:history="1">
        <w:r>
          <w:rPr>
            <w:rFonts w:hint="eastAsia"/>
          </w:rPr>
          <w:t>3.5</w:t>
        </w:r>
        <w:r>
          <w:rPr>
            <w:rFonts w:hint="eastAsia"/>
          </w:rPr>
          <w:t>案例：不用</w:t>
        </w:r>
        <w:r>
          <w:rPr>
            <w:rFonts w:hint="eastAsia"/>
          </w:rPr>
          <w:t>JDBC</w:t>
        </w:r>
        <w:r>
          <w:rPr>
            <w:rFonts w:hint="eastAsia"/>
          </w:rPr>
          <w:t>访问数据库，而是采用</w:t>
        </w:r>
        <w:r>
          <w:rPr>
            <w:rFonts w:hint="eastAsia"/>
          </w:rPr>
          <w:t>Hibernate</w:t>
        </w:r>
        <w:r>
          <w:rPr>
            <w:rFonts w:hint="eastAsia"/>
          </w:rPr>
          <w:t>访问</w:t>
        </w:r>
        <w:r>
          <w:tab/>
        </w:r>
        <w:fldSimple w:instr=" PAGEREF _Toc8311 ">
          <w:r>
            <w:t>6</w:t>
          </w:r>
        </w:fldSimple>
      </w:hyperlink>
    </w:p>
    <w:p w:rsidR="002863CC" w:rsidRDefault="002863CC">
      <w:pPr>
        <w:pStyle w:val="10"/>
        <w:tabs>
          <w:tab w:val="right" w:leader="dot" w:pos="8306"/>
        </w:tabs>
      </w:pPr>
      <w:hyperlink w:anchor="_Toc31157" w:history="1">
        <w:r>
          <w:rPr>
            <w:rFonts w:hint="eastAsia"/>
            <w:spacing w:val="10"/>
            <w:kern w:val="44"/>
          </w:rPr>
          <w:t>四、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Spring</w:t>
        </w:r>
        <w:r>
          <w:rPr>
            <w:rFonts w:hint="eastAsia"/>
          </w:rPr>
          <w:t>中各种类型的数据注入</w:t>
        </w:r>
        <w:r>
          <w:tab/>
        </w:r>
        <w:fldSimple w:instr=" PAGEREF _Toc31157 ">
          <w:r>
            <w:t>7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31504" w:history="1">
        <w:r>
          <w:rPr>
            <w:rFonts w:hint="eastAsia"/>
          </w:rPr>
          <w:t>4.1 Bean</w:t>
        </w:r>
        <w:r>
          <w:rPr>
            <w:rFonts w:hint="eastAsia"/>
          </w:rPr>
          <w:t>对象注入</w:t>
        </w:r>
        <w:r>
          <w:tab/>
        </w:r>
        <w:fldSimple w:instr=" PAGEREF _Toc31504 ">
          <w:r>
            <w:t>7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4143" w:history="1">
        <w:r>
          <w:rPr>
            <w:rFonts w:hint="eastAsia"/>
          </w:rPr>
          <w:t>4.2</w:t>
        </w:r>
        <w:r>
          <w:rPr>
            <w:rFonts w:hint="eastAsia"/>
          </w:rPr>
          <w:t>基本数据的注入</w:t>
        </w:r>
        <w:r>
          <w:tab/>
        </w:r>
        <w:fldSimple w:instr=" PAGEREF _Toc4143 ">
          <w:r>
            <w:t>7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1009" w:history="1">
        <w:r>
          <w:rPr>
            <w:rFonts w:hint="eastAsia"/>
          </w:rPr>
          <w:t>4.3</w:t>
        </w:r>
        <w:r>
          <w:rPr>
            <w:rFonts w:hint="eastAsia"/>
          </w:rPr>
          <w:t>集合的注入</w:t>
        </w:r>
        <w:r>
          <w:tab/>
        </w:r>
        <w:fldSimple w:instr=" PAGEREF _Toc1009 ">
          <w:r>
            <w:t>7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1307" w:history="1">
        <w:r>
          <w:rPr>
            <w:rFonts w:hint="eastAsia"/>
          </w:rPr>
          <w:t>4.4</w:t>
        </w:r>
        <w:r>
          <w:rPr>
            <w:rFonts w:hint="eastAsia"/>
          </w:rPr>
          <w:t>案例：各类数据注入</w:t>
        </w:r>
        <w:r>
          <w:tab/>
        </w:r>
        <w:fldSimple w:instr=" PAGEREF _Toc21307 ">
          <w:r>
            <w:t>7</w:t>
          </w:r>
        </w:fldSimple>
      </w:hyperlink>
    </w:p>
    <w:p w:rsidR="002863CC" w:rsidRDefault="002863CC">
      <w:pPr>
        <w:pStyle w:val="10"/>
        <w:tabs>
          <w:tab w:val="right" w:leader="dot" w:pos="8306"/>
        </w:tabs>
      </w:pPr>
      <w:hyperlink w:anchor="_Toc23008" w:history="1">
        <w:r>
          <w:rPr>
            <w:rFonts w:hint="eastAsia"/>
            <w:spacing w:val="10"/>
            <w:kern w:val="44"/>
          </w:rPr>
          <w:t>五、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AOP</w:t>
        </w:r>
        <w:r>
          <w:rPr>
            <w:rFonts w:hint="eastAsia"/>
          </w:rPr>
          <w:t>概念</w:t>
        </w:r>
        <w:r>
          <w:tab/>
        </w:r>
        <w:fldSimple w:instr=" PAGEREF _Toc23008 ">
          <w:r>
            <w:t>10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19418" w:history="1">
        <w:r>
          <w:rPr>
            <w:rFonts w:hint="eastAsia"/>
          </w:rPr>
          <w:t>5.1</w:t>
        </w:r>
        <w:r>
          <w:rPr>
            <w:rFonts w:hint="eastAsia"/>
          </w:rPr>
          <w:t>什么是</w:t>
        </w:r>
        <w:r>
          <w:rPr>
            <w:rFonts w:hint="eastAsia"/>
          </w:rPr>
          <w:t>AOP</w:t>
        </w:r>
        <w:r>
          <w:tab/>
        </w:r>
        <w:fldSimple w:instr=" PAGEREF _Toc19418 ">
          <w:r>
            <w:t>10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31199" w:history="1">
        <w:r>
          <w:rPr>
            <w:rFonts w:hint="eastAsia"/>
          </w:rPr>
          <w:t>5.2 AOP</w:t>
        </w:r>
        <w:r>
          <w:rPr>
            <w:rFonts w:hint="eastAsia"/>
          </w:rPr>
          <w:t>和</w:t>
        </w:r>
        <w:r>
          <w:rPr>
            <w:rFonts w:hint="eastAsia"/>
          </w:rPr>
          <w:t>OOP</w:t>
        </w:r>
        <w:r>
          <w:rPr>
            <w:rFonts w:hint="eastAsia"/>
          </w:rPr>
          <w:t>的区别</w:t>
        </w:r>
        <w:r>
          <w:tab/>
        </w:r>
        <w:fldSimple w:instr=" PAGEREF _Toc31199 ">
          <w:r>
            <w:t>10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5319" w:history="1">
        <w:r>
          <w:rPr>
            <w:rFonts w:hint="eastAsia"/>
          </w:rPr>
          <w:t>5.3 AOP</w:t>
        </w:r>
        <w:r>
          <w:rPr>
            <w:rFonts w:hint="eastAsia"/>
          </w:rPr>
          <w:t>相关术语</w:t>
        </w:r>
        <w:r>
          <w:tab/>
        </w:r>
        <w:fldSimple w:instr=" PAGEREF _Toc25319 ">
          <w:r>
            <w:t>10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4537" w:history="1">
        <w:r>
          <w:rPr>
            <w:rFonts w:hint="eastAsia"/>
          </w:rPr>
          <w:t>5.4</w:t>
        </w:r>
        <w:r>
          <w:rPr>
            <w:rFonts w:hint="eastAsia"/>
          </w:rPr>
          <w:t>案例：</w:t>
        </w:r>
        <w:r>
          <w:rPr>
            <w:rFonts w:hint="eastAsia"/>
          </w:rPr>
          <w:t>AOP</w:t>
        </w:r>
        <w:r>
          <w:rPr>
            <w:rFonts w:hint="eastAsia"/>
          </w:rPr>
          <w:t>的使用，模拟某些组件需要记录日志的功能</w:t>
        </w:r>
        <w:r>
          <w:tab/>
        </w:r>
        <w:fldSimple w:instr=" PAGEREF _Toc4537 ">
          <w:r>
            <w:t>11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15859" w:history="1">
        <w:r>
          <w:rPr>
            <w:rFonts w:hint="eastAsia"/>
          </w:rPr>
          <w:t>5.5</w:t>
        </w:r>
        <w:r>
          <w:rPr>
            <w:rFonts w:hint="eastAsia"/>
          </w:rPr>
          <w:t>通知类型</w:t>
        </w:r>
        <w:r>
          <w:tab/>
        </w:r>
        <w:fldSimple w:instr=" PAGEREF _Toc15859 ">
          <w:r>
            <w:t>11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7622" w:history="1">
        <w:r>
          <w:rPr>
            <w:rFonts w:hint="eastAsia"/>
          </w:rPr>
          <w:t>5.6</w:t>
        </w:r>
        <w:r>
          <w:rPr>
            <w:rFonts w:hint="eastAsia"/>
          </w:rPr>
          <w:t>切入点</w:t>
        </w:r>
        <w:r>
          <w:tab/>
        </w:r>
        <w:fldSimple w:instr=" PAGEREF _Toc27622 ">
          <w:r>
            <w:t>12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9721" w:history="1">
        <w:r>
          <w:rPr>
            <w:rFonts w:hint="eastAsia"/>
          </w:rPr>
          <w:t>5.7</w:t>
        </w:r>
        <w:r>
          <w:rPr>
            <w:rFonts w:hint="eastAsia"/>
          </w:rPr>
          <w:t>案例：环绕通知，修改</w:t>
        </w:r>
        <w:r>
          <w:rPr>
            <w:rFonts w:hint="eastAsia"/>
          </w:rPr>
          <w:t>5.4</w:t>
        </w:r>
        <w:r>
          <w:rPr>
            <w:rFonts w:hint="eastAsia"/>
          </w:rPr>
          <w:t>案例使之动态显示所执行的操作</w:t>
        </w:r>
        <w:r>
          <w:tab/>
        </w:r>
        <w:fldSimple w:instr=" PAGEREF _Toc29721 ">
          <w:r>
            <w:t>12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6511" w:history="1">
        <w:r>
          <w:rPr>
            <w:rFonts w:hint="eastAsia"/>
          </w:rPr>
          <w:t>5.8</w:t>
        </w:r>
        <w:r>
          <w:rPr>
            <w:rFonts w:hint="eastAsia"/>
          </w:rPr>
          <w:t>案例：利用</w:t>
        </w:r>
        <w:r>
          <w:rPr>
            <w:rFonts w:hint="eastAsia"/>
          </w:rPr>
          <w:t>AOP</w:t>
        </w:r>
        <w:r>
          <w:rPr>
            <w:rFonts w:hint="eastAsia"/>
          </w:rPr>
          <w:t>实现异常处理，将异常信息写入文件</w:t>
        </w:r>
        <w:r>
          <w:tab/>
        </w:r>
        <w:fldSimple w:instr=" PAGEREF _Toc26511 ">
          <w:r>
            <w:t>13</w:t>
          </w:r>
        </w:fldSimple>
      </w:hyperlink>
    </w:p>
    <w:p w:rsidR="002863CC" w:rsidRDefault="002863CC">
      <w:pPr>
        <w:pStyle w:val="10"/>
        <w:tabs>
          <w:tab w:val="right" w:leader="dot" w:pos="8306"/>
        </w:tabs>
      </w:pPr>
      <w:hyperlink w:anchor="_Toc25198" w:history="1">
        <w:r>
          <w:rPr>
            <w:rFonts w:hint="eastAsia"/>
            <w:spacing w:val="10"/>
            <w:kern w:val="44"/>
          </w:rPr>
          <w:t>六、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Log4j</w:t>
        </w:r>
        <w:r>
          <w:rPr>
            <w:rFonts w:hint="eastAsia"/>
          </w:rPr>
          <w:t>日志记录工具</w:t>
        </w:r>
        <w:r>
          <w:tab/>
        </w:r>
        <w:fldSimple w:instr=" PAGEREF _Toc25198 ">
          <w:r>
            <w:t>14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17854" w:history="1">
        <w:r>
          <w:rPr>
            <w:rFonts w:hint="eastAsia"/>
          </w:rPr>
          <w:t>6.1 Log4j</w:t>
        </w:r>
        <w:r>
          <w:rPr>
            <w:rFonts w:hint="eastAsia"/>
          </w:rPr>
          <w:t>介绍</w:t>
        </w:r>
        <w:r>
          <w:tab/>
        </w:r>
        <w:fldSimple w:instr=" PAGEREF _Toc17854 ">
          <w:r>
            <w:t>14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5848" w:history="1">
        <w:r>
          <w:rPr>
            <w:rFonts w:hint="eastAsia"/>
          </w:rPr>
          <w:t>6.2 Log4j</w:t>
        </w:r>
        <w:r>
          <w:rPr>
            <w:rFonts w:hint="eastAsia"/>
          </w:rPr>
          <w:t>的使用</w:t>
        </w:r>
        <w:r>
          <w:tab/>
        </w:r>
        <w:fldSimple w:instr=" PAGEREF _Toc25848 ">
          <w:r>
            <w:t>14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7419" w:history="1">
        <w:r>
          <w:rPr>
            <w:rFonts w:hint="eastAsia"/>
          </w:rPr>
          <w:t>6.3</w:t>
        </w:r>
        <w:r>
          <w:rPr>
            <w:rFonts w:hint="eastAsia"/>
          </w:rPr>
          <w:t>案例：修改</w:t>
        </w:r>
        <w:r>
          <w:rPr>
            <w:rFonts w:hint="eastAsia"/>
          </w:rPr>
          <w:t>5.8</w:t>
        </w:r>
        <w:r>
          <w:rPr>
            <w:rFonts w:hint="eastAsia"/>
          </w:rPr>
          <w:t>案例，使用</w:t>
        </w:r>
        <w:r>
          <w:rPr>
            <w:rFonts w:hint="eastAsia"/>
          </w:rPr>
          <w:t>Log4j</w:t>
        </w:r>
        <w:r>
          <w:rPr>
            <w:rFonts w:hint="eastAsia"/>
          </w:rPr>
          <w:t>记录日志</w:t>
        </w:r>
        <w:r>
          <w:tab/>
        </w:r>
        <w:fldSimple w:instr=" PAGEREF _Toc7419 ">
          <w:r>
            <w:t>14</w:t>
          </w:r>
        </w:fldSimple>
      </w:hyperlink>
    </w:p>
    <w:p w:rsidR="002863CC" w:rsidRDefault="002863CC">
      <w:pPr>
        <w:pStyle w:val="10"/>
        <w:tabs>
          <w:tab w:val="right" w:leader="dot" w:pos="8306"/>
        </w:tabs>
      </w:pPr>
      <w:hyperlink w:anchor="_Toc8271" w:history="1">
        <w:r>
          <w:rPr>
            <w:rFonts w:hint="eastAsia"/>
            <w:spacing w:val="10"/>
            <w:kern w:val="44"/>
          </w:rPr>
          <w:t>七、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Spring</w:t>
        </w:r>
        <w:r>
          <w:rPr>
            <w:rFonts w:hint="eastAsia"/>
          </w:rPr>
          <w:t>注解配置</w:t>
        </w:r>
        <w:r>
          <w:tab/>
        </w:r>
        <w:fldSimple w:instr=" PAGEREF _Toc8271 ">
          <w:r>
            <w:t>16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3814" w:history="1">
        <w:r>
          <w:rPr>
            <w:rFonts w:hint="eastAsia"/>
          </w:rPr>
          <w:t>7.1</w:t>
        </w:r>
        <w:r>
          <w:rPr>
            <w:rFonts w:hint="eastAsia"/>
          </w:rPr>
          <w:t>组件扫描功能</w:t>
        </w:r>
        <w:r>
          <w:tab/>
        </w:r>
        <w:fldSimple w:instr=" PAGEREF _Toc3814 ">
          <w:r>
            <w:t>16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10584" w:history="1">
        <w:r>
          <w:rPr>
            <w:rFonts w:hint="eastAsia"/>
          </w:rPr>
          <w:t>7.2</w:t>
        </w:r>
        <w:r>
          <w:rPr>
            <w:rFonts w:hint="eastAsia"/>
          </w:rPr>
          <w:t>组件扫描的使用方法</w:t>
        </w:r>
        <w:r>
          <w:tab/>
        </w:r>
        <w:fldSimple w:instr=" PAGEREF _Toc10584 ">
          <w:r>
            <w:t>16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30606" w:history="1">
        <w:r>
          <w:rPr>
            <w:rFonts w:hint="eastAsia"/>
          </w:rPr>
          <w:t>7.3</w:t>
        </w:r>
        <w:r>
          <w:rPr>
            <w:rFonts w:hint="eastAsia"/>
          </w:rPr>
          <w:t>注入注解标记使用方法</w:t>
        </w:r>
        <w:r>
          <w:tab/>
        </w:r>
        <w:fldSimple w:instr=" PAGEREF _Toc30606 ">
          <w:r>
            <w:t>17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949" w:history="1">
        <w:r>
          <w:rPr>
            <w:rFonts w:hint="eastAsia"/>
          </w:rPr>
          <w:t>7.4 AOP</w:t>
        </w:r>
        <w:r>
          <w:rPr>
            <w:rFonts w:hint="eastAsia"/>
          </w:rPr>
          <w:t>注解标记使用方法</w:t>
        </w:r>
        <w:r>
          <w:tab/>
        </w:r>
        <w:fldSimple w:instr=" PAGEREF _Toc949 ">
          <w:r>
            <w:t>17</w:t>
          </w:r>
        </w:fldSimple>
      </w:hyperlink>
    </w:p>
    <w:p w:rsidR="002863CC" w:rsidRDefault="002863CC">
      <w:pPr>
        <w:pStyle w:val="10"/>
        <w:tabs>
          <w:tab w:val="right" w:leader="dot" w:pos="8306"/>
        </w:tabs>
      </w:pPr>
      <w:hyperlink w:anchor="_Toc19606" w:history="1">
        <w:r>
          <w:rPr>
            <w:rFonts w:hint="eastAsia"/>
            <w:spacing w:val="10"/>
            <w:kern w:val="44"/>
          </w:rPr>
          <w:t>八、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Spring</w:t>
        </w:r>
        <w:r>
          <w:rPr>
            <w:rFonts w:hint="eastAsia"/>
          </w:rPr>
          <w:t>对数据访问技术的支持</w:t>
        </w:r>
        <w:r>
          <w:tab/>
        </w:r>
        <w:fldSimple w:instr=" PAGEREF _Toc19606 ">
          <w:r>
            <w:t>19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9922" w:history="1">
        <w:r>
          <w:rPr>
            <w:rFonts w:hint="eastAsia"/>
          </w:rPr>
          <w:t>8.1 Spring</w:t>
        </w:r>
        <w:r>
          <w:rPr>
            <w:rFonts w:hint="eastAsia"/>
          </w:rPr>
          <w:t>提供了统一的异常处理类型</w:t>
        </w:r>
        <w:r>
          <w:tab/>
        </w:r>
        <w:fldSimple w:instr=" PAGEREF _Toc29922 ">
          <w:r>
            <w:t>19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1094" w:history="1">
        <w:r>
          <w:rPr>
            <w:rFonts w:hint="eastAsia"/>
          </w:rPr>
          <w:t>8.2 Spring</w:t>
        </w:r>
        <w:r>
          <w:rPr>
            <w:rFonts w:hint="eastAsia"/>
          </w:rPr>
          <w:t>提供了编写</w:t>
        </w:r>
        <w:r>
          <w:rPr>
            <w:rFonts w:hint="eastAsia"/>
          </w:rPr>
          <w:t>DAO</w:t>
        </w:r>
        <w:r>
          <w:rPr>
            <w:rFonts w:hint="eastAsia"/>
          </w:rPr>
          <w:t>的支持类</w:t>
        </w:r>
        <w:r>
          <w:tab/>
        </w:r>
        <w:fldSimple w:instr=" PAGEREF _Toc21094 ">
          <w:r>
            <w:t>19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2808" w:history="1">
        <w:r>
          <w:rPr>
            <w:rFonts w:hint="eastAsia"/>
          </w:rPr>
          <w:t>8.3 Spring</w:t>
        </w:r>
        <w:r>
          <w:rPr>
            <w:rFonts w:hint="eastAsia"/>
          </w:rPr>
          <w:t>提供了声明式事务管理方法</w:t>
        </w:r>
        <w:r>
          <w:tab/>
        </w:r>
        <w:fldSimple w:instr=" PAGEREF _Toc22808 ">
          <w:r>
            <w:t>19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16374" w:history="1">
        <w:r>
          <w:rPr>
            <w:rFonts w:hint="eastAsia"/>
          </w:rPr>
          <w:t>8.4 Spring</w:t>
        </w:r>
        <w:r>
          <w:rPr>
            <w:rFonts w:hint="eastAsia"/>
          </w:rPr>
          <w:t>框架如何使用</w:t>
        </w:r>
        <w:r>
          <w:rPr>
            <w:rFonts w:hint="eastAsia"/>
          </w:rPr>
          <w:t>JDBC</w:t>
        </w:r>
        <w:r>
          <w:rPr>
            <w:rFonts w:hint="eastAsia"/>
          </w:rPr>
          <w:t>技术</w:t>
        </w:r>
        <w:r>
          <w:tab/>
        </w:r>
        <w:fldSimple w:instr=" PAGEREF _Toc16374 ">
          <w:r>
            <w:t>19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0590" w:history="1">
        <w:r>
          <w:rPr>
            <w:rFonts w:hint="eastAsia"/>
          </w:rPr>
          <w:t>8.5</w:t>
        </w:r>
        <w:r>
          <w:rPr>
            <w:rFonts w:hint="eastAsia"/>
          </w:rPr>
          <w:t>连接池优点</w:t>
        </w:r>
        <w:r>
          <w:tab/>
        </w:r>
        <w:fldSimple w:instr=" PAGEREF _Toc20590 ">
          <w:r>
            <w:t>22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8158" w:history="1">
        <w:r>
          <w:rPr>
            <w:rFonts w:hint="eastAsia"/>
          </w:rPr>
          <w:t>8.6 Spring</w:t>
        </w:r>
        <w:r>
          <w:rPr>
            <w:rFonts w:hint="eastAsia"/>
          </w:rPr>
          <w:t>框架如何使用</w:t>
        </w:r>
        <w:r>
          <w:rPr>
            <w:rFonts w:hint="eastAsia"/>
          </w:rPr>
          <w:t>Hibernate</w:t>
        </w:r>
        <w:r>
          <w:rPr>
            <w:rFonts w:hint="eastAsia"/>
          </w:rPr>
          <w:t>技术</w:t>
        </w:r>
        <w:r>
          <w:tab/>
        </w:r>
        <w:fldSimple w:instr=" PAGEREF _Toc28158 ">
          <w:r>
            <w:t>22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3535" w:history="1">
        <w:r>
          <w:rPr>
            <w:rFonts w:hint="eastAsia"/>
          </w:rPr>
          <w:t>8.7 Spring+Hibernate</w:t>
        </w:r>
        <w:r>
          <w:rPr>
            <w:rFonts w:hint="eastAsia"/>
          </w:rPr>
          <w:t>如何使用</w:t>
        </w:r>
        <w:r>
          <w:rPr>
            <w:rFonts w:hint="eastAsia"/>
          </w:rPr>
          <w:t>Session</w:t>
        </w:r>
        <w:r>
          <w:rPr>
            <w:rFonts w:hint="eastAsia"/>
          </w:rPr>
          <w:t>、</w:t>
        </w:r>
        <w:r>
          <w:rPr>
            <w:rFonts w:hint="eastAsia"/>
          </w:rPr>
          <w:t>Query</w:t>
        </w:r>
        <w:r>
          <w:rPr>
            <w:rFonts w:hint="eastAsia"/>
          </w:rPr>
          <w:t>等对象</w:t>
        </w:r>
        <w:r>
          <w:tab/>
        </w:r>
        <w:fldSimple w:instr=" PAGEREF _Toc3535 ">
          <w:r>
            <w:t>25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1645" w:history="1">
        <w:r>
          <w:rPr>
            <w:rFonts w:hint="eastAsia"/>
          </w:rPr>
          <w:t>8.8 Spring</w:t>
        </w:r>
        <w:r>
          <w:rPr>
            <w:rFonts w:hint="eastAsia"/>
          </w:rPr>
          <w:t>框架和</w:t>
        </w:r>
        <w:r>
          <w:rPr>
            <w:rFonts w:hint="eastAsia"/>
          </w:rPr>
          <w:t>Struts2</w:t>
        </w:r>
        <w:r>
          <w:rPr>
            <w:rFonts w:hint="eastAsia"/>
          </w:rPr>
          <w:t>整合应用</w:t>
        </w:r>
        <w:r>
          <w:tab/>
        </w:r>
        <w:fldSimple w:instr=" PAGEREF _Toc21645 ">
          <w:r>
            <w:t>25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7860" w:history="1">
        <w:r>
          <w:rPr>
            <w:rFonts w:hint="eastAsia"/>
          </w:rPr>
          <w:t>8.9</w:t>
        </w:r>
        <w:r>
          <w:rPr>
            <w:rFonts w:hint="eastAsia"/>
          </w:rPr>
          <w:t>案例：采用</w:t>
        </w:r>
        <w:r>
          <w:rPr>
            <w:rFonts w:hint="eastAsia"/>
          </w:rPr>
          <w:t>SSH</w:t>
        </w:r>
        <w:r>
          <w:rPr>
            <w:rFonts w:hint="eastAsia"/>
          </w:rPr>
          <w:t>结构重构资费管理模块</w:t>
        </w:r>
        <w:r>
          <w:tab/>
        </w:r>
        <w:fldSimple w:instr=" PAGEREF _Toc7860 ">
          <w:r>
            <w:t>27</w:t>
          </w:r>
        </w:fldSimple>
      </w:hyperlink>
    </w:p>
    <w:p w:rsidR="002863CC" w:rsidRDefault="002863CC">
      <w:pPr>
        <w:pStyle w:val="10"/>
        <w:tabs>
          <w:tab w:val="right" w:leader="dot" w:pos="8306"/>
        </w:tabs>
      </w:pPr>
      <w:hyperlink w:anchor="_Toc29258" w:history="1">
        <w:r>
          <w:rPr>
            <w:rFonts w:hint="eastAsia"/>
            <w:spacing w:val="10"/>
            <w:kern w:val="44"/>
          </w:rPr>
          <w:t>九、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整合开发包</w:t>
        </w:r>
        <w:r>
          <w:rPr>
            <w:rFonts w:hint="eastAsia"/>
          </w:rPr>
          <w:t>struts-spring-plugin.jar</w:t>
        </w:r>
        <w:r>
          <w:tab/>
        </w:r>
        <w:fldSimple w:instr=" PAGEREF _Toc29258 ">
          <w:r>
            <w:t>31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31189" w:history="1">
        <w:r>
          <w:rPr>
            <w:rFonts w:hint="eastAsia"/>
          </w:rPr>
          <w:t>9.1 Struts2</w:t>
        </w:r>
        <w:r>
          <w:rPr>
            <w:rFonts w:hint="eastAsia"/>
          </w:rPr>
          <w:t>创建对象的方式</w:t>
        </w:r>
        <w:r>
          <w:tab/>
        </w:r>
        <w:fldSimple w:instr=" PAGEREF _Toc31189 ">
          <w:r>
            <w:t>31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1244" w:history="1">
        <w:r>
          <w:rPr>
            <w:rFonts w:hint="eastAsia"/>
          </w:rPr>
          <w:t>9.2 struts-spring-pligin.jar</w:t>
        </w:r>
        <w:r>
          <w:rPr>
            <w:rFonts w:hint="eastAsia"/>
          </w:rPr>
          <w:t>创建对象的方式</w:t>
        </w:r>
        <w:r>
          <w:tab/>
        </w:r>
        <w:fldSimple w:instr=" PAGEREF _Toc21244 ">
          <w:r>
            <w:t>31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1540" w:history="1">
        <w:r>
          <w:rPr>
            <w:rFonts w:hint="eastAsia"/>
          </w:rPr>
          <w:t>9.3 struts-spring-plugin.jar</w:t>
        </w:r>
        <w:r>
          <w:rPr>
            <w:rFonts w:hint="eastAsia"/>
          </w:rPr>
          <w:t>的内部实现</w:t>
        </w:r>
        <w:r>
          <w:tab/>
        </w:r>
        <w:fldSimple w:instr=" PAGEREF _Toc21540 ">
          <w:r>
            <w:t>31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2276" w:history="1">
        <w:r>
          <w:rPr>
            <w:rFonts w:hint="eastAsia"/>
          </w:rPr>
          <w:t>9.4</w:t>
        </w:r>
        <w:r>
          <w:rPr>
            <w:rFonts w:hint="eastAsia"/>
          </w:rPr>
          <w:t>原理图</w:t>
        </w:r>
        <w:r>
          <w:rPr>
            <w:rFonts w:hint="eastAsia"/>
          </w:rPr>
          <w:t>1</w:t>
        </w:r>
        <w:r>
          <w:tab/>
        </w:r>
        <w:fldSimple w:instr=" PAGEREF _Toc22276 ">
          <w:r>
            <w:t>31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30412" w:history="1">
        <w:r>
          <w:rPr>
            <w:rFonts w:hint="eastAsia"/>
          </w:rPr>
          <w:t>9.5</w:t>
        </w:r>
        <w:r>
          <w:rPr>
            <w:rFonts w:hint="eastAsia"/>
          </w:rPr>
          <w:t>原理图</w:t>
        </w:r>
        <w:r>
          <w:rPr>
            <w:rFonts w:hint="eastAsia"/>
          </w:rPr>
          <w:t>2</w:t>
        </w:r>
        <w:r>
          <w:tab/>
        </w:r>
        <w:fldSimple w:instr=" PAGEREF _Toc30412 ">
          <w:r>
            <w:t>32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11244" w:history="1">
        <w:r>
          <w:rPr>
            <w:rFonts w:hint="eastAsia"/>
          </w:rPr>
          <w:t>9.6</w:t>
        </w:r>
        <w:r>
          <w:rPr>
            <w:rFonts w:hint="eastAsia"/>
          </w:rPr>
          <w:t>注意事项</w:t>
        </w:r>
        <w:r>
          <w:tab/>
        </w:r>
        <w:fldSimple w:instr=" PAGEREF _Toc11244 ">
          <w:r>
            <w:t>32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6130" w:history="1">
        <w:r>
          <w:rPr>
            <w:rFonts w:hint="eastAsia"/>
          </w:rPr>
          <w:t>9.7</w:t>
        </w:r>
        <w:r>
          <w:rPr>
            <w:rFonts w:hint="eastAsia"/>
          </w:rPr>
          <w:t>注入规则</w:t>
        </w:r>
        <w:r>
          <w:tab/>
        </w:r>
        <w:fldSimple w:instr=" PAGEREF _Toc26130 ">
          <w:r>
            <w:t>32</w:t>
          </w:r>
        </w:fldSimple>
      </w:hyperlink>
    </w:p>
    <w:p w:rsidR="002863CC" w:rsidRDefault="002863CC">
      <w:pPr>
        <w:pStyle w:val="10"/>
        <w:tabs>
          <w:tab w:val="right" w:leader="dot" w:pos="8306"/>
        </w:tabs>
      </w:pPr>
      <w:hyperlink w:anchor="_Toc9793" w:history="1">
        <w:r>
          <w:rPr>
            <w:rFonts w:hint="eastAsia"/>
            <w:spacing w:val="10"/>
            <w:kern w:val="44"/>
          </w:rPr>
          <w:t>十、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Spring</w:t>
        </w:r>
        <w:r>
          <w:rPr>
            <w:rFonts w:hint="eastAsia"/>
          </w:rPr>
          <w:t>的事务管理</w:t>
        </w:r>
        <w:r>
          <w:tab/>
        </w:r>
        <w:fldSimple w:instr=" PAGEREF _Toc9793 ">
          <w:r>
            <w:t>33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6690" w:history="1">
        <w:r>
          <w:rPr>
            <w:rFonts w:hint="eastAsia"/>
          </w:rPr>
          <w:t>10.1</w:t>
        </w:r>
        <w:r>
          <w:rPr>
            <w:rFonts w:hint="eastAsia"/>
          </w:rPr>
          <w:t>声明式事务管理（基于配置方式实现事务控制）</w:t>
        </w:r>
        <w:r>
          <w:tab/>
        </w:r>
        <w:fldSimple w:instr=" PAGEREF _Toc26690 ">
          <w:r>
            <w:t>33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8485" w:history="1">
        <w:r>
          <w:rPr>
            <w:rFonts w:hint="eastAsia"/>
          </w:rPr>
          <w:t>10.2</w:t>
        </w:r>
        <w:r>
          <w:rPr>
            <w:rFonts w:hint="eastAsia"/>
          </w:rPr>
          <w:t>编程式事务管理（基于</w:t>
        </w:r>
        <w:r>
          <w:rPr>
            <w:rFonts w:hint="eastAsia"/>
          </w:rPr>
          <w:t>Java</w:t>
        </w:r>
        <w:r>
          <w:rPr>
            <w:rFonts w:hint="eastAsia"/>
          </w:rPr>
          <w:t>编程实现事务控制），不推荐用！</w:t>
        </w:r>
        <w:r>
          <w:tab/>
        </w:r>
        <w:fldSimple w:instr=" PAGEREF _Toc28485 ">
          <w:r>
            <w:t>34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13590" w:history="1">
        <w:r>
          <w:rPr>
            <w:rFonts w:hint="eastAsia"/>
          </w:rPr>
          <w:t>10.3 Spring</w:t>
        </w:r>
        <w:r>
          <w:rPr>
            <w:rFonts w:hint="eastAsia"/>
          </w:rPr>
          <w:t>中常用的事务类型</w:t>
        </w:r>
        <w:r>
          <w:tab/>
        </w:r>
        <w:fldSimple w:instr=" PAGEREF _Toc13590 ">
          <w:r>
            <w:t>34</w:t>
          </w:r>
        </w:fldSimple>
      </w:hyperlink>
    </w:p>
    <w:p w:rsidR="002863CC" w:rsidRDefault="002863CC">
      <w:pPr>
        <w:pStyle w:val="10"/>
        <w:tabs>
          <w:tab w:val="right" w:leader="dot" w:pos="8306"/>
        </w:tabs>
      </w:pPr>
      <w:hyperlink w:anchor="_Toc19783" w:history="1">
        <w:r>
          <w:rPr>
            <w:rFonts w:hint="eastAsia"/>
            <w:spacing w:val="10"/>
            <w:kern w:val="44"/>
          </w:rPr>
          <w:t>十一、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Spring</w:t>
        </w:r>
        <w:r>
          <w:rPr>
            <w:rFonts w:hint="eastAsia"/>
          </w:rPr>
          <w:t>的</w:t>
        </w:r>
        <w:r>
          <w:rPr>
            <w:rFonts w:hint="eastAsia"/>
          </w:rPr>
          <w:t>MVC</w:t>
        </w:r>
        <w:r>
          <w:tab/>
        </w:r>
        <w:fldSimple w:instr=" PAGEREF _Toc19783 ">
          <w:r>
            <w:t>35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6452" w:history="1">
        <w:r>
          <w:rPr>
            <w:rFonts w:hint="eastAsia"/>
          </w:rPr>
          <w:t>11.1 Spring MVC</w:t>
        </w:r>
        <w:r>
          <w:rPr>
            <w:rFonts w:hint="eastAsia"/>
          </w:rPr>
          <w:t>的体系结构</w:t>
        </w:r>
        <w:r>
          <w:tab/>
        </w:r>
        <w:fldSimple w:instr=" PAGEREF _Toc6452 ">
          <w:r>
            <w:t>35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17312" w:history="1">
        <w:r>
          <w:rPr>
            <w:rFonts w:hint="eastAsia"/>
          </w:rPr>
          <w:t>11.2 Spring MVC</w:t>
        </w:r>
        <w:r>
          <w:rPr>
            <w:rFonts w:hint="eastAsia"/>
          </w:rPr>
          <w:t>的工作流程</w:t>
        </w:r>
        <w:r>
          <w:tab/>
        </w:r>
        <w:fldSimple w:instr=" PAGEREF _Toc17312 ">
          <w:r>
            <w:t>35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30387" w:history="1">
        <w:r>
          <w:rPr>
            <w:rFonts w:hint="eastAsia"/>
          </w:rPr>
          <w:t>11.3</w:t>
        </w:r>
        <w:r>
          <w:rPr>
            <w:rFonts w:hint="eastAsia"/>
          </w:rPr>
          <w:t>案例：简易登录（基于</w:t>
        </w:r>
        <w:r>
          <w:rPr>
            <w:rFonts w:hint="eastAsia"/>
          </w:rPr>
          <w:t>XML</w:t>
        </w:r>
        <w:r>
          <w:rPr>
            <w:rFonts w:hint="eastAsia"/>
          </w:rPr>
          <w:t>配置，不推荐使用）</w:t>
        </w:r>
        <w:r>
          <w:tab/>
        </w:r>
        <w:fldSimple w:instr=" PAGEREF _Toc30387 ">
          <w:r>
            <w:t>35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8578" w:history="1">
        <w:r>
          <w:rPr>
            <w:rFonts w:hint="eastAsia"/>
          </w:rPr>
          <w:t>11.4</w:t>
        </w:r>
        <w:r>
          <w:rPr>
            <w:rFonts w:hint="eastAsia"/>
          </w:rPr>
          <w:t>案例：修改</w:t>
        </w:r>
        <w:r>
          <w:rPr>
            <w:rFonts w:hint="eastAsia"/>
          </w:rPr>
          <w:t>11.3</w:t>
        </w:r>
        <w:r>
          <w:rPr>
            <w:rFonts w:hint="eastAsia"/>
          </w:rPr>
          <w:t>案例（基于注解配置，推荐使用）</w:t>
        </w:r>
        <w:r>
          <w:tab/>
        </w:r>
        <w:fldSimple w:instr=" PAGEREF _Toc28578 ">
          <w:r>
            <w:t>37</w:t>
          </w:r>
        </w:fldSimple>
      </w:hyperlink>
    </w:p>
    <w:p w:rsidR="002863CC" w:rsidRDefault="002863CC">
      <w:pPr>
        <w:pStyle w:val="10"/>
        <w:tabs>
          <w:tab w:val="right" w:leader="dot" w:pos="8306"/>
        </w:tabs>
      </w:pPr>
      <w:hyperlink w:anchor="_Toc4816" w:history="1">
        <w:r>
          <w:rPr>
            <w:rFonts w:hint="eastAsia"/>
            <w:spacing w:val="10"/>
            <w:kern w:val="44"/>
          </w:rPr>
          <w:t>十二、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其他注意事项</w:t>
        </w:r>
        <w:r>
          <w:tab/>
        </w:r>
        <w:fldSimple w:instr=" PAGEREF _Toc4816 ">
          <w:r>
            <w:t>39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9184" w:history="1">
        <w:r>
          <w:rPr>
            <w:rFonts w:hint="eastAsia"/>
          </w:rPr>
          <w:t>12.1 Spring</w:t>
        </w:r>
        <w:r>
          <w:rPr>
            <w:rFonts w:hint="eastAsia"/>
          </w:rPr>
          <w:t>的核心模块</w:t>
        </w:r>
        <w:r>
          <w:tab/>
        </w:r>
        <w:fldSimple w:instr=" PAGEREF _Toc29184 ">
          <w:r>
            <w:t>39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5142" w:history="1">
        <w:r>
          <w:rPr>
            <w:rFonts w:hint="eastAsia"/>
          </w:rPr>
          <w:t>12.2</w:t>
        </w:r>
        <w:r>
          <w:rPr>
            <w:rFonts w:hint="eastAsia"/>
          </w:rPr>
          <w:t>表单中</w:t>
        </w:r>
        <w:r>
          <w:rPr>
            <w:rFonts w:hint="eastAsia"/>
          </w:rPr>
          <w:t>action</w:t>
        </w:r>
        <w:r>
          <w:rPr>
            <w:rFonts w:hint="eastAsia"/>
          </w:rPr>
          <w:t>属性的相对、绝对路径问题</w:t>
        </w:r>
        <w:r>
          <w:tab/>
        </w:r>
        <w:fldSimple w:instr=" PAGEREF _Toc25142 ">
          <w:r>
            <w:t>39</w:t>
          </w:r>
        </w:fldSimple>
      </w:hyperlink>
    </w:p>
    <w:p w:rsidR="002863CC" w:rsidRDefault="002863CC">
      <w:pPr>
        <w:pStyle w:val="20"/>
        <w:tabs>
          <w:tab w:val="right" w:leader="dot" w:pos="8306"/>
        </w:tabs>
      </w:pPr>
      <w:hyperlink w:anchor="_Toc28789" w:history="1">
        <w:r>
          <w:rPr>
            <w:rFonts w:hint="eastAsia"/>
          </w:rPr>
          <w:t>12.3</w:t>
        </w:r>
        <w:r>
          <w:rPr>
            <w:rFonts w:hint="eastAsia"/>
          </w:rPr>
          <w:t>用</w:t>
        </w:r>
        <w:r>
          <w:rPr>
            <w:rFonts w:hint="eastAsia"/>
          </w:rPr>
          <w:t>SSH</w:t>
        </w:r>
        <w:r>
          <w:rPr>
            <w:rFonts w:hint="eastAsia"/>
          </w:rPr>
          <w:t>重构</w:t>
        </w:r>
        <w:r>
          <w:rPr>
            <w:rFonts w:hint="eastAsia"/>
          </w:rPr>
          <w:t>NetCTOSS</w:t>
        </w:r>
        <w:r>
          <w:rPr>
            <w:rFonts w:hint="eastAsia"/>
          </w:rPr>
          <w:t>项目模块的步骤</w:t>
        </w:r>
        <w:r>
          <w:tab/>
        </w:r>
        <w:fldSimple w:instr=" PAGEREF _Toc28789 ">
          <w:r>
            <w:t>39</w:t>
          </w:r>
        </w:fldSimple>
      </w:hyperlink>
    </w:p>
    <w:p w:rsidR="002863CC" w:rsidRDefault="002863CC">
      <w:pPr>
        <w:sectPr w:rsidR="002863CC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formProt w:val="0"/>
          <w:docGrid w:type="lines" w:linePitch="312"/>
        </w:sectPr>
      </w:pPr>
      <w:r>
        <w:fldChar w:fldCharType="end"/>
      </w:r>
    </w:p>
    <w:p w:rsidR="002863CC" w:rsidRDefault="002863CC">
      <w:pPr>
        <w:sectPr w:rsidR="002863CC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2863CC" w:rsidRDefault="002863CC">
      <w:pPr>
        <w:pStyle w:val="1"/>
        <w:rPr>
          <w:rFonts w:hint="eastAsia"/>
        </w:rPr>
      </w:pPr>
      <w:bookmarkStart w:id="1" w:name="_Toc18490"/>
      <w:bookmarkEnd w:id="0"/>
      <w:r>
        <w:rPr>
          <w:rFonts w:hint="eastAsia"/>
        </w:rPr>
        <w:lastRenderedPageBreak/>
        <w:t>Spring</w:t>
      </w:r>
      <w:r>
        <w:rPr>
          <w:rFonts w:hint="eastAsia"/>
        </w:rPr>
        <w:t>概述</w:t>
      </w:r>
      <w:bookmarkEnd w:id="1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我们学习</w:t>
      </w:r>
      <w:r>
        <w:rPr>
          <w:rFonts w:hint="eastAsia"/>
        </w:rPr>
        <w:t>Spring</w:t>
      </w:r>
      <w:r>
        <w:rPr>
          <w:rFonts w:hint="eastAsia"/>
        </w:rPr>
        <w:t>框架的最终目的是用它整合</w:t>
      </w:r>
      <w:r>
        <w:rPr>
          <w:rFonts w:hint="eastAsia"/>
        </w:rPr>
        <w:t>Struts2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框架（</w:t>
      </w:r>
      <w:r>
        <w:rPr>
          <w:rFonts w:hint="eastAsia"/>
        </w:rPr>
        <w:t>SSH</w:t>
      </w:r>
      <w:r>
        <w:rPr>
          <w:rFonts w:hint="eastAsia"/>
        </w:rPr>
        <w:t>）。</w:t>
      </w:r>
    </w:p>
    <w:p w:rsidR="002863CC" w:rsidRDefault="002863CC">
      <w:pPr>
        <w:pStyle w:val="2"/>
      </w:pPr>
      <w:bookmarkStart w:id="2" w:name="_Toc32354"/>
      <w:r>
        <w:t>1.1 Spring</w:t>
      </w:r>
      <w:r>
        <w:t>框架的作用</w:t>
      </w:r>
      <w:bookmarkEnd w:id="2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框架主要负责技术整合（可以整合很多技术），该框架提供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机制，基于这些特性整合，可以降低系统组件之间的耦合度，便于系统组件的维护、扩展和替换。</w:t>
      </w:r>
    </w:p>
    <w:p w:rsidR="002863CC" w:rsidRDefault="002863CC">
      <w:pPr>
        <w:pStyle w:val="2"/>
      </w:pPr>
      <w:bookmarkStart w:id="3" w:name="_Toc17443"/>
      <w:r>
        <w:t>1.2 Spring</w:t>
      </w:r>
      <w:r>
        <w:t>框架的优点</w:t>
      </w:r>
      <w:bookmarkEnd w:id="3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其实与</w:t>
      </w:r>
      <w:r>
        <w:rPr>
          <w:rFonts w:hint="eastAsia"/>
        </w:rPr>
        <w:t>Spring</w:t>
      </w:r>
      <w:r>
        <w:rPr>
          <w:rFonts w:hint="eastAsia"/>
        </w:rPr>
        <w:t>框架的作用相同：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SSH</w:t>
      </w:r>
      <w:r>
        <w:rPr>
          <w:rFonts w:hint="eastAsia"/>
        </w:rPr>
        <w:t>中，主要是利用</w:t>
      </w:r>
      <w:r>
        <w:rPr>
          <w:rFonts w:hint="eastAsia"/>
        </w:rPr>
        <w:t>Spring</w:t>
      </w:r>
      <w:r>
        <w:rPr>
          <w:rFonts w:hint="eastAsia"/>
        </w:rPr>
        <w:t>容器管理我们程序中的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等组件，通过容器的</w:t>
      </w:r>
      <w:r>
        <w:rPr>
          <w:rFonts w:hint="eastAsia"/>
        </w:rPr>
        <w:t>IoC</w:t>
      </w:r>
      <w:r>
        <w:rPr>
          <w:rFonts w:hint="eastAsia"/>
        </w:rPr>
        <w:t>机制，可以降低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之间的耦合度（关联度），利用</w:t>
      </w:r>
      <w:r>
        <w:rPr>
          <w:rFonts w:hint="eastAsia"/>
        </w:rPr>
        <w:t>AOP</w:t>
      </w:r>
      <w:r>
        <w:rPr>
          <w:rFonts w:hint="eastAsia"/>
        </w:rPr>
        <w:t>进行事务管理等共通部分的处理。</w:t>
      </w:r>
      <w:bookmarkStart w:id="4" w:name="_GoBack"/>
      <w:bookmarkEnd w:id="4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SSH</w:t>
      </w:r>
      <w:r>
        <w:rPr>
          <w:rFonts w:hint="eastAsia"/>
        </w:rPr>
        <w:t>中，</w:t>
      </w:r>
      <w:r>
        <w:rPr>
          <w:rFonts w:hint="eastAsia"/>
        </w:rPr>
        <w:t>Struts2</w:t>
      </w:r>
      <w:r>
        <w:rPr>
          <w:rFonts w:hint="eastAsia"/>
        </w:rPr>
        <w:t>主要是利用它的控制器，而不是标签、表达式；</w:t>
      </w:r>
      <w:r>
        <w:rPr>
          <w:rFonts w:hint="eastAsia"/>
        </w:rPr>
        <w:t>Hibernate</w:t>
      </w:r>
      <w:r>
        <w:rPr>
          <w:rFonts w:hint="eastAsia"/>
        </w:rPr>
        <w:t>主要利用它的数据库访问；</w:t>
      </w:r>
      <w:r>
        <w:rPr>
          <w:rFonts w:hint="eastAsia"/>
        </w:rPr>
        <w:t>Spring</w:t>
      </w:r>
      <w:r>
        <w:rPr>
          <w:rFonts w:hint="eastAsia"/>
        </w:rPr>
        <w:t>主要是利用它的整合。</w:t>
      </w:r>
    </w:p>
    <w:p w:rsidR="002863CC" w:rsidRDefault="002863CC">
      <w:pPr>
        <w:pStyle w:val="2"/>
      </w:pPr>
      <w:bookmarkStart w:id="5" w:name="_Toc20131"/>
      <w:r>
        <w:t>1.3 Spring</w:t>
      </w:r>
      <w:r>
        <w:t>框架的容器</w:t>
      </w:r>
      <w:bookmarkEnd w:id="5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框架的核心是提供了一个容器（是我们抽象出来的，代指后面的类型）。该容器类型是</w:t>
      </w:r>
      <w:r>
        <w:rPr>
          <w:rFonts w:hint="eastAsia"/>
        </w:rPr>
        <w:t>BeanFactory</w:t>
      </w:r>
      <w:r>
        <w:rPr>
          <w:rFonts w:hint="eastAsia"/>
        </w:rPr>
        <w:t>或</w:t>
      </w:r>
      <w:r>
        <w:rPr>
          <w:rFonts w:hint="eastAsia"/>
        </w:rPr>
        <w:t>ApplicationContext</w:t>
      </w:r>
      <w:r>
        <w:rPr>
          <w:rFonts w:hint="eastAsia"/>
        </w:rPr>
        <w:t>（建议用这个类型，它是</w:t>
      </w:r>
      <w:r>
        <w:rPr>
          <w:rFonts w:hint="eastAsia"/>
        </w:rPr>
        <w:t>BeanFactory</w:t>
      </w:r>
      <w:r>
        <w:rPr>
          <w:rFonts w:hint="eastAsia"/>
        </w:rPr>
        <w:t>的子类，功能更多）。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该容器具有以下功能：</w:t>
      </w:r>
    </w:p>
    <w:p w:rsidR="002863CC" w:rsidRDefault="002863CC" w:rsidP="00107825">
      <w:pPr>
        <w:numPr>
          <w:ilvl w:val="0"/>
          <w:numId w:val="2"/>
        </w:numPr>
        <w:ind w:left="840"/>
        <w:rPr>
          <w:rFonts w:hint="eastAsia"/>
        </w:rPr>
      </w:pPr>
      <w:r>
        <w:rPr>
          <w:rFonts w:hint="eastAsia"/>
        </w:rPr>
        <w:t>容器可以创建和销毁组件对象，等价于原来“工厂”类的作用。</w:t>
      </w:r>
    </w:p>
    <w:p w:rsidR="002863CC" w:rsidRDefault="002863CC" w:rsidP="00107825">
      <w:pPr>
        <w:numPr>
          <w:ilvl w:val="0"/>
          <w:numId w:val="2"/>
        </w:numPr>
        <w:ind w:left="840"/>
        <w:rPr>
          <w:rFonts w:hint="eastAsia"/>
        </w:rPr>
      </w:pPr>
      <w:r>
        <w:rPr>
          <w:rFonts w:hint="eastAsia"/>
        </w:rPr>
        <w:t>容器可以采用不同的模式创建对象，如单例模式创建对象。</w:t>
      </w:r>
    </w:p>
    <w:p w:rsidR="002863CC" w:rsidRDefault="002863CC" w:rsidP="00107825">
      <w:pPr>
        <w:numPr>
          <w:ilvl w:val="0"/>
          <w:numId w:val="3"/>
        </w:numPr>
        <w:ind w:left="840"/>
        <w:rPr>
          <w:rFonts w:hint="eastAsia"/>
        </w:rPr>
      </w:pPr>
      <w:r>
        <w:rPr>
          <w:rFonts w:hint="eastAsia"/>
        </w:rPr>
        <w:t>容器具有</w:t>
      </w:r>
      <w:r>
        <w:rPr>
          <w:rFonts w:hint="eastAsia"/>
        </w:rPr>
        <w:t>IoC</w:t>
      </w:r>
      <w:r>
        <w:rPr>
          <w:rFonts w:hint="eastAsia"/>
        </w:rPr>
        <w:t>机制实现。</w:t>
      </w:r>
    </w:p>
    <w:p w:rsidR="002863CC" w:rsidRDefault="002863CC" w:rsidP="00107825">
      <w:pPr>
        <w:numPr>
          <w:ilvl w:val="0"/>
          <w:numId w:val="3"/>
        </w:numPr>
        <w:ind w:left="840"/>
        <w:rPr>
          <w:rFonts w:hint="eastAsia"/>
        </w:rPr>
      </w:pPr>
      <w:r>
        <w:rPr>
          <w:rFonts w:hint="eastAsia"/>
        </w:rPr>
        <w:t>容器具有</w:t>
      </w:r>
      <w:r>
        <w:rPr>
          <w:rFonts w:hint="eastAsia"/>
        </w:rPr>
        <w:t>AOP</w:t>
      </w:r>
      <w:r>
        <w:rPr>
          <w:rFonts w:hint="eastAsia"/>
        </w:rPr>
        <w:t>机制实现。</w:t>
      </w:r>
    </w:p>
    <w:p w:rsidR="002863CC" w:rsidRDefault="002863CC">
      <w:pPr>
        <w:pStyle w:val="1"/>
        <w:rPr>
          <w:rFonts w:hint="eastAsia"/>
        </w:rPr>
      </w:pPr>
      <w:r>
        <w:rPr>
          <w:rFonts w:hint="eastAsia"/>
        </w:rPr>
        <w:br w:type="page"/>
      </w:r>
      <w:bookmarkStart w:id="6" w:name="_Toc7824"/>
      <w:r>
        <w:rPr>
          <w:rFonts w:hint="eastAsia"/>
        </w:rPr>
        <w:lastRenderedPageBreak/>
        <w:t>Spring</w:t>
      </w:r>
      <w:r>
        <w:rPr>
          <w:rFonts w:hint="eastAsia"/>
        </w:rPr>
        <w:t>容器的基本应用</w:t>
      </w:r>
      <w:bookmarkEnd w:id="6"/>
    </w:p>
    <w:p w:rsidR="002863CC" w:rsidRDefault="002863CC">
      <w:pPr>
        <w:pStyle w:val="2"/>
      </w:pPr>
      <w:bookmarkStart w:id="7" w:name="_Toc6257"/>
      <w:r>
        <w:t>2.1</w:t>
      </w:r>
      <w:r>
        <w:t>如何将一个</w:t>
      </w:r>
      <w:r>
        <w:t>Bean</w:t>
      </w:r>
      <w:r>
        <w:t>组件交给</w:t>
      </w:r>
      <w:r>
        <w:t>Spring</w:t>
      </w:r>
      <w:r>
        <w:t>容器</w:t>
      </w:r>
      <w:bookmarkEnd w:id="7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Bean</w:t>
      </w:r>
      <w:r>
        <w:rPr>
          <w:rFonts w:hint="eastAsia"/>
        </w:rPr>
        <w:t>组件其实就是个普通的</w:t>
      </w:r>
      <w:r>
        <w:rPr>
          <w:rFonts w:hint="eastAsia"/>
        </w:rPr>
        <w:t>Java</w:t>
      </w:r>
      <w:r>
        <w:rPr>
          <w:rFonts w:hint="eastAsia"/>
        </w:rPr>
        <w:t>类！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）方法：在</w:t>
      </w:r>
      <w:r>
        <w:rPr>
          <w:rFonts w:hint="eastAsia"/>
        </w:rPr>
        <w:t>applicationContext.xml</w:t>
      </w:r>
      <w:r>
        <w:rPr>
          <w:rFonts w:hint="eastAsia"/>
        </w:rPr>
        <w:t>中添加以下定义，见</w:t>
      </w:r>
      <w:r>
        <w:rPr>
          <w:rFonts w:hint="eastAsia"/>
        </w:rPr>
        <w:t>2.6</w:t>
      </w:r>
      <w:r>
        <w:rPr>
          <w:rFonts w:hint="eastAsia"/>
        </w:rPr>
        <w:t>案例中</w:t>
      </w:r>
      <w:r>
        <w:rPr>
          <w:rFonts w:hint="eastAsia"/>
        </w:rPr>
        <w:t>step4</w:t>
      </w:r>
      <w:r>
        <w:rPr>
          <w:rFonts w:hint="eastAsia"/>
        </w:rPr>
        <w:t>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&lt;bean id="</w:t>
      </w:r>
      <w:r>
        <w:rPr>
          <w:rFonts w:hint="eastAsia"/>
        </w:rPr>
        <w:t>标识符</w:t>
      </w:r>
      <w:r>
        <w:rPr>
          <w:rFonts w:hint="eastAsia"/>
        </w:rPr>
        <w:t>" class="Bean</w:t>
      </w:r>
      <w:r>
        <w:rPr>
          <w:rFonts w:hint="eastAsia"/>
        </w:rPr>
        <w:t>组件类型</w:t>
      </w:r>
      <w:r>
        <w:rPr>
          <w:rFonts w:hint="eastAsia"/>
        </w:rPr>
        <w:t>"&gt;&lt;/bean&gt;</w:t>
      </w:r>
    </w:p>
    <w:p w:rsidR="002863CC" w:rsidRDefault="002863CC">
      <w:pPr>
        <w:pStyle w:val="2"/>
      </w:pPr>
      <w:bookmarkStart w:id="8" w:name="_Toc1539"/>
      <w:r>
        <w:t>2.2</w:t>
      </w:r>
      <w:r>
        <w:t>如何获取</w:t>
      </w:r>
      <w:r>
        <w:t>Spring</w:t>
      </w:r>
      <w:r>
        <w:t>容器对象和</w:t>
      </w:r>
      <w:r>
        <w:t>Bean</w:t>
      </w:r>
      <w:r>
        <w:t>对象</w:t>
      </w:r>
      <w:bookmarkEnd w:id="8"/>
    </w:p>
    <w:p w:rsidR="002863CC" w:rsidRDefault="002863CC" w:rsidP="00107825">
      <w:pPr>
        <w:numPr>
          <w:ilvl w:val="0"/>
          <w:numId w:val="4"/>
        </w:numPr>
        <w:ind w:left="420"/>
        <w:rPr>
          <w:rFonts w:hint="eastAsia"/>
        </w:rPr>
      </w:pPr>
      <w:r>
        <w:rPr>
          <w:rFonts w:hint="eastAsia"/>
        </w:rPr>
        <w:t>实例化容器：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ApplicationContext ac=new ClassPathXmlApplicationContext("/applicationContext.xml");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//FileSystemXmlApplicationContext("");//</w:t>
      </w:r>
      <w:r>
        <w:rPr>
          <w:rFonts w:hint="eastAsia"/>
        </w:rPr>
        <w:t>去指定的磁盘目录找，上面的为去</w:t>
      </w:r>
      <w:r>
        <w:rPr>
          <w:rFonts w:hint="eastAsia"/>
        </w:rPr>
        <w:t>Class</w:t>
      </w:r>
      <w:r>
        <w:rPr>
          <w:rFonts w:hint="eastAsia"/>
        </w:rPr>
        <w:t>路径找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）利用</w:t>
      </w:r>
      <w:r>
        <w:rPr>
          <w:rFonts w:hint="eastAsia"/>
        </w:rPr>
        <w:t>getBean("</w:t>
      </w:r>
      <w:r>
        <w:rPr>
          <w:rFonts w:hint="eastAsia"/>
        </w:rPr>
        <w:t>标识符</w:t>
      </w:r>
      <w:r>
        <w:rPr>
          <w:rFonts w:hint="eastAsia"/>
        </w:rPr>
        <w:t>")</w:t>
      </w:r>
      <w:r>
        <w:rPr>
          <w:rFonts w:hint="eastAsia"/>
        </w:rPr>
        <w:t>方法获取容器中的</w:t>
      </w:r>
      <w:r>
        <w:rPr>
          <w:rFonts w:hint="eastAsia"/>
        </w:rPr>
        <w:t>Bean</w:t>
      </w:r>
      <w:r>
        <w:rPr>
          <w:rFonts w:hint="eastAsia"/>
        </w:rPr>
        <w:t>对象。见</w:t>
      </w:r>
      <w:r>
        <w:rPr>
          <w:rFonts w:hint="eastAsia"/>
        </w:rPr>
        <w:t>2.6</w:t>
      </w:r>
      <w:r>
        <w:rPr>
          <w:rFonts w:hint="eastAsia"/>
        </w:rPr>
        <w:t>案例中</w:t>
      </w:r>
      <w:r>
        <w:rPr>
          <w:rFonts w:hint="eastAsia"/>
        </w:rPr>
        <w:t>step5</w:t>
      </w:r>
      <w:r>
        <w:rPr>
          <w:rFonts w:hint="eastAsia"/>
        </w:rPr>
        <w:t>。</w:t>
      </w:r>
    </w:p>
    <w:p w:rsidR="002863CC" w:rsidRDefault="002863CC">
      <w:pPr>
        <w:pStyle w:val="2"/>
      </w:pPr>
      <w:bookmarkStart w:id="9" w:name="_Toc8985"/>
      <w:r>
        <w:t>2.3</w:t>
      </w:r>
      <w:r>
        <w:t>如何控制对象创建的模式</w:t>
      </w:r>
      <w:bookmarkEnd w:id="9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支持</w:t>
      </w:r>
      <w:r>
        <w:rPr>
          <w:rFonts w:hint="eastAsia"/>
        </w:rPr>
        <w:t>singleton</w:t>
      </w:r>
      <w:r>
        <w:rPr>
          <w:rFonts w:hint="eastAsia"/>
        </w:rPr>
        <w:t>（单例）和</w:t>
      </w:r>
      <w:r>
        <w:rPr>
          <w:rFonts w:hint="eastAsia"/>
        </w:rPr>
        <w:t>prototype</w:t>
      </w:r>
      <w:r>
        <w:rPr>
          <w:rFonts w:hint="eastAsia"/>
        </w:rPr>
        <w:t>（原型，非单例）两种模式。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默认是</w:t>
      </w:r>
      <w:r>
        <w:rPr>
          <w:rFonts w:hint="eastAsia"/>
        </w:rPr>
        <w:t>singleton</w:t>
      </w:r>
      <w:r>
        <w:rPr>
          <w:rFonts w:hint="eastAsia"/>
        </w:rPr>
        <w:t>模式，可以通过</w:t>
      </w:r>
      <w:r>
        <w:rPr>
          <w:rFonts w:hint="eastAsia"/>
        </w:rPr>
        <w:t>&lt;bean&gt;</w:t>
      </w:r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属性修改为</w:t>
      </w:r>
      <w:r>
        <w:rPr>
          <w:rFonts w:hint="eastAsia"/>
        </w:rPr>
        <w:t>prototype</w:t>
      </w:r>
      <w:r>
        <w:rPr>
          <w:rFonts w:hint="eastAsia"/>
        </w:rPr>
        <w:t>模式。以后在</w:t>
      </w:r>
      <w:r>
        <w:rPr>
          <w:rFonts w:hint="eastAsia"/>
        </w:rPr>
        <w:t>Web</w:t>
      </w:r>
      <w:r>
        <w:rPr>
          <w:rFonts w:hint="eastAsia"/>
        </w:rPr>
        <w:t>程序中，通过扩展可以使用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等值。见</w:t>
      </w:r>
      <w:r>
        <w:rPr>
          <w:rFonts w:hint="eastAsia"/>
        </w:rPr>
        <w:t>2.6</w:t>
      </w:r>
      <w:r>
        <w:rPr>
          <w:rFonts w:hint="eastAsia"/>
        </w:rPr>
        <w:t>案例中</w:t>
      </w:r>
      <w:r>
        <w:rPr>
          <w:rFonts w:hint="eastAsia"/>
        </w:rPr>
        <w:t>step4</w:t>
      </w:r>
      <w:r>
        <w:rPr>
          <w:rFonts w:hint="eastAsia"/>
        </w:rPr>
        <w:t>、</w:t>
      </w:r>
      <w:r>
        <w:rPr>
          <w:rFonts w:hint="eastAsia"/>
        </w:rPr>
        <w:t>step7</w:t>
      </w:r>
      <w:r>
        <w:rPr>
          <w:rFonts w:hint="eastAsia"/>
        </w:rPr>
        <w:t>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&lt;bean id="</w:t>
      </w:r>
      <w:r>
        <w:rPr>
          <w:rFonts w:hint="eastAsia"/>
        </w:rPr>
        <w:t>标识符</w:t>
      </w:r>
      <w:r>
        <w:rPr>
          <w:rFonts w:hint="eastAsia"/>
        </w:rPr>
        <w:t>" scope="prototype" class="Bean</w:t>
      </w:r>
      <w:r>
        <w:rPr>
          <w:rFonts w:hint="eastAsia"/>
        </w:rPr>
        <w:t>组件类型</w:t>
      </w:r>
      <w:r>
        <w:rPr>
          <w:rFonts w:hint="eastAsia"/>
        </w:rPr>
        <w:t>"&gt;&lt;/bean&gt;</w:t>
      </w:r>
    </w:p>
    <w:p w:rsidR="002863CC" w:rsidRDefault="002863CC" w:rsidP="00107825">
      <w:pPr>
        <w:numPr>
          <w:ilvl w:val="0"/>
          <w:numId w:val="5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注意事项：对于</w:t>
      </w:r>
      <w:r>
        <w:rPr>
          <w:rFonts w:hint="eastAsia"/>
        </w:rPr>
        <w:t>NetCTOSS</w:t>
      </w:r>
      <w:r>
        <w:rPr>
          <w:rFonts w:hint="eastAsia"/>
        </w:rPr>
        <w:t>项目，一个请求创建一个</w:t>
      </w:r>
      <w:r>
        <w:rPr>
          <w:rFonts w:hint="eastAsia"/>
        </w:rPr>
        <w:t>Action</w:t>
      </w:r>
      <w:r>
        <w:rPr>
          <w:rFonts w:hint="eastAsia"/>
        </w:rPr>
        <w:t>，所以用</w:t>
      </w:r>
      <w:r>
        <w:rPr>
          <w:rFonts w:hint="eastAsia"/>
        </w:rPr>
        <w:t>Spring</w:t>
      </w:r>
      <w:r>
        <w:rPr>
          <w:rFonts w:hint="eastAsia"/>
        </w:rPr>
        <w:t>时必须指明</w:t>
      </w:r>
      <w:r>
        <w:rPr>
          <w:rFonts w:hint="eastAsia"/>
        </w:rPr>
        <w:t>prototype</w:t>
      </w:r>
      <w:r>
        <w:rPr>
          <w:rFonts w:hint="eastAsia"/>
        </w:rPr>
        <w:t>，否则默认使用</w:t>
      </w:r>
      <w:r>
        <w:rPr>
          <w:rFonts w:hint="eastAsia"/>
        </w:rPr>
        <w:t>singleton</w:t>
      </w:r>
      <w:r>
        <w:rPr>
          <w:rFonts w:hint="eastAsia"/>
        </w:rPr>
        <w:t>会出问题。而</w:t>
      </w:r>
      <w:r>
        <w:rPr>
          <w:rFonts w:hint="eastAsia"/>
        </w:rPr>
        <w:t>DAO</w:t>
      </w:r>
      <w:r>
        <w:rPr>
          <w:rFonts w:hint="eastAsia"/>
        </w:rPr>
        <w:t>则可用</w:t>
      </w:r>
      <w:r>
        <w:rPr>
          <w:rFonts w:hint="eastAsia"/>
        </w:rPr>
        <w:t>singleton</w:t>
      </w:r>
      <w:r>
        <w:rPr>
          <w:rFonts w:hint="eastAsia"/>
        </w:rPr>
        <w:t>模式。</w:t>
      </w:r>
    </w:p>
    <w:p w:rsidR="002863CC" w:rsidRDefault="002863CC">
      <w:pPr>
        <w:pStyle w:val="2"/>
      </w:pPr>
      <w:bookmarkStart w:id="10" w:name="_Toc29736"/>
      <w:r>
        <w:t>2.4 Bean</w:t>
      </w:r>
      <w:r>
        <w:t>对象创建的时机</w:t>
      </w:r>
      <w:bookmarkEnd w:id="10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singleton</w:t>
      </w:r>
      <w:r>
        <w:rPr>
          <w:rFonts w:hint="eastAsia"/>
        </w:rPr>
        <w:t>模式的</w:t>
      </w:r>
      <w:r>
        <w:rPr>
          <w:rFonts w:hint="eastAsia"/>
        </w:rPr>
        <w:t>Bean</w:t>
      </w:r>
      <w:r>
        <w:rPr>
          <w:rFonts w:hint="eastAsia"/>
        </w:rPr>
        <w:t>组件是在容器实例化时创建。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prototype</w:t>
      </w:r>
      <w:r>
        <w:rPr>
          <w:rFonts w:hint="eastAsia"/>
        </w:rPr>
        <w:t>模式是在调用</w:t>
      </w:r>
      <w:r>
        <w:rPr>
          <w:rFonts w:hint="eastAsia"/>
        </w:rPr>
        <w:t>getBean()</w:t>
      </w:r>
      <w:r>
        <w:rPr>
          <w:rFonts w:hint="eastAsia"/>
        </w:rPr>
        <w:t>方法时创建。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singleton</w:t>
      </w:r>
      <w:r>
        <w:rPr>
          <w:rFonts w:hint="eastAsia"/>
        </w:rPr>
        <w:t>模式可以使用</w:t>
      </w:r>
      <w:r>
        <w:rPr>
          <w:rFonts w:hint="eastAsia"/>
        </w:rPr>
        <w:t>&lt;bean&gt;</w:t>
      </w:r>
      <w:r>
        <w:rPr>
          <w:rFonts w:hint="eastAsia"/>
        </w:rPr>
        <w:t>元素的</w:t>
      </w:r>
      <w:r>
        <w:rPr>
          <w:rFonts w:hint="eastAsia"/>
        </w:rPr>
        <w:t>lazy-init="true"</w:t>
      </w:r>
      <w:r>
        <w:rPr>
          <w:rFonts w:hint="eastAsia"/>
        </w:rPr>
        <w:t>属性将对象的创建时机推迟到调用</w:t>
      </w:r>
      <w:r>
        <w:rPr>
          <w:rFonts w:hint="eastAsia"/>
        </w:rPr>
        <w:t>getBean()</w:t>
      </w:r>
      <w:r>
        <w:rPr>
          <w:rFonts w:hint="eastAsia"/>
        </w:rPr>
        <w:t>方法。也可以在</w:t>
      </w:r>
      <w:r>
        <w:rPr>
          <w:rFonts w:hint="eastAsia"/>
        </w:rPr>
        <w:t>&lt;beans&gt;</w:t>
      </w:r>
      <w:r>
        <w:rPr>
          <w:rFonts w:hint="eastAsia"/>
        </w:rPr>
        <w:t>（根元素）中使用</w:t>
      </w:r>
      <w:r>
        <w:rPr>
          <w:rFonts w:hint="eastAsia"/>
        </w:rPr>
        <w:t>default-lazy-init="false"</w:t>
      </w:r>
      <w:r>
        <w:rPr>
          <w:rFonts w:hint="eastAsia"/>
        </w:rPr>
        <w:t>推迟所有单例</w:t>
      </w:r>
      <w:r>
        <w:rPr>
          <w:rFonts w:hint="eastAsia"/>
        </w:rPr>
        <w:t>Bean</w:t>
      </w:r>
      <w:r>
        <w:rPr>
          <w:rFonts w:hint="eastAsia"/>
        </w:rPr>
        <w:t>组件的创建时机。见</w:t>
      </w:r>
      <w:r>
        <w:rPr>
          <w:rFonts w:hint="eastAsia"/>
        </w:rPr>
        <w:t>2.6</w:t>
      </w:r>
      <w:r>
        <w:rPr>
          <w:rFonts w:hint="eastAsia"/>
        </w:rPr>
        <w:t>案例中</w:t>
      </w:r>
      <w:r>
        <w:rPr>
          <w:rFonts w:hint="eastAsia"/>
        </w:rPr>
        <w:t>step3</w:t>
      </w:r>
      <w:r>
        <w:rPr>
          <w:rFonts w:hint="eastAsia"/>
        </w:rPr>
        <w:t>、</w:t>
      </w:r>
      <w:r>
        <w:rPr>
          <w:rFonts w:hint="eastAsia"/>
        </w:rPr>
        <w:t>step4</w:t>
      </w:r>
      <w:r>
        <w:rPr>
          <w:rFonts w:hint="eastAsia"/>
        </w:rPr>
        <w:t>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&lt;bean id="</w:t>
      </w:r>
      <w:r>
        <w:rPr>
          <w:rFonts w:hint="eastAsia"/>
        </w:rPr>
        <w:t>标识符</w:t>
      </w:r>
      <w:r>
        <w:rPr>
          <w:rFonts w:hint="eastAsia"/>
        </w:rPr>
        <w:t>" scope="singleton" lazy-init="true" class="Bean</w:t>
      </w:r>
      <w:r>
        <w:rPr>
          <w:rFonts w:hint="eastAsia"/>
        </w:rPr>
        <w:t>组件类型</w:t>
      </w:r>
      <w:r>
        <w:rPr>
          <w:rFonts w:hint="eastAsia"/>
        </w:rPr>
        <w:t>"&gt;&lt;/bean&gt;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&lt;beans ...... default-lazy-init="false"&gt;&lt;/beans&gt;</w:t>
      </w:r>
    </w:p>
    <w:p w:rsidR="002863CC" w:rsidRDefault="002863CC">
      <w:pPr>
        <w:pStyle w:val="2"/>
      </w:pPr>
      <w:bookmarkStart w:id="11" w:name="_Toc15098"/>
      <w:r>
        <w:t>2.5</w:t>
      </w:r>
      <w:r>
        <w:t>为</w:t>
      </w:r>
      <w:r>
        <w:t>Bean</w:t>
      </w:r>
      <w:r>
        <w:t>对象执行初始化和销毁方法</w:t>
      </w:r>
      <w:bookmarkEnd w:id="11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）初始化：①可以利用</w:t>
      </w:r>
      <w:r>
        <w:rPr>
          <w:rFonts w:hint="eastAsia"/>
        </w:rPr>
        <w:t>&lt;bean&gt;</w:t>
      </w:r>
      <w:r>
        <w:rPr>
          <w:rFonts w:hint="eastAsia"/>
        </w:rPr>
        <w:t>元素的</w:t>
      </w:r>
      <w:r>
        <w:rPr>
          <w:rFonts w:hint="eastAsia"/>
        </w:rPr>
        <w:t>init-method="</w:t>
      </w:r>
      <w:r>
        <w:rPr>
          <w:rFonts w:hint="eastAsia"/>
        </w:rPr>
        <w:t>方法名</w:t>
      </w:r>
      <w:r>
        <w:rPr>
          <w:rFonts w:hint="eastAsia"/>
        </w:rPr>
        <w:t>"</w:t>
      </w:r>
      <w:r>
        <w:rPr>
          <w:rFonts w:hint="eastAsia"/>
        </w:rPr>
        <w:t>属性指定初始化方法。</w:t>
      </w:r>
    </w:p>
    <w:p w:rsidR="002863CC" w:rsidRDefault="002863CC">
      <w:pPr>
        <w:ind w:firstLineChars="400" w:firstLine="840"/>
        <w:rPr>
          <w:rFonts w:hint="eastAsia"/>
        </w:rPr>
      </w:pPr>
      <w:r>
        <w:rPr>
          <w:rFonts w:hint="eastAsia"/>
        </w:rPr>
        <w:t>②指定的初始化方法是在构造方法调用后自动执行。若非单例模式，则每创建一个对象，则执行一次初始化方法（单例、非单例模式都可）。见</w:t>
      </w:r>
      <w:r>
        <w:rPr>
          <w:rFonts w:hint="eastAsia"/>
        </w:rPr>
        <w:t>2.6</w:t>
      </w:r>
      <w:r>
        <w:rPr>
          <w:rFonts w:hint="eastAsia"/>
        </w:rPr>
        <w:t>案例中</w:t>
      </w:r>
      <w:r>
        <w:rPr>
          <w:rFonts w:hint="eastAsia"/>
        </w:rPr>
        <w:t>step3</w:t>
      </w:r>
      <w:r>
        <w:rPr>
          <w:rFonts w:hint="eastAsia"/>
        </w:rPr>
        <w:t>、</w:t>
      </w:r>
      <w:r>
        <w:rPr>
          <w:rFonts w:hint="eastAsia"/>
        </w:rPr>
        <w:t>step4</w:t>
      </w:r>
      <w:r>
        <w:rPr>
          <w:rFonts w:hint="eastAsia"/>
        </w:rPr>
        <w:t>。</w:t>
      </w:r>
    </w:p>
    <w:p w:rsidR="002863CC" w:rsidRDefault="002863CC" w:rsidP="00107825">
      <w:pPr>
        <w:numPr>
          <w:ilvl w:val="0"/>
          <w:numId w:val="6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注意事项：</w:t>
      </w:r>
    </w:p>
    <w:p w:rsidR="002863CC" w:rsidRDefault="002863CC" w:rsidP="00107825">
      <w:pPr>
        <w:numPr>
          <w:ilvl w:val="0"/>
          <w:numId w:val="7"/>
        </w:numPr>
        <w:tabs>
          <w:tab w:val="left" w:pos="1680"/>
        </w:tabs>
        <w:ind w:left="1680"/>
        <w:rPr>
          <w:rFonts w:hint="eastAsia"/>
        </w:rPr>
      </w:pPr>
      <w:r>
        <w:rPr>
          <w:rFonts w:hint="eastAsia"/>
        </w:rPr>
        <w:t>初始化的三种方式：写构造方法中；或写</w:t>
      </w:r>
      <w:r>
        <w:rPr>
          <w:rFonts w:hint="eastAsia"/>
        </w:rPr>
        <w:t>{ }</w:t>
      </w:r>
      <w:r>
        <w:rPr>
          <w:rFonts w:hint="eastAsia"/>
        </w:rPr>
        <w:t>中（代码块）；</w:t>
      </w:r>
      <w:r>
        <w:rPr>
          <w:rFonts w:hint="eastAsia"/>
        </w:rPr>
        <w:t>Spring</w:t>
      </w:r>
      <w:r>
        <w:rPr>
          <w:rFonts w:hint="eastAsia"/>
        </w:rPr>
        <w:t>框架中</w:t>
      </w:r>
      <w:r>
        <w:rPr>
          <w:rFonts w:hint="eastAsia"/>
        </w:rPr>
        <w:t>&lt;bean&gt;</w:t>
      </w:r>
      <w:r>
        <w:rPr>
          <w:rFonts w:hint="eastAsia"/>
        </w:rPr>
        <w:t>元素写</w:t>
      </w:r>
      <w:r>
        <w:rPr>
          <w:rFonts w:hint="eastAsia"/>
        </w:rPr>
        <w:t>init-method="</w:t>
      </w:r>
      <w:r>
        <w:rPr>
          <w:rFonts w:hint="eastAsia"/>
        </w:rPr>
        <w:t>方法名</w:t>
      </w:r>
      <w:r>
        <w:rPr>
          <w:rFonts w:hint="eastAsia"/>
        </w:rPr>
        <w:t>"</w:t>
      </w:r>
      <w:r>
        <w:rPr>
          <w:rFonts w:hint="eastAsia"/>
        </w:rPr>
        <w:t>属性。</w:t>
      </w:r>
    </w:p>
    <w:p w:rsidR="002863CC" w:rsidRDefault="002863CC" w:rsidP="00107825">
      <w:pPr>
        <w:numPr>
          <w:ilvl w:val="0"/>
          <w:numId w:val="7"/>
        </w:numPr>
        <w:tabs>
          <w:tab w:val="left" w:pos="1680"/>
        </w:tabs>
        <w:ind w:left="1680"/>
        <w:rPr>
          <w:rFonts w:hint="eastAsia"/>
        </w:rPr>
      </w:pPr>
      <w:r>
        <w:rPr>
          <w:rFonts w:hint="eastAsia"/>
        </w:rPr>
        <w:t>初始化不能用</w:t>
      </w:r>
      <w:r>
        <w:rPr>
          <w:rFonts w:hint="eastAsia"/>
        </w:rPr>
        <w:t>static{ }</w:t>
      </w:r>
      <w:r>
        <w:rPr>
          <w:rFonts w:hint="eastAsia"/>
        </w:rPr>
        <w:t>，它是类加载调用，比创建对象要早。</w:t>
      </w:r>
    </w:p>
    <w:p w:rsidR="002863CC" w:rsidRDefault="002863CC" w:rsidP="00107825">
      <w:pPr>
        <w:numPr>
          <w:ilvl w:val="0"/>
          <w:numId w:val="8"/>
        </w:numPr>
        <w:ind w:left="420"/>
        <w:rPr>
          <w:rFonts w:hint="eastAsia"/>
        </w:rPr>
      </w:pPr>
      <w:r>
        <w:rPr>
          <w:rFonts w:hint="eastAsia"/>
        </w:rPr>
        <w:t>销毁：①可以利用</w:t>
      </w:r>
      <w:r>
        <w:rPr>
          <w:rFonts w:hint="eastAsia"/>
        </w:rPr>
        <w:t>&lt;bean&gt;</w:t>
      </w:r>
      <w:r>
        <w:rPr>
          <w:rFonts w:hint="eastAsia"/>
        </w:rPr>
        <w:t>元素的</w:t>
      </w:r>
      <w:r>
        <w:rPr>
          <w:rFonts w:hint="eastAsia"/>
        </w:rPr>
        <w:t>destroy-method="</w:t>
      </w:r>
      <w:r>
        <w:rPr>
          <w:rFonts w:hint="eastAsia"/>
        </w:rPr>
        <w:t>方法名</w:t>
      </w:r>
      <w:r>
        <w:rPr>
          <w:rFonts w:hint="eastAsia"/>
        </w:rPr>
        <w:t>"</w:t>
      </w:r>
      <w:r>
        <w:rPr>
          <w:rFonts w:hint="eastAsia"/>
        </w:rPr>
        <w:t>属性执行销毁方法。</w:t>
      </w:r>
    </w:p>
    <w:p w:rsidR="002863CC" w:rsidRDefault="002863CC">
      <w:pPr>
        <w:ind w:firstLineChars="400" w:firstLine="840"/>
        <w:rPr>
          <w:rFonts w:hint="eastAsia"/>
        </w:rPr>
      </w:pPr>
      <w:r>
        <w:rPr>
          <w:rFonts w:hint="eastAsia"/>
        </w:rPr>
        <w:t>②指定的销毁方法是在容器关闭时触发，而且只适用于</w:t>
      </w:r>
      <w:r>
        <w:rPr>
          <w:rFonts w:hint="eastAsia"/>
        </w:rPr>
        <w:t>singleton</w:t>
      </w:r>
      <w:r>
        <w:rPr>
          <w:rFonts w:hint="eastAsia"/>
        </w:rPr>
        <w:t>模式的组件（只能为单例模式）。见</w:t>
      </w:r>
      <w:r>
        <w:rPr>
          <w:rFonts w:hint="eastAsia"/>
        </w:rPr>
        <w:t>2.6</w:t>
      </w:r>
      <w:r>
        <w:rPr>
          <w:rFonts w:hint="eastAsia"/>
        </w:rPr>
        <w:t>案例中</w:t>
      </w:r>
      <w:r>
        <w:rPr>
          <w:rFonts w:hint="eastAsia"/>
        </w:rPr>
        <w:t>step3</w:t>
      </w:r>
      <w:r>
        <w:rPr>
          <w:rFonts w:hint="eastAsia"/>
        </w:rPr>
        <w:t>、</w:t>
      </w:r>
      <w:r>
        <w:rPr>
          <w:rFonts w:hint="eastAsia"/>
        </w:rPr>
        <w:t>step4</w:t>
      </w:r>
      <w:r>
        <w:rPr>
          <w:rFonts w:hint="eastAsia"/>
        </w:rPr>
        <w:t>、</w:t>
      </w:r>
      <w:r>
        <w:rPr>
          <w:rFonts w:hint="eastAsia"/>
        </w:rPr>
        <w:t>step6</w:t>
      </w:r>
      <w:r>
        <w:rPr>
          <w:rFonts w:hint="eastAsia"/>
        </w:rPr>
        <w:t>。</w:t>
      </w:r>
    </w:p>
    <w:p w:rsidR="002863CC" w:rsidRDefault="002863CC">
      <w:pPr>
        <w:pStyle w:val="2"/>
      </w:pPr>
      <w:bookmarkStart w:id="12" w:name="_Toc24501"/>
      <w:r>
        <w:lastRenderedPageBreak/>
        <w:t>2.6</w:t>
      </w:r>
      <w:r>
        <w:t>案例：</w:t>
      </w:r>
      <w:r>
        <w:t>Spring</w:t>
      </w:r>
      <w:r>
        <w:t>框架的使用以及</w:t>
      </w:r>
      <w:r>
        <w:t>2.1</w:t>
      </w:r>
      <w:r>
        <w:t>节</w:t>
      </w:r>
      <w:r>
        <w:t>-2.5</w:t>
      </w:r>
      <w:r>
        <w:t>节整合测试</w:t>
      </w:r>
      <w:bookmarkEnd w:id="12"/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：导入</w:t>
      </w:r>
      <w:r>
        <w:rPr>
          <w:rFonts w:hint="eastAsia"/>
        </w:rPr>
        <w:t>Spring</w:t>
      </w:r>
      <w:r>
        <w:rPr>
          <w:rFonts w:hint="eastAsia"/>
        </w:rPr>
        <w:t>开发包：</w:t>
      </w:r>
      <w:r>
        <w:rPr>
          <w:rFonts w:hint="eastAsia"/>
        </w:rPr>
        <w:t>spring.jar</w:t>
      </w:r>
      <w:r>
        <w:rPr>
          <w:rFonts w:hint="eastAsia"/>
        </w:rPr>
        <w:t>、</w:t>
      </w:r>
      <w:r>
        <w:rPr>
          <w:rFonts w:hint="eastAsia"/>
        </w:rPr>
        <w:t>commons-logging.jar</w:t>
      </w:r>
      <w:r>
        <w:rPr>
          <w:rFonts w:hint="eastAsia"/>
        </w:rPr>
        <w:t>和配置文件：</w:t>
      </w:r>
      <w:r>
        <w:rPr>
          <w:rFonts w:hint="eastAsia"/>
        </w:rPr>
        <w:t>applicationContext.xml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&lt;?xml version="1.0" encoding="UTF-8"?&gt;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&lt;beans xmlns="http://www.springframework.org/schema/beans"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xmlns:xsi="http://www.w3.org/2001/XMLSchema-instance"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xmlns:tx="http://www.springframework.org/schema/tx"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xmlns:aop="http://www.springframework.org/schema/aop"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xmlns:context="http://www.springframework.org/schema/context"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xmlns:jee="http://www.springframework.org/schema/jee"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xsi:schemaLocation="http://www.springframework.org/schema/tx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http://www.springframework.org/schema/tx/spring-tx-2.5.xsd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http://www.springframework.org/schema/aop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http://www.springframework.org/schema/aop/spring-aop-2.5.xsd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http://www.springframework.org/schema/beans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http://www.springframework.org/schema/beans/spring-beans-2.5.xsd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http://www.springframework.org/schema/context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http://www.springframework.org/schema/context/spring-context-2.5.xsd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http://www.springframework.org/schema/jee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http://www.springframework.org/schema/jee/spring-jee-2.5.xsd"&gt;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&lt;/beans&gt;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：在</w:t>
      </w:r>
      <w:r>
        <w:rPr>
          <w:rFonts w:hint="eastAsia"/>
        </w:rPr>
        <w:t>org.tarena.dao</w:t>
      </w:r>
      <w:r>
        <w:rPr>
          <w:rFonts w:hint="eastAsia"/>
        </w:rPr>
        <w:t>包下，创建接口</w:t>
      </w:r>
      <w:r>
        <w:rPr>
          <w:rFonts w:hint="eastAsia"/>
        </w:rPr>
        <w:t>CostDAO</w:t>
      </w:r>
      <w:r>
        <w:rPr>
          <w:rFonts w:hint="eastAsia"/>
        </w:rPr>
        <w:t>，添加两个方法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public void delete();</w:t>
      </w:r>
      <w:r>
        <w:rPr>
          <w:rFonts w:hint="eastAsia"/>
        </w:rPr>
        <w:tab/>
      </w:r>
      <w:r>
        <w:rPr>
          <w:rFonts w:hint="eastAsia"/>
        </w:rPr>
        <w:tab/>
        <w:t>public void save();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：在</w:t>
      </w:r>
      <w:r>
        <w:rPr>
          <w:rFonts w:hint="eastAsia"/>
        </w:rPr>
        <w:t>org.tarena.dao</w:t>
      </w:r>
      <w:r>
        <w:rPr>
          <w:rFonts w:hint="eastAsia"/>
        </w:rPr>
        <w:t>包下，创建</w:t>
      </w:r>
      <w:r>
        <w:rPr>
          <w:rFonts w:hint="eastAsia"/>
        </w:rPr>
        <w:t>JdbcCostDAO</w:t>
      </w:r>
      <w:r>
        <w:rPr>
          <w:rFonts w:hint="eastAsia"/>
        </w:rPr>
        <w:t>类，并实现</w:t>
      </w:r>
      <w:r>
        <w:rPr>
          <w:rFonts w:hint="eastAsia"/>
        </w:rPr>
        <w:t>CostDAO</w:t>
      </w:r>
      <w:r>
        <w:rPr>
          <w:rFonts w:hint="eastAsia"/>
        </w:rPr>
        <w:t>接口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JdbcCostDAO(){</w:t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</w:t>
      </w:r>
      <w:r>
        <w:rPr>
          <w:rFonts w:hint="eastAsia"/>
        </w:rPr>
        <w:t>CostDAO</w:t>
      </w:r>
      <w:r>
        <w:rPr>
          <w:rFonts w:hint="eastAsia"/>
        </w:rPr>
        <w:t>对象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myinit(){</w:t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初始化</w:t>
      </w:r>
      <w:r>
        <w:rPr>
          <w:rFonts w:hint="eastAsia"/>
        </w:rPr>
        <w:t>CostDAO</w:t>
      </w:r>
      <w:r>
        <w:rPr>
          <w:rFonts w:hint="eastAsia"/>
        </w:rPr>
        <w:t>对象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mydestroy(){</w:t>
      </w:r>
      <w:r>
        <w:rPr>
          <w:rFonts w:hint="eastAsia"/>
        </w:rPr>
        <w:tab/>
        <w:t>System.out.println("</w:t>
      </w:r>
      <w:r>
        <w:rPr>
          <w:rFonts w:hint="eastAsia"/>
        </w:rPr>
        <w:t>销毁</w:t>
      </w:r>
      <w:r>
        <w:rPr>
          <w:rFonts w:hint="eastAsia"/>
        </w:rPr>
        <w:t>CostDAO</w:t>
      </w:r>
      <w:r>
        <w:rPr>
          <w:rFonts w:hint="eastAsia"/>
        </w:rPr>
        <w:t>对象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urier New" w:eastAsia="Courier New" w:hAnsi="Courier New" w:hint="eastAsia"/>
          <w:color w:val="000000"/>
          <w:sz w:val="24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delete() {</w:t>
      </w:r>
      <w:r>
        <w:rPr>
          <w:rFonts w:hint="eastAsia"/>
        </w:rPr>
        <w:tab/>
        <w:t>System.out.println("</w:t>
      </w:r>
      <w:r>
        <w:rPr>
          <w:rFonts w:hint="eastAsia"/>
        </w:rPr>
        <w:t>利用</w:t>
      </w:r>
      <w:r>
        <w:rPr>
          <w:rFonts w:hint="eastAsia"/>
        </w:rPr>
        <w:t>JDBC</w:t>
      </w:r>
      <w:r>
        <w:rPr>
          <w:rFonts w:hint="eastAsia"/>
        </w:rPr>
        <w:t>技术实现删除资费记录</w:t>
      </w:r>
      <w:r>
        <w:rPr>
          <w:rFonts w:hint="eastAsia"/>
        </w:rPr>
        <w:t>");</w:t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save() {</w:t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利用</w:t>
      </w:r>
      <w:r>
        <w:rPr>
          <w:rFonts w:hint="eastAsia"/>
        </w:rPr>
        <w:t>JDBC</w:t>
      </w:r>
      <w:r>
        <w:rPr>
          <w:rFonts w:hint="eastAsia"/>
        </w:rPr>
        <w:t>技术实现保存资费记录</w:t>
      </w:r>
      <w:r>
        <w:rPr>
          <w:rFonts w:hint="eastAsia"/>
        </w:rPr>
        <w:t>");</w:t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：在</w:t>
      </w:r>
      <w:r>
        <w:rPr>
          <w:rFonts w:hint="eastAsia"/>
        </w:rPr>
        <w:t>applicationContext.xml</w:t>
      </w:r>
      <w:r>
        <w:rPr>
          <w:rFonts w:hint="eastAsia"/>
        </w:rPr>
        <w:t>配置文件中，将</w:t>
      </w:r>
      <w:r>
        <w:rPr>
          <w:rFonts w:hint="eastAsia"/>
        </w:rPr>
        <w:t>Bean</w:t>
      </w:r>
      <w:r>
        <w:rPr>
          <w:rFonts w:hint="eastAsia"/>
        </w:rPr>
        <w:t>组件（</w:t>
      </w:r>
      <w:r>
        <w:rPr>
          <w:rFonts w:hint="eastAsia"/>
        </w:rPr>
        <w:t>Java</w:t>
      </w:r>
      <w:r>
        <w:rPr>
          <w:rFonts w:hint="eastAsia"/>
        </w:rPr>
        <w:t>类）交给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id="jdbcCostDAO" scope="singleton" lazy-init="true" init-method="myinit"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destroy-method="mydestroy"</w:t>
      </w:r>
      <w:r>
        <w:rPr>
          <w:rFonts w:hint="eastAsia"/>
        </w:rPr>
        <w:tab/>
        <w:t>class="org.tarena.dao.JdbcCostDAO"&gt;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>：在</w:t>
      </w:r>
      <w:r>
        <w:rPr>
          <w:rFonts w:hint="eastAsia"/>
        </w:rPr>
        <w:t>org.tarena.test</w:t>
      </w:r>
      <w:r>
        <w:rPr>
          <w:rFonts w:hint="eastAsia"/>
        </w:rPr>
        <w:t>包下，创建</w:t>
      </w:r>
      <w:r>
        <w:rPr>
          <w:rFonts w:hint="eastAsia"/>
        </w:rPr>
        <w:t>TestApplicationContext</w:t>
      </w:r>
      <w:r>
        <w:rPr>
          <w:rFonts w:hint="eastAsia"/>
        </w:rPr>
        <w:t>类，获取</w:t>
      </w:r>
      <w:r>
        <w:rPr>
          <w:rFonts w:hint="eastAsia"/>
        </w:rPr>
        <w:t>Spring</w:t>
      </w:r>
      <w:r>
        <w:rPr>
          <w:rFonts w:hint="eastAsia"/>
        </w:rPr>
        <w:t>容器对象，并测试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@Test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test1(){</w:t>
      </w:r>
      <w:r>
        <w:rPr>
          <w:rFonts w:hint="eastAsia"/>
        </w:rPr>
        <w:tab/>
      </w:r>
      <w:r>
        <w:rPr>
          <w:rFonts w:hint="eastAsia"/>
        </w:rPr>
        <w:tab/>
        <w:t>String conf="/applicationContext.xml";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ApplicationContext ac=new ClassPathXmlApplicationContext(conf);//</w:t>
      </w:r>
      <w:r>
        <w:rPr>
          <w:rFonts w:hint="eastAsia"/>
        </w:rPr>
        <w:t>实例化容器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CostDAO costDAO=(CostDAO)ac.getBean("jdbcCostDAO");//</w:t>
      </w:r>
      <w:r>
        <w:rPr>
          <w:rFonts w:hint="eastAsia"/>
        </w:rPr>
        <w:t>获取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costDAO.save();</w:t>
      </w:r>
      <w:r>
        <w:rPr>
          <w:rFonts w:hint="eastAsia"/>
        </w:rPr>
        <w:tab/>
      </w:r>
      <w:r>
        <w:rPr>
          <w:rFonts w:hint="eastAsia"/>
        </w:rPr>
        <w:tab/>
        <w:t>costDAO.delete();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step6</w:t>
      </w:r>
      <w:r>
        <w:rPr>
          <w:rFonts w:hint="eastAsia"/>
        </w:rPr>
        <w:t>：在</w:t>
      </w:r>
      <w:r>
        <w:rPr>
          <w:rFonts w:hint="eastAsia"/>
        </w:rPr>
        <w:t>TestApplicationContext</w:t>
      </w:r>
      <w:r>
        <w:rPr>
          <w:rFonts w:hint="eastAsia"/>
        </w:rPr>
        <w:t>类中添加方法，测试销毁对象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@Test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eastAsia="宋体" w:hint="eastAsia"/>
        </w:rPr>
      </w:pPr>
      <w:r>
        <w:rPr>
          <w:rFonts w:hint="eastAsia"/>
        </w:rPr>
        <w:t>/**</w:t>
      </w:r>
      <w:r>
        <w:rPr>
          <w:rFonts w:hint="eastAsia"/>
        </w:rPr>
        <w:t>关闭容器才会触发销毁，但关闭容器方法封装在</w:t>
      </w:r>
      <w:r>
        <w:rPr>
          <w:rFonts w:hint="eastAsia"/>
        </w:rPr>
        <w:t>AbstractApplicationContext</w:t>
      </w:r>
      <w:r>
        <w:rPr>
          <w:rFonts w:hint="eastAsia"/>
        </w:rPr>
        <w:t>类中</w:t>
      </w:r>
      <w:r>
        <w:rPr>
          <w:rFonts w:hint="eastAsia"/>
        </w:rPr>
        <w:t xml:space="preserve"> */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test2(){</w:t>
      </w:r>
      <w:r>
        <w:rPr>
          <w:rFonts w:hint="eastAsia"/>
        </w:rPr>
        <w:tab/>
      </w:r>
      <w:r>
        <w:rPr>
          <w:rFonts w:hint="eastAsia"/>
        </w:rPr>
        <w:tab/>
        <w:t>String conf="/applicationContext.xml";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ab/>
        <w:t>ApplicationContext ac=new ClassPathXmlApplicationContext(conf);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AbstractApplicationContext ac=new ClassPathXmlApplicationContext(conf);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CostDAO costDAO=(CostDAO)ac.getBean("jdbcCostDAO");</w:t>
      </w:r>
      <w:r>
        <w:rPr>
          <w:rFonts w:hint="eastAsia"/>
        </w:rPr>
        <w:tab/>
      </w:r>
      <w:r>
        <w:rPr>
          <w:rFonts w:hint="eastAsia"/>
        </w:rPr>
        <w:tab/>
        <w:t>ac.close();</w:t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step7</w:t>
      </w:r>
      <w:r>
        <w:rPr>
          <w:rFonts w:hint="eastAsia"/>
        </w:rPr>
        <w:t>：在</w:t>
      </w:r>
      <w:r>
        <w:rPr>
          <w:rFonts w:hint="eastAsia"/>
        </w:rPr>
        <w:t>TestApplicationContext</w:t>
      </w:r>
      <w:r>
        <w:rPr>
          <w:rFonts w:hint="eastAsia"/>
        </w:rPr>
        <w:t>类中添加方法，测试单例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@Test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public void test3(){</w:t>
      </w:r>
      <w:r>
        <w:rPr>
          <w:rFonts w:hint="eastAsia"/>
        </w:rPr>
        <w:tab/>
      </w:r>
      <w:r>
        <w:rPr>
          <w:rFonts w:hint="eastAsia"/>
        </w:rPr>
        <w:tab/>
        <w:t>String conf="/applicationContext.xml";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ApplicationContext ac=</w:t>
      </w:r>
      <w:r>
        <w:rPr>
          <w:rFonts w:hint="eastAsia"/>
        </w:rPr>
        <w:tab/>
        <w:t>new ClassPathXmlApplicationContext(conf);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CostDAO costDAO1=(CostDAO)ac.getBean("jdbcCostDAO");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CostDAO costDAO2=(CostDAO)ac.getBean("jdbcCostDAO");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System.out.println(costDAO1==costDAO2);//true</w:t>
      </w:r>
      <w:r>
        <w:rPr>
          <w:rFonts w:hint="eastAsia"/>
        </w:rPr>
        <w:t>，所以</w:t>
      </w:r>
      <w:r>
        <w:rPr>
          <w:rFonts w:hint="eastAsia"/>
        </w:rPr>
        <w:t>Spring</w:t>
      </w:r>
      <w:r>
        <w:rPr>
          <w:rFonts w:hint="eastAsia"/>
        </w:rPr>
        <w:t>默认为单例模式</w:t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</w:p>
    <w:p w:rsidR="002863CC" w:rsidRDefault="002863CC">
      <w:pPr>
        <w:rPr>
          <w:rFonts w:hint="eastAsia"/>
        </w:rPr>
      </w:pPr>
    </w:p>
    <w:p w:rsidR="002863CC" w:rsidRDefault="002863CC">
      <w:pPr>
        <w:pStyle w:val="1"/>
        <w:rPr>
          <w:rFonts w:hint="eastAsia"/>
        </w:rPr>
      </w:pPr>
      <w:r>
        <w:rPr>
          <w:rFonts w:hint="eastAsia"/>
        </w:rPr>
        <w:br w:type="page"/>
      </w:r>
      <w:bookmarkStart w:id="13" w:name="_Toc20579"/>
      <w:r>
        <w:rPr>
          <w:rFonts w:hint="eastAsia"/>
        </w:rPr>
        <w:lastRenderedPageBreak/>
        <w:t>Spring</w:t>
      </w:r>
      <w:r>
        <w:rPr>
          <w:rFonts w:hint="eastAsia"/>
        </w:rPr>
        <w:t>框架</w:t>
      </w:r>
      <w:r>
        <w:rPr>
          <w:rFonts w:hint="eastAsia"/>
        </w:rPr>
        <w:t>IoC</w:t>
      </w:r>
      <w:r>
        <w:rPr>
          <w:rFonts w:hint="eastAsia"/>
        </w:rPr>
        <w:t>特性</w:t>
      </w:r>
      <w:bookmarkEnd w:id="13"/>
    </w:p>
    <w:p w:rsidR="002863CC" w:rsidRDefault="002863CC">
      <w:pPr>
        <w:pStyle w:val="2"/>
      </w:pPr>
      <w:bookmarkStart w:id="14" w:name="_Toc17000"/>
      <w:r>
        <w:t>3.1 IoC</w:t>
      </w:r>
      <w:r>
        <w:t>概念</w:t>
      </w:r>
      <w:bookmarkEnd w:id="14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Inverse of Controller</w:t>
      </w:r>
      <w:r>
        <w:rPr>
          <w:rFonts w:hint="eastAsia"/>
        </w:rPr>
        <w:t>被称为控制反转或反向控制，其实真正体现的是“控制转移”。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）所谓的控制指的是负责对象关系的指定、对象创建、初始化和销毁等逻辑。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IoC</w:t>
      </w:r>
      <w:r>
        <w:rPr>
          <w:rFonts w:hint="eastAsia"/>
        </w:rPr>
        <w:t>指的是将控制逻辑交给第三方框架或容器负责（即把</w:t>
      </w:r>
      <w:r>
        <w:rPr>
          <w:rFonts w:hint="eastAsia"/>
        </w:rPr>
        <w:t>Action</w:t>
      </w:r>
      <w:r>
        <w:rPr>
          <w:rFonts w:hint="eastAsia"/>
        </w:rPr>
        <w:t>中的控制逻辑提出来，交给第三方负责），当两个组件关系发生改变时，只需要修改框架或容器的配置即可。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IoC</w:t>
      </w:r>
      <w:r>
        <w:rPr>
          <w:rFonts w:hint="eastAsia"/>
        </w:rPr>
        <w:t>主要解决的是两个组件对象调用问题，可以以低耦合方式建立使用关系。</w:t>
      </w:r>
    </w:p>
    <w:p w:rsidR="002863CC" w:rsidRDefault="002863CC">
      <w:pPr>
        <w:pStyle w:val="2"/>
      </w:pPr>
      <w:bookmarkStart w:id="15" w:name="_Toc15900"/>
      <w:r>
        <w:t>3.2 DI</w:t>
      </w:r>
      <w:r>
        <w:t>概念</w:t>
      </w:r>
      <w:bookmarkEnd w:id="15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Dependency Injection</w:t>
      </w:r>
      <w:r>
        <w:rPr>
          <w:rFonts w:hint="eastAsia"/>
        </w:rPr>
        <w:t>依赖注入。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Spring</w:t>
      </w:r>
      <w:r>
        <w:rPr>
          <w:rFonts w:hint="eastAsia"/>
        </w:rPr>
        <w:t>框架采用</w:t>
      </w:r>
      <w:r>
        <w:rPr>
          <w:rFonts w:hint="eastAsia"/>
        </w:rPr>
        <w:t>DI</w:t>
      </w:r>
      <w:r>
        <w:rPr>
          <w:rFonts w:hint="eastAsia"/>
        </w:rPr>
        <w:t>技术实现了</w:t>
      </w:r>
      <w:r>
        <w:rPr>
          <w:rFonts w:hint="eastAsia"/>
        </w:rPr>
        <w:t>IoC</w:t>
      </w:r>
      <w:r>
        <w:rPr>
          <w:rFonts w:hint="eastAsia"/>
        </w:rPr>
        <w:t>控制思想。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Spring</w:t>
      </w:r>
      <w:r>
        <w:rPr>
          <w:rFonts w:hint="eastAsia"/>
        </w:rPr>
        <w:t>提供了两种形式的注入方法：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setter</w:t>
      </w:r>
      <w:r>
        <w:rPr>
          <w:rFonts w:hint="eastAsia"/>
        </w:rPr>
        <w:t>方式注入（常用）：依靠</w:t>
      </w:r>
      <w:r>
        <w:rPr>
          <w:rFonts w:hint="eastAsia"/>
        </w:rPr>
        <w:t>set</w:t>
      </w:r>
      <w:r>
        <w:rPr>
          <w:rFonts w:hint="eastAsia"/>
        </w:rPr>
        <w:t>方法，将组件对象传入（可注入多个对象）。</w:t>
      </w:r>
    </w:p>
    <w:p w:rsidR="002863CC" w:rsidRDefault="002863CC">
      <w:pPr>
        <w:ind w:left="840" w:firstLine="42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首先添加属性变量和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2863CC" w:rsidRDefault="002863CC">
      <w:pPr>
        <w:ind w:left="840" w:firstLine="42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在该组件的</w:t>
      </w:r>
      <w:r>
        <w:rPr>
          <w:rFonts w:hint="eastAsia"/>
        </w:rPr>
        <w:t>&lt;bean&gt;</w:t>
      </w:r>
      <w:r>
        <w:rPr>
          <w:rFonts w:hint="eastAsia"/>
        </w:rPr>
        <w:t>定义中采用下面的描述方式：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&lt;property name="</w:t>
      </w:r>
      <w:r>
        <w:rPr>
          <w:rFonts w:hint="eastAsia"/>
        </w:rPr>
        <w:t>属性名</w:t>
      </w:r>
      <w:r>
        <w:rPr>
          <w:rFonts w:hint="eastAsia"/>
        </w:rPr>
        <w:t>" ref="</w:t>
      </w:r>
      <w:r>
        <w:rPr>
          <w:rFonts w:hint="eastAsia"/>
        </w:rPr>
        <w:t>要注入的</w:t>
      </w:r>
      <w:r>
        <w:rPr>
          <w:rFonts w:hint="eastAsia"/>
        </w:rPr>
        <w:t>Bean</w:t>
      </w:r>
      <w:r>
        <w:rPr>
          <w:rFonts w:hint="eastAsia"/>
        </w:rPr>
        <w:t>对象的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rPr>
          <w:rFonts w:hint="eastAsia"/>
        </w:rPr>
        <w:t>"&gt;&lt;/property&gt;</w:t>
      </w:r>
    </w:p>
    <w:p w:rsidR="002863CC" w:rsidRDefault="002863CC" w:rsidP="00107825">
      <w:pPr>
        <w:numPr>
          <w:ilvl w:val="0"/>
          <w:numId w:val="9"/>
        </w:numPr>
        <w:tabs>
          <w:tab w:val="left" w:pos="1680"/>
        </w:tabs>
        <w:ind w:left="1680"/>
        <w:rPr>
          <w:rFonts w:hint="eastAsia"/>
        </w:rPr>
      </w:pPr>
      <w:r>
        <w:rPr>
          <w:rFonts w:hint="eastAsia"/>
        </w:rPr>
        <w:t>注意事项：例如</w:t>
      </w:r>
      <w:r>
        <w:rPr>
          <w:rFonts w:hint="eastAsia"/>
        </w:rPr>
        <w:t>CostAction</w:t>
      </w:r>
      <w:r>
        <w:rPr>
          <w:rFonts w:hint="eastAsia"/>
        </w:rPr>
        <w:t>中有</w:t>
      </w:r>
      <w:r>
        <w:rPr>
          <w:rFonts w:hint="eastAsia"/>
        </w:rPr>
        <w:t>costDAO</w:t>
      </w:r>
      <w:r>
        <w:rPr>
          <w:rFonts w:hint="eastAsia"/>
        </w:rPr>
        <w:t>属性，而它的标准</w:t>
      </w:r>
      <w:r>
        <w:rPr>
          <w:rFonts w:hint="eastAsia"/>
        </w:rPr>
        <w:t>set</w:t>
      </w:r>
      <w:r>
        <w:rPr>
          <w:rFonts w:hint="eastAsia"/>
        </w:rPr>
        <w:t>方法名为</w:t>
      </w:r>
      <w:r>
        <w:rPr>
          <w:rFonts w:hint="eastAsia"/>
        </w:rPr>
        <w:t>setCostDAO</w:t>
      </w:r>
      <w:r>
        <w:rPr>
          <w:rFonts w:hint="eastAsia"/>
        </w:rPr>
        <w:t>，那么配置文件中的</w:t>
      </w:r>
      <w:r>
        <w:rPr>
          <w:rFonts w:hint="eastAsia"/>
        </w:rPr>
        <w:t>name</w:t>
      </w:r>
      <w:r>
        <w:rPr>
          <w:rFonts w:hint="eastAsia"/>
        </w:rPr>
        <w:t>就应该写</w:t>
      </w:r>
      <w:r>
        <w:rPr>
          <w:rFonts w:hint="eastAsia"/>
        </w:rPr>
        <w:t>costDAO</w:t>
      </w:r>
      <w:r>
        <w:rPr>
          <w:rFonts w:hint="eastAsia"/>
        </w:rPr>
        <w:t>（去掉</w:t>
      </w:r>
      <w:r>
        <w:rPr>
          <w:rFonts w:hint="eastAsia"/>
        </w:rPr>
        <w:t>set</w:t>
      </w:r>
      <w:r>
        <w:rPr>
          <w:rFonts w:hint="eastAsia"/>
        </w:rPr>
        <w:t>，首字母小写）。如果</w:t>
      </w:r>
      <w:r>
        <w:rPr>
          <w:rFonts w:hint="eastAsia"/>
        </w:rPr>
        <w:t>set</w:t>
      </w:r>
      <w:r>
        <w:rPr>
          <w:rFonts w:hint="eastAsia"/>
        </w:rPr>
        <w:t>方法名为</w:t>
      </w:r>
      <w:r>
        <w:rPr>
          <w:rFonts w:hint="eastAsia"/>
        </w:rPr>
        <w:t>setCost</w:t>
      </w:r>
      <w:r>
        <w:rPr>
          <w:rFonts w:hint="eastAsia"/>
        </w:rPr>
        <w:t>，那么</w:t>
      </w:r>
      <w:r>
        <w:rPr>
          <w:rFonts w:hint="eastAsia"/>
        </w:rPr>
        <w:t>name</w:t>
      </w:r>
      <w:r>
        <w:rPr>
          <w:rFonts w:hint="eastAsia"/>
        </w:rPr>
        <w:t>就应该写</w:t>
      </w:r>
      <w:r>
        <w:rPr>
          <w:rFonts w:hint="eastAsia"/>
        </w:rPr>
        <w:t>cost</w:t>
      </w:r>
      <w:r>
        <w:rPr>
          <w:rFonts w:hint="eastAsia"/>
        </w:rPr>
        <w:t>（去掉</w:t>
      </w:r>
      <w:r>
        <w:rPr>
          <w:rFonts w:hint="eastAsia"/>
        </w:rPr>
        <w:t>set</w:t>
      </w:r>
      <w:r>
        <w:rPr>
          <w:rFonts w:hint="eastAsia"/>
        </w:rPr>
        <w:t>，首字母小写）！确切的说，</w:t>
      </w:r>
      <w:r>
        <w:rPr>
          <w:rFonts w:hint="eastAsia"/>
        </w:rPr>
        <w:t>name</w:t>
      </w:r>
      <w:r>
        <w:rPr>
          <w:rFonts w:hint="eastAsia"/>
        </w:rPr>
        <w:t>不是看定义的属性名，而是</w:t>
      </w:r>
      <w:r>
        <w:rPr>
          <w:rFonts w:hint="eastAsia"/>
        </w:rPr>
        <w:t>set</w:t>
      </w:r>
      <w:r>
        <w:rPr>
          <w:rFonts w:hint="eastAsia"/>
        </w:rPr>
        <w:t>方法名。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②构造方式注入（用的少）：依靠构造方法，将组件对象传入。</w:t>
      </w:r>
    </w:p>
    <w:p w:rsidR="002863CC" w:rsidRDefault="002863CC">
      <w:pPr>
        <w:ind w:left="840" w:firstLine="42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在需要注入的组件中，添加带参数的构造方法。</w:t>
      </w:r>
    </w:p>
    <w:p w:rsidR="002863CC" w:rsidRDefault="002863CC">
      <w:pPr>
        <w:ind w:left="840" w:firstLine="42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在该组件的</w:t>
      </w:r>
      <w:r>
        <w:rPr>
          <w:rFonts w:hint="eastAsia"/>
        </w:rPr>
        <w:t>&lt;bean&gt;</w:t>
      </w:r>
      <w:r>
        <w:rPr>
          <w:rFonts w:hint="eastAsia"/>
        </w:rPr>
        <w:t>定义中，使用下面格式描述：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&lt;constructor-arg index="</w:t>
      </w:r>
      <w:r>
        <w:rPr>
          <w:rFonts w:hint="eastAsia"/>
        </w:rPr>
        <w:t>参数索引</w:t>
      </w:r>
      <w:r>
        <w:rPr>
          <w:rFonts w:hint="eastAsia"/>
        </w:rPr>
        <w:t>" ref="</w:t>
      </w:r>
      <w:r>
        <w:rPr>
          <w:rFonts w:hint="eastAsia"/>
        </w:rPr>
        <w:t>要注入的</w:t>
      </w:r>
      <w:r>
        <w:rPr>
          <w:rFonts w:hint="eastAsia"/>
        </w:rPr>
        <w:t>Bean</w:t>
      </w:r>
      <w:r>
        <w:rPr>
          <w:rFonts w:hint="eastAsia"/>
        </w:rPr>
        <w:t>对象的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rPr>
          <w:rFonts w:hint="eastAsia"/>
        </w:rPr>
        <w:t>"&gt;&lt;/constructor-arg&gt;</w:t>
      </w:r>
    </w:p>
    <w:p w:rsidR="002863CC" w:rsidRDefault="002863CC">
      <w:pPr>
        <w:pStyle w:val="2"/>
      </w:pPr>
      <w:bookmarkStart w:id="16" w:name="_Toc15332"/>
      <w:r>
        <w:t>3.3</w:t>
      </w:r>
      <w:r>
        <w:t>案例：测试</w:t>
      </w:r>
      <w:r>
        <w:t>IoC</w:t>
      </w:r>
      <w:r>
        <w:t>（</w:t>
      </w:r>
      <w:r>
        <w:t>set</w:t>
      </w:r>
      <w:r>
        <w:t>注入）</w:t>
      </w:r>
      <w:bookmarkEnd w:id="16"/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：接</w:t>
      </w:r>
      <w:r>
        <w:rPr>
          <w:rFonts w:hint="eastAsia"/>
        </w:rPr>
        <w:t>2.6</w:t>
      </w:r>
      <w:r>
        <w:rPr>
          <w:rFonts w:hint="eastAsia"/>
        </w:rPr>
        <w:t>案例，在</w:t>
      </w:r>
      <w:r>
        <w:rPr>
          <w:rFonts w:hint="eastAsia"/>
        </w:rPr>
        <w:t>org.tarena.action</w:t>
      </w:r>
      <w:r>
        <w:rPr>
          <w:rFonts w:hint="eastAsia"/>
        </w:rPr>
        <w:t>包下，创建</w:t>
      </w:r>
      <w:r>
        <w:rPr>
          <w:rFonts w:hint="eastAsia"/>
        </w:rPr>
        <w:t>CostAction</w:t>
      </w:r>
      <w:r>
        <w:rPr>
          <w:rFonts w:hint="eastAsia"/>
        </w:rPr>
        <w:t>类，调用</w:t>
      </w:r>
      <w:r>
        <w:rPr>
          <w:rFonts w:hint="eastAsia"/>
        </w:rPr>
        <w:t>save</w:t>
      </w:r>
      <w:r>
        <w:rPr>
          <w:rFonts w:hint="eastAsia"/>
        </w:rPr>
        <w:t>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private CostDAO costDAO;//</w:t>
      </w:r>
      <w:r>
        <w:rPr>
          <w:rFonts w:hint="eastAsia"/>
        </w:rPr>
        <w:t>利用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机制使用</w:t>
      </w:r>
      <w:r>
        <w:rPr>
          <w:rFonts w:hint="eastAsia"/>
        </w:rPr>
        <w:t>CostDAO</w:t>
      </w:r>
      <w:r>
        <w:rPr>
          <w:rFonts w:hint="eastAsia"/>
        </w:rPr>
        <w:t>组件对象，</w:t>
      </w:r>
      <w:r>
        <w:rPr>
          <w:rFonts w:hint="eastAsia"/>
        </w:rPr>
        <w:t>set</w:t>
      </w:r>
      <w:r>
        <w:rPr>
          <w:rFonts w:hint="eastAsia"/>
        </w:rPr>
        <w:t>注入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setCostDAO(CostDAO costDAO) {</w:t>
      </w:r>
      <w:r>
        <w:rPr>
          <w:rFonts w:hint="eastAsia"/>
        </w:rPr>
        <w:tab/>
        <w:t xml:space="preserve">  this.costDAO = costDAO; </w:t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String execute(){</w:t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处理资费添加操作</w:t>
      </w:r>
      <w:r>
        <w:rPr>
          <w:rFonts w:hint="eastAsia"/>
        </w:rPr>
        <w:t>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costDAO.save();//</w:t>
      </w:r>
      <w:r>
        <w:rPr>
          <w:rFonts w:hint="eastAsia"/>
        </w:rPr>
        <w:t>调用</w:t>
      </w:r>
      <w:r>
        <w:rPr>
          <w:rFonts w:hint="eastAsia"/>
        </w:rPr>
        <w:t>CostDAO</w:t>
      </w:r>
      <w:r>
        <w:rPr>
          <w:rFonts w:hint="eastAsia"/>
        </w:rPr>
        <w:t>中的</w:t>
      </w:r>
      <w:r>
        <w:rPr>
          <w:rFonts w:hint="eastAsia"/>
        </w:rPr>
        <w:t>save</w:t>
      </w:r>
      <w:r>
        <w:rPr>
          <w:rFonts w:hint="eastAsia"/>
        </w:rPr>
        <w:t>方法</w:t>
      </w:r>
      <w:r>
        <w:rPr>
          <w:rFonts w:hint="eastAsia"/>
        </w:rPr>
        <w:tab/>
        <w:t>return "success";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：在</w:t>
      </w:r>
      <w:r>
        <w:rPr>
          <w:rFonts w:hint="eastAsia"/>
        </w:rPr>
        <w:t>applicationContext.xml</w:t>
      </w:r>
      <w:r>
        <w:rPr>
          <w:rFonts w:hint="eastAsia"/>
        </w:rPr>
        <w:t>配置文件中，将</w:t>
      </w:r>
      <w:r>
        <w:rPr>
          <w:rFonts w:hint="eastAsia"/>
        </w:rPr>
        <w:t>CostAction</w:t>
      </w:r>
      <w:r>
        <w:rPr>
          <w:rFonts w:hint="eastAsia"/>
        </w:rPr>
        <w:t>组件交给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id="costAction" scope="prototype" class="org.tarena.action.CostAction"&gt;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利用</w:t>
      </w:r>
      <w:r>
        <w:rPr>
          <w:rFonts w:hint="eastAsia"/>
        </w:rPr>
        <w:t>setCostDAO</w:t>
      </w:r>
      <w:r>
        <w:rPr>
          <w:rFonts w:hint="eastAsia"/>
        </w:rPr>
        <w:t>方法接收</w:t>
      </w:r>
      <w:r>
        <w:rPr>
          <w:rFonts w:hint="eastAsia"/>
        </w:rPr>
        <w:t>jdbcCostDAO</w:t>
      </w:r>
      <w:r>
        <w:rPr>
          <w:rFonts w:hint="eastAsia"/>
        </w:rPr>
        <w:t>对象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&lt;property name="costDAO" ref="jdbcCostDAO"&gt;&lt;/property&gt;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  <w:shd w:val="clear" w:color="FFFFFF" w:fill="D9D9D9"/>
        </w:rPr>
        <w:t xml:space="preserve"> name</w:t>
      </w:r>
      <w:r>
        <w:rPr>
          <w:rFonts w:hint="eastAsia"/>
          <w:shd w:val="clear" w:color="FFFFFF" w:fill="D9D9D9"/>
        </w:rPr>
        <w:t>：与</w:t>
      </w:r>
      <w:r>
        <w:rPr>
          <w:rFonts w:hint="eastAsia"/>
          <w:shd w:val="clear" w:color="FFFFFF" w:fill="D9D9D9"/>
        </w:rPr>
        <w:t>CostAction</w:t>
      </w:r>
      <w:r>
        <w:rPr>
          <w:rFonts w:hint="eastAsia"/>
          <w:shd w:val="clear" w:color="FFFFFF" w:fill="D9D9D9"/>
        </w:rPr>
        <w:t>中对应的</w:t>
      </w:r>
      <w:r>
        <w:rPr>
          <w:rFonts w:hint="eastAsia"/>
          <w:shd w:val="clear" w:color="FFFFFF" w:fill="D9D9D9"/>
        </w:rPr>
        <w:t>set</w:t>
      </w:r>
      <w:r>
        <w:rPr>
          <w:rFonts w:hint="eastAsia"/>
          <w:shd w:val="clear" w:color="FFFFFF" w:fill="D9D9D9"/>
        </w:rPr>
        <w:t>方法匹配的名</w:t>
      </w:r>
      <w:r>
        <w:rPr>
          <w:rFonts w:hint="eastAsia"/>
        </w:rPr>
        <w:t>。</w:t>
      </w:r>
      <w:r>
        <w:rPr>
          <w:rFonts w:hint="eastAsia"/>
        </w:rPr>
        <w:t>ref</w:t>
      </w:r>
      <w:r>
        <w:rPr>
          <w:rFonts w:hint="eastAsia"/>
        </w:rPr>
        <w:t>：指明哪个对象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&lt;/bean&gt;&lt;!--</w:t>
      </w:r>
      <w:r>
        <w:rPr>
          <w:rFonts w:hint="eastAsia"/>
        </w:rPr>
        <w:t>此处</w:t>
      </w:r>
      <w:r>
        <w:rPr>
          <w:rFonts w:hint="eastAsia"/>
          <w:shd w:val="clear" w:color="FFFFFF" w:fill="D9D9D9"/>
        </w:rPr>
        <w:t>用到了</w:t>
      </w:r>
      <w:r>
        <w:rPr>
          <w:rFonts w:hint="eastAsia"/>
        </w:rPr>
        <w:t>2.6</w:t>
      </w:r>
      <w:r>
        <w:rPr>
          <w:rFonts w:hint="eastAsia"/>
        </w:rPr>
        <w:t>案例中</w:t>
      </w:r>
      <w:r>
        <w:rPr>
          <w:rFonts w:hint="eastAsia"/>
        </w:rPr>
        <w:t>step3</w:t>
      </w:r>
      <w:r>
        <w:rPr>
          <w:rFonts w:hint="eastAsia"/>
        </w:rPr>
        <w:t>描述的组件</w:t>
      </w:r>
      <w:r>
        <w:rPr>
          <w:rFonts w:hint="eastAsia"/>
        </w:rPr>
        <w:t>JdbcCostDAo--&gt;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：在</w:t>
      </w:r>
      <w:r>
        <w:rPr>
          <w:rFonts w:hint="eastAsia"/>
        </w:rPr>
        <w:t>org.tarena.test</w:t>
      </w:r>
      <w:r>
        <w:rPr>
          <w:rFonts w:hint="eastAsia"/>
        </w:rPr>
        <w:t>包下，创建</w:t>
      </w:r>
      <w:r>
        <w:rPr>
          <w:rFonts w:hint="eastAsia"/>
        </w:rPr>
        <w:t>TestIoc</w:t>
      </w:r>
      <w:r>
        <w:rPr>
          <w:rFonts w:hint="eastAsia"/>
        </w:rPr>
        <w:t>类，用于测试</w:t>
      </w:r>
      <w:r>
        <w:rPr>
          <w:rFonts w:hint="eastAsia"/>
        </w:rPr>
        <w:t>IOC</w:t>
      </w:r>
      <w:r>
        <w:rPr>
          <w:rFonts w:hint="eastAsia"/>
        </w:rPr>
        <w:t>机制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测试</w:t>
      </w:r>
      <w:r>
        <w:rPr>
          <w:rFonts w:hint="eastAsia"/>
        </w:rPr>
        <w:t>set</w:t>
      </w:r>
      <w:r>
        <w:rPr>
          <w:rFonts w:hint="eastAsia"/>
        </w:rPr>
        <w:t>注入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public void test1(){</w:t>
      </w:r>
      <w:r>
        <w:rPr>
          <w:rFonts w:hint="eastAsia"/>
        </w:rPr>
        <w:tab/>
      </w:r>
      <w:r>
        <w:rPr>
          <w:rFonts w:hint="eastAsia"/>
        </w:rPr>
        <w:tab/>
        <w:t>String conf="/applicationContext.xml";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ApplicationContext ac=new ClassPathXmlApplicationContext(conf);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CostAction action=(CostAction)ac.getBean("costAction");//</w:t>
      </w:r>
      <w:r>
        <w:rPr>
          <w:rFonts w:hint="eastAsia"/>
        </w:rPr>
        <w:t>获得</w:t>
      </w:r>
      <w:r>
        <w:rPr>
          <w:rFonts w:hint="eastAsia"/>
        </w:rPr>
        <w:t>CostAction</w:t>
      </w:r>
      <w:r>
        <w:rPr>
          <w:rFonts w:hint="eastAsia"/>
        </w:rPr>
        <w:t>类的对象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action.execute();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：测试结果为：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CostDAO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CostDAO</w:t>
      </w:r>
      <w:r>
        <w:rPr>
          <w:rFonts w:hint="eastAsia"/>
        </w:rPr>
        <w:t>对象</w:t>
      </w:r>
      <w:r>
        <w:rPr>
          <w:rFonts w:hint="eastAsia"/>
        </w:rPr>
        <w:t xml:space="preserve">    </w:t>
      </w:r>
      <w:r>
        <w:rPr>
          <w:rFonts w:hint="eastAsia"/>
        </w:rPr>
        <w:t>处理资费添加操作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JDBC</w:t>
      </w:r>
      <w:r>
        <w:rPr>
          <w:rFonts w:hint="eastAsia"/>
        </w:rPr>
        <w:t>技术实现保存资费记录。</w:t>
      </w:r>
    </w:p>
    <w:p w:rsidR="002863CC" w:rsidRDefault="002863CC">
      <w:pPr>
        <w:pStyle w:val="2"/>
      </w:pPr>
      <w:bookmarkStart w:id="17" w:name="_Toc32079"/>
      <w:r>
        <w:t>3.4</w:t>
      </w:r>
      <w:r>
        <w:t>案例：测试</w:t>
      </w:r>
      <w:r>
        <w:t>IoC</w:t>
      </w:r>
      <w:r>
        <w:t>（构造注入）</w:t>
      </w:r>
      <w:bookmarkEnd w:id="17"/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：接</w:t>
      </w:r>
      <w:r>
        <w:rPr>
          <w:rFonts w:hint="eastAsia"/>
        </w:rPr>
        <w:t>3.3</w:t>
      </w:r>
      <w:r>
        <w:rPr>
          <w:rFonts w:hint="eastAsia"/>
        </w:rPr>
        <w:t>案例，在</w:t>
      </w:r>
      <w:r>
        <w:rPr>
          <w:rFonts w:hint="eastAsia"/>
        </w:rPr>
        <w:t>org.tarena.action</w:t>
      </w:r>
      <w:r>
        <w:rPr>
          <w:rFonts w:hint="eastAsia"/>
        </w:rPr>
        <w:t>包下，创建</w:t>
      </w:r>
      <w:r>
        <w:rPr>
          <w:rFonts w:hint="eastAsia"/>
        </w:rPr>
        <w:t>DeleteAction</w:t>
      </w:r>
      <w:r>
        <w:rPr>
          <w:rFonts w:hint="eastAsia"/>
        </w:rPr>
        <w:t>类，调用</w:t>
      </w:r>
      <w:r>
        <w:rPr>
          <w:rFonts w:hint="eastAsia"/>
        </w:rPr>
        <w:t>delete</w:t>
      </w:r>
      <w:r>
        <w:rPr>
          <w:rFonts w:hint="eastAsia"/>
        </w:rPr>
        <w:t>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private CostDAO costDAO;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public DeleteAction(CostDAO costDAO){</w:t>
      </w:r>
      <w:r>
        <w:rPr>
          <w:rFonts w:hint="eastAsia"/>
        </w:rPr>
        <w:tab/>
        <w:t>this.costDAO=costDAO;  }//</w:t>
      </w:r>
      <w:r>
        <w:rPr>
          <w:rFonts w:hint="eastAsia"/>
        </w:rPr>
        <w:t>构造注入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public String execute() {   System.out.println("</w:t>
      </w:r>
      <w:r>
        <w:rPr>
          <w:rFonts w:hint="eastAsia"/>
        </w:rPr>
        <w:t>处理资费删除操作</w:t>
      </w:r>
      <w:r>
        <w:rPr>
          <w:rFonts w:hint="eastAsia"/>
        </w:rPr>
        <w:t>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costDAO.delete();//</w:t>
      </w:r>
      <w:r>
        <w:rPr>
          <w:rFonts w:hint="eastAsia"/>
        </w:rPr>
        <w:t>调用</w:t>
      </w:r>
      <w:r>
        <w:rPr>
          <w:rFonts w:hint="eastAsia"/>
        </w:rPr>
        <w:t>CostDAO</w:t>
      </w:r>
      <w:r>
        <w:rPr>
          <w:rFonts w:hint="eastAsia"/>
        </w:rPr>
        <w:t>中的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tab/>
        <w:t xml:space="preserve">  return "success";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：在</w:t>
      </w:r>
      <w:r>
        <w:rPr>
          <w:rFonts w:hint="eastAsia"/>
        </w:rPr>
        <w:t>applicationContext.xml</w:t>
      </w:r>
      <w:r>
        <w:rPr>
          <w:rFonts w:hint="eastAsia"/>
        </w:rPr>
        <w:t>配置文件中，将</w:t>
      </w:r>
      <w:r>
        <w:rPr>
          <w:rFonts w:hint="eastAsia"/>
        </w:rPr>
        <w:t>DeleteAction</w:t>
      </w:r>
      <w:r>
        <w:rPr>
          <w:rFonts w:hint="eastAsia"/>
        </w:rPr>
        <w:t>组件交给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id="deleteAction" scope="prototype"</w:t>
      </w:r>
      <w:r>
        <w:rPr>
          <w:rFonts w:hint="eastAsia"/>
        </w:rPr>
        <w:tab/>
        <w:t>class="org.tarena.action.DeleteAction"&gt;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索引</w:t>
      </w:r>
      <w:r>
        <w:rPr>
          <w:rFonts w:hint="eastAsia"/>
        </w:rPr>
        <w:t>0</w:t>
      </w:r>
      <w:r>
        <w:rPr>
          <w:rFonts w:hint="eastAsia"/>
        </w:rPr>
        <w:t>：给构造方法中第一个参数注入一个</w:t>
      </w:r>
      <w:r>
        <w:rPr>
          <w:rFonts w:hint="eastAsia"/>
        </w:rPr>
        <w:t>jdbcCostDAO</w:t>
      </w:r>
      <w:r>
        <w:rPr>
          <w:rFonts w:hint="eastAsia"/>
        </w:rPr>
        <w:t>对象。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若多个参数则重复追加</w:t>
      </w:r>
      <w:r>
        <w:rPr>
          <w:rFonts w:hint="eastAsia"/>
        </w:rPr>
        <w:t>constructor-arg</w:t>
      </w:r>
      <w:r>
        <w:rPr>
          <w:rFonts w:hint="eastAsia"/>
        </w:rPr>
        <w:t>元素即可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&lt;constructor-arg index="0" ref="jdbcCostDAO"&gt;&lt;/constructor-arg&gt;&lt;!-- </w:t>
      </w:r>
      <w:r>
        <w:rPr>
          <w:rFonts w:hint="eastAsia"/>
        </w:rPr>
        <w:t>构造注入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：在</w:t>
      </w:r>
      <w:r>
        <w:rPr>
          <w:rFonts w:hint="eastAsia"/>
        </w:rPr>
        <w:t>TestIoc</w:t>
      </w:r>
      <w:r>
        <w:rPr>
          <w:rFonts w:hint="eastAsia"/>
        </w:rPr>
        <w:t>类中添加方法，测试构造注入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@Test</w:t>
      </w:r>
      <w:r>
        <w:rPr>
          <w:rFonts w:hint="eastAsia"/>
        </w:rPr>
        <w:tab/>
        <w:t>//</w:t>
      </w:r>
      <w:r>
        <w:rPr>
          <w:rFonts w:hint="eastAsia"/>
        </w:rPr>
        <w:t>测试构造注入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test2(){</w:t>
      </w:r>
      <w:r>
        <w:rPr>
          <w:rFonts w:hint="eastAsia"/>
        </w:rPr>
        <w:tab/>
      </w:r>
      <w:r>
        <w:rPr>
          <w:rFonts w:hint="eastAsia"/>
        </w:rPr>
        <w:tab/>
        <w:t>String conf="/applicationContext.xml";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ApplicationContext ac=new ClassPathXmlApplicationContext(conf);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DeleteAction action=(DeleteAction)ac.getBean("deleteAction");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action.execute();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：测试结果为：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CostDAO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CostDAO</w:t>
      </w:r>
      <w:r>
        <w:rPr>
          <w:rFonts w:hint="eastAsia"/>
        </w:rPr>
        <w:t>对象</w:t>
      </w:r>
      <w:r>
        <w:rPr>
          <w:rFonts w:hint="eastAsia"/>
        </w:rPr>
        <w:t xml:space="preserve">    </w:t>
      </w:r>
      <w:r>
        <w:rPr>
          <w:rFonts w:hint="eastAsia"/>
        </w:rPr>
        <w:t>处理资费删除操作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JDBC</w:t>
      </w:r>
      <w:r>
        <w:rPr>
          <w:rFonts w:hint="eastAsia"/>
        </w:rPr>
        <w:t>技术实现删除资费记录。</w:t>
      </w:r>
    </w:p>
    <w:p w:rsidR="002863CC" w:rsidRDefault="002863CC">
      <w:pPr>
        <w:pStyle w:val="2"/>
      </w:pPr>
      <w:bookmarkStart w:id="18" w:name="_Toc8311"/>
      <w:r>
        <w:t>3.5</w:t>
      </w:r>
      <w:r>
        <w:t>案例：不用</w:t>
      </w:r>
      <w:r>
        <w:t>JDBC</w:t>
      </w:r>
      <w:r>
        <w:t>访问数据库，而是采用</w:t>
      </w:r>
      <w:r>
        <w:t>Hibernate</w:t>
      </w:r>
      <w:r>
        <w:t>访问</w:t>
      </w:r>
      <w:bookmarkEnd w:id="18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接</w:t>
      </w:r>
      <w:r>
        <w:rPr>
          <w:rFonts w:hint="eastAsia"/>
        </w:rPr>
        <w:t>3.3</w:t>
      </w:r>
      <w:r>
        <w:rPr>
          <w:rFonts w:hint="eastAsia"/>
        </w:rPr>
        <w:t>案例，如果不用</w:t>
      </w:r>
      <w:r>
        <w:rPr>
          <w:rFonts w:hint="eastAsia"/>
        </w:rPr>
        <w:t>JDBC</w:t>
      </w:r>
      <w:r>
        <w:rPr>
          <w:rFonts w:hint="eastAsia"/>
        </w:rPr>
        <w:t>访问数据库，而是采用</w:t>
      </w:r>
      <w:r>
        <w:rPr>
          <w:rFonts w:hint="eastAsia"/>
        </w:rPr>
        <w:t>Hibernate</w:t>
      </w:r>
      <w:r>
        <w:rPr>
          <w:rFonts w:hint="eastAsia"/>
        </w:rPr>
        <w:t>访问，则替换组件过程为：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：创建</w:t>
      </w:r>
      <w:r>
        <w:rPr>
          <w:rFonts w:hint="eastAsia"/>
        </w:rPr>
        <w:t>HibernateCostDAO</w:t>
      </w:r>
      <w:r>
        <w:rPr>
          <w:rFonts w:hint="eastAsia"/>
        </w:rPr>
        <w:t>类，并实现</w:t>
      </w:r>
      <w:r>
        <w:rPr>
          <w:rFonts w:hint="eastAsia"/>
        </w:rPr>
        <w:t>CostDAO</w:t>
      </w:r>
      <w:r>
        <w:rPr>
          <w:rFonts w:hint="eastAsia"/>
        </w:rPr>
        <w:t>接口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delete() {</w:t>
      </w:r>
      <w:r>
        <w:rPr>
          <w:rFonts w:hint="eastAsia"/>
        </w:rPr>
        <w:tab/>
        <w:t>System.out.println("</w:t>
      </w:r>
      <w:r>
        <w:rPr>
          <w:rFonts w:hint="eastAsia"/>
        </w:rPr>
        <w:t>利用</w:t>
      </w:r>
      <w:r>
        <w:rPr>
          <w:rFonts w:hint="eastAsia"/>
        </w:rPr>
        <w:t>Hibernate</w:t>
      </w:r>
      <w:r>
        <w:rPr>
          <w:rFonts w:hint="eastAsia"/>
        </w:rPr>
        <w:t>技术实现删除资费记录</w:t>
      </w:r>
      <w:r>
        <w:rPr>
          <w:rFonts w:hint="eastAsia"/>
        </w:rPr>
        <w:t>");</w:t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public void save() { </w:t>
      </w:r>
      <w:r>
        <w:rPr>
          <w:rFonts w:hint="eastAsia"/>
        </w:rPr>
        <w:tab/>
        <w:t>System.out.println("</w:t>
      </w:r>
      <w:r>
        <w:rPr>
          <w:rFonts w:hint="eastAsia"/>
        </w:rPr>
        <w:t>利用</w:t>
      </w:r>
      <w:r>
        <w:rPr>
          <w:rFonts w:hint="eastAsia"/>
        </w:rPr>
        <w:t>Hibernate</w:t>
      </w:r>
      <w:r>
        <w:rPr>
          <w:rFonts w:hint="eastAsia"/>
        </w:rPr>
        <w:t>技术实现保存资费记录</w:t>
      </w:r>
      <w:r>
        <w:rPr>
          <w:rFonts w:hint="eastAsia"/>
        </w:rPr>
        <w:t>");</w:t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：在</w:t>
      </w:r>
      <w:r>
        <w:rPr>
          <w:rFonts w:hint="eastAsia"/>
        </w:rPr>
        <w:t>applicationContext.xml</w:t>
      </w:r>
      <w:r>
        <w:rPr>
          <w:rFonts w:hint="eastAsia"/>
        </w:rPr>
        <w:t>配置文件中，将</w:t>
      </w:r>
      <w:r>
        <w:rPr>
          <w:rFonts w:hint="eastAsia"/>
        </w:rPr>
        <w:t>HibernateCostDAO</w:t>
      </w:r>
      <w:r>
        <w:rPr>
          <w:rFonts w:hint="eastAsia"/>
        </w:rPr>
        <w:t>组件交给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id="hibernateCostDAO" class="org.tarena.dao.HibernateCostDAO"&gt;&lt;/bean&gt;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：修改</w:t>
      </w:r>
      <w:r>
        <w:rPr>
          <w:rFonts w:hint="eastAsia"/>
        </w:rPr>
        <w:t>3.3</w:t>
      </w:r>
      <w:r>
        <w:rPr>
          <w:rFonts w:hint="eastAsia"/>
        </w:rPr>
        <w:t>案例中</w:t>
      </w:r>
      <w:r>
        <w:rPr>
          <w:rFonts w:hint="eastAsia"/>
        </w:rPr>
        <w:t>step2</w:t>
      </w:r>
      <w:r>
        <w:rPr>
          <w:rFonts w:hint="eastAsia"/>
        </w:rPr>
        <w:t>中</w:t>
      </w:r>
      <w:r>
        <w:rPr>
          <w:rFonts w:hint="eastAsia"/>
        </w:rPr>
        <w:t>CostAction</w:t>
      </w:r>
      <w:r>
        <w:rPr>
          <w:rFonts w:hint="eastAsia"/>
        </w:rPr>
        <w:t>组件的描述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id="costAction" scope="prototype" class="org.tarena.action.CostAction"&gt;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修改</w:t>
      </w:r>
      <w:r>
        <w:rPr>
          <w:rFonts w:hint="eastAsia"/>
        </w:rPr>
        <w:t>ref</w:t>
      </w:r>
      <w:r>
        <w:rPr>
          <w:rFonts w:hint="eastAsia"/>
        </w:rPr>
        <w:t>属性的指引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&lt;property name="costDAO" ref="hibernateCostDAO"&gt;&lt;/property&gt;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 name</w:t>
      </w:r>
      <w:r>
        <w:rPr>
          <w:rFonts w:hint="eastAsia"/>
        </w:rPr>
        <w:t>：与</w:t>
      </w:r>
      <w:r>
        <w:rPr>
          <w:rFonts w:hint="eastAsia"/>
        </w:rPr>
        <w:t>CostAction</w:t>
      </w:r>
      <w:r>
        <w:rPr>
          <w:rFonts w:hint="eastAsia"/>
        </w:rPr>
        <w:t>中添加的属性名相同。</w:t>
      </w:r>
      <w:r>
        <w:rPr>
          <w:rFonts w:hint="eastAsia"/>
        </w:rPr>
        <w:t>ref</w:t>
      </w:r>
      <w:r>
        <w:rPr>
          <w:rFonts w:hint="eastAsia"/>
        </w:rPr>
        <w:t>：指明哪个对象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：再次执行</w:t>
      </w:r>
      <w:r>
        <w:rPr>
          <w:rFonts w:hint="eastAsia"/>
        </w:rPr>
        <w:t>3.3</w:t>
      </w:r>
      <w:r>
        <w:rPr>
          <w:rFonts w:hint="eastAsia"/>
        </w:rPr>
        <w:t>案例</w:t>
      </w:r>
      <w:r>
        <w:rPr>
          <w:rFonts w:hint="eastAsia"/>
        </w:rPr>
        <w:t>step3</w:t>
      </w:r>
      <w:r>
        <w:rPr>
          <w:rFonts w:hint="eastAsia"/>
        </w:rPr>
        <w:t>中</w:t>
      </w:r>
      <w:r>
        <w:rPr>
          <w:rFonts w:hint="eastAsia"/>
        </w:rPr>
        <w:t>test1</w:t>
      </w:r>
      <w:r>
        <w:rPr>
          <w:rFonts w:hint="eastAsia"/>
        </w:rPr>
        <w:t>方法，测试结果为：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处理资费添加操作</w:t>
      </w:r>
      <w:r>
        <w:rPr>
          <w:rFonts w:hint="eastAsia"/>
        </w:rPr>
        <w:t xml:space="preserve">    </w:t>
      </w:r>
      <w:r>
        <w:rPr>
          <w:rFonts w:hint="eastAsia"/>
        </w:rPr>
        <w:t>利用</w:t>
      </w:r>
      <w:r>
        <w:rPr>
          <w:rFonts w:hint="eastAsia"/>
        </w:rPr>
        <w:t>Hibernate</w:t>
      </w:r>
      <w:r>
        <w:rPr>
          <w:rFonts w:hint="eastAsia"/>
        </w:rPr>
        <w:t>技术实现保存资费记录</w:t>
      </w:r>
    </w:p>
    <w:p w:rsidR="002863CC" w:rsidRDefault="002863CC">
      <w:pPr>
        <w:pStyle w:val="1"/>
        <w:rPr>
          <w:rFonts w:hint="eastAsia"/>
        </w:rPr>
      </w:pPr>
      <w:r>
        <w:rPr>
          <w:rFonts w:hint="eastAsia"/>
        </w:rPr>
        <w:br w:type="page"/>
      </w:r>
      <w:bookmarkStart w:id="19" w:name="_Toc31157"/>
      <w:r>
        <w:rPr>
          <w:rFonts w:hint="eastAsia"/>
        </w:rPr>
        <w:lastRenderedPageBreak/>
        <w:t>Spring</w:t>
      </w:r>
      <w:r>
        <w:rPr>
          <w:rFonts w:hint="eastAsia"/>
        </w:rPr>
        <w:t>中各种类型的数据注入</w:t>
      </w:r>
      <w:bookmarkEnd w:id="19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可以为对象注入以下类型的数据。</w:t>
      </w:r>
    </w:p>
    <w:p w:rsidR="002863CC" w:rsidRDefault="002863CC">
      <w:pPr>
        <w:pStyle w:val="2"/>
      </w:pPr>
      <w:bookmarkStart w:id="20" w:name="_Toc31504"/>
      <w:r>
        <w:t>4.1 Bean</w:t>
      </w:r>
      <w:r>
        <w:t>对象注入</w:t>
      </w:r>
      <w:bookmarkEnd w:id="20"/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&lt;property name="</w:t>
      </w:r>
      <w:r>
        <w:rPr>
          <w:rFonts w:hint="eastAsia"/>
        </w:rPr>
        <w:t>属性名</w:t>
      </w:r>
      <w:r>
        <w:rPr>
          <w:rFonts w:hint="eastAsia"/>
        </w:rPr>
        <w:t>" ref="</w:t>
      </w:r>
      <w:r>
        <w:rPr>
          <w:rFonts w:hint="eastAsia"/>
        </w:rPr>
        <w:t>要注入的</w:t>
      </w:r>
      <w:r>
        <w:rPr>
          <w:rFonts w:hint="eastAsia"/>
        </w:rPr>
        <w:t>Bean</w:t>
      </w:r>
      <w:r>
        <w:rPr>
          <w:rFonts w:hint="eastAsia"/>
        </w:rPr>
        <w:t>对象的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rPr>
          <w:rFonts w:hint="eastAsia"/>
        </w:rPr>
        <w:t>"&gt;&lt;/property&gt;</w:t>
      </w:r>
    </w:p>
    <w:p w:rsidR="002863CC" w:rsidRDefault="002863CC">
      <w:pPr>
        <w:pStyle w:val="2"/>
      </w:pPr>
      <w:bookmarkStart w:id="21" w:name="_Toc4143"/>
      <w:r>
        <w:t>4.2</w:t>
      </w:r>
      <w:r>
        <w:t>基本数据的注入</w:t>
      </w:r>
      <w:bookmarkEnd w:id="21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）字符串、数字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&lt;property name="</w:t>
      </w:r>
      <w:r>
        <w:rPr>
          <w:rFonts w:hint="eastAsia"/>
        </w:rPr>
        <w:t>属性名</w:t>
      </w:r>
      <w:r>
        <w:rPr>
          <w:rFonts w:hint="eastAsia"/>
        </w:rPr>
        <w:t>" value="</w:t>
      </w:r>
      <w:r>
        <w:rPr>
          <w:rFonts w:hint="eastAsia"/>
        </w:rPr>
        <w:t>要注入的值</w:t>
      </w:r>
      <w:r>
        <w:rPr>
          <w:rFonts w:hint="eastAsia"/>
        </w:rPr>
        <w:t>"&gt;&lt;/property&gt;</w:t>
      </w:r>
    </w:p>
    <w:p w:rsidR="002863CC" w:rsidRDefault="002863CC">
      <w:pPr>
        <w:pStyle w:val="2"/>
      </w:pPr>
      <w:bookmarkStart w:id="22" w:name="_Toc1009"/>
      <w:r>
        <w:t>4.3</w:t>
      </w:r>
      <w:r>
        <w:t>集合的注入</w:t>
      </w:r>
      <w:bookmarkEnd w:id="22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&lt;property name="</w:t>
      </w:r>
      <w:r>
        <w:rPr>
          <w:rFonts w:hint="eastAsia"/>
        </w:rPr>
        <w:t>集合属性名</w:t>
      </w:r>
      <w:r>
        <w:rPr>
          <w:rFonts w:hint="eastAsia"/>
        </w:rPr>
        <w:t>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&lt;list&gt;&lt;!-- </w:t>
      </w:r>
      <w:r>
        <w:rPr>
          <w:rFonts w:hint="eastAsia"/>
        </w:rPr>
        <w:t>普通值用</w:t>
      </w:r>
      <w:r>
        <w:rPr>
          <w:rFonts w:hint="eastAsia"/>
        </w:rPr>
        <w:t>&lt;value&gt;</w:t>
      </w:r>
      <w:r>
        <w:rPr>
          <w:rFonts w:hint="eastAsia"/>
        </w:rPr>
        <w:t>标签，对象用</w:t>
      </w:r>
      <w:r>
        <w:rPr>
          <w:rFonts w:hint="eastAsia"/>
        </w:rPr>
        <w:t>&lt;bean&gt;</w:t>
      </w:r>
      <w:r>
        <w:rPr>
          <w:rFonts w:hint="eastAsia"/>
        </w:rPr>
        <w:t>标签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&lt;value&gt;</w:t>
      </w:r>
      <w:r>
        <w:rPr>
          <w:rFonts w:hint="eastAsia"/>
        </w:rPr>
        <w:t>集合中的值</w:t>
      </w:r>
      <w:r>
        <w:rPr>
          <w:rFonts w:hint="eastAsia"/>
        </w:rPr>
        <w:t>1&lt;/value&gt;&lt;value&gt;</w:t>
      </w:r>
      <w:r>
        <w:rPr>
          <w:rFonts w:hint="eastAsia"/>
        </w:rPr>
        <w:t>集合中的值</w:t>
      </w:r>
      <w:r>
        <w:rPr>
          <w:rFonts w:hint="eastAsia"/>
        </w:rPr>
        <w:t>2&lt;/value&gt;</w:t>
      </w:r>
      <w:r>
        <w:rPr>
          <w:rFonts w:hint="eastAsia"/>
        </w:rPr>
        <w:tab/>
      </w:r>
      <w:r>
        <w:rPr>
          <w:rFonts w:hint="eastAsia"/>
        </w:rPr>
        <w:t>…………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&lt;/list&gt;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&lt;/property&gt;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Map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&lt;property name="</w:t>
      </w:r>
      <w:r>
        <w:rPr>
          <w:rFonts w:hint="eastAsia"/>
        </w:rPr>
        <w:t>集合属性名</w:t>
      </w:r>
      <w:r>
        <w:rPr>
          <w:rFonts w:hint="eastAsia"/>
        </w:rPr>
        <w:t>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&lt;map&gt;&lt;!-- </w:t>
      </w:r>
      <w:r>
        <w:rPr>
          <w:rFonts w:hint="eastAsia"/>
        </w:rPr>
        <w:t>普通值用</w:t>
      </w:r>
      <w:r>
        <w:rPr>
          <w:rFonts w:hint="eastAsia"/>
        </w:rPr>
        <w:t>&lt;value&gt;</w:t>
      </w:r>
      <w:r>
        <w:rPr>
          <w:rFonts w:hint="eastAsia"/>
        </w:rPr>
        <w:t>标签，对象用</w:t>
      </w:r>
      <w:r>
        <w:rPr>
          <w:rFonts w:hint="eastAsia"/>
        </w:rPr>
        <w:t>&lt;bean&gt;</w:t>
      </w:r>
      <w:r>
        <w:rPr>
          <w:rFonts w:hint="eastAsia"/>
        </w:rPr>
        <w:t>标签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&lt;entry key="</w:t>
      </w:r>
      <w:r>
        <w:rPr>
          <w:rFonts w:hint="eastAsia"/>
        </w:rPr>
        <w:t>键</w:t>
      </w:r>
      <w:r>
        <w:rPr>
          <w:rFonts w:hint="eastAsia"/>
        </w:rPr>
        <w:t>1" value="</w:t>
      </w:r>
      <w:r>
        <w:rPr>
          <w:rFonts w:hint="eastAsia"/>
        </w:rPr>
        <w:t>值</w:t>
      </w:r>
      <w:r>
        <w:rPr>
          <w:rFonts w:hint="eastAsia"/>
        </w:rPr>
        <w:t>1"&gt;&lt;/entry&gt;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&lt;entry key="</w:t>
      </w:r>
      <w:r>
        <w:rPr>
          <w:rFonts w:hint="eastAsia"/>
        </w:rPr>
        <w:t>键</w:t>
      </w:r>
      <w:r>
        <w:rPr>
          <w:rFonts w:hint="eastAsia"/>
        </w:rPr>
        <w:t>2" value="</w:t>
      </w:r>
      <w:r>
        <w:rPr>
          <w:rFonts w:hint="eastAsia"/>
        </w:rPr>
        <w:t>值</w:t>
      </w:r>
      <w:r>
        <w:rPr>
          <w:rFonts w:hint="eastAsia"/>
        </w:rPr>
        <w:t xml:space="preserve">2"&gt;&lt;/entry&gt;  </w:t>
      </w:r>
      <w:r>
        <w:rPr>
          <w:rFonts w:hint="eastAsia"/>
        </w:rPr>
        <w:t>…………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&lt;/map&gt;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&lt;/property&gt;</w:t>
      </w:r>
    </w:p>
    <w:p w:rsidR="002863CC" w:rsidRDefault="002863CC">
      <w:pPr>
        <w:ind w:firstLine="420"/>
        <w:rPr>
          <w:rFonts w:eastAsia="宋体"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Properties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&lt;property name="</w:t>
      </w:r>
      <w:r>
        <w:rPr>
          <w:rFonts w:hint="eastAsia"/>
        </w:rPr>
        <w:t>集合属性名</w:t>
      </w:r>
      <w:r>
        <w:rPr>
          <w:rFonts w:hint="eastAsia"/>
        </w:rPr>
        <w:t>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 key="</w:t>
      </w:r>
      <w:r>
        <w:rPr>
          <w:rFonts w:hint="eastAsia"/>
        </w:rPr>
        <w:t>键</w:t>
      </w:r>
      <w:r>
        <w:rPr>
          <w:rFonts w:hint="eastAsia"/>
        </w:rPr>
        <w:t>1"&gt;</w:t>
      </w:r>
      <w:r>
        <w:rPr>
          <w:rFonts w:hint="eastAsia"/>
        </w:rPr>
        <w:t>值</w:t>
      </w:r>
      <w:r>
        <w:rPr>
          <w:rFonts w:hint="eastAsia"/>
        </w:rPr>
        <w:t>1&lt;/prop&gt;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 key="</w:t>
      </w:r>
      <w:r>
        <w:rPr>
          <w:rFonts w:hint="eastAsia"/>
        </w:rPr>
        <w:t>键</w:t>
      </w:r>
      <w:r>
        <w:rPr>
          <w:rFonts w:hint="eastAsia"/>
        </w:rPr>
        <w:t>2"&gt;</w:t>
      </w:r>
      <w:r>
        <w:rPr>
          <w:rFonts w:hint="eastAsia"/>
        </w:rPr>
        <w:t>值</w:t>
      </w:r>
      <w:r>
        <w:rPr>
          <w:rFonts w:hint="eastAsia"/>
        </w:rPr>
        <w:t>2&lt;/prop&gt;</w:t>
      </w:r>
      <w:r>
        <w:rPr>
          <w:rFonts w:hint="eastAsia"/>
        </w:rPr>
        <w:tab/>
      </w:r>
      <w:r>
        <w:rPr>
          <w:rFonts w:hint="eastAsia"/>
        </w:rPr>
        <w:t>…………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&lt;/props&gt;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&lt;/property&gt;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）特殊用法：</w:t>
      </w:r>
      <w:r>
        <w:rPr>
          <w:rFonts w:hint="eastAsia"/>
        </w:rPr>
        <w:t>set</w:t>
      </w:r>
      <w:r>
        <w:rPr>
          <w:rFonts w:hint="eastAsia"/>
        </w:rPr>
        <w:t>方法接收字符串，内部进行处理（如分割），再存入集合属性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&lt;property name="</w:t>
      </w:r>
      <w:r>
        <w:rPr>
          <w:rFonts w:hint="eastAsia"/>
        </w:rPr>
        <w:t>集合属性名</w:t>
      </w:r>
      <w:r>
        <w:rPr>
          <w:rFonts w:hint="eastAsia"/>
        </w:rPr>
        <w:t>" value="</w:t>
      </w:r>
      <w:r>
        <w:rPr>
          <w:rFonts w:hint="eastAsia"/>
        </w:rPr>
        <w:t>字符串</w:t>
      </w:r>
      <w:r>
        <w:rPr>
          <w:rFonts w:hint="eastAsia"/>
        </w:rPr>
        <w:t>"&gt;&lt;/property&gt;</w:t>
      </w:r>
    </w:p>
    <w:p w:rsidR="002863CC" w:rsidRDefault="002863CC">
      <w:pPr>
        <w:pStyle w:val="2"/>
      </w:pPr>
      <w:bookmarkStart w:id="23" w:name="_Toc21307"/>
      <w:r>
        <w:t>4.4</w:t>
      </w:r>
      <w:r>
        <w:t>案例：各类数据注入</w:t>
      </w:r>
      <w:bookmarkEnd w:id="23"/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：对象注入参考</w:t>
      </w:r>
      <w:r>
        <w:rPr>
          <w:rFonts w:hint="eastAsia"/>
        </w:rPr>
        <w:t>3.3</w:t>
      </w:r>
      <w:r>
        <w:rPr>
          <w:rFonts w:hint="eastAsia"/>
        </w:rPr>
        <w:t>、</w:t>
      </w:r>
      <w:r>
        <w:rPr>
          <w:rFonts w:hint="eastAsia"/>
        </w:rPr>
        <w:t>3.4</w:t>
      </w:r>
      <w:r>
        <w:rPr>
          <w:rFonts w:hint="eastAsia"/>
        </w:rPr>
        <w:t>案例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：创建</w:t>
      </w:r>
      <w:r>
        <w:rPr>
          <w:rFonts w:hint="eastAsia"/>
        </w:rPr>
        <w:t>MessageBean</w:t>
      </w:r>
      <w:r>
        <w:rPr>
          <w:rFonts w:hint="eastAsia"/>
        </w:rPr>
        <w:t>类，并定义不同类型的数据以及对应的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private String username;//</w:t>
      </w:r>
      <w:r>
        <w:rPr>
          <w:rFonts w:hint="eastAsia"/>
        </w:rPr>
        <w:t>用户名</w:t>
      </w:r>
      <w:r>
        <w:rPr>
          <w:rFonts w:hint="eastAsia"/>
        </w:rPr>
        <w:tab/>
      </w:r>
      <w:r>
        <w:rPr>
          <w:rFonts w:hint="eastAsia"/>
        </w:rPr>
        <w:tab/>
        <w:t>private String fileDir;//</w:t>
      </w:r>
      <w:r>
        <w:rPr>
          <w:rFonts w:hint="eastAsia"/>
        </w:rPr>
        <w:t>上传路径</w:t>
      </w:r>
      <w:r>
        <w:rPr>
          <w:rFonts w:hint="eastAsia"/>
        </w:rPr>
        <w:t xml:space="preserve"> 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private List&lt;String&gt; hbms;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private Set&lt;String&gt; cities;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private Map&lt;Integer, String&gt; books;</w:t>
      </w:r>
      <w:r>
        <w:rPr>
          <w:rFonts w:hint="eastAsia"/>
        </w:rPr>
        <w:tab/>
        <w:t>private Properties props;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private Set&lt;String&gt; types;//</w:t>
      </w:r>
      <w:r>
        <w:rPr>
          <w:rFonts w:hint="eastAsia"/>
        </w:rPr>
        <w:t>允许上传类型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eastAsia="宋体"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t>注意</w:t>
      </w:r>
      <w:r>
        <w:rPr>
          <w:rFonts w:hint="eastAsia"/>
        </w:rPr>
        <w:t>set</w:t>
      </w:r>
      <w:r>
        <w:rPr>
          <w:rFonts w:hint="eastAsia"/>
        </w:rPr>
        <w:t>方法的名字！不是看属性名，而是看</w:t>
      </w:r>
      <w:r>
        <w:rPr>
          <w:rFonts w:hint="eastAsia"/>
        </w:rPr>
        <w:t>set</w:t>
      </w:r>
      <w:r>
        <w:rPr>
          <w:rFonts w:hint="eastAsia"/>
        </w:rPr>
        <w:t>方法名去掉</w:t>
      </w:r>
      <w:r>
        <w:rPr>
          <w:rFonts w:hint="eastAsia"/>
        </w:rPr>
        <w:t>set</w:t>
      </w:r>
      <w:r>
        <w:rPr>
          <w:rFonts w:hint="eastAsia"/>
        </w:rPr>
        <w:t>，首字母大写的名</w:t>
      </w:r>
      <w:r>
        <w:rPr>
          <w:rFonts w:hint="eastAsia"/>
        </w:rPr>
        <w:t xml:space="preserve"> */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setName(String username) {</w:t>
      </w:r>
      <w:r>
        <w:rPr>
          <w:rFonts w:hint="eastAsia"/>
        </w:rPr>
        <w:tab/>
        <w:t>this.username = username;</w:t>
      </w:r>
      <w:r>
        <w:rPr>
          <w:rFonts w:hint="eastAsia"/>
        </w:rPr>
        <w:tab/>
        <w:t>}//</w:t>
      </w:r>
      <w:r>
        <w:rPr>
          <w:rFonts w:hint="eastAsia"/>
        </w:rPr>
        <w:t>手动更改过名</w:t>
      </w:r>
      <w:r>
        <w:rPr>
          <w:rFonts w:hint="eastAsia"/>
        </w:rPr>
        <w:lastRenderedPageBreak/>
        <w:t>字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setDir(String fileDir) {</w:t>
      </w:r>
      <w:r>
        <w:rPr>
          <w:rFonts w:hint="eastAsia"/>
        </w:rPr>
        <w:tab/>
      </w:r>
      <w:r>
        <w:rPr>
          <w:rFonts w:hint="eastAsia"/>
        </w:rPr>
        <w:tab/>
        <w:t>this.fileDir = fileDir;</w:t>
      </w:r>
      <w:r>
        <w:rPr>
          <w:rFonts w:hint="eastAsia"/>
        </w:rPr>
        <w:tab/>
        <w:t>}//</w:t>
      </w:r>
      <w:r>
        <w:rPr>
          <w:rFonts w:hint="eastAsia"/>
        </w:rPr>
        <w:t>手动更改过名字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……其他属性名字没改，其他属性代码略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setTypes(String str) {//</w:t>
      </w:r>
      <w:r>
        <w:rPr>
          <w:rFonts w:hint="eastAsia"/>
        </w:rPr>
        <w:t>特殊用法：注入一个字符串，分析之后给</w:t>
      </w:r>
      <w:r>
        <w:rPr>
          <w:rFonts w:hint="eastAsia"/>
        </w:rPr>
        <w:t>set</w:t>
      </w:r>
      <w:r>
        <w:rPr>
          <w:rFonts w:hint="eastAsia"/>
        </w:rPr>
        <w:t>集合赋值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String[] arr=str.split(",");</w:t>
      </w:r>
      <w:r>
        <w:rPr>
          <w:rFonts w:hint="eastAsia"/>
        </w:rPr>
        <w:tab/>
      </w:r>
      <w:r>
        <w:rPr>
          <w:rFonts w:hint="eastAsia"/>
        </w:rPr>
        <w:tab/>
        <w:t>types=new HashSet&lt;String&gt;();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for(String s:arr){</w:t>
      </w:r>
      <w:r>
        <w:rPr>
          <w:rFonts w:hint="eastAsia"/>
        </w:rPr>
        <w:tab/>
        <w:t>types.add(s);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show(){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System.out.println("</w:t>
      </w:r>
      <w:r>
        <w:rPr>
          <w:rFonts w:hint="eastAsia"/>
        </w:rPr>
        <w:t>用户名：</w:t>
      </w:r>
      <w:r>
        <w:rPr>
          <w:rFonts w:hint="eastAsia"/>
        </w:rPr>
        <w:t>"+username);</w:t>
      </w:r>
      <w:r>
        <w:rPr>
          <w:rFonts w:hint="eastAsia"/>
        </w:rPr>
        <w:tab/>
        <w:t>System.out.println("</w:t>
      </w:r>
      <w:r>
        <w:rPr>
          <w:rFonts w:hint="eastAsia"/>
        </w:rPr>
        <w:t>上传路径：</w:t>
      </w:r>
      <w:r>
        <w:rPr>
          <w:rFonts w:hint="eastAsia"/>
        </w:rPr>
        <w:t>"+fileDir);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System.out.println("--hbms</w:t>
      </w:r>
      <w:r>
        <w:rPr>
          <w:rFonts w:hint="eastAsia"/>
        </w:rPr>
        <w:t>文件如下</w:t>
      </w:r>
      <w:r>
        <w:rPr>
          <w:rFonts w:hint="eastAsia"/>
        </w:rPr>
        <w:t>--");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for(String s:hbms){</w:t>
      </w:r>
      <w:r>
        <w:rPr>
          <w:rFonts w:hint="eastAsia"/>
        </w:rPr>
        <w:tab/>
      </w:r>
      <w:r>
        <w:rPr>
          <w:rFonts w:hint="eastAsia"/>
        </w:rPr>
        <w:tab/>
        <w:t>System.out.println(s);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System.out.println("--city</w:t>
      </w:r>
      <w:r>
        <w:rPr>
          <w:rFonts w:hint="eastAsia"/>
        </w:rPr>
        <w:t>城市如下</w:t>
      </w:r>
      <w:r>
        <w:rPr>
          <w:rFonts w:hint="eastAsia"/>
        </w:rPr>
        <w:t>--");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for(String c:cities){</w:t>
      </w:r>
      <w:r>
        <w:rPr>
          <w:rFonts w:hint="eastAsia"/>
        </w:rPr>
        <w:tab/>
      </w:r>
      <w:r>
        <w:rPr>
          <w:rFonts w:hint="eastAsia"/>
        </w:rPr>
        <w:tab/>
        <w:t>System.out.println(c);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System.out.println("--book</w:t>
      </w:r>
      <w:r>
        <w:rPr>
          <w:rFonts w:hint="eastAsia"/>
        </w:rPr>
        <w:t>图书信息</w:t>
      </w:r>
      <w:r>
        <w:rPr>
          <w:rFonts w:hint="eastAsia"/>
        </w:rPr>
        <w:t>--");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Set&lt;Entry&lt;Integer,String&gt;&gt; ens=books.entrySet();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for(Entry en:ens){</w:t>
      </w:r>
      <w:r>
        <w:rPr>
          <w:rFonts w:hint="eastAsia"/>
        </w:rPr>
        <w:tab/>
        <w:t xml:space="preserve"> System.out.println(en.getKey()+" "+en.getValue());</w:t>
      </w:r>
      <w:r>
        <w:rPr>
          <w:rFonts w:hint="eastAsia"/>
        </w:rPr>
        <w:tab/>
        <w:t xml:space="preserve"> 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System.out.println("--props</w:t>
      </w:r>
      <w:r>
        <w:rPr>
          <w:rFonts w:hint="eastAsia"/>
        </w:rPr>
        <w:t>参数如下</w:t>
      </w:r>
      <w:r>
        <w:rPr>
          <w:rFonts w:hint="eastAsia"/>
        </w:rPr>
        <w:t>--");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Set keys=props.keySet();//</w:t>
      </w:r>
      <w:r>
        <w:rPr>
          <w:rFonts w:hint="eastAsia"/>
        </w:rPr>
        <w:t>另一种方式遍历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for(Object key:keys){</w:t>
      </w:r>
      <w:r>
        <w:rPr>
          <w:rFonts w:hint="eastAsia"/>
        </w:rPr>
        <w:tab/>
        <w:t>System.out.println(key+" "+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props.getProperty(key.toString()));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System.out.println("--</w:t>
      </w:r>
      <w:r>
        <w:rPr>
          <w:rFonts w:hint="eastAsia"/>
        </w:rPr>
        <w:t>允许上传类型如下</w:t>
      </w:r>
      <w:r>
        <w:rPr>
          <w:rFonts w:hint="eastAsia"/>
        </w:rPr>
        <w:t>--");//</w:t>
      </w:r>
      <w:r>
        <w:rPr>
          <w:rFonts w:hint="eastAsia"/>
        </w:rPr>
        <w:t>特殊用法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for(String type:types){   System.out.println(type);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applicationContext.xml</w:t>
      </w:r>
      <w:r>
        <w:rPr>
          <w:rFonts w:hint="eastAsia"/>
        </w:rPr>
        <w:t>配置文件中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各种数据类型的注入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id="messageBean" class="org.tarena.dao.MessageBean"&gt;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注意名字</w:t>
      </w:r>
      <w:r>
        <w:rPr>
          <w:rFonts w:hint="eastAsia"/>
        </w:rPr>
        <w:t xml:space="preserve"> name</w:t>
      </w:r>
      <w:r>
        <w:rPr>
          <w:rFonts w:hint="eastAsia"/>
        </w:rPr>
        <w:t>指的是</w:t>
      </w:r>
      <w:r>
        <w:rPr>
          <w:rFonts w:hint="eastAsia"/>
        </w:rPr>
        <w:t>set</w:t>
      </w:r>
      <w:r>
        <w:rPr>
          <w:rFonts w:hint="eastAsia"/>
        </w:rPr>
        <w:t>方法名去掉</w:t>
      </w:r>
      <w:r>
        <w:rPr>
          <w:rFonts w:hint="eastAsia"/>
        </w:rPr>
        <w:t>set</w:t>
      </w:r>
      <w:r>
        <w:rPr>
          <w:rFonts w:hint="eastAsia"/>
        </w:rPr>
        <w:t>，首字母大写的名，不看属性名！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name="name" value="root"&gt;&lt;/property&gt;&lt;!--</w:t>
      </w:r>
      <w:r>
        <w:rPr>
          <w:rFonts w:hint="eastAsia"/>
        </w:rPr>
        <w:t>手动更改过</w:t>
      </w:r>
      <w:r>
        <w:rPr>
          <w:rFonts w:hint="eastAsia"/>
        </w:rPr>
        <w:t>set</w:t>
      </w:r>
      <w:r>
        <w:rPr>
          <w:rFonts w:hint="eastAsia"/>
        </w:rPr>
        <w:t>方法名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name="dir" value="D:\\images"&gt;&lt;/property&gt;&lt;!--</w:t>
      </w:r>
      <w:r>
        <w:rPr>
          <w:rFonts w:hint="eastAsia"/>
        </w:rPr>
        <w:t>手动更改过</w:t>
      </w:r>
      <w:r>
        <w:rPr>
          <w:rFonts w:hint="eastAsia"/>
        </w:rPr>
        <w:t>set</w:t>
      </w:r>
      <w:r>
        <w:rPr>
          <w:rFonts w:hint="eastAsia"/>
        </w:rPr>
        <w:t>方法名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name="hbms"&gt;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&lt;list&gt;&lt;value&gt;/org/tarena/entity/Cost.hbm.xml&lt;/value&gt;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&lt;value&gt;/org/tarena/entity/Admin.hbm.xml&lt;/value&gt;&lt;/list&gt;&lt;/property&gt;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name="cities"&gt;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&lt;set&gt;&lt;value&gt;</w:t>
      </w:r>
      <w:r>
        <w:rPr>
          <w:rFonts w:hint="eastAsia"/>
        </w:rPr>
        <w:t>北京</w:t>
      </w:r>
      <w:r>
        <w:rPr>
          <w:rFonts w:hint="eastAsia"/>
        </w:rPr>
        <w:t>&lt;/value&gt;&lt;value&gt;</w:t>
      </w:r>
      <w:r>
        <w:rPr>
          <w:rFonts w:hint="eastAsia"/>
        </w:rPr>
        <w:t>上海</w:t>
      </w:r>
      <w:r>
        <w:rPr>
          <w:rFonts w:hint="eastAsia"/>
        </w:rPr>
        <w:t>&lt;/value&gt;&lt;/set&gt;&lt;/property&gt;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name="books"&gt;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&lt;map&gt;&lt;entry key="1" value="Java</w:t>
      </w:r>
      <w:r>
        <w:rPr>
          <w:rFonts w:hint="eastAsia"/>
        </w:rPr>
        <w:t>语言基础</w:t>
      </w:r>
      <w:r>
        <w:rPr>
          <w:rFonts w:hint="eastAsia"/>
        </w:rPr>
        <w:t>"&gt;&lt;/entry&gt;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&lt;entry key="2" value="Java Web</w:t>
      </w:r>
      <w:r>
        <w:rPr>
          <w:rFonts w:hint="eastAsia"/>
        </w:rPr>
        <w:t>入门</w:t>
      </w:r>
      <w:r>
        <w:rPr>
          <w:rFonts w:hint="eastAsia"/>
        </w:rPr>
        <w:t>"&gt;&lt;/entry&gt;&lt;/map&gt;&lt;/property&gt;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name="props"&gt;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&lt;props&gt;&lt;prop key="hibernate.show_sql"&gt;true&lt;/prop&gt;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key="hibernate.dialect_sql"&gt;org.hibernate.dialect.OracleDialect&lt;/prop&gt;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&lt;/props&gt;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特殊用法，</w:t>
      </w:r>
      <w:r>
        <w:rPr>
          <w:rFonts w:hint="eastAsia"/>
        </w:rPr>
        <w:t>set</w:t>
      </w:r>
      <w:r>
        <w:rPr>
          <w:rFonts w:hint="eastAsia"/>
        </w:rPr>
        <w:t>方法传入字符串，内部进行处理，再存入集合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name="types" value="jpg,gif,jpeg"&gt;&lt;/property&gt;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</w:t>
      </w:r>
    </w:p>
    <w:p w:rsidR="002863CC" w:rsidRDefault="002863CC">
      <w:pPr>
        <w:rPr>
          <w:rFonts w:hint="eastAsia"/>
        </w:rPr>
      </w:pPr>
    </w:p>
    <w:p w:rsidR="002863CC" w:rsidRDefault="002863CC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：创建</w:t>
      </w:r>
      <w:r>
        <w:rPr>
          <w:rFonts w:hint="eastAsia"/>
        </w:rPr>
        <w:t>TestInjection</w:t>
      </w:r>
      <w:r>
        <w:rPr>
          <w:rFonts w:hint="eastAsia"/>
        </w:rPr>
        <w:t>类用于测试各类数据的注入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>@Test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test1(){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String conf="/applicationContext.xml";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ApplicationContext ac=new ClassPathXmlApplicationContext(conf);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MessageBean bean=(MessageBean)ac.getBean("messageBean");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bean.show();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Style w:val="1"/>
        <w:rPr>
          <w:rFonts w:hint="eastAsia"/>
        </w:rPr>
      </w:pPr>
      <w:r>
        <w:rPr>
          <w:rFonts w:hint="eastAsia"/>
        </w:rPr>
        <w:br w:type="page"/>
      </w:r>
      <w:bookmarkStart w:id="24" w:name="_Toc23008"/>
      <w:r>
        <w:rPr>
          <w:rFonts w:hint="eastAsia"/>
        </w:rPr>
        <w:lastRenderedPageBreak/>
        <w:t>AOP</w:t>
      </w:r>
      <w:r>
        <w:rPr>
          <w:rFonts w:hint="eastAsia"/>
        </w:rPr>
        <w:t>概念</w:t>
      </w:r>
      <w:bookmarkEnd w:id="24"/>
    </w:p>
    <w:p w:rsidR="002863CC" w:rsidRDefault="002863CC">
      <w:pPr>
        <w:pStyle w:val="2"/>
      </w:pPr>
      <w:bookmarkStart w:id="25" w:name="_Toc19418"/>
      <w:r>
        <w:t>5.1</w:t>
      </w:r>
      <w:r>
        <w:t>什么是</w:t>
      </w:r>
      <w:r>
        <w:t>AOP</w:t>
      </w:r>
      <w:bookmarkEnd w:id="25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Aspect Oriented Programming</w:t>
      </w:r>
      <w:r>
        <w:rPr>
          <w:rFonts w:hint="eastAsia"/>
        </w:rPr>
        <w:t>，被称为面向方面编程。对单个对象（一对一）的解耦用</w:t>
      </w:r>
      <w:r>
        <w:rPr>
          <w:rFonts w:hint="eastAsia"/>
        </w:rPr>
        <w:t>IOC</w:t>
      </w:r>
      <w:r>
        <w:rPr>
          <w:rFonts w:hint="eastAsia"/>
        </w:rPr>
        <w:t>，而当有个共通组件，它对应多个其他组件（一对多），则解耦用</w:t>
      </w:r>
      <w:r>
        <w:rPr>
          <w:rFonts w:hint="eastAsia"/>
        </w:rPr>
        <w:t>AOP</w:t>
      </w:r>
      <w:r>
        <w:rPr>
          <w:rFonts w:hint="eastAsia"/>
        </w:rPr>
        <w:t>。如，拦截器。这也是为何在程序中大量的用</w:t>
      </w:r>
      <w:r>
        <w:rPr>
          <w:rFonts w:hint="eastAsia"/>
        </w:rPr>
        <w:t>IoC</w:t>
      </w:r>
      <w:r>
        <w:rPr>
          <w:rFonts w:hint="eastAsia"/>
        </w:rPr>
        <w:t>，而</w:t>
      </w:r>
      <w:r>
        <w:rPr>
          <w:rFonts w:hint="eastAsia"/>
        </w:rPr>
        <w:t>AOP</w:t>
      </w:r>
      <w:r>
        <w:rPr>
          <w:rFonts w:hint="eastAsia"/>
        </w:rPr>
        <w:t>却用的很少，因为程序中不可能有很多的共通部分。</w:t>
      </w:r>
    </w:p>
    <w:p w:rsidR="002863CC" w:rsidRDefault="002863CC">
      <w:pPr>
        <w:pStyle w:val="2"/>
      </w:pPr>
      <w:bookmarkStart w:id="26" w:name="_Toc31199"/>
      <w:r>
        <w:t>5.2 AOP</w:t>
      </w:r>
      <w:r>
        <w:t>和</w:t>
      </w:r>
      <w:r>
        <w:t>OOP</w:t>
      </w:r>
      <w:r>
        <w:t>的区别</w:t>
      </w:r>
      <w:bookmarkEnd w:id="26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OOP</w:t>
      </w:r>
      <w:r>
        <w:rPr>
          <w:rFonts w:hint="eastAsia"/>
        </w:rPr>
        <w:t>是面向对象编程，</w:t>
      </w:r>
      <w:r>
        <w:rPr>
          <w:rFonts w:hint="eastAsia"/>
        </w:rPr>
        <w:t>AOP</w:t>
      </w:r>
      <w:r>
        <w:rPr>
          <w:rFonts w:hint="eastAsia"/>
        </w:rPr>
        <w:t>是以</w:t>
      </w:r>
      <w:r>
        <w:rPr>
          <w:rFonts w:hint="eastAsia"/>
        </w:rPr>
        <w:t>OOP</w:t>
      </w:r>
      <w:r>
        <w:rPr>
          <w:rFonts w:hint="eastAsia"/>
        </w:rPr>
        <w:t>为基础的。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OOP</w:t>
      </w:r>
      <w:r>
        <w:rPr>
          <w:rFonts w:hint="eastAsia"/>
        </w:rPr>
        <w:t>主要关注的是对象，如何抽象和封装对象。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主要关注的是方面，方面组件可以以低耦合的方式切入到（作用到）其他某一批目标对象方法中（类似于</w:t>
      </w:r>
      <w:r>
        <w:rPr>
          <w:rFonts w:hint="eastAsia"/>
        </w:rPr>
        <w:t>Struts2</w:t>
      </w:r>
      <w:r>
        <w:rPr>
          <w:rFonts w:hint="eastAsia"/>
        </w:rPr>
        <w:t>中的拦截器）。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主要解决共通处理和目标组件之间解耦。</w:t>
      </w:r>
    </w:p>
    <w:p w:rsidR="002863CC" w:rsidRDefault="002863CC">
      <w:pPr>
        <w:pStyle w:val="2"/>
      </w:pPr>
      <w:bookmarkStart w:id="27" w:name="_Toc25319"/>
      <w:r>
        <w:t>5.3 AOP</w:t>
      </w:r>
      <w:r>
        <w:t>相关术语</w:t>
      </w:r>
      <w:bookmarkEnd w:id="27"/>
    </w:p>
    <w:p w:rsidR="002863CC" w:rsidRDefault="002863CC" w:rsidP="00107825">
      <w:pPr>
        <w:numPr>
          <w:ilvl w:val="0"/>
          <w:numId w:val="10"/>
        </w:numPr>
        <w:ind w:firstLine="420"/>
        <w:rPr>
          <w:rFonts w:hint="eastAsia"/>
        </w:rPr>
      </w:pPr>
      <w:r>
        <w:rPr>
          <w:rFonts w:hint="eastAsia"/>
        </w:rPr>
        <w:t>方面（</w:t>
      </w:r>
      <w:r>
        <w:rPr>
          <w:rFonts w:hint="eastAsia"/>
        </w:rPr>
        <w:t>Aspect</w:t>
      </w:r>
      <w:r>
        <w:rPr>
          <w:rFonts w:hint="eastAsia"/>
        </w:rPr>
        <w:t>）：指的是封装了共通处理的功能组件。该组件可以作用到某一批目标组件的方法上。</w:t>
      </w:r>
      <w:r>
        <w:rPr>
          <w:rFonts w:hint="eastAsia"/>
        </w:rPr>
        <w:br/>
      </w:r>
      <w:r>
        <w:rPr>
          <w:rFonts w:hint="eastAsia"/>
        </w:rPr>
        <w:tab/>
        <w:t>2</w:t>
      </w:r>
      <w:r>
        <w:rPr>
          <w:rFonts w:hint="eastAsia"/>
        </w:rPr>
        <w:t>）连接点（</w:t>
      </w:r>
      <w:r>
        <w:rPr>
          <w:rFonts w:hint="eastAsia"/>
        </w:rPr>
        <w:t>JoinPoint</w:t>
      </w:r>
      <w:r>
        <w:rPr>
          <w:rFonts w:hint="eastAsia"/>
        </w:rPr>
        <w:t>）：指的是方面组件和具体的哪</w:t>
      </w:r>
      <w:r>
        <w:rPr>
          <w:rFonts w:hint="eastAsia"/>
          <w:shd w:val="clear" w:color="FFFFFF" w:fill="D9D9D9"/>
        </w:rPr>
        <w:t>一个</w:t>
      </w:r>
      <w:r>
        <w:rPr>
          <w:rFonts w:hint="eastAsia"/>
        </w:rPr>
        <w:t>目标组件的方法有关系。</w:t>
      </w:r>
    </w:p>
    <w:p w:rsidR="002863CC" w:rsidRDefault="002863CC" w:rsidP="00107825">
      <w:pPr>
        <w:numPr>
          <w:ilvl w:val="0"/>
          <w:numId w:val="11"/>
        </w:numPr>
        <w:ind w:firstLine="420"/>
        <w:rPr>
          <w:rFonts w:hint="eastAsia"/>
        </w:rPr>
      </w:pPr>
      <w:r>
        <w:rPr>
          <w:rFonts w:hint="eastAsia"/>
        </w:rPr>
        <w:t>切入点（</w:t>
      </w:r>
      <w:r>
        <w:rPr>
          <w:rFonts w:hint="eastAsia"/>
        </w:rPr>
        <w:t>Pointcut</w:t>
      </w:r>
      <w:r>
        <w:rPr>
          <w:rFonts w:hint="eastAsia"/>
        </w:rPr>
        <w:t>）：用于指定目标组件的表达式。指的是方面组件和哪</w:t>
      </w:r>
      <w:r>
        <w:rPr>
          <w:rFonts w:hint="eastAsia"/>
          <w:shd w:val="clear" w:color="FFFFFF" w:fill="D9D9D9"/>
        </w:rPr>
        <w:t>一批</w:t>
      </w:r>
      <w:r>
        <w:rPr>
          <w:rFonts w:hint="eastAsia"/>
        </w:rPr>
        <w:t>目标组件方法有关系。多个连接点组成的集合就是切入点。如：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为切入点，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为连接点。</w:t>
      </w:r>
    </w:p>
    <w:p w:rsidR="002863CC" w:rsidRDefault="002863CC">
      <w:pPr>
        <w:jc w:val="center"/>
        <w:rPr>
          <w:rFonts w:hint="eastAsia"/>
        </w:rPr>
      </w:pPr>
      <w:r>
        <w:pict>
          <v:group id="_x0000_s1029" alt="" style="position:absolute;left:0;text-align:left;margin-left:58.8pt;margin-top:1.5pt;width:282.2pt;height:113.8pt;z-index:251662336" coordsize="5644,227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188;top:488;width:286;height:1144;mso-wrap-style:square" filled="f" stroked="f">
              <v:textbox inset="2.53997mm,1.27mm,2.53997mm,1.27mm">
                <w:txbxContent>
                  <w:p w:rsidR="002863CC" w:rsidRDefault="002863C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  <w:p w:rsidR="002863CC" w:rsidRDefault="002863CC">
                    <w:pPr>
                      <w:rPr>
                        <w:rFonts w:hint="eastAsia"/>
                      </w:rPr>
                    </w:pPr>
                  </w:p>
                  <w:p w:rsidR="002863CC" w:rsidRDefault="002863C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group id="_x0000_s1031" alt="" style="position:absolute;width:5644;height:2276" coordsize="5644,2276">
              <v:group id="_x0000_s1032" alt="" style="position:absolute;width:5644;height:2276" coordsize="5644,2276">
                <v:group id="_x0000_s1033" alt="" style="position:absolute;width:5645;height:2277" coordsize="5645,2277">
                  <v:roundrect id="_x0000_s1034" style="position:absolute;left:4583;width:1037;height:477;mso-wrap-style:square" arcsize="10923f" fillcolor="#9cbee0" strokecolor="#739cc3" strokeweight="1.25pt">
                    <v:fill color2="#bbd5f0" type="gradient">
                      <o:fill v:ext="view" type="gradientUnscaled"/>
                    </v:fill>
                    <v:textbox>
                      <w:txbxContent>
                        <w:p w:rsidR="002863CC" w:rsidRDefault="002863CC">
                          <w:pPr>
                            <w:jc w:val="center"/>
                            <w:rPr>
                              <w:rFonts w:eastAsia="宋体"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save()</w:t>
                          </w:r>
                        </w:p>
                      </w:txbxContent>
                    </v:textbox>
                  </v:roundrect>
                  <v:roundrect id="_x0000_s1035" style="position:absolute;left:4596;top:639;width:1037;height:477;mso-wrap-style:square" arcsize="10923f" fillcolor="#9cbee0" strokecolor="#739cc3" strokeweight="1.25pt">
                    <v:fill color2="#bbd5f0" type="gradient">
                      <o:fill v:ext="view" type="gradientUnscaled"/>
                    </v:fill>
                    <v:textbox>
                      <w:txbxContent>
                        <w:p w:rsidR="002863CC" w:rsidRDefault="002863CC">
                          <w:pPr>
                            <w:jc w:val="center"/>
                            <w:rPr>
                              <w:rFonts w:eastAsia="宋体"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delete()</w:t>
                          </w:r>
                        </w:p>
                      </w:txbxContent>
                    </v:textbox>
                  </v:roundrect>
                  <v:roundrect id="_x0000_s1036" style="position:absolute;left:4609;top:1801;width:1037;height:477;mso-wrap-style:square" arcsize="10923f" fillcolor="#9cbee0" strokecolor="#739cc3" strokeweight="1.25pt">
                    <v:fill color2="#bbd5f0" type="gradient">
                      <o:fill v:ext="view" type="gradientUnscaled"/>
                    </v:fill>
                    <v:textbox>
                      <w:txbxContent>
                        <w:p w:rsidR="002863CC" w:rsidRDefault="002863CC">
                          <w:pPr>
                            <w:jc w:val="center"/>
                            <w:rPr>
                              <w:rFonts w:eastAsia="宋体"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delete()</w:t>
                          </w:r>
                        </w:p>
                      </w:txbxContent>
                    </v:textbox>
                  </v:roundrect>
                  <v:roundrect id="_x0000_s1037" style="position:absolute;left:4596;top:1228;width:1037;height:477;mso-wrap-style:square" arcsize="10923f" fillcolor="#9cbee0" strokecolor="#739cc3" strokeweight="1.25pt">
                    <v:fill color2="#bbd5f0" type="gradient">
                      <o:fill v:ext="view" type="gradientUnscaled"/>
                    </v:fill>
                    <v:textbox>
                      <w:txbxContent>
                        <w:p w:rsidR="002863CC" w:rsidRDefault="002863CC">
                          <w:pPr>
                            <w:jc w:val="center"/>
                            <w:rPr>
                              <w:rFonts w:eastAsia="宋体"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save()</w:t>
                          </w:r>
                        </w:p>
                      </w:txbxContent>
                    </v:textbox>
                  </v:roundrect>
                  <v:group id="_x0000_s1038" alt="" style="position:absolute;top:290;width:4595;height:1615" coordsize="4595,1615">
                    <v:roundrect id="_x0000_s1039" style="position:absolute;top:597;width:1214;height:477;mso-wrap-style:square" arcsize="10923f" fillcolor="#9cbee0" strokecolor="#739cc3" strokeweight="1.25pt">
                      <v:fill color2="#bbd5f0" type="gradient">
                        <o:fill v:ext="view" type="gradientUnscaled"/>
                      </v:fill>
                      <v:textbox>
                        <w:txbxContent>
                          <w:p w:rsidR="002863CC" w:rsidRDefault="002863CC">
                            <w:pPr>
                              <w:jc w:val="center"/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方面组件</w:t>
                            </w:r>
                          </w:p>
                        </w:txbxContent>
                      </v:textbox>
                    </v:roundrect>
                    <v:roundrect id="_x0000_s1040" style="position:absolute;left:1762;top:41;width:2058;height:477;mso-wrap-style:square" arcsize="10923f" fillcolor="#9cbee0" strokecolor="#739cc3" strokeweight="1.25pt">
                      <v:fill color2="#bbd5f0" type="gradient">
                        <o:fill v:ext="view" type="gradientUnscaled"/>
                      </v:fill>
                      <v:textbox>
                        <w:txbxContent>
                          <w:p w:rsidR="002863CC" w:rsidRDefault="002863CC">
                            <w:pPr>
                              <w:jc w:val="center"/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HibernateCostDAO</w:t>
                            </w:r>
                          </w:p>
                        </w:txbxContent>
                      </v:textbox>
                    </v:roundrect>
                    <v:roundrect id="_x0000_s1041" style="position:absolute;left:1761;top:1139;width:2058;height:477;mso-wrap-style:square" arcsize="10923f" fillcolor="#9cbee0" strokecolor="#739cc3" strokeweight="1.25pt">
                      <v:fill color2="#bbd5f0" type="gradient">
                        <o:fill v:ext="view" type="gradientUnscaled"/>
                      </v:fill>
                      <v:textbox>
                        <w:txbxContent>
                          <w:p w:rsidR="002863CC" w:rsidRDefault="002863CC">
                            <w:pPr>
                              <w:jc w:val="center"/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JdbcCostDAO</w:t>
                            </w:r>
                          </w:p>
                        </w:txbxContent>
                      </v:textbox>
                    </v:roundre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1042" type="#_x0000_t34" style="position:absolute;left:1215;top:842;width:546;height:536;mso-wrap-style:square" o:connectortype="elbow" adj="10840,37980,-51300" strokecolor="#739cc3" strokeweight="1.25pt">
                      <v:stroke endarrow="block"/>
                    </v:shape>
                    <v:shape id="_x0000_s1043" type="#_x0000_t34" style="position:absolute;left:3820;width:763;height:279;flip:y;mso-wrap-style:square" o:connectortype="elbow" adj="10814,37980,-51300" strokecolor="#739cc3" strokeweight="1.25pt">
                      <v:stroke endarrow="block"/>
                    </v:shape>
                    <v:shape id="_x0000_s1044" type="#_x0000_t34" style="position:absolute;left:3833;top:276;width:763;height:260;mso-wrap-style:square" o:connectortype="elbow" adj="10814,37980,-51300" strokecolor="#739cc3" strokeweight="1.25pt">
                      <v:stroke endarrow="block"/>
                    </v:shape>
                  </v:group>
                </v:group>
                <v:shape id="_x0000_s1045" type="#_x0000_t202" style="position:absolute;left:3753;top:162;width:463;height:751;mso-wrap-style:square" filled="f" stroked="f">
                  <v:textbox inset="2.53997mm,1.27mm,2.53997mm,1.27mm">
                    <w:txbxContent>
                      <w:p w:rsidR="002863CC" w:rsidRDefault="002863C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2863CC" w:rsidRDefault="002863C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2863CC" w:rsidRDefault="002863CC">
                        <w:pPr>
                          <w:spacing w:line="0" w:lineRule="atLeas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  <v:shape id="_x0000_s1046" type="#_x0000_t202" style="position:absolute;left:3754;top:1289;width:639;height:820;mso-wrap-style:square" filled="f" stroked="f">
                <v:textbox inset="2.53997mm,1.27mm,2.53997mm,1.27mm">
                  <w:txbxContent>
                    <w:p w:rsidR="002863CC" w:rsidRDefault="002863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2863CC" w:rsidRDefault="002863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v:group>
          </v:group>
        </w:pict>
      </w:r>
    </w:p>
    <w:p w:rsidR="002863CC" w:rsidRDefault="002863CC">
      <w:pPr>
        <w:rPr>
          <w:rFonts w:hint="eastAsia"/>
        </w:rPr>
      </w:pPr>
    </w:p>
    <w:p w:rsidR="002863CC" w:rsidRDefault="002863CC">
      <w:pPr>
        <w:rPr>
          <w:rFonts w:hint="eastAsia"/>
        </w:rPr>
      </w:pPr>
      <w:r>
        <w:pict>
          <v:shape id="_x0000_s1026" type="#_x0000_t34" style="position:absolute;left:0;text-align:left;margin-left:119.55pt;margin-top:-1.2pt;width:27.35pt;height:27.3pt;flip:y;z-index:251659264;mso-wrap-style:square" o:connectortype="elbow" adj="10820,37980,-51300" strokecolor="#739cc3" strokeweight="1.25pt">
            <v:stroke endarrow="block"/>
          </v:shape>
        </w:pict>
      </w:r>
    </w:p>
    <w:p w:rsidR="002863CC" w:rsidRDefault="002863CC">
      <w:pPr>
        <w:rPr>
          <w:rFonts w:hint="eastAsia"/>
        </w:rPr>
      </w:pPr>
    </w:p>
    <w:p w:rsidR="002863CC" w:rsidRDefault="002863CC">
      <w:pPr>
        <w:rPr>
          <w:rFonts w:hint="eastAsia"/>
        </w:rPr>
      </w:pPr>
      <w:r>
        <w:pict>
          <v:shape id="_x0000_s1027" type="#_x0000_t34" style="position:absolute;left:0;text-align:left;margin-left:249.75pt;margin-top:12.4pt;width:38.85pt;height:10.05pt;flip:y;z-index:251660288;mso-wrap-style:square" o:connectortype="elbow" adj="10814,37980,-51300" strokecolor="#739cc3" strokeweight="1.25pt">
            <v:stroke endarrow="block"/>
          </v:shape>
        </w:pict>
      </w:r>
    </w:p>
    <w:p w:rsidR="002863CC" w:rsidRDefault="002863CC">
      <w:pPr>
        <w:rPr>
          <w:rFonts w:hint="eastAsia"/>
        </w:rPr>
      </w:pPr>
    </w:p>
    <w:p w:rsidR="002863CC" w:rsidRDefault="002863CC">
      <w:pPr>
        <w:rPr>
          <w:rFonts w:hint="eastAsia"/>
        </w:rPr>
      </w:pPr>
      <w:r>
        <w:pict>
          <v:shape id="_x0000_s1028" type="#_x0000_t34" style="position:absolute;left:0;text-align:left;margin-left:249.7pt;margin-top:-8.6pt;width:39.55pt;height:18.5pt;z-index:251661312;mso-wrap-style:square" o:connectortype="elbow" adj="10814,37980,-51300" strokecolor="#739cc3" strokeweight="1.25pt">
            <v:stroke endarrow="block"/>
          </v:shape>
        </w:pict>
      </w:r>
    </w:p>
    <w:p w:rsidR="002863CC" w:rsidRDefault="002863CC">
      <w:pPr>
        <w:rPr>
          <w:rFonts w:hint="eastAsia"/>
        </w:rPr>
      </w:pP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）通知（</w:t>
      </w:r>
      <w:r>
        <w:rPr>
          <w:rFonts w:hint="eastAsia"/>
        </w:rPr>
        <w:t>Advice</w:t>
      </w:r>
      <w:r>
        <w:rPr>
          <w:rFonts w:hint="eastAsia"/>
        </w:rPr>
        <w:t>）：用于指定方面组件和目标组件方法之间的作用时机。例如：先执行方面组件再执行目标方法；或先执行目标方法再执行方面组件。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）目标（</w:t>
      </w:r>
      <w:r>
        <w:rPr>
          <w:rFonts w:hint="eastAsia"/>
        </w:rPr>
        <w:t>Target</w:t>
      </w:r>
      <w:r>
        <w:rPr>
          <w:rFonts w:hint="eastAsia"/>
        </w:rPr>
        <w:t>）：利用切入点指定的组件和方法。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）动态代理（</w:t>
      </w:r>
      <w:r>
        <w:rPr>
          <w:rFonts w:hint="eastAsia"/>
        </w:rPr>
        <w:t>AutoProxy</w:t>
      </w:r>
      <w:r>
        <w:rPr>
          <w:rFonts w:hint="eastAsia"/>
        </w:rPr>
        <w:t>）：</w:t>
      </w:r>
      <w:r>
        <w:rPr>
          <w:rFonts w:hint="eastAsia"/>
        </w:rPr>
        <w:t>Spring</w:t>
      </w:r>
      <w:r>
        <w:rPr>
          <w:rFonts w:hint="eastAsia"/>
        </w:rPr>
        <w:t>同样采用了动态代理技术实现了</w:t>
      </w:r>
      <w:r>
        <w:rPr>
          <w:rFonts w:hint="eastAsia"/>
        </w:rPr>
        <w:t>AOP</w:t>
      </w:r>
      <w:r>
        <w:rPr>
          <w:rFonts w:hint="eastAsia"/>
        </w:rPr>
        <w:t>机制。当使用</w:t>
      </w:r>
      <w:r>
        <w:rPr>
          <w:rFonts w:hint="eastAsia"/>
        </w:rPr>
        <w:t>AOP</w:t>
      </w:r>
      <w:r>
        <w:rPr>
          <w:rFonts w:hint="eastAsia"/>
        </w:rPr>
        <w:t>之后，从容器</w:t>
      </w:r>
      <w:r>
        <w:rPr>
          <w:rFonts w:hint="eastAsia"/>
        </w:rPr>
        <w:t>getBean()</w:t>
      </w:r>
      <w:r>
        <w:rPr>
          <w:rFonts w:hint="eastAsia"/>
        </w:rPr>
        <w:t>获取的目标组件，返回的是一个动态生成的代理类。然后通过代理类执行业务方法，代理类负责调用方面组件功能和原目标组件功能。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提供了下面两种动态代理技术实现：</w:t>
      </w:r>
    </w:p>
    <w:p w:rsidR="002863CC" w:rsidRDefault="002863CC">
      <w:pPr>
        <w:ind w:left="84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）采用</w:t>
      </w:r>
      <w:r>
        <w:rPr>
          <w:rFonts w:hint="eastAsia"/>
        </w:rPr>
        <w:t>CGLIB</w:t>
      </w:r>
      <w:r>
        <w:rPr>
          <w:rFonts w:hint="eastAsia"/>
        </w:rPr>
        <w:t>技术实现（目标组件没有接口采用此方法）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 xml:space="preserve">public class </w:t>
      </w:r>
      <w:r>
        <w:rPr>
          <w:rFonts w:hint="eastAsia"/>
        </w:rPr>
        <w:t>代理类</w:t>
      </w:r>
      <w:r>
        <w:rPr>
          <w:rFonts w:hint="eastAsia"/>
        </w:rPr>
        <w:t xml:space="preserve"> extends </w:t>
      </w:r>
      <w:r>
        <w:rPr>
          <w:rFonts w:hint="eastAsia"/>
        </w:rPr>
        <w:t>原目标类型</w:t>
      </w:r>
      <w:r>
        <w:rPr>
          <w:rFonts w:hint="eastAsia"/>
        </w:rPr>
        <w:t xml:space="preserve"> { 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CostAction action=new </w:t>
      </w:r>
      <w:r>
        <w:rPr>
          <w:rFonts w:hint="eastAsia"/>
        </w:rPr>
        <w:t>代理类</w:t>
      </w:r>
      <w:r>
        <w:rPr>
          <w:rFonts w:hint="eastAsia"/>
        </w:rPr>
        <w:t>();//</w:t>
      </w:r>
      <w:r>
        <w:rPr>
          <w:rFonts w:hint="eastAsia"/>
        </w:rPr>
        <w:t>代理类中有原来类的方法</w:t>
      </w:r>
    </w:p>
    <w:p w:rsidR="002863CC" w:rsidRDefault="002863CC">
      <w:pPr>
        <w:ind w:left="84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）采用</w:t>
      </w:r>
      <w:r>
        <w:rPr>
          <w:rFonts w:hint="eastAsia"/>
        </w:rPr>
        <w:t>JDK Proxy API</w:t>
      </w:r>
      <w:r>
        <w:rPr>
          <w:rFonts w:hint="eastAsia"/>
        </w:rPr>
        <w:t>实现（目标组件有接口采用此方法，即实现了某个接口）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 xml:space="preserve">Public class </w:t>
      </w:r>
      <w:r>
        <w:rPr>
          <w:rFonts w:hint="eastAsia"/>
        </w:rPr>
        <w:t>代理类</w:t>
      </w:r>
      <w:r>
        <w:rPr>
          <w:rFonts w:hint="eastAsia"/>
        </w:rPr>
        <w:t xml:space="preserve"> implements </w:t>
      </w:r>
      <w:r>
        <w:rPr>
          <w:rFonts w:hint="eastAsia"/>
        </w:rPr>
        <w:t>原目标接口</w:t>
      </w:r>
      <w:r>
        <w:rPr>
          <w:rFonts w:hint="eastAsia"/>
        </w:rPr>
        <w:t xml:space="preserve"> { 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CostDAO costDAO=new </w:t>
      </w:r>
      <w:r>
        <w:rPr>
          <w:rFonts w:hint="eastAsia"/>
        </w:rPr>
        <w:t>代理类</w:t>
      </w:r>
      <w:r>
        <w:rPr>
          <w:rFonts w:hint="eastAsia"/>
        </w:rPr>
        <w:t>();//</w:t>
      </w:r>
      <w:r>
        <w:rPr>
          <w:rFonts w:hint="eastAsia"/>
        </w:rPr>
        <w:t>代理类去实现了原目标接口，所以没有原来类的方法</w:t>
      </w:r>
    </w:p>
    <w:p w:rsidR="002863CC" w:rsidRDefault="002863CC">
      <w:pPr>
        <w:pStyle w:val="2"/>
      </w:pPr>
      <w:bookmarkStart w:id="28" w:name="_Toc4537"/>
      <w:r>
        <w:lastRenderedPageBreak/>
        <w:t>5.4</w:t>
      </w:r>
      <w:r>
        <w:t>案例：</w:t>
      </w:r>
      <w:r>
        <w:t>AOP</w:t>
      </w:r>
      <w:r>
        <w:t>的使用，模拟某些组件需要记录日志的功能</w:t>
      </w:r>
      <w:bookmarkEnd w:id="28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接</w:t>
      </w:r>
      <w:r>
        <w:rPr>
          <w:rFonts w:hint="eastAsia"/>
        </w:rPr>
        <w:t>3.3</w:t>
      </w:r>
      <w:r>
        <w:rPr>
          <w:rFonts w:hint="eastAsia"/>
        </w:rPr>
        <w:t>、</w:t>
      </w:r>
      <w:r>
        <w:rPr>
          <w:rFonts w:hint="eastAsia"/>
        </w:rPr>
        <w:t>3.4</w:t>
      </w:r>
      <w:r>
        <w:rPr>
          <w:rFonts w:hint="eastAsia"/>
        </w:rPr>
        <w:t>案例，想让所有的操作进行日志记录，那么按以前的方式就需要给所有</w:t>
      </w:r>
      <w:r>
        <w:rPr>
          <w:rFonts w:hint="eastAsia"/>
        </w:rPr>
        <w:t>Action</w:t>
      </w:r>
      <w:r>
        <w:rPr>
          <w:rFonts w:hint="eastAsia"/>
        </w:rPr>
        <w:t>或</w:t>
      </w:r>
      <w:r>
        <w:rPr>
          <w:rFonts w:hint="eastAsia"/>
        </w:rPr>
        <w:t>DAO</w:t>
      </w:r>
      <w:r>
        <w:rPr>
          <w:rFonts w:hint="eastAsia"/>
        </w:rPr>
        <w:t>中添加记录日志的代码，如果</w:t>
      </w:r>
      <w:r>
        <w:rPr>
          <w:rFonts w:hint="eastAsia"/>
        </w:rPr>
        <w:t>Action</w:t>
      </w:r>
      <w:r>
        <w:rPr>
          <w:rFonts w:hint="eastAsia"/>
        </w:rPr>
        <w:t>或</w:t>
      </w:r>
      <w:r>
        <w:rPr>
          <w:rFonts w:hint="eastAsia"/>
        </w:rPr>
        <w:t>DAO</w:t>
      </w:r>
      <w:r>
        <w:rPr>
          <w:rFonts w:hint="eastAsia"/>
        </w:rPr>
        <w:t>很多，那么不便于维护。而使用</w:t>
      </w:r>
      <w:r>
        <w:rPr>
          <w:rFonts w:hint="eastAsia"/>
        </w:rPr>
        <w:t>AOP</w:t>
      </w:r>
      <w:r>
        <w:rPr>
          <w:rFonts w:hint="eastAsia"/>
        </w:rPr>
        <w:t>机制，则可以很方便的实现上述功能：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：导入</w:t>
      </w:r>
      <w:r>
        <w:rPr>
          <w:rFonts w:hint="eastAsia"/>
        </w:rPr>
        <w:t>AOP</w:t>
      </w:r>
      <w:r>
        <w:rPr>
          <w:rFonts w:hint="eastAsia"/>
        </w:rPr>
        <w:t>需要的包：</w:t>
      </w:r>
      <w:r>
        <w:rPr>
          <w:rFonts w:hint="eastAsia"/>
        </w:rPr>
        <w:t>aopalliance.jar</w:t>
      </w:r>
      <w:r>
        <w:rPr>
          <w:rFonts w:hint="eastAsia"/>
        </w:rPr>
        <w:t>、</w:t>
      </w:r>
      <w:r>
        <w:rPr>
          <w:rFonts w:hint="eastAsia"/>
        </w:rPr>
        <w:t>aspectjrt.jar</w:t>
      </w:r>
      <w:r>
        <w:rPr>
          <w:rFonts w:hint="eastAsia"/>
        </w:rPr>
        <w:t>、</w:t>
      </w:r>
      <w:r>
        <w:rPr>
          <w:rFonts w:hint="eastAsia"/>
        </w:rPr>
        <w:t>aspectjweaver.jar</w:t>
      </w:r>
      <w:r>
        <w:rPr>
          <w:rFonts w:hint="eastAsia"/>
        </w:rPr>
        <w:t>、</w:t>
      </w:r>
      <w:r>
        <w:rPr>
          <w:rFonts w:hint="eastAsia"/>
        </w:rPr>
        <w:t>cglib-nodep-2.1_3.jar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：在</w:t>
      </w:r>
      <w:r>
        <w:rPr>
          <w:rFonts w:hint="eastAsia"/>
        </w:rPr>
        <w:t>org.tarena.aop</w:t>
      </w:r>
      <w:r>
        <w:rPr>
          <w:rFonts w:hint="eastAsia"/>
        </w:rPr>
        <w:t>包下新建</w:t>
      </w:r>
      <w:r>
        <w:rPr>
          <w:rFonts w:hint="eastAsia"/>
        </w:rPr>
        <w:t>LoggerBean</w:t>
      </w:r>
      <w:r>
        <w:rPr>
          <w:rFonts w:hint="eastAsia"/>
        </w:rPr>
        <w:t>类，并添加</w:t>
      </w:r>
      <w:r>
        <w:rPr>
          <w:rFonts w:hint="eastAsia"/>
        </w:rPr>
        <w:t>logger</w:t>
      </w:r>
      <w:r>
        <w:rPr>
          <w:rFonts w:hint="eastAsia"/>
        </w:rPr>
        <w:t>方法用于模拟记录日志功能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public void logger(){</w:t>
      </w:r>
      <w:r>
        <w:rPr>
          <w:rFonts w:hint="eastAsia"/>
        </w:rPr>
        <w:tab/>
        <w:t>System.out.println("</w:t>
      </w:r>
      <w:r>
        <w:rPr>
          <w:rFonts w:hint="eastAsia"/>
        </w:rPr>
        <w:t>记录了用户的操作日志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：在</w:t>
      </w:r>
      <w:r>
        <w:rPr>
          <w:rFonts w:hint="eastAsia"/>
        </w:rPr>
        <w:t>applicationContext.xml</w:t>
      </w:r>
      <w:r>
        <w:rPr>
          <w:rFonts w:hint="eastAsia"/>
        </w:rPr>
        <w:t>配置文件中，添加</w:t>
      </w:r>
      <w:r>
        <w:rPr>
          <w:rFonts w:hint="eastAsia"/>
        </w:rPr>
        <w:t>AOP</w:t>
      </w:r>
      <w:r>
        <w:rPr>
          <w:rFonts w:hint="eastAsia"/>
        </w:rPr>
        <w:t>机制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id="loggerBean" class="org.tarena.aop.LoggerBean"&gt;&lt;/bean&gt;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&lt;aop:config&gt;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定义切入点，指定目标组件和方法。</w:t>
      </w:r>
      <w:r>
        <w:rPr>
          <w:rFonts w:hint="eastAsia"/>
        </w:rPr>
        <w:t>id</w:t>
      </w:r>
      <w:r>
        <w:rPr>
          <w:rFonts w:hint="eastAsia"/>
        </w:rPr>
        <w:t>：可任意起个名字。</w:t>
      </w:r>
      <w:r>
        <w:rPr>
          <w:rFonts w:hint="eastAsia"/>
        </w:rPr>
        <w:t>expression</w:t>
      </w:r>
      <w:r>
        <w:rPr>
          <w:rFonts w:hint="eastAsia"/>
        </w:rPr>
        <w:t>：指定哪些组件是目标，并作用在这些目标的方法上。下面表示所有</w:t>
      </w:r>
      <w:r>
        <w:rPr>
          <w:rFonts w:hint="eastAsia"/>
        </w:rPr>
        <w:t>Action</w:t>
      </w:r>
      <w:r>
        <w:rPr>
          <w:rFonts w:hint="eastAsia"/>
        </w:rPr>
        <w:t>中的所有方法为切入点</w:t>
      </w:r>
      <w:r>
        <w:rPr>
          <w:rFonts w:hint="eastAsia"/>
        </w:rPr>
        <w:t>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&lt;aop:pointcut id="actionPointcut" expression="within(org.tarena.action.*)" 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定义方面，将</w:t>
      </w:r>
      <w:r>
        <w:rPr>
          <w:rFonts w:hint="eastAsia"/>
        </w:rPr>
        <w:t>loggerBean</w:t>
      </w:r>
      <w:r>
        <w:rPr>
          <w:rFonts w:hint="eastAsia"/>
        </w:rPr>
        <w:t>对象指定为方面组件，</w:t>
      </w:r>
      <w:r>
        <w:rPr>
          <w:rFonts w:hint="eastAsia"/>
        </w:rPr>
        <w:t>loggerBean</w:t>
      </w:r>
      <w:r>
        <w:rPr>
          <w:rFonts w:hint="eastAsia"/>
        </w:rPr>
        <w:t>从普通</w:t>
      </w:r>
      <w:r>
        <w:rPr>
          <w:rFonts w:hint="eastAsia"/>
        </w:rPr>
        <w:t>Bean</w:t>
      </w:r>
      <w:r>
        <w:rPr>
          <w:rFonts w:hint="eastAsia"/>
        </w:rPr>
        <w:t>组件升级为了方面组件</w:t>
      </w:r>
      <w:r>
        <w:rPr>
          <w:rFonts w:hint="eastAsia"/>
        </w:rPr>
        <w:t>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&lt;aop:aspect id="loggerAspect" ref="loggerBean"&gt;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 aop:before</w:t>
      </w:r>
      <w:r>
        <w:rPr>
          <w:rFonts w:hint="eastAsia"/>
        </w:rPr>
        <w:t>在操作前执行</w:t>
      </w:r>
      <w:r>
        <w:rPr>
          <w:rFonts w:hint="eastAsia"/>
        </w:rPr>
        <w:t xml:space="preserve"> aop:after</w:t>
      </w:r>
      <w:r>
        <w:rPr>
          <w:rFonts w:hint="eastAsia"/>
        </w:rPr>
        <w:t>操作后执行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定义通知，</w:t>
      </w:r>
      <w:r>
        <w:rPr>
          <w:rFonts w:hint="eastAsia"/>
        </w:rPr>
        <w:t>aop:before</w:t>
      </w:r>
      <w:r>
        <w:rPr>
          <w:rFonts w:hint="eastAsia"/>
        </w:rPr>
        <w:t>：指定先执行方面组件的</w:t>
      </w:r>
      <w:r>
        <w:rPr>
          <w:rFonts w:hint="eastAsia"/>
        </w:rPr>
        <w:t>logger</w:t>
      </w:r>
      <w:r>
        <w:rPr>
          <w:rFonts w:hint="eastAsia"/>
        </w:rPr>
        <w:t>方法，再执行切入点指定的目标方法。</w:t>
      </w:r>
      <w:r>
        <w:rPr>
          <w:rFonts w:hint="eastAsia"/>
        </w:rPr>
        <w:t>aop:after</w:t>
      </w:r>
      <w:r>
        <w:rPr>
          <w:rFonts w:hint="eastAsia"/>
        </w:rPr>
        <w:t>：与</w:t>
      </w:r>
      <w:r>
        <w:rPr>
          <w:rFonts w:hint="eastAsia"/>
        </w:rPr>
        <w:t>aop:before</w:t>
      </w:r>
      <w:r>
        <w:rPr>
          <w:rFonts w:hint="eastAsia"/>
        </w:rPr>
        <w:t>相反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&lt;aop:before pointcut-ref="actionPointcut" method="logger"/&gt;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&lt;/aop:aspect&gt;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&lt;/aop:config&gt;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：执行</w:t>
      </w:r>
      <w:r>
        <w:rPr>
          <w:rFonts w:hint="eastAsia"/>
        </w:rPr>
        <w:t>3.3</w:t>
      </w:r>
      <w:r>
        <w:rPr>
          <w:rFonts w:hint="eastAsia"/>
        </w:rPr>
        <w:t>案例</w:t>
      </w:r>
      <w:r>
        <w:rPr>
          <w:rFonts w:hint="eastAsia"/>
        </w:rPr>
        <w:t>step3</w:t>
      </w:r>
      <w:r>
        <w:rPr>
          <w:rFonts w:hint="eastAsia"/>
        </w:rPr>
        <w:t>，则发现添加操作已有了记录日志功能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CostDAO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CostDAO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 </w:t>
      </w:r>
      <w:r>
        <w:rPr>
          <w:rFonts w:hint="eastAsia"/>
        </w:rPr>
        <w:t>记录了用户的操作日志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处理资费添加操作</w:t>
      </w: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JDBC</w:t>
      </w:r>
      <w:r>
        <w:rPr>
          <w:rFonts w:hint="eastAsia"/>
        </w:rPr>
        <w:t>技术实现保存资费记录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>：执行</w:t>
      </w:r>
      <w:r>
        <w:rPr>
          <w:rFonts w:hint="eastAsia"/>
        </w:rPr>
        <w:t>3.4</w:t>
      </w:r>
      <w:r>
        <w:rPr>
          <w:rFonts w:hint="eastAsia"/>
        </w:rPr>
        <w:t>案例</w:t>
      </w:r>
      <w:r>
        <w:rPr>
          <w:rFonts w:hint="eastAsia"/>
        </w:rPr>
        <w:t>step3</w:t>
      </w:r>
      <w:r>
        <w:rPr>
          <w:rFonts w:hint="eastAsia"/>
        </w:rPr>
        <w:t>，则发现删除操作已有了记录日志功能，记得加无参构造方法！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记录了用户的操作日志</w:t>
      </w:r>
      <w:r>
        <w:rPr>
          <w:rFonts w:hint="eastAsia"/>
        </w:rPr>
        <w:tab/>
      </w:r>
      <w:r>
        <w:rPr>
          <w:rFonts w:hint="eastAsia"/>
        </w:rPr>
        <w:t>处理资费删除操作</w:t>
      </w:r>
      <w:r>
        <w:rPr>
          <w:rFonts w:hint="eastAsia"/>
        </w:rPr>
        <w:tab/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Hibernate</w:t>
      </w:r>
      <w:r>
        <w:rPr>
          <w:rFonts w:hint="eastAsia"/>
        </w:rPr>
        <w:t>技术实现删除资费记录</w:t>
      </w:r>
    </w:p>
    <w:p w:rsidR="002863CC" w:rsidRDefault="002863CC" w:rsidP="00107825">
      <w:pPr>
        <w:numPr>
          <w:ilvl w:val="0"/>
          <w:numId w:val="12"/>
        </w:numPr>
        <w:tabs>
          <w:tab w:val="left" w:pos="420"/>
        </w:tabs>
        <w:rPr>
          <w:rFonts w:eastAsia="宋体" w:hint="eastAsia"/>
        </w:rPr>
      </w:pPr>
      <w:r>
        <w:rPr>
          <w:rFonts w:hint="eastAsia"/>
        </w:rPr>
        <w:t>注意事项：</w:t>
      </w:r>
      <w:r>
        <w:rPr>
          <w:rFonts w:hint="eastAsia"/>
        </w:rPr>
        <w:t>DeleteAction</w:t>
      </w:r>
      <w:r>
        <w:rPr>
          <w:rFonts w:hint="eastAsia"/>
        </w:rPr>
        <w:t>用的是构造注入，所以此处要把无参构造器再加上！因为</w:t>
      </w:r>
      <w:r>
        <w:rPr>
          <w:rFonts w:hint="eastAsia"/>
        </w:rPr>
        <w:t>AOP</w:t>
      </w:r>
      <w:r>
        <w:rPr>
          <w:rFonts w:hint="eastAsia"/>
        </w:rPr>
        <w:t>底层调用了</w:t>
      </w:r>
      <w:r>
        <w:rPr>
          <w:rFonts w:hint="eastAsia"/>
        </w:rPr>
        <w:t>DeleteAction</w:t>
      </w:r>
      <w:r>
        <w:rPr>
          <w:rFonts w:hint="eastAsia"/>
        </w:rPr>
        <w:t>的无参构造方法。不加则报错：</w:t>
      </w:r>
      <w:r>
        <w:rPr>
          <w:rFonts w:hint="eastAsia"/>
        </w:rPr>
        <w:t>Superclass has no null constructors but no arguments were given</w:t>
      </w:r>
    </w:p>
    <w:p w:rsidR="002863CC" w:rsidRDefault="002863CC">
      <w:pPr>
        <w:pStyle w:val="2"/>
      </w:pPr>
      <w:bookmarkStart w:id="29" w:name="_Toc15859"/>
      <w:r>
        <w:t>5.5</w:t>
      </w:r>
      <w:r>
        <w:t>通知类型</w:t>
      </w:r>
      <w:bookmarkEnd w:id="29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通知决定方面组件和目标组件作用的关系。主要有以下几种类型通知：</w:t>
      </w:r>
    </w:p>
    <w:p w:rsidR="002863CC" w:rsidRDefault="002863CC" w:rsidP="00107825">
      <w:pPr>
        <w:numPr>
          <w:ilvl w:val="0"/>
          <w:numId w:val="13"/>
        </w:numPr>
        <w:ind w:left="420"/>
        <w:rPr>
          <w:rFonts w:hint="eastAsia"/>
        </w:rPr>
      </w:pPr>
      <w:r>
        <w:rPr>
          <w:rFonts w:hint="eastAsia"/>
        </w:rPr>
        <w:t>前置通知：方面组件在目标方法之前执行。</w:t>
      </w:r>
    </w:p>
    <w:p w:rsidR="002863CC" w:rsidRDefault="002863CC" w:rsidP="00107825">
      <w:pPr>
        <w:numPr>
          <w:ilvl w:val="0"/>
          <w:numId w:val="13"/>
        </w:numPr>
        <w:ind w:left="420"/>
        <w:rPr>
          <w:rFonts w:hint="eastAsia"/>
        </w:rPr>
      </w:pPr>
      <w:r>
        <w:rPr>
          <w:rFonts w:hint="eastAsia"/>
        </w:rPr>
        <w:t>后置通知：方面组件在目标方法之后执行，目标方法没有抛出异常才执行方面组件。</w:t>
      </w:r>
    </w:p>
    <w:p w:rsidR="002863CC" w:rsidRDefault="002863CC" w:rsidP="00107825">
      <w:pPr>
        <w:numPr>
          <w:ilvl w:val="0"/>
          <w:numId w:val="13"/>
        </w:numPr>
        <w:ind w:left="420"/>
        <w:rPr>
          <w:rFonts w:hint="eastAsia"/>
        </w:rPr>
      </w:pPr>
      <w:r>
        <w:rPr>
          <w:rFonts w:hint="eastAsia"/>
        </w:rPr>
        <w:t>最终通知：方面组件在目标方法之后执行，目标方法有没有异常都会执行方面组件。</w:t>
      </w:r>
    </w:p>
    <w:p w:rsidR="002863CC" w:rsidRDefault="002863CC" w:rsidP="00107825">
      <w:pPr>
        <w:numPr>
          <w:ilvl w:val="0"/>
          <w:numId w:val="13"/>
        </w:numPr>
        <w:ind w:left="420"/>
        <w:rPr>
          <w:rFonts w:hint="eastAsia"/>
        </w:rPr>
      </w:pPr>
      <w:r>
        <w:rPr>
          <w:rFonts w:hint="eastAsia"/>
        </w:rPr>
        <w:t>异常通知：方面组件在目标方法抛出异常后才执行。</w:t>
      </w:r>
    </w:p>
    <w:p w:rsidR="002863CC" w:rsidRDefault="002863CC" w:rsidP="00107825">
      <w:pPr>
        <w:numPr>
          <w:ilvl w:val="0"/>
          <w:numId w:val="13"/>
        </w:numPr>
        <w:ind w:left="420"/>
        <w:rPr>
          <w:rFonts w:hint="eastAsia"/>
        </w:rPr>
      </w:pPr>
      <w:r>
        <w:rPr>
          <w:rFonts w:hint="eastAsia"/>
        </w:rPr>
        <w:t>环绕通知：方面组件在目标方法之前和之后执行。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try{ //</w:t>
      </w:r>
      <w:r>
        <w:rPr>
          <w:rFonts w:hint="eastAsia"/>
        </w:rPr>
        <w:t>前置通知执行时机</w:t>
      </w:r>
      <w:r>
        <w:rPr>
          <w:rFonts w:hint="eastAsia"/>
        </w:rPr>
        <w:t>&lt;aop:before&gt;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执行目标方法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后置通知执行时机</w:t>
      </w:r>
      <w:r>
        <w:rPr>
          <w:rFonts w:hint="eastAsia"/>
        </w:rPr>
        <w:t>&lt;aop:after-returning&gt;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}catch(Exception e){//</w:t>
      </w:r>
      <w:r>
        <w:rPr>
          <w:rFonts w:hint="eastAsia"/>
        </w:rPr>
        <w:t>异常通知执行时机</w:t>
      </w:r>
      <w:r>
        <w:rPr>
          <w:rFonts w:hint="eastAsia"/>
        </w:rPr>
        <w:t>&lt;aop:after-throwing&gt;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}finally{</w:t>
      </w:r>
      <w:r>
        <w:rPr>
          <w:rFonts w:hint="eastAsia"/>
        </w:rPr>
        <w:tab/>
        <w:t>//</w:t>
      </w:r>
      <w:r>
        <w:rPr>
          <w:rFonts w:hint="eastAsia"/>
        </w:rPr>
        <w:t>最终通知执行时机</w:t>
      </w:r>
      <w:r>
        <w:rPr>
          <w:rFonts w:hint="eastAsia"/>
        </w:rPr>
        <w:t>&lt;aop:after&gt;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环绕通知等价于前置</w:t>
      </w:r>
      <w:r>
        <w:rPr>
          <w:rFonts w:hint="eastAsia"/>
        </w:rPr>
        <w:t>+</w:t>
      </w:r>
      <w:r>
        <w:rPr>
          <w:rFonts w:hint="eastAsia"/>
        </w:rPr>
        <w:t>后置</w:t>
      </w:r>
      <w:r>
        <w:rPr>
          <w:rFonts w:hint="eastAsia"/>
        </w:rPr>
        <w:t>&lt;aop:around&gt;</w:t>
      </w:r>
    </w:p>
    <w:p w:rsidR="002863CC" w:rsidRDefault="002863CC">
      <w:pPr>
        <w:pStyle w:val="2"/>
      </w:pPr>
      <w:bookmarkStart w:id="30" w:name="_Toc27622"/>
      <w:r>
        <w:t>5.6</w:t>
      </w:r>
      <w:r>
        <w:t>切入点</w:t>
      </w:r>
      <w:bookmarkEnd w:id="30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切入点用于指定目标组件和方法，</w:t>
      </w:r>
      <w:r>
        <w:rPr>
          <w:rFonts w:hint="eastAsia"/>
        </w:rPr>
        <w:t>Spring</w:t>
      </w:r>
      <w:r>
        <w:rPr>
          <w:rFonts w:hint="eastAsia"/>
        </w:rPr>
        <w:t>提供了多种表达式写法：</w:t>
      </w:r>
    </w:p>
    <w:p w:rsidR="002863CC" w:rsidRDefault="002863CC" w:rsidP="00107825">
      <w:pPr>
        <w:numPr>
          <w:ilvl w:val="0"/>
          <w:numId w:val="14"/>
        </w:numPr>
        <w:ind w:firstLine="420"/>
        <w:rPr>
          <w:rFonts w:hint="eastAsia"/>
        </w:rPr>
      </w:pPr>
      <w:r>
        <w:rPr>
          <w:rFonts w:hint="eastAsia"/>
        </w:rPr>
        <w:t>方法限定表达式：指定哪些方法启用方面组件。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①形式：</w:t>
      </w:r>
      <w:r>
        <w:rPr>
          <w:rFonts w:hint="eastAsia"/>
        </w:rPr>
        <w:t>execution(</w:t>
      </w:r>
      <w:r>
        <w:rPr>
          <w:rFonts w:hint="eastAsia"/>
        </w:rPr>
        <w:t>修饰符</w:t>
      </w:r>
      <w:r>
        <w:rPr>
          <w:rFonts w:hint="eastAsia"/>
        </w:rPr>
        <w:t xml:space="preserve">? </w:t>
      </w:r>
      <w:r>
        <w:rPr>
          <w:rFonts w:hint="eastAsia"/>
        </w:rPr>
        <w:t>返回类型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 xml:space="preserve">) throws </w:t>
      </w:r>
      <w:r>
        <w:rPr>
          <w:rFonts w:hint="eastAsia"/>
        </w:rPr>
        <w:t>异常</w:t>
      </w:r>
      <w:r>
        <w:rPr>
          <w:rFonts w:hint="eastAsia"/>
        </w:rPr>
        <w:t>?)</w:t>
      </w:r>
    </w:p>
    <w:p w:rsidR="002863CC" w:rsidRDefault="002863CC">
      <w:pPr>
        <w:ind w:firstLineChars="400" w:firstLine="840"/>
        <w:rPr>
          <w:rFonts w:hint="eastAsia"/>
        </w:rPr>
      </w:pPr>
      <w:r>
        <w:rPr>
          <w:rFonts w:hint="eastAsia"/>
        </w:rPr>
        <w:t>②示例：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400" w:firstLine="84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execution(public * * (..))</w:t>
      </w:r>
      <w:r>
        <w:rPr>
          <w:rFonts w:hint="eastAsia"/>
        </w:rPr>
        <w:t>，匹配容器中，所有修饰符是</w:t>
      </w:r>
      <w:r>
        <w:rPr>
          <w:rFonts w:hint="eastAsia"/>
        </w:rPr>
        <w:t>public</w:t>
      </w:r>
      <w:r>
        <w:rPr>
          <w:rFonts w:hint="eastAsia"/>
        </w:rPr>
        <w:t>（不写则是无要求的），返回类型、方法名都没要求，参数列表也不要求的方法。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execution(* set*(..))</w:t>
      </w:r>
      <w:r>
        <w:rPr>
          <w:rFonts w:hint="eastAsia"/>
        </w:rPr>
        <w:t>，匹配容器中，方法以</w:t>
      </w:r>
      <w:r>
        <w:rPr>
          <w:rFonts w:hint="eastAsia"/>
        </w:rPr>
        <w:t>set</w:t>
      </w:r>
      <w:r>
        <w:rPr>
          <w:rFonts w:hint="eastAsia"/>
        </w:rPr>
        <w:t>开头的所有方法。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execution(* org.tarena.CostDAO.*(..))</w:t>
      </w:r>
      <w:r>
        <w:rPr>
          <w:rFonts w:hint="eastAsia"/>
        </w:rPr>
        <w:t>，匹配</w:t>
      </w:r>
      <w:r>
        <w:rPr>
          <w:rFonts w:hint="eastAsia"/>
        </w:rPr>
        <w:t>CostDAO</w:t>
      </w:r>
      <w:r>
        <w:rPr>
          <w:rFonts w:hint="eastAsia"/>
        </w:rPr>
        <w:t>类中的所有方法。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execution(* org.tarena.dao.*.*(..))</w:t>
      </w:r>
      <w:r>
        <w:rPr>
          <w:rFonts w:hint="eastAsia"/>
        </w:rPr>
        <w:t>，匹配</w:t>
      </w:r>
      <w:r>
        <w:rPr>
          <w:rFonts w:hint="eastAsia"/>
        </w:rPr>
        <w:t>dao</w:t>
      </w:r>
      <w:r>
        <w:rPr>
          <w:rFonts w:hint="eastAsia"/>
        </w:rPr>
        <w:t>包下所有类所有方法。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execution(* org.tarena.dao..*.*(..))</w:t>
      </w:r>
      <w:r>
        <w:rPr>
          <w:rFonts w:hint="eastAsia"/>
        </w:rPr>
        <w:t>，匹配</w:t>
      </w:r>
      <w:r>
        <w:rPr>
          <w:rFonts w:hint="eastAsia"/>
        </w:rPr>
        <w:t>dao</w:t>
      </w:r>
      <w:r>
        <w:rPr>
          <w:rFonts w:hint="eastAsia"/>
        </w:rPr>
        <w:t>包</w:t>
      </w:r>
      <w:r>
        <w:rPr>
          <w:rFonts w:hint="eastAsia"/>
          <w:shd w:val="clear" w:color="FFFFFF" w:fill="D9D9D9"/>
        </w:rPr>
        <w:t>及其子包</w:t>
      </w:r>
      <w:r>
        <w:rPr>
          <w:rFonts w:hint="eastAsia"/>
        </w:rPr>
        <w:t>中所有类所有方法。</w:t>
      </w:r>
    </w:p>
    <w:p w:rsidR="002863CC" w:rsidRDefault="002863CC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）类型限定表达式：指定哪些类型的组件的所有方法启用方面组件（默认就是所有方法都启用，且知道类型，不到方法）。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①形式：</w:t>
      </w:r>
      <w:r>
        <w:rPr>
          <w:rFonts w:hint="eastAsia"/>
        </w:rPr>
        <w:t>within(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②示例：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within(com.xyz.service.*)</w:t>
      </w:r>
      <w:r>
        <w:rPr>
          <w:rFonts w:hint="eastAsia"/>
        </w:rPr>
        <w:t>，匹配</w:t>
      </w:r>
      <w:r>
        <w:rPr>
          <w:rFonts w:hint="eastAsia"/>
        </w:rPr>
        <w:t>service</w:t>
      </w:r>
      <w:r>
        <w:rPr>
          <w:rFonts w:hint="eastAsia"/>
        </w:rPr>
        <w:t>包下的所有类所有方法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within(com.xyz.service..*)</w:t>
      </w:r>
      <w:r>
        <w:rPr>
          <w:rFonts w:hint="eastAsia"/>
        </w:rPr>
        <w:t>，匹配</w:t>
      </w:r>
      <w:r>
        <w:rPr>
          <w:rFonts w:hint="eastAsia"/>
        </w:rPr>
        <w:t>service</w:t>
      </w:r>
      <w:r>
        <w:rPr>
          <w:rFonts w:hint="eastAsia"/>
        </w:rPr>
        <w:t>包及其子包中的所有类所有方法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within(org.tarena.dao.CostDAO)</w:t>
      </w:r>
      <w:r>
        <w:rPr>
          <w:rFonts w:hint="eastAsia"/>
        </w:rPr>
        <w:t>，匹配</w:t>
      </w:r>
      <w:r>
        <w:rPr>
          <w:rFonts w:hint="eastAsia"/>
        </w:rPr>
        <w:t>CostDAO</w:t>
      </w:r>
      <w:r>
        <w:rPr>
          <w:rFonts w:hint="eastAsia"/>
        </w:rPr>
        <w:t>所有方法</w:t>
      </w:r>
    </w:p>
    <w:p w:rsidR="002863CC" w:rsidRDefault="002863CC" w:rsidP="00107825">
      <w:pPr>
        <w:numPr>
          <w:ilvl w:val="0"/>
          <w:numId w:val="15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注意事项：</w:t>
      </w:r>
      <w:r>
        <w:rPr>
          <w:rFonts w:hint="eastAsia"/>
        </w:rPr>
        <w:t>within(com.xyz.service..*.*)</w:t>
      </w:r>
      <w:r>
        <w:rPr>
          <w:rFonts w:hint="eastAsia"/>
        </w:rPr>
        <w:t>，为错误的，就到方法名！</w:t>
      </w:r>
    </w:p>
    <w:p w:rsidR="002863CC" w:rsidRDefault="002863CC" w:rsidP="00107825">
      <w:pPr>
        <w:numPr>
          <w:ilvl w:val="0"/>
          <w:numId w:val="16"/>
        </w:numPr>
        <w:ind w:left="420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名称限定：按</w:t>
      </w:r>
      <w:r>
        <w:rPr>
          <w:rFonts w:hint="eastAsia"/>
        </w:rPr>
        <w:t>&lt;bean&gt;</w:t>
      </w:r>
      <w:r>
        <w:rPr>
          <w:rFonts w:hint="eastAsia"/>
        </w:rPr>
        <w:t>元素的</w:t>
      </w:r>
      <w:r>
        <w:rPr>
          <w:rFonts w:hint="eastAsia"/>
        </w:rPr>
        <w:t>id</w:t>
      </w:r>
      <w:r>
        <w:rPr>
          <w:rFonts w:hint="eastAsia"/>
        </w:rPr>
        <w:t>值进行匹配。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①形式：</w:t>
      </w:r>
      <w:r>
        <w:rPr>
          <w:rFonts w:hint="eastAsia"/>
        </w:rPr>
        <w:t>Bean(id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②示例：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bean(costDAO)</w:t>
      </w:r>
      <w:r>
        <w:rPr>
          <w:rFonts w:hint="eastAsia"/>
        </w:rPr>
        <w:t>，匹配</w:t>
      </w:r>
      <w:r>
        <w:rPr>
          <w:rFonts w:hint="eastAsia"/>
        </w:rPr>
        <w:t>id=costDAO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对象。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bean(*DAO)</w:t>
      </w:r>
      <w:r>
        <w:rPr>
          <w:rFonts w:hint="eastAsia"/>
        </w:rPr>
        <w:t>，匹配所有</w:t>
      </w:r>
      <w:r>
        <w:rPr>
          <w:rFonts w:hint="eastAsia"/>
        </w:rPr>
        <w:t>id</w:t>
      </w:r>
      <w:r>
        <w:rPr>
          <w:rFonts w:hint="eastAsia"/>
        </w:rPr>
        <w:t>值以</w:t>
      </w:r>
      <w:r>
        <w:rPr>
          <w:rFonts w:hint="eastAsia"/>
        </w:rPr>
        <w:t>DAO</w:t>
      </w:r>
      <w:r>
        <w:rPr>
          <w:rFonts w:hint="eastAsia"/>
        </w:rPr>
        <w:t>结尾的</w:t>
      </w:r>
      <w:r>
        <w:rPr>
          <w:rFonts w:hint="eastAsia"/>
        </w:rPr>
        <w:t>bean</w:t>
      </w:r>
      <w:r>
        <w:rPr>
          <w:rFonts w:hint="eastAsia"/>
        </w:rPr>
        <w:t>对象。</w:t>
      </w:r>
    </w:p>
    <w:p w:rsidR="002863CC" w:rsidRDefault="002863CC" w:rsidP="00107825">
      <w:pPr>
        <w:numPr>
          <w:ilvl w:val="0"/>
          <w:numId w:val="17"/>
        </w:numPr>
        <w:ind w:left="420"/>
        <w:rPr>
          <w:rFonts w:hint="eastAsia"/>
        </w:rPr>
      </w:pPr>
      <w:r>
        <w:rPr>
          <w:rFonts w:hint="eastAsia"/>
        </w:rPr>
        <w:t>args</w:t>
      </w:r>
      <w:r>
        <w:rPr>
          <w:rFonts w:hint="eastAsia"/>
        </w:rPr>
        <w:t>参数限定表达式：按方法参数类型限定匹配。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①形式：</w:t>
      </w:r>
      <w:r>
        <w:rPr>
          <w:rFonts w:hint="eastAsia"/>
        </w:rPr>
        <w:t>args(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②示例：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args(java.io.Serializable)</w:t>
      </w:r>
      <w:r>
        <w:rPr>
          <w:rFonts w:hint="eastAsia"/>
        </w:rPr>
        <w:t>，匹配方法只有</w:t>
      </w:r>
      <w:r>
        <w:rPr>
          <w:rFonts w:hint="eastAsia"/>
          <w:u w:val="single"/>
        </w:rPr>
        <w:t>一个</w:t>
      </w:r>
      <w:r>
        <w:rPr>
          <w:rFonts w:hint="eastAsia"/>
        </w:rPr>
        <w:t>参数，并且类型符合</w:t>
      </w:r>
      <w:r>
        <w:rPr>
          <w:rFonts w:hint="eastAsia"/>
        </w:rPr>
        <w:t>Serializable</w:t>
      </w:r>
      <w:r>
        <w:rPr>
          <w:rFonts w:hint="eastAsia"/>
        </w:rPr>
        <w:t>的方法，</w:t>
      </w:r>
      <w:r>
        <w:rPr>
          <w:rFonts w:hint="eastAsia"/>
        </w:rPr>
        <w:t>public void f1(String s)</w:t>
      </w:r>
      <w:r>
        <w:rPr>
          <w:rFonts w:hint="eastAsia"/>
        </w:rPr>
        <w:t>、</w:t>
      </w:r>
      <w:r>
        <w:rPr>
          <w:rFonts w:hint="eastAsia"/>
        </w:rPr>
        <w:t>public void f2(int i)</w:t>
      </w:r>
      <w:r>
        <w:rPr>
          <w:rFonts w:hint="eastAsia"/>
        </w:rPr>
        <w:t>都能匹配。</w:t>
      </w:r>
    </w:p>
    <w:p w:rsidR="002863CC" w:rsidRDefault="002863CC" w:rsidP="00107825">
      <w:pPr>
        <w:numPr>
          <w:ilvl w:val="0"/>
          <w:numId w:val="18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注意事项：上述表达式可以使用</w:t>
      </w:r>
      <w:r>
        <w:rPr>
          <w:rFonts w:hint="eastAsia"/>
        </w:rPr>
        <w:t>&amp;&amp;</w:t>
      </w:r>
      <w:r>
        <w:rPr>
          <w:rFonts w:hint="eastAsia"/>
        </w:rPr>
        <w:t>、</w:t>
      </w:r>
      <w:r>
        <w:rPr>
          <w:rFonts w:hint="eastAsia"/>
        </w:rPr>
        <w:t xml:space="preserve">| | </w:t>
      </w:r>
      <w:r>
        <w:rPr>
          <w:rFonts w:hint="eastAsia"/>
        </w:rPr>
        <w:t>运算符连接使用。</w:t>
      </w:r>
    </w:p>
    <w:p w:rsidR="002863CC" w:rsidRDefault="002863CC">
      <w:pPr>
        <w:pStyle w:val="2"/>
      </w:pPr>
      <w:bookmarkStart w:id="31" w:name="_Toc29721"/>
      <w:r>
        <w:t>5.7</w:t>
      </w:r>
      <w:r>
        <w:t>案例：环绕通知，修改</w:t>
      </w:r>
      <w:r>
        <w:t>5.4</w:t>
      </w:r>
      <w:r>
        <w:t>案例使之动态显示所执行的操作</w:t>
      </w:r>
      <w:bookmarkEnd w:id="31"/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：新建</w:t>
      </w:r>
      <w:r>
        <w:rPr>
          <w:rFonts w:hint="eastAsia"/>
        </w:rPr>
        <w:t>opt.properties</w:t>
      </w:r>
      <w:r>
        <w:rPr>
          <w:rFonts w:hint="eastAsia"/>
        </w:rPr>
        <w:t>文件，自定义格式：包名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=</w:t>
      </w:r>
      <w:r>
        <w:rPr>
          <w:rFonts w:hint="eastAsia"/>
        </w:rPr>
        <w:t>操作名。在高版本</w:t>
      </w:r>
      <w:r>
        <w:rPr>
          <w:rFonts w:hint="eastAsia"/>
        </w:rPr>
        <w:t>MyEclipse</w:t>
      </w:r>
      <w:r>
        <w:rPr>
          <w:rFonts w:hint="eastAsia"/>
        </w:rPr>
        <w:t>中，切换到</w:t>
      </w:r>
      <w:r>
        <w:rPr>
          <w:rFonts w:hint="eastAsia"/>
        </w:rPr>
        <w:t>Properties</w:t>
      </w:r>
      <w:r>
        <w:rPr>
          <w:rFonts w:hint="eastAsia"/>
        </w:rPr>
        <w:t>界面，点击</w:t>
      </w:r>
      <w:r>
        <w:rPr>
          <w:rFonts w:hint="eastAsia"/>
        </w:rPr>
        <w:t>Add</w:t>
      </w:r>
      <w:r>
        <w:rPr>
          <w:rFonts w:hint="eastAsia"/>
        </w:rPr>
        <w:t>直接输入键和值，则中文会自动转为</w:t>
      </w:r>
      <w:r>
        <w:rPr>
          <w:rFonts w:hint="eastAsia"/>
        </w:rPr>
        <w:t>ASCII</w:t>
      </w:r>
      <w:r>
        <w:rPr>
          <w:rFonts w:hint="eastAsia"/>
        </w:rPr>
        <w:t>码。低版本的则需要使用</w:t>
      </w:r>
      <w:r>
        <w:rPr>
          <w:rFonts w:hint="eastAsia"/>
        </w:rPr>
        <w:t>JDK</w:t>
      </w:r>
      <w:r>
        <w:rPr>
          <w:rFonts w:hint="eastAsia"/>
        </w:rPr>
        <w:t>自带的转换工具：</w:t>
      </w:r>
      <w:r>
        <w:rPr>
          <w:rFonts w:hint="eastAsia"/>
        </w:rPr>
        <w:t>native2ascii.exe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eastAsia="宋体" w:hint="eastAsia"/>
        </w:rPr>
      </w:pPr>
      <w:r>
        <w:rPr>
          <w:rFonts w:hint="eastAsia"/>
        </w:rPr>
        <w:t>#</w:t>
      </w:r>
      <w:r>
        <w:rPr>
          <w:rFonts w:hint="eastAsia"/>
        </w:rPr>
        <w:t>第一个为资费添加，第二个为资费删除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org.tarena.action.CostAction.execute=\u8D44\u8D39\u6DFB\u52A0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org.tarena.action.DeleteAction=\u8D44\u8D39\u5220\u9664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：新建</w:t>
      </w:r>
      <w:r>
        <w:rPr>
          <w:rFonts w:hint="eastAsia"/>
        </w:rPr>
        <w:t>PropertiesUtil</w:t>
      </w:r>
      <w:r>
        <w:rPr>
          <w:rFonts w:hint="eastAsia"/>
        </w:rPr>
        <w:t>工具类，用于解析</w:t>
      </w:r>
      <w:r>
        <w:rPr>
          <w:rFonts w:hint="eastAsia"/>
        </w:rPr>
        <w:t>.properties</w:t>
      </w:r>
      <w:r>
        <w:rPr>
          <w:rFonts w:hint="eastAsia"/>
        </w:rPr>
        <w:t>文件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private static Properties props = new Properties();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static{</w:t>
      </w:r>
      <w:r>
        <w:rPr>
          <w:rFonts w:hint="eastAsia"/>
        </w:rPr>
        <w:tab/>
        <w:t>try{</w:t>
      </w:r>
      <w:r>
        <w:rPr>
          <w:rFonts w:hint="eastAsia"/>
        </w:rPr>
        <w:tab/>
        <w:t>props.load(PropertiesUtil.class.getClassLoader()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.getResourceAsStream("opt.properties"));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}catch(Exception ex){</w:t>
      </w:r>
      <w:r>
        <w:rPr>
          <w:rFonts w:hint="eastAsia"/>
        </w:rPr>
        <w:tab/>
        <w:t>ex.printStackTrace();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static String getValue(String key){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ab/>
        <w:t>String value =  props.getProperty(key);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if(value == null){</w:t>
      </w:r>
      <w:r>
        <w:rPr>
          <w:rFonts w:hint="eastAsia"/>
        </w:rPr>
        <w:tab/>
        <w:t xml:space="preserve">return ""; </w:t>
      </w:r>
      <w:r>
        <w:rPr>
          <w:rFonts w:hint="eastAsia"/>
        </w:rPr>
        <w:tab/>
        <w:t>}else{</w:t>
      </w:r>
      <w:r>
        <w:rPr>
          <w:rFonts w:hint="eastAsia"/>
        </w:rPr>
        <w:tab/>
        <w:t xml:space="preserve">return value; 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：使用环绕通知，将</w:t>
      </w:r>
      <w:r>
        <w:rPr>
          <w:rFonts w:hint="eastAsia"/>
        </w:rPr>
        <w:t>5.4</w:t>
      </w:r>
      <w:r>
        <w:rPr>
          <w:rFonts w:hint="eastAsia"/>
        </w:rPr>
        <w:t>案例</w:t>
      </w:r>
      <w:r>
        <w:rPr>
          <w:rFonts w:hint="eastAsia"/>
        </w:rPr>
        <w:t>step3</w:t>
      </w:r>
      <w:r>
        <w:rPr>
          <w:rFonts w:hint="eastAsia"/>
        </w:rPr>
        <w:t>中的</w:t>
      </w:r>
      <w:r>
        <w:rPr>
          <w:rFonts w:hint="eastAsia"/>
        </w:rPr>
        <w:t>&lt;aop:before /&gt;</w:t>
      </w:r>
      <w:r>
        <w:rPr>
          <w:rFonts w:hint="eastAsia"/>
        </w:rPr>
        <w:t>标签换为</w:t>
      </w:r>
      <w:r>
        <w:rPr>
          <w:rFonts w:hint="eastAsia"/>
        </w:rPr>
        <w:t>&lt;aop:around 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&lt;aop:around pointcut-ref="actionPointcut" method="logger"/&gt;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：修改</w:t>
      </w:r>
      <w:r>
        <w:rPr>
          <w:rFonts w:hint="eastAsia"/>
        </w:rPr>
        <w:t>5.4</w:t>
      </w:r>
      <w:r>
        <w:rPr>
          <w:rFonts w:hint="eastAsia"/>
        </w:rPr>
        <w:t>案例</w:t>
      </w:r>
      <w:r>
        <w:rPr>
          <w:rFonts w:hint="eastAsia"/>
        </w:rPr>
        <w:t>step2</w:t>
      </w:r>
      <w:r>
        <w:rPr>
          <w:rFonts w:hint="eastAsia"/>
        </w:rPr>
        <w:t>中的</w:t>
      </w:r>
      <w:r>
        <w:rPr>
          <w:rFonts w:hint="eastAsia"/>
        </w:rPr>
        <w:t>LoggerBean</w:t>
      </w:r>
      <w:r>
        <w:rPr>
          <w:rFonts w:hint="eastAsia"/>
        </w:rPr>
        <w:t>类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Object logger(ProceedingJoinPoint pjp) throws Throwable{//</w:t>
      </w:r>
      <w:r>
        <w:rPr>
          <w:rFonts w:hint="eastAsia"/>
        </w:rPr>
        <w:t>采用环绕通知，加参数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前置逻辑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String className=pjp.getTarget().getClass().getName();//</w:t>
      </w:r>
      <w:r>
        <w:rPr>
          <w:rFonts w:hint="eastAsia"/>
        </w:rPr>
        <w:t>获取要执行的目标组件类名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String methodName=pjp.getSignature().getName();//</w:t>
      </w:r>
      <w:r>
        <w:rPr>
          <w:rFonts w:hint="eastAsia"/>
        </w:rPr>
        <w:t>获取要执行的方法名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根据类名和方法名，给用户提示具体操作信息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String key=className+"."+methodName;</w:t>
      </w:r>
      <w:r>
        <w:rPr>
          <w:rFonts w:hint="eastAsia"/>
        </w:rPr>
        <w:tab/>
      </w:r>
      <w:r>
        <w:rPr>
          <w:rFonts w:hint="eastAsia"/>
        </w:rPr>
        <w:tab/>
        <w:t>System.out.println(key);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解析</w:t>
      </w:r>
      <w:r>
        <w:rPr>
          <w:rFonts w:hint="eastAsia"/>
        </w:rPr>
        <w:t>opt.properties</w:t>
      </w:r>
      <w:r>
        <w:rPr>
          <w:rFonts w:hint="eastAsia"/>
        </w:rPr>
        <w:t>，根据</w:t>
      </w:r>
      <w:r>
        <w:rPr>
          <w:rFonts w:hint="eastAsia"/>
        </w:rPr>
        <w:t>key</w:t>
      </w:r>
      <w:r>
        <w:rPr>
          <w:rFonts w:hint="eastAsia"/>
        </w:rPr>
        <w:t>获取</w:t>
      </w:r>
      <w:r>
        <w:rPr>
          <w:rFonts w:hint="eastAsia"/>
        </w:rPr>
        <w:t>value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String value=PropertiesUtil.getValue(key);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//XXX</w:t>
      </w:r>
      <w:r>
        <w:rPr>
          <w:rFonts w:hint="eastAsia"/>
        </w:rPr>
        <w:t>用户名可以通过</w:t>
      </w:r>
      <w:r>
        <w:rPr>
          <w:rFonts w:hint="eastAsia"/>
        </w:rPr>
        <w:t>ActionContext.getSession</w:t>
      </w:r>
      <w:r>
        <w:rPr>
          <w:rFonts w:hint="eastAsia"/>
        </w:rPr>
        <w:t>获取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System.out.println("XXX</w:t>
      </w:r>
      <w:r>
        <w:rPr>
          <w:rFonts w:hint="eastAsia"/>
        </w:rPr>
        <w:t>执行了</w:t>
      </w:r>
      <w:r>
        <w:rPr>
          <w:rFonts w:hint="eastAsia"/>
        </w:rPr>
        <w:t>"+value+"</w:t>
      </w:r>
      <w:r>
        <w:rPr>
          <w:rFonts w:hint="eastAsia"/>
        </w:rPr>
        <w:t>操作！操作时间：</w:t>
      </w:r>
      <w:r>
        <w:rPr>
          <w:rFonts w:hint="eastAsia"/>
        </w:rPr>
        <w:t>"+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new SimpleDateFormat("yyyy-MM-dd HH:mm:ss").format(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Date(System.currentTimeMillis())));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Object obj=pjp.proceed();//</w:t>
      </w:r>
      <w:r>
        <w:rPr>
          <w:rFonts w:hint="eastAsia"/>
        </w:rPr>
        <w:t>执行目标方法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后置逻辑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return obj;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>：分别执行</w:t>
      </w:r>
      <w:r>
        <w:rPr>
          <w:rFonts w:hint="eastAsia"/>
        </w:rPr>
        <w:t>3.3</w:t>
      </w:r>
      <w:r>
        <w:rPr>
          <w:rFonts w:hint="eastAsia"/>
        </w:rPr>
        <w:t>案例</w:t>
      </w:r>
      <w:r>
        <w:rPr>
          <w:rFonts w:hint="eastAsia"/>
        </w:rPr>
        <w:t>step3</w:t>
      </w:r>
      <w:r>
        <w:rPr>
          <w:rFonts w:hint="eastAsia"/>
        </w:rPr>
        <w:t>和</w:t>
      </w:r>
      <w:r>
        <w:rPr>
          <w:rFonts w:hint="eastAsia"/>
        </w:rPr>
        <w:t>3.4</w:t>
      </w:r>
      <w:r>
        <w:rPr>
          <w:rFonts w:hint="eastAsia"/>
        </w:rPr>
        <w:t>案例</w:t>
      </w:r>
      <w:r>
        <w:rPr>
          <w:rFonts w:hint="eastAsia"/>
        </w:rPr>
        <w:t>step3</w:t>
      </w:r>
      <w:r>
        <w:rPr>
          <w:rFonts w:hint="eastAsia"/>
        </w:rPr>
        <w:t>，执行结果动态显示所执行的操作及时间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XXX</w:t>
      </w:r>
      <w:r>
        <w:rPr>
          <w:rFonts w:hint="eastAsia"/>
        </w:rPr>
        <w:t>执行了资费添加操作！操作时间：</w:t>
      </w:r>
      <w:r>
        <w:rPr>
          <w:rFonts w:hint="eastAsia"/>
        </w:rPr>
        <w:t>2013-08-19 20:14:47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XXX</w:t>
      </w:r>
      <w:r>
        <w:rPr>
          <w:rFonts w:hint="eastAsia"/>
        </w:rPr>
        <w:t>执行了资费删除操作！操作时间：</w:t>
      </w:r>
      <w:r>
        <w:rPr>
          <w:rFonts w:hint="eastAsia"/>
        </w:rPr>
        <w:t>2013-08-19 20:15:45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863CC" w:rsidRDefault="002863CC">
      <w:pPr>
        <w:pStyle w:val="2"/>
      </w:pPr>
      <w:bookmarkStart w:id="32" w:name="_Toc26511"/>
      <w:r>
        <w:t>5.8</w:t>
      </w:r>
      <w:r>
        <w:t>案例：利用</w:t>
      </w:r>
      <w:r>
        <w:t>AOP</w:t>
      </w:r>
      <w:r>
        <w:t>实现异常处理，将异常信息写入文件</w:t>
      </w:r>
      <w:bookmarkEnd w:id="32"/>
    </w:p>
    <w:p w:rsidR="002863CC" w:rsidRDefault="002863CC" w:rsidP="00107825">
      <w:pPr>
        <w:numPr>
          <w:ilvl w:val="0"/>
          <w:numId w:val="19"/>
        </w:numPr>
        <w:ind w:firstLine="420"/>
        <w:rPr>
          <w:rFonts w:hint="eastAsia"/>
        </w:rPr>
      </w:pPr>
      <w:r>
        <w:rPr>
          <w:rFonts w:hint="eastAsia"/>
        </w:rPr>
        <w:t>分析：方面：将异常写入文件。切入点：作用到所有</w:t>
      </w:r>
      <w:r>
        <w:rPr>
          <w:rFonts w:hint="eastAsia"/>
        </w:rPr>
        <w:t>Action</w:t>
      </w:r>
      <w:r>
        <w:rPr>
          <w:rFonts w:hint="eastAsia"/>
        </w:rPr>
        <w:t>业务方法上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within(org.tarena.action..*)</w:t>
      </w:r>
      <w:r>
        <w:rPr>
          <w:rFonts w:hint="eastAsia"/>
        </w:rPr>
        <w:t>。通知：异常通知</w:t>
      </w:r>
      <w:r>
        <w:rPr>
          <w:rFonts w:hint="eastAsia"/>
        </w:rPr>
        <w:t>&lt;aop:after-throwing&gt;</w:t>
      </w:r>
      <w:r>
        <w:rPr>
          <w:rFonts w:hint="eastAsia"/>
        </w:rPr>
        <w:t>。</w:t>
      </w:r>
    </w:p>
    <w:p w:rsidR="002863CC" w:rsidRDefault="002863CC" w:rsidP="00107825">
      <w:pPr>
        <w:numPr>
          <w:ilvl w:val="0"/>
          <w:numId w:val="20"/>
        </w:numPr>
        <w:ind w:firstLine="420"/>
        <w:rPr>
          <w:rFonts w:hint="eastAsia"/>
        </w:rPr>
      </w:pPr>
      <w:r>
        <w:rPr>
          <w:rFonts w:hint="eastAsia"/>
        </w:rPr>
        <w:t>实现：</w:t>
      </w:r>
      <w:r>
        <w:rPr>
          <w:rFonts w:hint="eastAsia"/>
        </w:rPr>
        <w:t>step1</w:t>
      </w:r>
      <w:r>
        <w:rPr>
          <w:rFonts w:hint="eastAsia"/>
        </w:rPr>
        <w:t>：在</w:t>
      </w:r>
      <w:r>
        <w:rPr>
          <w:rFonts w:hint="eastAsia"/>
        </w:rPr>
        <w:t>org.tarena.aop</w:t>
      </w:r>
      <w:r>
        <w:rPr>
          <w:rFonts w:hint="eastAsia"/>
        </w:rPr>
        <w:t>包中创建</w:t>
      </w:r>
      <w:r>
        <w:rPr>
          <w:rFonts w:hint="eastAsia"/>
        </w:rPr>
        <w:t>ExceptionBean</w:t>
      </w:r>
      <w:r>
        <w:rPr>
          <w:rFonts w:hint="eastAsia"/>
        </w:rPr>
        <w:t>类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public class ExceptionBean {//</w:t>
      </w:r>
      <w:r>
        <w:rPr>
          <w:rFonts w:hint="eastAsia"/>
        </w:rPr>
        <w:t>模拟，将异常信息写入文件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public void exec(Exception ex){//ex</w:t>
      </w:r>
      <w:r>
        <w:rPr>
          <w:rFonts w:hint="eastAsia"/>
        </w:rPr>
        <w:t>代表目标方法抛出的异常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将异常记录文件</w:t>
      </w:r>
      <w:r>
        <w:rPr>
          <w:rFonts w:hint="eastAsia"/>
        </w:rPr>
        <w:t>"+ex);</w:t>
      </w:r>
      <w:r>
        <w:rPr>
          <w:rFonts w:hint="eastAsia"/>
        </w:rPr>
        <w:tab/>
        <w:t>//</w:t>
      </w:r>
      <w:r>
        <w:rPr>
          <w:rFonts w:hint="eastAsia"/>
        </w:rPr>
        <w:t>记录异常信息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：在</w:t>
      </w:r>
      <w:r>
        <w:rPr>
          <w:rFonts w:hint="eastAsia"/>
        </w:rPr>
        <w:t>applicationContext.xml</w:t>
      </w:r>
      <w:r>
        <w:rPr>
          <w:rFonts w:hint="eastAsia"/>
        </w:rPr>
        <w:t>配置文件中进行配置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&lt;bean id="exceptionBean" class="org.tarena.aop.ExceptionBean"&gt;&lt;/bean&gt;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&lt;aop:pointcut id="actionPointcut" expression="within(org.tarena.action.*)"/&gt;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定义方面组件，将</w:t>
      </w:r>
      <w:r>
        <w:rPr>
          <w:rFonts w:hint="eastAsia"/>
        </w:rPr>
        <w:t>exceptionBean</w:t>
      </w:r>
      <w:r>
        <w:rPr>
          <w:rFonts w:hint="eastAsia"/>
        </w:rPr>
        <w:t>指定为方面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&lt;aop:aspect id="exceptionAspect" ref="exceptionBean"&gt;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&lt;!-- throwing</w:t>
      </w:r>
      <w:r>
        <w:rPr>
          <w:rFonts w:hint="eastAsia"/>
        </w:rPr>
        <w:t>：和自定的方法中的参数名相同。一定要把异常抛出来才行！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try-catch</w:t>
      </w:r>
      <w:r>
        <w:rPr>
          <w:rFonts w:hint="eastAsia"/>
        </w:rPr>
        <w:t>了则不行！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&lt;aop:after-throwing pointcut-ref="actionPointcut" method="exec" throwing="ex"/&gt;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&lt;/aop:aspect&gt;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：在</w:t>
      </w:r>
      <w:r>
        <w:rPr>
          <w:rFonts w:hint="eastAsia"/>
        </w:rPr>
        <w:t>DeleteAction</w:t>
      </w:r>
      <w:r>
        <w:rPr>
          <w:rFonts w:hint="eastAsia"/>
        </w:rPr>
        <w:t>的</w:t>
      </w:r>
      <w:r>
        <w:rPr>
          <w:rFonts w:hint="eastAsia"/>
        </w:rPr>
        <w:t>execute</w:t>
      </w:r>
      <w:r>
        <w:rPr>
          <w:rFonts w:hint="eastAsia"/>
        </w:rPr>
        <w:t>方法中添加异常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str=null;</w:t>
      </w:r>
      <w:r>
        <w:rPr>
          <w:rFonts w:hint="eastAsia"/>
        </w:rPr>
        <w:tab/>
      </w:r>
      <w:r>
        <w:rPr>
          <w:rFonts w:hint="eastAsia"/>
        </w:rPr>
        <w:tab/>
        <w:t>str.length();</w:t>
      </w:r>
    </w:p>
    <w:p w:rsidR="002863CC" w:rsidRDefault="002863CC">
      <w:pPr>
        <w:ind w:firstLineChars="400" w:firstLine="840"/>
        <w:rPr>
          <w:rFonts w:eastAsia="宋体" w:hint="eastAsia"/>
        </w:rPr>
      </w:pPr>
      <w:r>
        <w:rPr>
          <w:rFonts w:hint="eastAsia"/>
        </w:rPr>
        <w:t>step4</w:t>
      </w:r>
      <w:r>
        <w:rPr>
          <w:rFonts w:hint="eastAsia"/>
        </w:rPr>
        <w:t>：执行</w:t>
      </w:r>
      <w:r>
        <w:rPr>
          <w:rFonts w:hint="eastAsia"/>
        </w:rPr>
        <w:t>3.3</w:t>
      </w:r>
      <w:r>
        <w:rPr>
          <w:rFonts w:hint="eastAsia"/>
        </w:rPr>
        <w:t>案例</w:t>
      </w:r>
      <w:r>
        <w:rPr>
          <w:rFonts w:hint="eastAsia"/>
        </w:rPr>
        <w:t>step3</w:t>
      </w:r>
      <w:r>
        <w:rPr>
          <w:rFonts w:hint="eastAsia"/>
        </w:rPr>
        <w:t>则添加操作执行正常；执行</w:t>
      </w:r>
      <w:r>
        <w:rPr>
          <w:rFonts w:hint="eastAsia"/>
        </w:rPr>
        <w:t>3.4</w:t>
      </w:r>
      <w:r>
        <w:rPr>
          <w:rFonts w:hint="eastAsia"/>
        </w:rPr>
        <w:t>案例</w:t>
      </w:r>
      <w:r>
        <w:rPr>
          <w:rFonts w:hint="eastAsia"/>
        </w:rPr>
        <w:t>step3</w:t>
      </w:r>
      <w:r>
        <w:rPr>
          <w:rFonts w:hint="eastAsia"/>
        </w:rPr>
        <w:t>则删除操作报空指针异常！显示结果：将异常记录文件</w:t>
      </w:r>
      <w:r>
        <w:rPr>
          <w:rFonts w:hint="eastAsia"/>
        </w:rPr>
        <w:t>java.lang.NullPointerException</w:t>
      </w:r>
    </w:p>
    <w:p w:rsidR="002863CC" w:rsidRDefault="002863CC">
      <w:pPr>
        <w:pStyle w:val="1"/>
        <w:rPr>
          <w:rFonts w:hint="eastAsia"/>
        </w:rPr>
      </w:pPr>
      <w:bookmarkStart w:id="33" w:name="_Toc25198"/>
      <w:r>
        <w:rPr>
          <w:rFonts w:hint="eastAsia"/>
        </w:rPr>
        <w:lastRenderedPageBreak/>
        <w:t>Log4j</w:t>
      </w:r>
      <w:r>
        <w:rPr>
          <w:rFonts w:hint="eastAsia"/>
        </w:rPr>
        <w:t>日志记录工具</w:t>
      </w:r>
      <w:bookmarkEnd w:id="33"/>
    </w:p>
    <w:p w:rsidR="002863CC" w:rsidRDefault="002863CC">
      <w:pPr>
        <w:pStyle w:val="2"/>
      </w:pPr>
      <w:bookmarkStart w:id="34" w:name="_Toc17854"/>
      <w:r>
        <w:t>6.1 Log4j</w:t>
      </w:r>
      <w:r>
        <w:t>介绍</w:t>
      </w:r>
      <w:bookmarkEnd w:id="34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主要用于日志信息的输出。可以将信息分级别（错误、严重、警告、调式信息）按不同方式（控制台、文件、数据库）和格式输出。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主要有以下</w:t>
      </w:r>
      <w:r>
        <w:rPr>
          <w:rFonts w:hint="eastAsia"/>
        </w:rPr>
        <w:t>3</w:t>
      </w:r>
      <w:r>
        <w:rPr>
          <w:rFonts w:hint="eastAsia"/>
        </w:rPr>
        <w:t>部分组件构成：</w:t>
      </w:r>
    </w:p>
    <w:p w:rsidR="002863CC" w:rsidRDefault="002863CC" w:rsidP="00107825">
      <w:pPr>
        <w:numPr>
          <w:ilvl w:val="0"/>
          <w:numId w:val="21"/>
        </w:numPr>
        <w:ind w:firstLine="420"/>
        <w:rPr>
          <w:rFonts w:hint="eastAsia"/>
        </w:rPr>
      </w:pPr>
      <w:r>
        <w:rPr>
          <w:rFonts w:hint="eastAsia"/>
        </w:rPr>
        <w:t>日志器（</w:t>
      </w:r>
      <w:r>
        <w:rPr>
          <w:rFonts w:hint="eastAsia"/>
        </w:rPr>
        <w:t>Logger</w:t>
      </w:r>
      <w:r>
        <w:rPr>
          <w:rFonts w:hint="eastAsia"/>
        </w:rPr>
        <w:t>）：负责消息输出，提供了各种不同级别的输出方法。</w:t>
      </w:r>
    </w:p>
    <w:p w:rsidR="002863CC" w:rsidRDefault="002863CC" w:rsidP="00107825">
      <w:pPr>
        <w:numPr>
          <w:ilvl w:val="0"/>
          <w:numId w:val="21"/>
        </w:numPr>
        <w:ind w:firstLine="420"/>
        <w:rPr>
          <w:rFonts w:hint="eastAsia"/>
        </w:rPr>
      </w:pPr>
      <w:r>
        <w:rPr>
          <w:rFonts w:hint="eastAsia"/>
        </w:rPr>
        <w:t>输出器（</w:t>
      </w:r>
      <w:r>
        <w:rPr>
          <w:rFonts w:hint="eastAsia"/>
        </w:rPr>
        <w:t>Appender</w:t>
      </w:r>
      <w:r>
        <w:rPr>
          <w:rFonts w:hint="eastAsia"/>
        </w:rPr>
        <w:t>）：负责控制消息输出的方式，例如输出到控制台、文件输出等。</w:t>
      </w:r>
    </w:p>
    <w:p w:rsidR="002863CC" w:rsidRDefault="002863CC" w:rsidP="00107825">
      <w:pPr>
        <w:numPr>
          <w:ilvl w:val="0"/>
          <w:numId w:val="21"/>
        </w:numPr>
        <w:ind w:firstLine="420"/>
        <w:rPr>
          <w:rFonts w:hint="eastAsia"/>
        </w:rPr>
      </w:pPr>
      <w:r>
        <w:rPr>
          <w:rFonts w:hint="eastAsia"/>
        </w:rPr>
        <w:t>布局器（格式器，</w:t>
      </w:r>
      <w:r>
        <w:rPr>
          <w:rFonts w:hint="eastAsia"/>
        </w:rPr>
        <w:t>Layout</w:t>
      </w:r>
      <w:r>
        <w:rPr>
          <w:rFonts w:hint="eastAsia"/>
        </w:rPr>
        <w:t>）：负责控制消息的输出格式。</w:t>
      </w:r>
    </w:p>
    <w:p w:rsidR="002863CC" w:rsidRDefault="002863CC">
      <w:pPr>
        <w:pStyle w:val="2"/>
      </w:pPr>
      <w:bookmarkStart w:id="35" w:name="_Toc25848"/>
      <w:r>
        <w:t>6.2 Log4j</w:t>
      </w:r>
      <w:r>
        <w:t>的使用</w:t>
      </w:r>
      <w:bookmarkEnd w:id="35"/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：引入</w:t>
      </w:r>
      <w:r>
        <w:rPr>
          <w:rFonts w:hint="eastAsia"/>
        </w:rPr>
        <w:t>log4j.jar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：在</w:t>
      </w:r>
      <w:r>
        <w:rPr>
          <w:rFonts w:hint="eastAsia"/>
        </w:rPr>
        <w:t>src</w:t>
      </w:r>
      <w:r>
        <w:rPr>
          <w:rFonts w:hint="eastAsia"/>
        </w:rPr>
        <w:t>下添加</w:t>
      </w:r>
      <w:r>
        <w:rPr>
          <w:rFonts w:hint="eastAsia"/>
        </w:rPr>
        <w:t>log4j.properties</w:t>
      </w:r>
      <w:r>
        <w:rPr>
          <w:rFonts w:hint="eastAsia"/>
        </w:rPr>
        <w:t>（定义了消息输出级别、采用哪种输出器、采用哪种布局器）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#level</w:t>
      </w:r>
      <w:r>
        <w:rPr>
          <w:rFonts w:hint="eastAsia"/>
        </w:rPr>
        <w:t>：大小写都可，</w:t>
      </w:r>
      <w:r>
        <w:rPr>
          <w:rFonts w:hint="eastAsia"/>
        </w:rPr>
        <w:t>myconsole</w:t>
      </w:r>
      <w:r>
        <w:rPr>
          <w:rFonts w:hint="eastAsia"/>
        </w:rPr>
        <w:t>是自己随便起的</w:t>
      </w:r>
      <w:r>
        <w:rPr>
          <w:rFonts w:hint="eastAsia"/>
        </w:rPr>
        <w:t>appender</w:t>
      </w:r>
      <w:r>
        <w:rPr>
          <w:rFonts w:hint="eastAsia"/>
        </w:rPr>
        <w:t>名字，可以写多个</w:t>
      </w:r>
      <w:r>
        <w:rPr>
          <w:rFonts w:hint="eastAsia"/>
        </w:rPr>
        <w:t>appender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log4j.rootLogger=debug,myconsole,myfile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eastAsia="宋体"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#appender</w:t>
      </w:r>
      <w:r>
        <w:rPr>
          <w:rFonts w:hint="eastAsia"/>
        </w:rPr>
        <w:t>：可在</w:t>
      </w:r>
      <w:r>
        <w:rPr>
          <w:rFonts w:hint="eastAsia"/>
        </w:rPr>
        <w:t>org.apache.log4j</w:t>
      </w:r>
      <w:r>
        <w:rPr>
          <w:rFonts w:hint="eastAsia"/>
        </w:rPr>
        <w:t>中找自带的类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log4j.appender.myconsole=org.apache.log4j.ConsoleAppender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log4j.appender.myfile=org.apache.log4j.FileAppender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#log4j.appender.myfile.File=D:\\error.txt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eastAsia="宋体"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log4j.appender.myfile.File=D:\\error.html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#layout</w:t>
      </w:r>
      <w:r>
        <w:rPr>
          <w:rFonts w:hint="eastAsia"/>
        </w:rPr>
        <w:t>：可在</w:t>
      </w:r>
      <w:r>
        <w:rPr>
          <w:rFonts w:hint="eastAsia"/>
        </w:rPr>
        <w:t>org.apache.log4j</w:t>
      </w:r>
      <w:r>
        <w:rPr>
          <w:rFonts w:hint="eastAsia"/>
        </w:rPr>
        <w:t>中找自带的类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log4j.appender.myconsole.layout=org.apache.log4j.SimpleLayout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eastAsia="宋体"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log4j.appender.myfile.layout=org.apache.log4j.HTMLLayout</w:t>
      </w:r>
    </w:p>
    <w:p w:rsidR="002863CC" w:rsidRDefault="002863CC" w:rsidP="00107825">
      <w:pPr>
        <w:numPr>
          <w:ilvl w:val="0"/>
          <w:numId w:val="22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注意事项：级别从小到大为：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fatal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：创建</w:t>
      </w:r>
      <w:r>
        <w:rPr>
          <w:rFonts w:hint="eastAsia"/>
        </w:rPr>
        <w:t>TestLog4j</w:t>
      </w:r>
      <w:r>
        <w:rPr>
          <w:rFonts w:hint="eastAsia"/>
        </w:rPr>
        <w:t>类，测试利用日志器不同的方法输出消息。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TestLog4j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static Logger logger=Logger.getLogger(TestLog4j.class);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能显示就显示，不显示也不会影响主程序后面的运行，仅是个辅助工具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logger.debug("</w:t>
      </w:r>
      <w:r>
        <w:rPr>
          <w:rFonts w:hint="eastAsia"/>
        </w:rPr>
        <w:t>调试信息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  <w:t>logger.info("</w:t>
      </w:r>
      <w:r>
        <w:rPr>
          <w:rFonts w:hint="eastAsia"/>
        </w:rPr>
        <w:t>普通信息</w:t>
      </w:r>
      <w:r>
        <w:rPr>
          <w:rFonts w:hint="eastAsia"/>
        </w:rPr>
        <w:t>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logger.warn("</w:t>
      </w:r>
      <w:r>
        <w:rPr>
          <w:rFonts w:hint="eastAsia"/>
        </w:rPr>
        <w:t>警告信息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  <w:t>logger.error("</w:t>
      </w:r>
      <w:r>
        <w:rPr>
          <w:rFonts w:hint="eastAsia"/>
        </w:rPr>
        <w:t>错误信息</w:t>
      </w:r>
      <w:r>
        <w:rPr>
          <w:rFonts w:hint="eastAsia"/>
        </w:rPr>
        <w:t>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logger.fatal("</w:t>
      </w:r>
      <w:r>
        <w:rPr>
          <w:rFonts w:hint="eastAsia"/>
        </w:rPr>
        <w:t>致命信息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 w:rsidP="00107825">
      <w:pPr>
        <w:numPr>
          <w:ilvl w:val="0"/>
          <w:numId w:val="23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注意事项：</w:t>
      </w:r>
    </w:p>
    <w:p w:rsidR="002863CC" w:rsidRDefault="002863CC" w:rsidP="00107825">
      <w:pPr>
        <w:numPr>
          <w:ilvl w:val="0"/>
          <w:numId w:val="24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导包为</w:t>
      </w:r>
      <w:r>
        <w:rPr>
          <w:rFonts w:hint="eastAsia"/>
        </w:rPr>
        <w:t>org.apache.log4j.Logger</w:t>
      </w:r>
      <w:r>
        <w:rPr>
          <w:rFonts w:hint="eastAsia"/>
        </w:rPr>
        <w:t>。</w:t>
      </w:r>
    </w:p>
    <w:p w:rsidR="002863CC" w:rsidRDefault="002863CC" w:rsidP="00107825">
      <w:pPr>
        <w:numPr>
          <w:ilvl w:val="0"/>
          <w:numId w:val="24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若在</w:t>
      </w:r>
      <w:r>
        <w:rPr>
          <w:rFonts w:hint="eastAsia"/>
        </w:rPr>
        <w:t>log4j.properties</w:t>
      </w:r>
      <w:r>
        <w:rPr>
          <w:rFonts w:hint="eastAsia"/>
        </w:rPr>
        <w:t>中指定的级别为</w:t>
      </w:r>
      <w:r>
        <w:rPr>
          <w:rFonts w:hint="eastAsia"/>
        </w:rPr>
        <w:t>debug</w:t>
      </w:r>
      <w:r>
        <w:rPr>
          <w:rFonts w:hint="eastAsia"/>
        </w:rPr>
        <w:t>，则五种信息都会显示；若指定的级别为</w:t>
      </w:r>
      <w:r>
        <w:rPr>
          <w:rFonts w:hint="eastAsia"/>
        </w:rPr>
        <w:t>error</w:t>
      </w:r>
      <w:r>
        <w:rPr>
          <w:rFonts w:hint="eastAsia"/>
        </w:rPr>
        <w:t>，则只显示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fatal</w:t>
      </w:r>
      <w:r>
        <w:rPr>
          <w:rFonts w:hint="eastAsia"/>
        </w:rPr>
        <w:t>信息。</w:t>
      </w:r>
    </w:p>
    <w:p w:rsidR="002863CC" w:rsidRDefault="002863CC">
      <w:pPr>
        <w:pStyle w:val="2"/>
      </w:pPr>
      <w:bookmarkStart w:id="36" w:name="_Toc7419"/>
      <w:r>
        <w:t>6.3</w:t>
      </w:r>
      <w:r>
        <w:t>案例：修改</w:t>
      </w:r>
      <w:r>
        <w:t>5.8</w:t>
      </w:r>
      <w:r>
        <w:t>案例，使用</w:t>
      </w:r>
      <w:r>
        <w:t>Log4j</w:t>
      </w:r>
      <w:r>
        <w:t>记录日志</w:t>
      </w:r>
      <w:bookmarkEnd w:id="36"/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：继续使用</w:t>
      </w:r>
      <w:r>
        <w:rPr>
          <w:rFonts w:hint="eastAsia"/>
        </w:rPr>
        <w:t>6.2</w:t>
      </w:r>
      <w:r>
        <w:rPr>
          <w:rFonts w:hint="eastAsia"/>
        </w:rPr>
        <w:t>节</w:t>
      </w:r>
      <w:r>
        <w:rPr>
          <w:rFonts w:hint="eastAsia"/>
        </w:rPr>
        <w:t>step1</w:t>
      </w:r>
      <w:r>
        <w:rPr>
          <w:rFonts w:hint="eastAsia"/>
        </w:rPr>
        <w:t>和</w:t>
      </w:r>
      <w:r>
        <w:rPr>
          <w:rFonts w:hint="eastAsia"/>
        </w:rPr>
        <w:t>step2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：修改</w:t>
      </w:r>
      <w:r>
        <w:rPr>
          <w:rFonts w:hint="eastAsia"/>
        </w:rPr>
        <w:t>5.8</w:t>
      </w:r>
      <w:r>
        <w:rPr>
          <w:rFonts w:hint="eastAsia"/>
        </w:rPr>
        <w:t>案例</w:t>
      </w:r>
      <w:r>
        <w:rPr>
          <w:rFonts w:hint="eastAsia"/>
        </w:rPr>
        <w:t>step1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ExceptionBean {//</w:t>
      </w:r>
      <w:r>
        <w:rPr>
          <w:rFonts w:hint="eastAsia"/>
        </w:rPr>
        <w:t>将异常信息写入文件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Logger logger=Logger.getLogger(Exception.class);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ab/>
        <w:t>public void exec(Exception ex){//ex</w:t>
      </w:r>
      <w:r>
        <w:rPr>
          <w:rFonts w:hint="eastAsia"/>
        </w:rPr>
        <w:t>代表目标方法抛出的异常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logger.error("====</w:t>
      </w:r>
      <w:r>
        <w:rPr>
          <w:rFonts w:hint="eastAsia"/>
        </w:rPr>
        <w:t>异常信息</w:t>
      </w:r>
      <w:r>
        <w:rPr>
          <w:rFonts w:hint="eastAsia"/>
        </w:rPr>
        <w:t>====");//</w:t>
      </w:r>
      <w:r>
        <w:rPr>
          <w:rFonts w:hint="eastAsia"/>
        </w:rPr>
        <w:t>记录异常信息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logger.error("</w:t>
      </w:r>
      <w:r>
        <w:rPr>
          <w:rFonts w:hint="eastAsia"/>
        </w:rPr>
        <w:t>异常类型</w:t>
      </w:r>
      <w:r>
        <w:rPr>
          <w:rFonts w:hint="eastAsia"/>
        </w:rPr>
        <w:t>"+ex);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StackTraceElement[] els=ex.getStackTrace();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for(StackTraceElement el:els){</w:t>
      </w:r>
      <w:r>
        <w:rPr>
          <w:rFonts w:hint="eastAsia"/>
        </w:rPr>
        <w:tab/>
        <w:t>logger.error(el);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：执行</w:t>
      </w:r>
      <w:r>
        <w:rPr>
          <w:rFonts w:hint="eastAsia"/>
        </w:rPr>
        <w:t>3.4</w:t>
      </w:r>
      <w:r>
        <w:rPr>
          <w:rFonts w:hint="eastAsia"/>
        </w:rPr>
        <w:t>案例</w:t>
      </w:r>
      <w:r>
        <w:rPr>
          <w:rFonts w:hint="eastAsia"/>
        </w:rPr>
        <w:t>step3</w:t>
      </w:r>
      <w:r>
        <w:rPr>
          <w:rFonts w:hint="eastAsia"/>
        </w:rPr>
        <w:t>则删除操作报空指针异常（前提：已进行了</w:t>
      </w:r>
      <w:r>
        <w:rPr>
          <w:rFonts w:hint="eastAsia"/>
        </w:rPr>
        <w:t>5.8</w:t>
      </w:r>
      <w:r>
        <w:rPr>
          <w:rFonts w:hint="eastAsia"/>
        </w:rPr>
        <w:t>案例</w:t>
      </w:r>
      <w:r>
        <w:rPr>
          <w:rFonts w:hint="eastAsia"/>
        </w:rPr>
        <w:t>step3</w:t>
      </w:r>
      <w:r>
        <w:rPr>
          <w:rFonts w:hint="eastAsia"/>
        </w:rPr>
        <w:t>操作）！由于</w:t>
      </w:r>
      <w:r>
        <w:rPr>
          <w:rFonts w:hint="eastAsia"/>
        </w:rPr>
        <w:t>log4j.properties</w:t>
      </w:r>
      <w:r>
        <w:rPr>
          <w:rFonts w:hint="eastAsia"/>
        </w:rPr>
        <w:t>配置了两种输出方式，所以两种方式都有效。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控制台的显示结果：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XXX</w:t>
      </w:r>
      <w:r>
        <w:rPr>
          <w:rFonts w:hint="eastAsia"/>
        </w:rPr>
        <w:t>执行了资费删除操作！操作时间：</w:t>
      </w:r>
      <w:r>
        <w:rPr>
          <w:rFonts w:hint="eastAsia"/>
        </w:rPr>
        <w:t>2013-08-20 12:47:54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ERROR - ====</w:t>
      </w:r>
      <w:r>
        <w:rPr>
          <w:rFonts w:hint="eastAsia"/>
        </w:rPr>
        <w:t>异常信息</w:t>
      </w:r>
      <w:r>
        <w:rPr>
          <w:rFonts w:hint="eastAsia"/>
        </w:rPr>
        <w:t>====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ERROR - </w:t>
      </w:r>
      <w:r>
        <w:rPr>
          <w:rFonts w:hint="eastAsia"/>
        </w:rPr>
        <w:t>异常类型</w:t>
      </w:r>
      <w:r>
        <w:rPr>
          <w:rFonts w:hint="eastAsia"/>
        </w:rPr>
        <w:t>java.lang.NullPointerException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显示结果：</w:t>
      </w:r>
    </w:p>
    <w:p w:rsidR="002863CC" w:rsidRDefault="002863CC">
      <w:pPr>
        <w:jc w:val="center"/>
        <w:rPr>
          <w:rFonts w:hint="eastAsia"/>
        </w:rPr>
      </w:pPr>
      <w:r>
        <w:rPr>
          <w:rFonts w:hint="eastAsia"/>
        </w:rPr>
        <w:object w:dxaOrig="8449" w:dyaOrig="1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8pt;height:70.65pt;mso-wrap-style:square;mso-position-horizontal-relative:page;mso-position-vertical-relative:page" o:ole="">
            <v:imagedata r:id="rId12" o:title=""/>
            <o:lock v:ext="edit" aspectratio="f"/>
          </v:shape>
          <o:OLEObject Type="Embed" ProgID="PBrush" ShapeID="_x0000_i1025" DrawAspect="Content" ObjectID="_1503687455" r:id="rId13">
            <o:FieldCodes>\* MERGEFORMAT</o:FieldCodes>
          </o:OLEObject>
        </w:object>
      </w:r>
    </w:p>
    <w:p w:rsidR="002863CC" w:rsidRDefault="002863CC">
      <w:pPr>
        <w:pStyle w:val="1"/>
        <w:rPr>
          <w:rFonts w:hint="eastAsia"/>
        </w:rPr>
      </w:pPr>
      <w:r>
        <w:rPr>
          <w:rFonts w:hint="eastAsia"/>
        </w:rPr>
        <w:br w:type="page"/>
      </w:r>
      <w:bookmarkStart w:id="37" w:name="_Toc8271"/>
      <w:r>
        <w:rPr>
          <w:rFonts w:hint="eastAsia"/>
        </w:rPr>
        <w:lastRenderedPageBreak/>
        <w:t>Spring</w:t>
      </w:r>
      <w:r>
        <w:rPr>
          <w:rFonts w:hint="eastAsia"/>
        </w:rPr>
        <w:t>注解配置</w:t>
      </w:r>
      <w:bookmarkEnd w:id="37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注解技术从</w:t>
      </w:r>
      <w:r>
        <w:rPr>
          <w:rFonts w:hint="eastAsia"/>
        </w:rPr>
        <w:t>JDK5.0</w:t>
      </w:r>
      <w:r>
        <w:rPr>
          <w:rFonts w:hint="eastAsia"/>
        </w:rPr>
        <w:t>推出，之后很多框架开始提供注解配置形式。</w:t>
      </w:r>
      <w:r>
        <w:rPr>
          <w:rFonts w:hint="eastAsia"/>
        </w:rPr>
        <w:t>Spring</w:t>
      </w:r>
      <w:r>
        <w:rPr>
          <w:rFonts w:hint="eastAsia"/>
        </w:rPr>
        <w:t>框架从</w:t>
      </w:r>
      <w:r>
        <w:rPr>
          <w:rFonts w:hint="eastAsia"/>
        </w:rPr>
        <w:t>2.5</w:t>
      </w:r>
      <w:r>
        <w:rPr>
          <w:rFonts w:hint="eastAsia"/>
        </w:rPr>
        <w:t>版本开始支持注解配置。注解配置的优点：简单、快捷。</w:t>
      </w:r>
    </w:p>
    <w:p w:rsidR="002863CC" w:rsidRDefault="002863CC">
      <w:pPr>
        <w:pStyle w:val="2"/>
      </w:pPr>
      <w:bookmarkStart w:id="38" w:name="_Toc3814"/>
      <w:r>
        <w:t>7.1</w:t>
      </w:r>
      <w:r>
        <w:t>组件扫描功能</w:t>
      </w:r>
      <w:bookmarkEnd w:id="38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可以按指定的包路径扫描内部的组件，当发现组件类定义前有一下的注解标记，会将该组件纳入</w:t>
      </w:r>
      <w:r>
        <w:rPr>
          <w:rFonts w:hint="eastAsia"/>
        </w:rPr>
        <w:t>Spring</w:t>
      </w:r>
      <w:r>
        <w:rPr>
          <w:rFonts w:hint="eastAsia"/>
        </w:rPr>
        <w:t>容器中。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@Component</w:t>
      </w:r>
      <w:r>
        <w:rPr>
          <w:rFonts w:hint="eastAsia"/>
        </w:rPr>
        <w:t>（其他组件）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@Controller</w:t>
      </w:r>
      <w:r>
        <w:rPr>
          <w:rFonts w:hint="eastAsia"/>
        </w:rPr>
        <w:t>（</w:t>
      </w:r>
      <w:r>
        <w:rPr>
          <w:rFonts w:hint="eastAsia"/>
        </w:rPr>
        <w:t>Action</w:t>
      </w:r>
      <w:r>
        <w:rPr>
          <w:rFonts w:hint="eastAsia"/>
        </w:rPr>
        <w:t>组件，负责调</w:t>
      </w:r>
      <w:r>
        <w:rPr>
          <w:rFonts w:hint="eastAsia"/>
        </w:rPr>
        <w:t>Service</w:t>
      </w:r>
      <w:r>
        <w:rPr>
          <w:rFonts w:hint="eastAsia"/>
        </w:rPr>
        <w:t>）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@Service</w:t>
      </w:r>
      <w:r>
        <w:rPr>
          <w:rFonts w:hint="eastAsia"/>
        </w:rPr>
        <w:t>（</w:t>
      </w:r>
      <w:r>
        <w:rPr>
          <w:rFonts w:hint="eastAsia"/>
        </w:rPr>
        <w:t>Service</w:t>
      </w:r>
      <w:r>
        <w:rPr>
          <w:rFonts w:hint="eastAsia"/>
        </w:rPr>
        <w:t>组件，负责调</w:t>
      </w:r>
      <w:r>
        <w:rPr>
          <w:rFonts w:hint="eastAsia"/>
        </w:rPr>
        <w:t>DAO</w:t>
      </w:r>
      <w:r>
        <w:rPr>
          <w:rFonts w:hint="eastAsia"/>
        </w:rPr>
        <w:t>，处理一些额外逻辑）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@Repository</w:t>
      </w:r>
      <w:r>
        <w:rPr>
          <w:rFonts w:hint="eastAsia"/>
        </w:rPr>
        <w:t>（</w:t>
      </w:r>
      <w:r>
        <w:rPr>
          <w:rFonts w:hint="eastAsia"/>
        </w:rPr>
        <w:t>DAO</w:t>
      </w:r>
      <w:r>
        <w:rPr>
          <w:rFonts w:hint="eastAsia"/>
        </w:rPr>
        <w:t>组件，负责访问数据库）</w:t>
      </w:r>
    </w:p>
    <w:p w:rsidR="002863CC" w:rsidRDefault="002863CC" w:rsidP="00107825">
      <w:pPr>
        <w:numPr>
          <w:ilvl w:val="0"/>
          <w:numId w:val="25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注意事项：</w:t>
      </w:r>
    </w:p>
    <w:p w:rsidR="002863CC" w:rsidRDefault="002863CC" w:rsidP="00107825">
      <w:pPr>
        <w:numPr>
          <w:ilvl w:val="0"/>
          <w:numId w:val="26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括号中的为推荐用法，上述</w:t>
      </w:r>
      <w:r>
        <w:rPr>
          <w:rFonts w:hint="eastAsia"/>
        </w:rPr>
        <w:t>4</w:t>
      </w:r>
      <w:r>
        <w:rPr>
          <w:rFonts w:hint="eastAsia"/>
        </w:rPr>
        <w:t>个注解任意用也可以，但不符合规范。</w:t>
      </w:r>
    </w:p>
    <w:p w:rsidR="002863CC" w:rsidRDefault="002863CC" w:rsidP="00107825">
      <w:pPr>
        <w:numPr>
          <w:ilvl w:val="0"/>
          <w:numId w:val="26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注解</w:t>
      </w:r>
      <w:r>
        <w:rPr>
          <w:rFonts w:hint="eastAsia"/>
          <w:shd w:val="clear" w:color="FFFFFF" w:fill="D9D9D9"/>
        </w:rPr>
        <w:t>只能</w:t>
      </w:r>
      <w:r>
        <w:rPr>
          <w:rFonts w:hint="eastAsia"/>
        </w:rPr>
        <w:t>用在类定义前、方法定义前、成员变量定义前！</w:t>
      </w:r>
    </w:p>
    <w:p w:rsidR="002863CC" w:rsidRDefault="002863CC">
      <w:pPr>
        <w:pStyle w:val="2"/>
      </w:pPr>
      <w:bookmarkStart w:id="39" w:name="_Toc10584"/>
      <w:r>
        <w:t>7.2</w:t>
      </w:r>
      <w:r>
        <w:t>组件扫描的使用方法</w:t>
      </w:r>
      <w:bookmarkEnd w:id="39"/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：在</w:t>
      </w:r>
      <w:r>
        <w:rPr>
          <w:rFonts w:hint="eastAsia"/>
        </w:rPr>
        <w:t>applicationContext.xml</w:t>
      </w:r>
      <w:r>
        <w:rPr>
          <w:rFonts w:hint="eastAsia"/>
        </w:rPr>
        <w:t>配置文件中开启组件扫描配置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开启组件扫描，</w:t>
      </w:r>
      <w:r>
        <w:rPr>
          <w:rFonts w:hint="eastAsia"/>
        </w:rPr>
        <w:t>base-package</w:t>
      </w:r>
      <w:r>
        <w:rPr>
          <w:rFonts w:hint="eastAsia"/>
        </w:rPr>
        <w:t>指定扫描包路径。使用前提：要有</w:t>
      </w:r>
      <w:r>
        <w:rPr>
          <w:rFonts w:hint="eastAsia"/>
        </w:rPr>
        <w:t>xmlns:context</w:t>
      </w:r>
      <w:r>
        <w:rPr>
          <w:rFonts w:hint="eastAsia"/>
        </w:rPr>
        <w:t>命名空间的引入。</w:t>
      </w:r>
      <w:r>
        <w:rPr>
          <w:rFonts w:hint="eastAsia"/>
        </w:rPr>
        <w:t>base-package="org.tarena"</w:t>
      </w:r>
      <w:r>
        <w:rPr>
          <w:rFonts w:hint="eastAsia"/>
        </w:rPr>
        <w:t>这么写，则</w:t>
      </w:r>
      <w:r>
        <w:rPr>
          <w:rFonts w:hint="eastAsia"/>
        </w:rPr>
        <w:t>dao</w:t>
      </w:r>
      <w:r>
        <w:rPr>
          <w:rFonts w:hint="eastAsia"/>
        </w:rPr>
        <w:t>和</w:t>
      </w:r>
      <w:r>
        <w:rPr>
          <w:rFonts w:hint="eastAsia"/>
        </w:rPr>
        <w:t>action</w:t>
      </w:r>
      <w:r>
        <w:rPr>
          <w:rFonts w:hint="eastAsia"/>
        </w:rPr>
        <w:t>都能被扫描</w:t>
      </w:r>
      <w:r>
        <w:rPr>
          <w:rFonts w:hint="eastAsia"/>
        </w:rPr>
        <w:t>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&lt;context:component-scan base-package="org.tarena" /&gt;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：在要扫描的组件的类定义前使用上述注解标记即可。例如在</w:t>
      </w:r>
      <w:r>
        <w:rPr>
          <w:rFonts w:hint="eastAsia"/>
        </w:rPr>
        <w:t>JdbcCostDAO</w:t>
      </w:r>
      <w:r>
        <w:rPr>
          <w:rFonts w:hint="eastAsia"/>
        </w:rPr>
        <w:t>类前使用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@Repository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JdbcCostDAO implements CostDAO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JdbcCostDAO(){</w:t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</w:t>
      </w:r>
      <w:r>
        <w:rPr>
          <w:rFonts w:hint="eastAsia"/>
        </w:rPr>
        <w:t>CostDAO</w:t>
      </w:r>
      <w:r>
        <w:rPr>
          <w:rFonts w:hint="eastAsia"/>
        </w:rPr>
        <w:t>对象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@PostConstruct//</w:t>
      </w:r>
      <w:r>
        <w:rPr>
          <w:rFonts w:hint="eastAsia"/>
        </w:rPr>
        <w:t>等价于设置了</w:t>
      </w:r>
      <w:r>
        <w:rPr>
          <w:rFonts w:hint="eastAsia"/>
        </w:rPr>
        <w:t>init-method="</w:t>
      </w:r>
      <w:r>
        <w:rPr>
          <w:rFonts w:hint="eastAsia"/>
        </w:rPr>
        <w:t>方法名</w:t>
      </w:r>
      <w:r>
        <w:rPr>
          <w:rFonts w:hint="eastAsia"/>
        </w:rPr>
        <w:t>"</w:t>
      </w:r>
      <w:r>
        <w:rPr>
          <w:rFonts w:hint="eastAsia"/>
        </w:rPr>
        <w:t>属性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void myinit(){</w:t>
      </w:r>
      <w:r>
        <w:rPr>
          <w:rFonts w:hint="eastAsia"/>
        </w:rPr>
        <w:tab/>
        <w:t>System.out.println("</w:t>
      </w:r>
      <w:r>
        <w:rPr>
          <w:rFonts w:hint="eastAsia"/>
        </w:rPr>
        <w:t>初始化</w:t>
      </w:r>
      <w:r>
        <w:rPr>
          <w:rFonts w:hint="eastAsia"/>
        </w:rPr>
        <w:t>CostDAO</w:t>
      </w:r>
      <w:r>
        <w:rPr>
          <w:rFonts w:hint="eastAsia"/>
        </w:rPr>
        <w:t>对象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@PreDestroy//</w:t>
      </w:r>
      <w:r>
        <w:rPr>
          <w:rFonts w:hint="eastAsia"/>
        </w:rPr>
        <w:t>等价于设置了</w:t>
      </w:r>
      <w:r>
        <w:rPr>
          <w:rFonts w:hint="eastAsia"/>
        </w:rPr>
        <w:t>destroy-method="</w:t>
      </w:r>
      <w:r>
        <w:rPr>
          <w:rFonts w:hint="eastAsia"/>
        </w:rPr>
        <w:t>方法名</w:t>
      </w:r>
      <w:r>
        <w:rPr>
          <w:rFonts w:hint="eastAsia"/>
        </w:rPr>
        <w:t>"</w:t>
      </w:r>
      <w:r>
        <w:rPr>
          <w:rFonts w:hint="eastAsia"/>
        </w:rPr>
        <w:t>属性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void mydestroy(){</w:t>
      </w:r>
      <w:r>
        <w:rPr>
          <w:rFonts w:hint="eastAsia"/>
        </w:rPr>
        <w:tab/>
        <w:t>System.out.println("</w:t>
      </w:r>
      <w:r>
        <w:rPr>
          <w:rFonts w:hint="eastAsia"/>
        </w:rPr>
        <w:t>销毁</w:t>
      </w:r>
      <w:r>
        <w:rPr>
          <w:rFonts w:hint="eastAsia"/>
        </w:rPr>
        <w:t>CostDAO</w:t>
      </w:r>
      <w:r>
        <w:rPr>
          <w:rFonts w:hint="eastAsia"/>
        </w:rPr>
        <w:t>对象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eastAsia="宋体"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@Repository</w:t>
      </w:r>
      <w:r>
        <w:rPr>
          <w:rFonts w:hint="eastAsia"/>
        </w:rPr>
        <w:t>等价于原来配置文件中的：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id="jdbcCostDAO" class="org.tarena.dao.JdbcCostDAO"&gt;&lt;/bean&gt;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加上</w:t>
      </w:r>
      <w:r>
        <w:rPr>
          <w:rFonts w:hint="eastAsia"/>
        </w:rPr>
        <w:t>@Scope("prototype")</w:t>
      </w:r>
      <w:r>
        <w:rPr>
          <w:rFonts w:hint="eastAsia"/>
        </w:rPr>
        <w:t>等价于原配置文件中的：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id="jdbcCostDAO" scope="prototype" class="org.tarena.dao.JdbcCostDAO"&gt;&lt;/bean&gt;</w:t>
      </w:r>
    </w:p>
    <w:p w:rsidR="002863CC" w:rsidRDefault="002863CC" w:rsidP="00107825">
      <w:pPr>
        <w:numPr>
          <w:ilvl w:val="0"/>
          <w:numId w:val="27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注意事项：</w:t>
      </w:r>
    </w:p>
    <w:p w:rsidR="002863CC" w:rsidRDefault="002863CC" w:rsidP="00107825">
      <w:pPr>
        <w:numPr>
          <w:ilvl w:val="0"/>
          <w:numId w:val="28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上述标记将组件扫描到容器后，</w:t>
      </w:r>
      <w:r>
        <w:rPr>
          <w:rFonts w:hint="eastAsia"/>
        </w:rPr>
        <w:t>id</w:t>
      </w:r>
      <w:r>
        <w:rPr>
          <w:rFonts w:hint="eastAsia"/>
        </w:rPr>
        <w:t>属性</w:t>
      </w:r>
      <w:r>
        <w:rPr>
          <w:rFonts w:hint="eastAsia"/>
          <w:shd w:val="clear" w:color="FFFFFF" w:fill="D9D9D9"/>
        </w:rPr>
        <w:t>默认</w:t>
      </w:r>
      <w:r>
        <w:rPr>
          <w:rFonts w:hint="eastAsia"/>
        </w:rPr>
        <w:t>是类名首字母小写。如果需要自定义</w:t>
      </w:r>
      <w:r>
        <w:rPr>
          <w:rFonts w:hint="eastAsia"/>
        </w:rPr>
        <w:t>id</w:t>
      </w:r>
      <w:r>
        <w:rPr>
          <w:rFonts w:hint="eastAsia"/>
        </w:rPr>
        <w:t>值，可以使用</w:t>
      </w:r>
      <w:r>
        <w:rPr>
          <w:rFonts w:hint="eastAsia"/>
        </w:rPr>
        <w:t>@Repository("</w:t>
      </w:r>
      <w:r>
        <w:rPr>
          <w:rFonts w:hint="eastAsia"/>
        </w:rPr>
        <w:t>自定义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rPr>
          <w:rFonts w:hint="eastAsia"/>
        </w:rPr>
        <w:t>")</w:t>
      </w:r>
      <w:r>
        <w:rPr>
          <w:rFonts w:hint="eastAsia"/>
        </w:rPr>
        <w:t>，其他注解也同理。</w:t>
      </w:r>
    </w:p>
    <w:p w:rsidR="002863CC" w:rsidRDefault="002863CC" w:rsidP="00107825">
      <w:pPr>
        <w:numPr>
          <w:ilvl w:val="0"/>
          <w:numId w:val="28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类的命名和变量的命名要规范！首字母大写，第二个字母要小写！否则在使用框架时会有冲突或无法识别，如类名为</w:t>
      </w:r>
      <w:r>
        <w:rPr>
          <w:rFonts w:hint="eastAsia"/>
        </w:rPr>
        <w:t>JDBCCostDAO</w:t>
      </w:r>
      <w:r>
        <w:rPr>
          <w:rFonts w:hint="eastAsia"/>
        </w:rPr>
        <w:t>时无法识别它的</w:t>
      </w:r>
      <w:r>
        <w:rPr>
          <w:rFonts w:hint="eastAsia"/>
        </w:rPr>
        <w:t>id</w:t>
      </w:r>
      <w:r>
        <w:rPr>
          <w:rFonts w:hint="eastAsia"/>
        </w:rPr>
        <w:t>值：</w:t>
      </w:r>
      <w:r>
        <w:rPr>
          <w:rFonts w:hint="eastAsia"/>
        </w:rPr>
        <w:t>jDBCCostDAO</w:t>
      </w:r>
      <w:r>
        <w:rPr>
          <w:rFonts w:hint="eastAsia"/>
        </w:rPr>
        <w:t>，此时以它的类名作为</w:t>
      </w:r>
      <w:r>
        <w:rPr>
          <w:rFonts w:hint="eastAsia"/>
        </w:rPr>
        <w:t>id</w:t>
      </w:r>
      <w:r>
        <w:rPr>
          <w:rFonts w:hint="eastAsia"/>
        </w:rPr>
        <w:t>值却可识别：</w:t>
      </w:r>
      <w:r>
        <w:rPr>
          <w:rFonts w:hint="eastAsia"/>
        </w:rPr>
        <w:t>JDBCCostDAO</w:t>
      </w:r>
      <w:r>
        <w:rPr>
          <w:rFonts w:hint="eastAsia"/>
        </w:rPr>
        <w:t>。</w:t>
      </w:r>
    </w:p>
    <w:p w:rsidR="002863CC" w:rsidRDefault="002863CC" w:rsidP="00107825">
      <w:pPr>
        <w:numPr>
          <w:ilvl w:val="0"/>
          <w:numId w:val="28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默认采用</w:t>
      </w:r>
      <w:r>
        <w:rPr>
          <w:rFonts w:hint="eastAsia"/>
        </w:rPr>
        <w:t>singleton</w:t>
      </w:r>
      <w:r>
        <w:rPr>
          <w:rFonts w:hint="eastAsia"/>
        </w:rPr>
        <w:t>模式创建</w:t>
      </w:r>
      <w:r>
        <w:rPr>
          <w:rFonts w:hint="eastAsia"/>
        </w:rPr>
        <w:t>Bean</w:t>
      </w:r>
      <w:r>
        <w:rPr>
          <w:rFonts w:hint="eastAsia"/>
        </w:rPr>
        <w:t>对象，如果需要改变，可以使用</w:t>
      </w:r>
    </w:p>
    <w:p w:rsidR="002863CC" w:rsidRDefault="002863CC">
      <w:pPr>
        <w:ind w:left="840" w:firstLine="420"/>
        <w:rPr>
          <w:rFonts w:hint="eastAsia"/>
        </w:rPr>
      </w:pPr>
      <w:r>
        <w:rPr>
          <w:rFonts w:hint="eastAsia"/>
        </w:rPr>
        <w:t>@Scope("prototype")</w:t>
      </w:r>
      <w:r>
        <w:rPr>
          <w:rFonts w:hint="eastAsia"/>
        </w:rPr>
        <w:t>定义。</w:t>
      </w:r>
    </w:p>
    <w:p w:rsidR="002863CC" w:rsidRDefault="002863CC" w:rsidP="00107825">
      <w:pPr>
        <w:numPr>
          <w:ilvl w:val="0"/>
          <w:numId w:val="29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lazy-init="true"</w:t>
      </w:r>
      <w:r>
        <w:rPr>
          <w:rFonts w:hint="eastAsia"/>
        </w:rPr>
        <w:t>属性只能在</w:t>
      </w:r>
      <w:r>
        <w:rPr>
          <w:rFonts w:hint="eastAsia"/>
        </w:rPr>
        <w:t>&lt;beans&gt;</w:t>
      </w:r>
      <w:r>
        <w:rPr>
          <w:rFonts w:hint="eastAsia"/>
        </w:rPr>
        <w:t>根元素定义了，没有对应的注解。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：创建</w:t>
      </w:r>
      <w:r>
        <w:rPr>
          <w:rFonts w:hint="eastAsia"/>
        </w:rPr>
        <w:t>TestAnnotation</w:t>
      </w:r>
      <w:r>
        <w:rPr>
          <w:rFonts w:hint="eastAsia"/>
        </w:rPr>
        <w:t>类，用于测试注解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>@Test</w:t>
      </w:r>
      <w:r>
        <w:rPr>
          <w:rFonts w:hint="eastAsia"/>
        </w:rPr>
        <w:tab/>
        <w:t>//</w:t>
      </w:r>
      <w:r>
        <w:rPr>
          <w:rFonts w:hint="eastAsia"/>
        </w:rPr>
        <w:t>组件扫描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test1(){</w:t>
      </w:r>
      <w:r>
        <w:rPr>
          <w:rFonts w:hint="eastAsia"/>
        </w:rPr>
        <w:tab/>
      </w:r>
      <w:r>
        <w:rPr>
          <w:rFonts w:hint="eastAsia"/>
        </w:rPr>
        <w:tab/>
        <w:t>String conf="/applicationContext.xml";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ApplicationContext ac=new ClassPathXmlApplicationContext(conf);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获取扫描到容器的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CostDAO costDAO=(CostDAO)ac.getBean("jdbcCostDao");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costDAO.delete();//</w:t>
      </w:r>
      <w:r>
        <w:rPr>
          <w:rFonts w:hint="eastAsia"/>
        </w:rPr>
        <w:t>组件扫描，默认的</w:t>
      </w:r>
      <w:r>
        <w:rPr>
          <w:rFonts w:hint="eastAsia"/>
        </w:rPr>
        <w:t>id</w:t>
      </w:r>
      <w:r>
        <w:rPr>
          <w:rFonts w:hint="eastAsia"/>
        </w:rPr>
        <w:t>为类名首字母小写！且默认单例模式</w:t>
      </w:r>
      <w:r>
        <w:rPr>
          <w:rFonts w:hint="eastAsia"/>
        </w:rPr>
        <w:tab/>
        <w:t>}</w:t>
      </w:r>
    </w:p>
    <w:p w:rsidR="002863CC" w:rsidRDefault="002863CC">
      <w:pPr>
        <w:pStyle w:val="2"/>
      </w:pPr>
      <w:bookmarkStart w:id="40" w:name="_Toc30606"/>
      <w:r>
        <w:t>7.3</w:t>
      </w:r>
      <w:r>
        <w:t>注入注解标记使用方法</w:t>
      </w:r>
      <w:bookmarkEnd w:id="40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如果容器中两个符合要求可被注入同一个组件的</w:t>
      </w:r>
      <w:r>
        <w:rPr>
          <w:rFonts w:hint="eastAsia"/>
        </w:rPr>
        <w:t>Bean</w:t>
      </w:r>
      <w:r>
        <w:rPr>
          <w:rFonts w:hint="eastAsia"/>
        </w:rPr>
        <w:t>对象，可以采用下面注解标记：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@Resource</w:t>
      </w:r>
      <w:r>
        <w:rPr>
          <w:rFonts w:hint="eastAsia"/>
        </w:rPr>
        <w:t>，默认按</w:t>
      </w:r>
      <w:r>
        <w:rPr>
          <w:rFonts w:hint="eastAsia"/>
          <w:b/>
          <w:bCs/>
          <w:u w:val="single"/>
        </w:rPr>
        <w:t>类型匹配</w:t>
      </w:r>
      <w:r>
        <w:rPr>
          <w:rFonts w:hint="eastAsia"/>
        </w:rPr>
        <w:t>注入（</w:t>
      </w:r>
      <w:r>
        <w:rPr>
          <w:rFonts w:hint="eastAsia"/>
        </w:rPr>
        <w:t>JDK</w:t>
      </w:r>
      <w:r>
        <w:rPr>
          <w:rFonts w:hint="eastAsia"/>
        </w:rPr>
        <w:t>自带的）。若有多个符合要求的类型，则报错：匹配不唯一，那么就需要采取按名称注入的方式，它的使用格式为：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@Resource(name="</w:t>
      </w:r>
      <w:r>
        <w:rPr>
          <w:rFonts w:hint="eastAsia"/>
        </w:rPr>
        <w:t>需要注入的</w:t>
      </w:r>
      <w:r>
        <w:rPr>
          <w:rFonts w:hint="eastAsia"/>
        </w:rPr>
        <w:t>Bean</w:t>
      </w:r>
      <w:r>
        <w:rPr>
          <w:rFonts w:hint="eastAsia"/>
        </w:rPr>
        <w:t>对象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rPr>
          <w:rFonts w:hint="eastAsia"/>
        </w:rPr>
        <w:t>")</w:t>
      </w:r>
      <w:r>
        <w:rPr>
          <w:rFonts w:hint="eastAsia"/>
        </w:rPr>
        <w:t>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@Autowired</w:t>
      </w:r>
      <w:r>
        <w:rPr>
          <w:rFonts w:hint="eastAsia"/>
        </w:rPr>
        <w:t>，默认按</w:t>
      </w:r>
      <w:r>
        <w:rPr>
          <w:rFonts w:hint="eastAsia"/>
          <w:b/>
          <w:bCs/>
          <w:u w:val="single"/>
        </w:rPr>
        <w:t>类型匹配</w:t>
      </w:r>
      <w:r>
        <w:rPr>
          <w:rFonts w:hint="eastAsia"/>
        </w:rPr>
        <w:t>注入（</w:t>
      </w:r>
      <w:r>
        <w:rPr>
          <w:rFonts w:hint="eastAsia"/>
        </w:rPr>
        <w:t>Spring</w:t>
      </w:r>
      <w:r>
        <w:rPr>
          <w:rFonts w:hint="eastAsia"/>
        </w:rPr>
        <w:t>提供的）。若有多个符合要求的类型，则采取按名称注入的方式，它的使用格式为：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@Autowired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@Qualifier("</w:t>
      </w:r>
      <w:r>
        <w:rPr>
          <w:rFonts w:hint="eastAsia"/>
        </w:rPr>
        <w:t>需要注入的</w:t>
      </w:r>
      <w:r>
        <w:rPr>
          <w:rFonts w:hint="eastAsia"/>
        </w:rPr>
        <w:t>Bean</w:t>
      </w:r>
      <w:r>
        <w:rPr>
          <w:rFonts w:hint="eastAsia"/>
        </w:rPr>
        <w:t>对象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rPr>
          <w:rFonts w:hint="eastAsia"/>
        </w:rPr>
        <w:t>")</w:t>
      </w:r>
    </w:p>
    <w:p w:rsidR="002863CC" w:rsidRDefault="002863CC" w:rsidP="00107825">
      <w:pPr>
        <w:numPr>
          <w:ilvl w:val="0"/>
          <w:numId w:val="30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注意事项：注入标记在成员变量定义前，但</w:t>
      </w:r>
      <w:r>
        <w:rPr>
          <w:rFonts w:hint="eastAsia"/>
        </w:rPr>
        <w:t>@Resource</w:t>
      </w:r>
      <w:r>
        <w:rPr>
          <w:rFonts w:hint="eastAsia"/>
        </w:rPr>
        <w:t>也可以在</w:t>
      </w:r>
      <w:r>
        <w:rPr>
          <w:rFonts w:hint="eastAsia"/>
        </w:rPr>
        <w:t>set</w:t>
      </w:r>
      <w:r>
        <w:rPr>
          <w:rFonts w:hint="eastAsia"/>
        </w:rPr>
        <w:t>方法前使用！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）案例：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hibernateCostDao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对象和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costDao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对象，都符合</w:t>
      </w:r>
      <w:r>
        <w:rPr>
          <w:rFonts w:hint="eastAsia"/>
        </w:rPr>
        <w:t>CostDAO</w:t>
      </w:r>
      <w:r>
        <w:rPr>
          <w:rFonts w:hint="eastAsia"/>
        </w:rPr>
        <w:t>接口，在</w:t>
      </w:r>
      <w:r>
        <w:rPr>
          <w:rFonts w:hint="eastAsia"/>
        </w:rPr>
        <w:t>CostAction</w:t>
      </w:r>
      <w:r>
        <w:rPr>
          <w:rFonts w:hint="eastAsia"/>
        </w:rPr>
        <w:t>组件中注入，那么此时将会报错：匹配不唯一。解决如下：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：修改</w:t>
      </w:r>
      <w:r>
        <w:rPr>
          <w:rFonts w:hint="eastAsia"/>
        </w:rPr>
        <w:t>CostActin</w:t>
      </w:r>
      <w:r>
        <w:rPr>
          <w:rFonts w:hint="eastAsia"/>
        </w:rPr>
        <w:t>，添加注入标记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@Controller("costAction")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@Scope("prototype")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CostAction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//@Resource//</w:t>
      </w:r>
      <w:r>
        <w:rPr>
          <w:rFonts w:hint="eastAsia"/>
        </w:rPr>
        <w:t>将</w:t>
      </w:r>
      <w:r>
        <w:rPr>
          <w:rFonts w:hint="eastAsia"/>
        </w:rPr>
        <w:t>costDao</w:t>
      </w:r>
      <w:r>
        <w:rPr>
          <w:rFonts w:hint="eastAsia"/>
        </w:rPr>
        <w:t>注入，按类型匹配注入，</w:t>
      </w:r>
      <w:r>
        <w:rPr>
          <w:rFonts w:hint="eastAsia"/>
        </w:rPr>
        <w:t>JDK</w:t>
      </w:r>
      <w:r>
        <w:rPr>
          <w:rFonts w:hint="eastAsia"/>
        </w:rPr>
        <w:t>自带的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//@Autowired//</w:t>
      </w:r>
      <w:r>
        <w:rPr>
          <w:rFonts w:hint="eastAsia"/>
        </w:rPr>
        <w:t>将</w:t>
      </w:r>
      <w:r>
        <w:rPr>
          <w:rFonts w:hint="eastAsia"/>
        </w:rPr>
        <w:t>costDao</w:t>
      </w:r>
      <w:r>
        <w:rPr>
          <w:rFonts w:hint="eastAsia"/>
        </w:rPr>
        <w:t>注入，按类型匹配注入，</w:t>
      </w:r>
      <w:r>
        <w:rPr>
          <w:rFonts w:hint="eastAsia"/>
        </w:rPr>
        <w:t>Spring</w:t>
      </w:r>
      <w:r>
        <w:rPr>
          <w:rFonts w:hint="eastAsia"/>
        </w:rPr>
        <w:t>提供的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//@Resource(name="hibernateCostDao")//</w:t>
      </w:r>
      <w:r>
        <w:rPr>
          <w:rFonts w:hint="eastAsia"/>
        </w:rPr>
        <w:t>当有多个符合要求的类型，则按名称注入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@Autowired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@Qualifier("hibernateCostDao")//</w:t>
      </w:r>
      <w:r>
        <w:rPr>
          <w:rFonts w:hint="eastAsia"/>
        </w:rPr>
        <w:t>当有多个符合要求的类型，则按名称注入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private CostDAO costDAO;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void setCostDAO(CostDAO costDAO) {</w:t>
      </w:r>
      <w:r>
        <w:rPr>
          <w:rFonts w:hint="eastAsia"/>
        </w:rPr>
        <w:tab/>
        <w:t>this.costDAO = costDAO;</w:t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：在</w:t>
      </w:r>
      <w:r>
        <w:rPr>
          <w:rFonts w:hint="eastAsia"/>
        </w:rPr>
        <w:t>TestAnnotation</w:t>
      </w:r>
      <w:r>
        <w:rPr>
          <w:rFonts w:hint="eastAsia"/>
        </w:rPr>
        <w:t>类，添加方法测试注入标记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@Test</w:t>
      </w:r>
      <w:r>
        <w:rPr>
          <w:rFonts w:hint="eastAsia"/>
        </w:rPr>
        <w:tab/>
        <w:t>//</w:t>
      </w:r>
      <w:r>
        <w:rPr>
          <w:rFonts w:hint="eastAsia"/>
        </w:rPr>
        <w:t>注入标记测试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test2(){</w:t>
      </w:r>
      <w:r>
        <w:rPr>
          <w:rFonts w:hint="eastAsia"/>
        </w:rPr>
        <w:tab/>
      </w:r>
      <w:r>
        <w:rPr>
          <w:rFonts w:hint="eastAsia"/>
        </w:rPr>
        <w:tab/>
        <w:t>String conf="/applicationContext.xml";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ApplicationContext ac=new ClassPathXmlApplicationContext(conf);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CostAction costAction=(CostAction)ac.getBean("costAction");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costAction.execute();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：可正常执行，如果没写注入标记则报错：</w:t>
      </w:r>
      <w:r>
        <w:rPr>
          <w:rFonts w:hint="eastAsia"/>
        </w:rPr>
        <w:t>NullPointerException</w:t>
      </w:r>
    </w:p>
    <w:p w:rsidR="002863CC" w:rsidRDefault="002863CC">
      <w:pPr>
        <w:pStyle w:val="2"/>
      </w:pPr>
      <w:bookmarkStart w:id="41" w:name="_Toc949"/>
      <w:r>
        <w:t>7.4 AOP</w:t>
      </w:r>
      <w:r>
        <w:t>注解标记使用方法</w:t>
      </w:r>
      <w:bookmarkEnd w:id="41"/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：在</w:t>
      </w:r>
      <w:r>
        <w:rPr>
          <w:rFonts w:hint="eastAsia"/>
        </w:rPr>
        <w:t>applicationContext.xml</w:t>
      </w:r>
      <w:r>
        <w:rPr>
          <w:rFonts w:hint="eastAsia"/>
        </w:rPr>
        <w:t>配置文件中开启</w:t>
      </w:r>
      <w:r>
        <w:rPr>
          <w:rFonts w:hint="eastAsia"/>
        </w:rPr>
        <w:t>AOP</w:t>
      </w:r>
      <w:r>
        <w:rPr>
          <w:rFonts w:hint="eastAsia"/>
        </w:rPr>
        <w:t>注解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&lt;aop:aspectj-autoproxy /&gt;&lt;!--</w:t>
      </w:r>
      <w:r>
        <w:rPr>
          <w:rFonts w:hint="eastAsia"/>
        </w:rPr>
        <w:t>之前的配置可都删除，只留根元素</w:t>
      </w:r>
      <w:r>
        <w:rPr>
          <w:rFonts w:hint="eastAsia"/>
        </w:rPr>
        <w:t>--&gt;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：在方面组件中，使用下面注解标记：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）首先使用</w:t>
      </w:r>
      <w:r>
        <w:rPr>
          <w:rFonts w:hint="eastAsia"/>
        </w:rPr>
        <w:t>@Component</w:t>
      </w:r>
      <w:r>
        <w:rPr>
          <w:rFonts w:hint="eastAsia"/>
        </w:rPr>
        <w:t>将组件扫描到</w:t>
      </w:r>
      <w:r>
        <w:rPr>
          <w:rFonts w:hint="eastAsia"/>
        </w:rPr>
        <w:t>Spring</w:t>
      </w:r>
      <w:r>
        <w:rPr>
          <w:rFonts w:hint="eastAsia"/>
        </w:rPr>
        <w:t>容器。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）然后使用</w:t>
      </w:r>
      <w:r>
        <w:rPr>
          <w:rFonts w:hint="eastAsia"/>
        </w:rPr>
        <w:t>@Aspect</w:t>
      </w:r>
      <w:r>
        <w:rPr>
          <w:rFonts w:hint="eastAsia"/>
        </w:rPr>
        <w:t>将组件定义为方面组件。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）之后定义一个空方法（方法名随便起）在方法前使用</w:t>
      </w:r>
      <w:r>
        <w:rPr>
          <w:rFonts w:hint="eastAsia"/>
        </w:rPr>
        <w:t>@Pointcut</w:t>
      </w:r>
      <w:r>
        <w:rPr>
          <w:rFonts w:hint="eastAsia"/>
        </w:rPr>
        <w:t>定义切入点表达式。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）最后在方面组件的处理方法前使用</w:t>
      </w:r>
      <w:r>
        <w:rPr>
          <w:rFonts w:hint="eastAsia"/>
        </w:rPr>
        <w:t>@Around</w:t>
      </w:r>
      <w:r>
        <w:rPr>
          <w:rFonts w:hint="eastAsia"/>
        </w:rPr>
        <w:t>、</w:t>
      </w:r>
      <w:r>
        <w:rPr>
          <w:rFonts w:hint="eastAsia"/>
        </w:rPr>
        <w:t>@Before</w:t>
      </w:r>
      <w:r>
        <w:rPr>
          <w:rFonts w:hint="eastAsia"/>
        </w:rPr>
        <w:t>、</w:t>
      </w:r>
      <w:r>
        <w:rPr>
          <w:rFonts w:hint="eastAsia"/>
        </w:rPr>
        <w:t>@AfterReturning</w:t>
      </w:r>
      <w:r>
        <w:rPr>
          <w:rFonts w:hint="eastAsia"/>
        </w:rPr>
        <w:t>、</w:t>
      </w:r>
      <w:r>
        <w:rPr>
          <w:rFonts w:hint="eastAsia"/>
        </w:rPr>
        <w:t>@AfterThrowing</w:t>
      </w:r>
      <w:r>
        <w:rPr>
          <w:rFonts w:hint="eastAsia"/>
        </w:rPr>
        <w:t>、</w:t>
      </w:r>
      <w:r>
        <w:rPr>
          <w:rFonts w:hint="eastAsia"/>
        </w:rPr>
        <w:t>@After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例如：修改</w:t>
      </w:r>
      <w:r>
        <w:rPr>
          <w:rFonts w:hint="eastAsia"/>
        </w:rPr>
        <w:t>5.7</w:t>
      </w:r>
      <w:r>
        <w:rPr>
          <w:rFonts w:hint="eastAsia"/>
        </w:rPr>
        <w:t>案例</w:t>
      </w:r>
      <w:r>
        <w:rPr>
          <w:rFonts w:hint="eastAsia"/>
        </w:rPr>
        <w:t>step4</w:t>
      </w:r>
      <w:r>
        <w:rPr>
          <w:rFonts w:hint="eastAsia"/>
        </w:rPr>
        <w:t>中的</w:t>
      </w:r>
      <w:r>
        <w:rPr>
          <w:rFonts w:hint="eastAsia"/>
        </w:rPr>
        <w:t>LoggerBean</w:t>
      </w:r>
      <w:r>
        <w:rPr>
          <w:rFonts w:hint="eastAsia"/>
        </w:rPr>
        <w:t>类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@Component//</w:t>
      </w:r>
      <w:r>
        <w:rPr>
          <w:rFonts w:hint="eastAsia"/>
        </w:rPr>
        <w:t>将组件扫描到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@Aspect//</w:t>
      </w:r>
      <w:r>
        <w:rPr>
          <w:rFonts w:hint="eastAsia"/>
        </w:rPr>
        <w:t>将该组件定义为方面组件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LoggerBean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定义切入点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@Pointcut("within(org.tarena.action..*)")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void mypoint(){}//</w:t>
      </w:r>
      <w:r>
        <w:rPr>
          <w:rFonts w:hint="eastAsia"/>
        </w:rPr>
        <w:t>主要目的是使用</w:t>
      </w:r>
      <w:r>
        <w:rPr>
          <w:rFonts w:hint="eastAsia"/>
        </w:rPr>
        <w:t>@Pointcut</w:t>
      </w:r>
      <w:r>
        <w:rPr>
          <w:rFonts w:hint="eastAsia"/>
        </w:rPr>
        <w:t>标记，</w:t>
      </w:r>
      <w:r>
        <w:rPr>
          <w:rFonts w:hint="eastAsia"/>
        </w:rPr>
        <w:t>id</w:t>
      </w:r>
      <w:r>
        <w:rPr>
          <w:rFonts w:hint="eastAsia"/>
        </w:rPr>
        <w:t>则为它的方法名</w:t>
      </w:r>
      <w:r>
        <w:rPr>
          <w:rFonts w:hint="eastAsia"/>
        </w:rPr>
        <w:t>mypoint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采用环绕通知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@Around("mypoint()")//</w:t>
      </w:r>
      <w:r>
        <w:rPr>
          <w:rFonts w:hint="eastAsia"/>
        </w:rPr>
        <w:t>方法即为下面的方法名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Object logger(ProceedingJoinPoint pjp) throws Throwable{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……方法体内容没变……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 w:rsidP="00107825">
      <w:pPr>
        <w:numPr>
          <w:ilvl w:val="0"/>
          <w:numId w:val="31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注意事项：</w:t>
      </w:r>
      <w:r>
        <w:rPr>
          <w:rFonts w:hint="eastAsia"/>
        </w:rPr>
        <w:t>@Pointcut</w:t>
      </w:r>
      <w:r>
        <w:rPr>
          <w:rFonts w:hint="eastAsia"/>
        </w:rPr>
        <w:t>注解在</w:t>
      </w:r>
      <w:r>
        <w:rPr>
          <w:rFonts w:hint="eastAsia"/>
        </w:rPr>
        <w:t>JDK1.7</w:t>
      </w:r>
      <w:r>
        <w:rPr>
          <w:rFonts w:hint="eastAsia"/>
        </w:rPr>
        <w:t>中不能识别，只能把切入点表达式写在通知中：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@Around("within(org.tarena.action..*)")</w:t>
      </w:r>
      <w:r>
        <w:rPr>
          <w:rFonts w:hint="eastAsia"/>
        </w:rPr>
        <w:t>。而此用法</w:t>
      </w:r>
      <w:r>
        <w:rPr>
          <w:rFonts w:hint="eastAsia"/>
        </w:rPr>
        <w:t>JDK1.6</w:t>
      </w:r>
      <w:r>
        <w:rPr>
          <w:rFonts w:hint="eastAsia"/>
        </w:rPr>
        <w:t>也支持。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：再次执行</w:t>
      </w:r>
      <w:r>
        <w:rPr>
          <w:rFonts w:hint="eastAsia"/>
        </w:rPr>
        <w:t>3.3</w:t>
      </w:r>
      <w:r>
        <w:rPr>
          <w:rFonts w:hint="eastAsia"/>
        </w:rPr>
        <w:t>案例</w:t>
      </w:r>
      <w:r>
        <w:rPr>
          <w:rFonts w:hint="eastAsia"/>
        </w:rPr>
        <w:t>step3</w:t>
      </w:r>
      <w:r>
        <w:rPr>
          <w:rFonts w:hint="eastAsia"/>
        </w:rPr>
        <w:t>，则也可正常执行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：把</w:t>
      </w:r>
      <w:r>
        <w:rPr>
          <w:rFonts w:hint="eastAsia"/>
        </w:rPr>
        <w:t>6.3</w:t>
      </w:r>
      <w:r>
        <w:rPr>
          <w:rFonts w:hint="eastAsia"/>
        </w:rPr>
        <w:t>案例</w:t>
      </w:r>
      <w:r>
        <w:rPr>
          <w:rFonts w:hint="eastAsia"/>
        </w:rPr>
        <w:t>step2</w:t>
      </w:r>
      <w:r>
        <w:rPr>
          <w:rFonts w:hint="eastAsia"/>
        </w:rPr>
        <w:t>中的</w:t>
      </w:r>
      <w:r>
        <w:rPr>
          <w:rFonts w:hint="eastAsia"/>
        </w:rPr>
        <w:t>ExceptionBean</w:t>
      </w:r>
      <w:r>
        <w:rPr>
          <w:rFonts w:hint="eastAsia"/>
        </w:rPr>
        <w:t>修改为使用</w:t>
      </w:r>
      <w:r>
        <w:rPr>
          <w:rFonts w:hint="eastAsia"/>
        </w:rPr>
        <w:t>AOP</w:t>
      </w:r>
      <w:r>
        <w:rPr>
          <w:rFonts w:hint="eastAsia"/>
        </w:rPr>
        <w:t>注解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@Component//</w:t>
      </w:r>
      <w:r>
        <w:rPr>
          <w:rFonts w:hint="eastAsia"/>
        </w:rPr>
        <w:t>将组件扫描到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@Aspect//</w:t>
      </w:r>
      <w:r>
        <w:rPr>
          <w:rFonts w:hint="eastAsia"/>
        </w:rPr>
        <w:t>将该组件定义为方面组件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ExceptionBean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Logger logger=Logger.getLogger(Exception.class);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@Pointcut("within(org.tarena.action..*)")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void mypoint(){}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@AfterThrowing(pointcut="mypoint()",throwing="ex")//</w:t>
      </w:r>
      <w:r>
        <w:rPr>
          <w:rFonts w:hint="eastAsia"/>
        </w:rPr>
        <w:t>方法名即为下面方法的名字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void exec(Exception ex){</w:t>
      </w:r>
      <w:r>
        <w:rPr>
          <w:rFonts w:hint="eastAsia"/>
        </w:rPr>
        <w:tab/>
        <w:t>//</w:t>
      </w:r>
      <w:r>
        <w:rPr>
          <w:rFonts w:hint="eastAsia"/>
        </w:rPr>
        <w:t>……方法体内容没变……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>：执行</w:t>
      </w:r>
      <w:r>
        <w:rPr>
          <w:rFonts w:hint="eastAsia"/>
        </w:rPr>
        <w:t>6.3</w:t>
      </w:r>
      <w:r>
        <w:rPr>
          <w:rFonts w:hint="eastAsia"/>
        </w:rPr>
        <w:t>案例</w:t>
      </w:r>
      <w:r>
        <w:rPr>
          <w:rFonts w:hint="eastAsia"/>
        </w:rPr>
        <w:t>step3</w:t>
      </w:r>
      <w:r>
        <w:rPr>
          <w:rFonts w:hint="eastAsia"/>
        </w:rPr>
        <w:t>，则正常执行，控制台显示空指针异常，异常信息也被写入</w:t>
      </w:r>
      <w:r>
        <w:rPr>
          <w:rFonts w:hint="eastAsia"/>
        </w:rPr>
        <w:t>HTML</w:t>
      </w:r>
      <w:r>
        <w:rPr>
          <w:rFonts w:hint="eastAsia"/>
        </w:rPr>
        <w:t>文件。</w:t>
      </w:r>
    </w:p>
    <w:p w:rsidR="002863CC" w:rsidRDefault="002863CC">
      <w:pPr>
        <w:pStyle w:val="1"/>
        <w:rPr>
          <w:rFonts w:hint="eastAsia"/>
        </w:rPr>
      </w:pPr>
      <w:r>
        <w:rPr>
          <w:rFonts w:hint="eastAsia"/>
        </w:rPr>
        <w:br w:type="page"/>
      </w:r>
      <w:bookmarkStart w:id="42" w:name="_Toc19606"/>
      <w:r>
        <w:rPr>
          <w:rFonts w:hint="eastAsia"/>
        </w:rPr>
        <w:lastRenderedPageBreak/>
        <w:t>Spring</w:t>
      </w:r>
      <w:r>
        <w:rPr>
          <w:rFonts w:hint="eastAsia"/>
        </w:rPr>
        <w:t>对数据访问技术的支持</w:t>
      </w:r>
      <w:bookmarkEnd w:id="42"/>
    </w:p>
    <w:p w:rsidR="002863CC" w:rsidRDefault="002863CC">
      <w:pPr>
        <w:pStyle w:val="2"/>
      </w:pPr>
      <w:bookmarkStart w:id="43" w:name="_Toc29922"/>
      <w:r>
        <w:t>8.1 Spring</w:t>
      </w:r>
      <w:r>
        <w:t>提供了统一的异常处理类型</w:t>
      </w:r>
      <w:bookmarkEnd w:id="43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SQLException</w:t>
      </w:r>
      <w:r>
        <w:rPr>
          <w:rFonts w:hint="eastAsia"/>
        </w:rPr>
        <w:t>是</w:t>
      </w:r>
      <w:r>
        <w:rPr>
          <w:rFonts w:hint="eastAsia"/>
        </w:rPr>
        <w:t>JDBC</w:t>
      </w:r>
      <w:r>
        <w:rPr>
          <w:rFonts w:hint="eastAsia"/>
        </w:rPr>
        <w:t>抛的异常。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org.hibernate.XXXException</w:t>
      </w:r>
      <w:r>
        <w:rPr>
          <w:rFonts w:hint="eastAsia"/>
        </w:rPr>
        <w:t>是</w:t>
      </w:r>
      <w:r>
        <w:rPr>
          <w:rFonts w:hint="eastAsia"/>
        </w:rPr>
        <w:t>Hibernate</w:t>
      </w:r>
      <w:r>
        <w:rPr>
          <w:rFonts w:hint="eastAsia"/>
        </w:rPr>
        <w:t>抛出的异常。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Spring</w:t>
      </w:r>
      <w:r>
        <w:rPr>
          <w:rFonts w:hint="eastAsia"/>
        </w:rPr>
        <w:t>提供的异常根类：</w:t>
      </w:r>
      <w:r>
        <w:rPr>
          <w:rFonts w:hint="eastAsia"/>
        </w:rPr>
        <w:t>DataAccessException</w:t>
      </w:r>
      <w:r>
        <w:rPr>
          <w:rFonts w:hint="eastAsia"/>
        </w:rPr>
        <w:t>，但是很多异常都被</w:t>
      </w:r>
      <w:r>
        <w:rPr>
          <w:rFonts w:hint="eastAsia"/>
        </w:rPr>
        <w:t>try-catch</w:t>
      </w:r>
      <w:r>
        <w:rPr>
          <w:rFonts w:hint="eastAsia"/>
        </w:rPr>
        <w:t>了，所以出错后看不到提示，因此要用</w:t>
      </w:r>
      <w:r>
        <w:rPr>
          <w:rFonts w:hint="eastAsia"/>
        </w:rPr>
        <w:t>Log4j</w:t>
      </w:r>
      <w:r>
        <w:rPr>
          <w:rFonts w:hint="eastAsia"/>
        </w:rPr>
        <w:t>。</w:t>
      </w:r>
    </w:p>
    <w:p w:rsidR="002863CC" w:rsidRDefault="002863CC">
      <w:pPr>
        <w:pStyle w:val="2"/>
      </w:pPr>
      <w:bookmarkStart w:id="44" w:name="_Toc21094"/>
      <w:r>
        <w:t>8.2 Spring</w:t>
      </w:r>
      <w:r>
        <w:t>提供了编写</w:t>
      </w:r>
      <w:r>
        <w:t>DAO</w:t>
      </w:r>
      <w:r>
        <w:t>的支持类</w:t>
      </w:r>
      <w:bookmarkEnd w:id="44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DaoSupport</w:t>
      </w:r>
      <w:r>
        <w:rPr>
          <w:rFonts w:hint="eastAsia"/>
        </w:rPr>
        <w:t>类：</w:t>
      </w:r>
      <w:r>
        <w:rPr>
          <w:rFonts w:hint="eastAsia"/>
        </w:rPr>
        <w:t>JdbcDaoSupport</w:t>
      </w:r>
      <w:r>
        <w:rPr>
          <w:rFonts w:hint="eastAsia"/>
        </w:rPr>
        <w:t>、</w:t>
      </w:r>
      <w:r>
        <w:rPr>
          <w:rFonts w:hint="eastAsia"/>
        </w:rPr>
        <w:t>HibernateDaoSupport</w:t>
      </w:r>
      <w:r>
        <w:rPr>
          <w:rFonts w:hint="eastAsia"/>
        </w:rPr>
        <w:t>，自己写的</w:t>
      </w:r>
      <w:r>
        <w:rPr>
          <w:rFonts w:hint="eastAsia"/>
        </w:rPr>
        <w:t>DAO</w:t>
      </w:r>
      <w:r>
        <w:rPr>
          <w:rFonts w:hint="eastAsia"/>
        </w:rPr>
        <w:t>按使用的访问技术，有选择的</w:t>
      </w:r>
      <w:r>
        <w:rPr>
          <w:rFonts w:hint="eastAsia"/>
          <w:shd w:val="clear" w:color="FFFFFF" w:fill="D9D9D9"/>
        </w:rPr>
        <w:t>继承</w:t>
      </w:r>
      <w:r>
        <w:rPr>
          <w:rFonts w:hint="eastAsia"/>
        </w:rPr>
        <w:t>它们（类似于以前写的</w:t>
      </w:r>
      <w:r>
        <w:rPr>
          <w:rFonts w:hint="eastAsia"/>
        </w:rPr>
        <w:t>BaseDAO</w:t>
      </w:r>
      <w:r>
        <w:rPr>
          <w:rFonts w:hint="eastAsia"/>
        </w:rPr>
        <w:t>类）。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Template</w:t>
      </w:r>
      <w:r>
        <w:rPr>
          <w:rFonts w:hint="eastAsia"/>
        </w:rPr>
        <w:t>类：</w:t>
      </w:r>
      <w:r>
        <w:rPr>
          <w:rFonts w:hint="eastAsia"/>
        </w:rPr>
        <w:t>JdbcTemplate</w:t>
      </w:r>
      <w:r>
        <w:rPr>
          <w:rFonts w:hint="eastAsia"/>
        </w:rPr>
        <w:t>、</w:t>
      </w:r>
      <w:r>
        <w:rPr>
          <w:rFonts w:hint="eastAsia"/>
        </w:rPr>
        <w:t>HibernateTemplate</w:t>
      </w:r>
      <w:r>
        <w:rPr>
          <w:rFonts w:hint="eastAsia"/>
        </w:rPr>
        <w:t>，封装了通用操作，如：增删改查。特殊操作，如：分页查询，则仍需要使用</w:t>
      </w:r>
      <w:r>
        <w:rPr>
          <w:rFonts w:hint="eastAsia"/>
        </w:rPr>
        <w:t>Hibernate</w:t>
      </w:r>
      <w:r>
        <w:rPr>
          <w:rFonts w:hint="eastAsia"/>
        </w:rPr>
        <w:t>原来的方式，详见</w:t>
      </w:r>
      <w:r>
        <w:rPr>
          <w:rFonts w:hint="eastAsia"/>
        </w:rPr>
        <w:t>8.6</w:t>
      </w:r>
      <w:r>
        <w:rPr>
          <w:rFonts w:hint="eastAsia"/>
        </w:rPr>
        <w:t>节。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）继承</w:t>
      </w:r>
      <w:r>
        <w:rPr>
          <w:rFonts w:hint="eastAsia"/>
        </w:rPr>
        <w:t>DaoSupport</w:t>
      </w:r>
      <w:r>
        <w:rPr>
          <w:rFonts w:hint="eastAsia"/>
        </w:rPr>
        <w:t>类后，就可通过</w:t>
      </w:r>
      <w:r>
        <w:rPr>
          <w:rFonts w:hint="eastAsia"/>
        </w:rPr>
        <w:t>getJdbcTemplate()</w:t>
      </w:r>
      <w:r>
        <w:rPr>
          <w:rFonts w:hint="eastAsia"/>
        </w:rPr>
        <w:t>、</w:t>
      </w:r>
      <w:r>
        <w:rPr>
          <w:rFonts w:hint="eastAsia"/>
        </w:rPr>
        <w:t>getHibernateTemplate()</w:t>
      </w:r>
      <w:r>
        <w:rPr>
          <w:rFonts w:hint="eastAsia"/>
        </w:rPr>
        <w:t>方法获得对应的</w:t>
      </w:r>
      <w:r>
        <w:rPr>
          <w:rFonts w:hint="eastAsia"/>
        </w:rPr>
        <w:t>Template</w:t>
      </w:r>
      <w:r>
        <w:rPr>
          <w:rFonts w:hint="eastAsia"/>
        </w:rPr>
        <w:t>类对象，即可进行通用操作：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update()</w:t>
      </w:r>
      <w:r>
        <w:rPr>
          <w:rFonts w:hint="eastAsia"/>
        </w:rPr>
        <w:t>：实现增删改查。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query()</w:t>
      </w:r>
      <w:r>
        <w:rPr>
          <w:rFonts w:hint="eastAsia"/>
        </w:rPr>
        <w:t>：实现查询多行记录。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queryForObject()</w:t>
      </w:r>
      <w:r>
        <w:rPr>
          <w:rFonts w:hint="eastAsia"/>
        </w:rPr>
        <w:t>：实现查询单行记录。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>queryForInt()</w:t>
      </w:r>
      <w:r>
        <w:rPr>
          <w:rFonts w:hint="eastAsia"/>
        </w:rPr>
        <w:t>：实现查询单个</w:t>
      </w:r>
      <w:r>
        <w:rPr>
          <w:rFonts w:hint="eastAsia"/>
        </w:rPr>
        <w:t>int</w:t>
      </w:r>
      <w:r>
        <w:rPr>
          <w:rFonts w:hint="eastAsia"/>
        </w:rPr>
        <w:t>值。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）将一条记录转换成一个实体对象，需要实现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RowMapper</w:t>
      </w:r>
      <w:r>
        <w:rPr>
          <w:rFonts w:hint="eastAsia"/>
        </w:rPr>
        <w:t>接口（将实体与记录间的转换写在它的实现类中），因为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Template</w:t>
      </w:r>
      <w:r>
        <w:rPr>
          <w:rFonts w:hint="eastAsia"/>
        </w:rPr>
        <w:t>对象中的查询方法</w:t>
      </w:r>
      <w:r>
        <w:rPr>
          <w:rFonts w:hint="eastAsia"/>
        </w:rPr>
        <w:t>query()</w:t>
      </w:r>
      <w:r>
        <w:rPr>
          <w:rFonts w:hint="eastAsia"/>
        </w:rPr>
        <w:t>有</w:t>
      </w:r>
      <w:r>
        <w:rPr>
          <w:rFonts w:hint="eastAsia"/>
        </w:rPr>
        <w:t>RowMapper</w:t>
      </w:r>
      <w:r>
        <w:rPr>
          <w:rFonts w:hint="eastAsia"/>
        </w:rPr>
        <w:t>类型的参数。</w:t>
      </w:r>
    </w:p>
    <w:p w:rsidR="002863CC" w:rsidRDefault="002863CC">
      <w:pPr>
        <w:pStyle w:val="2"/>
      </w:pPr>
      <w:bookmarkStart w:id="45" w:name="_Toc22808"/>
      <w:r>
        <w:t>8.3 Spring</w:t>
      </w:r>
      <w:r>
        <w:t>提供了声明式事务管理方法</w:t>
      </w:r>
      <w:bookmarkEnd w:id="45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AOP</w:t>
      </w:r>
      <w:r>
        <w:rPr>
          <w:rFonts w:hint="eastAsia"/>
        </w:rPr>
        <w:t>配置实现，不需要写</w:t>
      </w:r>
      <w:r>
        <w:rPr>
          <w:rFonts w:hint="eastAsia"/>
        </w:rPr>
        <w:t>Java</w:t>
      </w:r>
      <w:r>
        <w:rPr>
          <w:rFonts w:hint="eastAsia"/>
        </w:rPr>
        <w:t>代码，加注解标签即可。详情见第十章。</w:t>
      </w:r>
    </w:p>
    <w:p w:rsidR="002863CC" w:rsidRDefault="002863CC">
      <w:pPr>
        <w:pStyle w:val="2"/>
      </w:pPr>
      <w:bookmarkStart w:id="46" w:name="_Toc16374"/>
      <w:r>
        <w:t>8.4 Spring</w:t>
      </w:r>
      <w:r>
        <w:t>框架如何使用</w:t>
      </w:r>
      <w:r>
        <w:t>JDBC</w:t>
      </w:r>
      <w:r>
        <w:t>技术</w:t>
      </w:r>
      <w:bookmarkEnd w:id="46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以前的</w:t>
      </w:r>
      <w:r>
        <w:rPr>
          <w:rFonts w:hint="eastAsia"/>
        </w:rPr>
        <w:t>DBUtil</w:t>
      </w:r>
      <w:r>
        <w:rPr>
          <w:rFonts w:hint="eastAsia"/>
        </w:rPr>
        <w:t>则不需要写了，交给</w:t>
      </w:r>
      <w:r>
        <w:rPr>
          <w:rFonts w:hint="eastAsia"/>
        </w:rPr>
        <w:t>Spring</w:t>
      </w:r>
      <w:r>
        <w:rPr>
          <w:rFonts w:hint="eastAsia"/>
        </w:rPr>
        <w:t>配置。此例包含注解配置和</w:t>
      </w:r>
      <w:r>
        <w:rPr>
          <w:rFonts w:hint="eastAsia"/>
        </w:rPr>
        <w:t>xml</w:t>
      </w:r>
      <w:r>
        <w:rPr>
          <w:rFonts w:hint="eastAsia"/>
        </w:rPr>
        <w:t>配置。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：新建一个工程，引入</w:t>
      </w:r>
      <w:r>
        <w:rPr>
          <w:rFonts w:hint="eastAsia"/>
        </w:rPr>
        <w:t>Spring</w:t>
      </w:r>
      <w:r>
        <w:rPr>
          <w:rFonts w:hint="eastAsia"/>
        </w:rPr>
        <w:t>开发包（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开发包）和配置文件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>spring.jar/commons-logging.jar/aopalliance.jar/aspectjrt.jar/aspectjweaver.jar/cglib-nodep-2.1_3.jar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：引入</w:t>
      </w:r>
      <w:r>
        <w:rPr>
          <w:rFonts w:hint="eastAsia"/>
        </w:rPr>
        <w:t>JDBC</w:t>
      </w:r>
      <w:r>
        <w:rPr>
          <w:rFonts w:hint="eastAsia"/>
        </w:rPr>
        <w:t>技术相关的开发包（驱动包）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：根据要操作的表，编写对应的实体类。此处用</w:t>
      </w:r>
      <w:r>
        <w:rPr>
          <w:rFonts w:hint="eastAsia"/>
        </w:rPr>
        <w:t>Hibernate</w:t>
      </w:r>
      <w:r>
        <w:rPr>
          <w:rFonts w:hint="eastAsia"/>
        </w:rPr>
        <w:t>笔记</w:t>
      </w:r>
      <w:r>
        <w:rPr>
          <w:rFonts w:hint="eastAsia"/>
        </w:rPr>
        <w:t>5.16</w:t>
      </w:r>
      <w:r>
        <w:rPr>
          <w:rFonts w:hint="eastAsia"/>
        </w:rPr>
        <w:t>案例中</w:t>
      </w:r>
      <w:r>
        <w:rPr>
          <w:rFonts w:hint="eastAsia"/>
        </w:rPr>
        <w:t>Cost</w:t>
      </w:r>
      <w:r>
        <w:rPr>
          <w:rFonts w:hint="eastAsia"/>
        </w:rPr>
        <w:t>实体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：编写</w:t>
      </w:r>
      <w:r>
        <w:rPr>
          <w:rFonts w:hint="eastAsia"/>
        </w:rPr>
        <w:t>DAO</w:t>
      </w:r>
      <w:r>
        <w:rPr>
          <w:rFonts w:hint="eastAsia"/>
        </w:rPr>
        <w:t>接口</w:t>
      </w:r>
      <w:r>
        <w:rPr>
          <w:rFonts w:hint="eastAsia"/>
        </w:rPr>
        <w:t>CostDAO</w:t>
      </w:r>
      <w:r>
        <w:rPr>
          <w:rFonts w:hint="eastAsia"/>
        </w:rPr>
        <w:t>和实现类</w:t>
      </w:r>
      <w:r>
        <w:rPr>
          <w:rFonts w:hint="eastAsia"/>
        </w:rPr>
        <w:t>JdbcCostDAO</w:t>
      </w:r>
      <w:r>
        <w:rPr>
          <w:rFonts w:hint="eastAsia"/>
        </w:rPr>
        <w:t>（实现类继承</w:t>
      </w:r>
      <w:r>
        <w:rPr>
          <w:rFonts w:hint="eastAsia"/>
        </w:rPr>
        <w:t>JdbcDaoSupport</w:t>
      </w:r>
      <w:r>
        <w:rPr>
          <w:rFonts w:hint="eastAsia"/>
        </w:rPr>
        <w:t>，并使用其提供的</w:t>
      </w:r>
      <w:r>
        <w:rPr>
          <w:rFonts w:hint="eastAsia"/>
        </w:rPr>
        <w:t>getJdbcTemplate</w:t>
      </w:r>
      <w:r>
        <w:rPr>
          <w:rFonts w:hint="eastAsia"/>
        </w:rPr>
        <w:t>对象实现增删改查操作）</w:t>
      </w:r>
    </w:p>
    <w:p w:rsidR="002863CC" w:rsidRDefault="002863CC" w:rsidP="00107825">
      <w:pPr>
        <w:numPr>
          <w:ilvl w:val="0"/>
          <w:numId w:val="32"/>
        </w:numPr>
        <w:ind w:firstLine="420"/>
        <w:rPr>
          <w:rFonts w:hint="eastAsia"/>
        </w:rPr>
      </w:pPr>
      <w:r>
        <w:rPr>
          <w:rFonts w:hint="eastAsia"/>
        </w:rPr>
        <w:t>CostDAO</w:t>
      </w:r>
      <w:r>
        <w:rPr>
          <w:rFonts w:hint="eastAsia"/>
        </w:rPr>
        <w:t>接口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Cost findById(int id);</w:t>
      </w:r>
      <w:r>
        <w:rPr>
          <w:rFonts w:hint="eastAsia"/>
        </w:rPr>
        <w:tab/>
        <w:t xml:space="preserve">  public void save(Cost cost);</w:t>
      </w:r>
      <w:r>
        <w:rPr>
          <w:rFonts w:hint="eastAsia"/>
        </w:rPr>
        <w:tab/>
        <w:t>public void delete(int id);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update(Cost cost);  public int count();</w:t>
      </w:r>
      <w:r>
        <w:rPr>
          <w:rFonts w:hint="eastAsia"/>
        </w:rPr>
        <w:tab/>
        <w:t xml:space="preserve">        public List&lt;Cost&gt; findAll();</w:t>
      </w:r>
    </w:p>
    <w:p w:rsidR="002863CC" w:rsidRDefault="002863CC" w:rsidP="00107825">
      <w:pPr>
        <w:numPr>
          <w:ilvl w:val="0"/>
          <w:numId w:val="33"/>
        </w:numPr>
        <w:ind w:firstLine="420"/>
        <w:rPr>
          <w:rFonts w:hint="eastAsia"/>
        </w:rPr>
      </w:pPr>
      <w:r>
        <w:rPr>
          <w:rFonts w:hint="eastAsia"/>
        </w:rPr>
        <w:t>JdbcCostDAO</w:t>
      </w:r>
      <w:r>
        <w:rPr>
          <w:rFonts w:hint="eastAsia"/>
        </w:rPr>
        <w:t>实现类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JdbcCostDAO extends JdbcDaoSupport implements CostDAO{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void delete(int id) {</w:t>
      </w:r>
      <w:r>
        <w:rPr>
          <w:rFonts w:hint="eastAsia"/>
        </w:rPr>
        <w:tab/>
        <w:t xml:space="preserve"> String sql="delete from COST_CHANG where ID=?";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Object[] params={id};</w:t>
      </w:r>
      <w:r>
        <w:rPr>
          <w:rFonts w:hint="eastAsia"/>
        </w:rPr>
        <w:tab/>
        <w:t>getJdbcTemplate().update(sql,params);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List&lt;Cost&gt; findAll() {</w:t>
      </w:r>
      <w:r>
        <w:rPr>
          <w:rFonts w:hint="eastAsia"/>
        </w:rPr>
        <w:tab/>
      </w:r>
      <w:r>
        <w:rPr>
          <w:rFonts w:hint="eastAsia"/>
        </w:rPr>
        <w:tab/>
        <w:t>String sql="select * from COST_CHANG";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eastAsia="宋体"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t>将一条记录转换成一个</w:t>
      </w:r>
      <w:r>
        <w:rPr>
          <w:rFonts w:hint="eastAsia"/>
        </w:rPr>
        <w:t>Cost</w:t>
      </w:r>
      <w:r>
        <w:rPr>
          <w:rFonts w:hint="eastAsia"/>
        </w:rPr>
        <w:t>对象，需要实现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RowMapper</w:t>
      </w:r>
      <w:r>
        <w:rPr>
          <w:rFonts w:hint="eastAsia"/>
        </w:rPr>
        <w:t>接口</w:t>
      </w:r>
      <w:r>
        <w:rPr>
          <w:rFonts w:hint="eastAsia"/>
        </w:rPr>
        <w:t xml:space="preserve">  */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RowMapper mapper=new CostRowMapper();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List&lt;Cost&gt; list=getJdbcTemplate().query(sql,mapper);</w:t>
      </w:r>
      <w:r>
        <w:rPr>
          <w:rFonts w:hint="eastAsia"/>
        </w:rPr>
        <w:tab/>
      </w:r>
      <w:r>
        <w:rPr>
          <w:rFonts w:hint="eastAsia"/>
        </w:rPr>
        <w:tab/>
        <w:t>return list;</w:t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int count(){</w:t>
      </w:r>
      <w:r>
        <w:rPr>
          <w:rFonts w:hint="eastAsia"/>
        </w:rPr>
        <w:tab/>
        <w:t xml:space="preserve">   String sql="select count(*) from COST_CHANG";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size=getJdbcTemplate().queryForInt(sql);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size;</w:t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Cost findById(int id) {  String sql="select * from COST_CHANG where ID=?";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Object[] params={id};</w:t>
      </w:r>
      <w:r>
        <w:rPr>
          <w:rFonts w:hint="eastAsia"/>
        </w:rPr>
        <w:tab/>
      </w:r>
      <w:r>
        <w:rPr>
          <w:rFonts w:hint="eastAsia"/>
        </w:rPr>
        <w:tab/>
        <w:t>RowMapper mapper=new CostRowMapper();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Cost cost=(Cost)getJdbcTemplate().queryForObject(sql, params,mapper);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cost;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void save(Cost cost)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sql="insert into COST_CHANG(ID,NAME,BASE_DURATION," +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"BASE_COST,UNIX_COST,STATUS,DESCR," +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"STARTTIME) values(COST_SEQ_CHANG.nextval,?,?,?,?,?,?,?)";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Object[] params={</w:t>
      </w:r>
      <w:r>
        <w:rPr>
          <w:rFonts w:hint="eastAsia"/>
        </w:rPr>
        <w:tab/>
        <w:t xml:space="preserve">cost.getName(),  cost.getBaseDuration(), </w:t>
      </w:r>
      <w:r>
        <w:rPr>
          <w:rFonts w:hint="eastAsia"/>
        </w:rPr>
        <w:tab/>
        <w:t>cost.getBaseCost(),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cost.getUnitCost(),</w:t>
      </w:r>
      <w:r>
        <w:rPr>
          <w:rFonts w:hint="eastAsia"/>
        </w:rPr>
        <w:tab/>
        <w:t xml:space="preserve"> cost.getStatus(),</w:t>
      </w:r>
      <w:r>
        <w:rPr>
          <w:rFonts w:hint="eastAsia"/>
        </w:rPr>
        <w:tab/>
        <w:t xml:space="preserve">cost.getDescr(),  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cost.getStartTime()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getJdbcTemplate().update(sql,params);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void update(Cost cost)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sql="update COST_CHANG set NAME=?,BASE_DURATION=?," +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BASE_COST=?,UNIX_COST=?,STATUS=?,DESCR=?," +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"STARTTIME=? where ID=?";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Object[] params={</w:t>
      </w:r>
      <w:r>
        <w:rPr>
          <w:rFonts w:hint="eastAsia"/>
        </w:rPr>
        <w:tab/>
        <w:t>cost.getName(),  cost.getBaseDuration(),  cost.getBaseCost(),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cost.getUnitCost(),  cost.getStatus(),  cost.getDescr(),  cost.getStartTime(),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cost.getId()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getJdbcTemplate().update(sql,params);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  <w:t>}</w:t>
      </w:r>
    </w:p>
    <w:p w:rsidR="002863CC" w:rsidRDefault="002863CC" w:rsidP="00107825">
      <w:pPr>
        <w:numPr>
          <w:ilvl w:val="0"/>
          <w:numId w:val="34"/>
        </w:num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org.tarena.entity</w:t>
      </w:r>
      <w:r>
        <w:rPr>
          <w:rFonts w:hint="eastAsia"/>
        </w:rPr>
        <w:t>包中创建</w:t>
      </w:r>
      <w:r>
        <w:rPr>
          <w:rFonts w:hint="eastAsia"/>
        </w:rPr>
        <w:t>CostRowMapper</w:t>
      </w:r>
      <w:r>
        <w:rPr>
          <w:rFonts w:hint="eastAsia"/>
        </w:rPr>
        <w:t>类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CostRowMapper implements RowMapper{//</w:t>
      </w:r>
      <w:r>
        <w:rPr>
          <w:rFonts w:hint="eastAsia"/>
        </w:rPr>
        <w:t>实现</w:t>
      </w:r>
      <w:r>
        <w:rPr>
          <w:rFonts w:hint="eastAsia"/>
        </w:rPr>
        <w:t>RowMapper</w:t>
      </w:r>
      <w:r>
        <w:rPr>
          <w:rFonts w:hint="eastAsia"/>
        </w:rPr>
        <w:t>接口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/** rs</w:t>
      </w:r>
      <w:r>
        <w:rPr>
          <w:rFonts w:hint="eastAsia"/>
        </w:rPr>
        <w:t>：结果集。</w:t>
      </w:r>
      <w:r>
        <w:rPr>
          <w:rFonts w:hint="eastAsia"/>
        </w:rPr>
        <w:t>index</w:t>
      </w:r>
      <w:r>
        <w:rPr>
          <w:rFonts w:hint="eastAsia"/>
        </w:rPr>
        <w:t>：当前记录的索引。</w:t>
      </w:r>
      <w:r>
        <w:rPr>
          <w:rFonts w:hint="eastAsia"/>
        </w:rPr>
        <w:t>Object</w:t>
      </w:r>
      <w:r>
        <w:rPr>
          <w:rFonts w:hint="eastAsia"/>
        </w:rPr>
        <w:t>：返回实体对象。</w:t>
      </w:r>
      <w:r>
        <w:rPr>
          <w:rFonts w:hint="eastAsia"/>
        </w:rPr>
        <w:t xml:space="preserve"> */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Object mapRow(ResultSet rs, int index) throws SQLException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Cost cost = new Cost();</w:t>
      </w:r>
      <w:r>
        <w:rPr>
          <w:rFonts w:hint="eastAsia"/>
        </w:rPr>
        <w:tab/>
      </w:r>
      <w:r>
        <w:rPr>
          <w:rFonts w:hint="eastAsia"/>
        </w:rPr>
        <w:tab/>
        <w:t>cost.setId(rs.getInt("ID"));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cost.setName(rs.getString("NAME"));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cost.setBaseDuration(rs.getInt("BASE_DURATION"));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cost.setBaseCost(rs.getFloat("BASE_COST"));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cost.setUnitCost(rs.getFloat("UNIT_COST"));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cost.setStartTime(rs.getDate("STARTIME"));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cost.setStatus(rs.getString("STATUS"));</w:t>
      </w:r>
      <w:r>
        <w:rPr>
          <w:rFonts w:hint="eastAsia"/>
        </w:rPr>
        <w:tab/>
      </w:r>
      <w:r>
        <w:rPr>
          <w:rFonts w:hint="eastAsia"/>
        </w:rPr>
        <w:tab/>
        <w:t>return cost;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>：将</w:t>
      </w:r>
      <w:r>
        <w:rPr>
          <w:rFonts w:hint="eastAsia"/>
        </w:rPr>
        <w:t>DAO</w:t>
      </w:r>
      <w:r>
        <w:rPr>
          <w:rFonts w:hint="eastAsia"/>
        </w:rPr>
        <w:t>组件交给</w:t>
      </w:r>
      <w:r>
        <w:rPr>
          <w:rFonts w:hint="eastAsia"/>
        </w:rPr>
        <w:t>Spring</w:t>
      </w:r>
      <w:r>
        <w:rPr>
          <w:rFonts w:hint="eastAsia"/>
        </w:rPr>
        <w:t>容器，在</w:t>
      </w:r>
      <w:r>
        <w:rPr>
          <w:rFonts w:hint="eastAsia"/>
        </w:rPr>
        <w:t>applicationContext.xml</w:t>
      </w:r>
      <w:r>
        <w:rPr>
          <w:rFonts w:hint="eastAsia"/>
        </w:rPr>
        <w:t>中进行相关配置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）定义</w:t>
      </w:r>
      <w:r>
        <w:rPr>
          <w:rFonts w:hint="eastAsia"/>
        </w:rPr>
        <w:t>DAO</w:t>
      </w:r>
      <w:r>
        <w:rPr>
          <w:rFonts w:hint="eastAsia"/>
        </w:rPr>
        <w:t>组件的</w:t>
      </w:r>
      <w:r>
        <w:rPr>
          <w:rFonts w:hint="eastAsia"/>
        </w:rPr>
        <w:t>&lt;bean&gt;</w:t>
      </w:r>
      <w:r>
        <w:rPr>
          <w:rFonts w:hint="eastAsia"/>
        </w:rPr>
        <w:t>元素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id="costDao" class="org.tarena.dao.impl.JdbcCostDAO"&gt;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此处需要</w:t>
      </w:r>
      <w:r>
        <w:rPr>
          <w:rFonts w:hint="eastAsia"/>
          <w:shd w:val="clear" w:color="FFFFFF" w:fill="D9D9D9"/>
        </w:rPr>
        <w:t>注入连接资源</w:t>
      </w:r>
      <w:r>
        <w:rPr>
          <w:rFonts w:hint="eastAsia"/>
        </w:rPr>
        <w:t>给</w:t>
      </w:r>
      <w:r>
        <w:rPr>
          <w:rFonts w:hint="eastAsia"/>
        </w:rPr>
        <w:t>DaoSupport</w:t>
      </w:r>
      <w:r>
        <w:rPr>
          <w:rFonts w:hint="eastAsia"/>
        </w:rPr>
        <w:t>，用于实例化</w:t>
      </w:r>
      <w:r>
        <w:rPr>
          <w:rFonts w:hint="eastAsia"/>
        </w:rPr>
        <w:t>Template</w:t>
      </w:r>
      <w:r>
        <w:rPr>
          <w:rFonts w:hint="eastAsia"/>
        </w:rPr>
        <w:t>对象，否则没有与数据库的连接！</w:t>
      </w:r>
      <w:r>
        <w:rPr>
          <w:rFonts w:hint="eastAsia"/>
        </w:rPr>
        <w:t>dataSource</w:t>
      </w:r>
      <w:r>
        <w:rPr>
          <w:rFonts w:hint="eastAsia"/>
        </w:rPr>
        <w:t>：代表连接池对象。此处实际是给</w:t>
      </w:r>
      <w:r>
        <w:rPr>
          <w:rFonts w:hint="eastAsia"/>
        </w:rPr>
        <w:t>JdbcDaoSupport</w:t>
      </w:r>
      <w:r>
        <w:rPr>
          <w:rFonts w:hint="eastAsia"/>
        </w:rPr>
        <w:t>注入连接，用于实例化</w:t>
      </w:r>
      <w:r>
        <w:rPr>
          <w:rFonts w:hint="eastAsia"/>
        </w:rPr>
        <w:t>JdbcTemplate</w:t>
      </w:r>
      <w:r>
        <w:rPr>
          <w:rFonts w:hint="eastAsia"/>
        </w:rPr>
        <w:t>对象。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name="dataSource" ref="MyDataSource"&gt;&lt;/property&gt;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</w:t>
      </w:r>
    </w:p>
    <w:p w:rsidR="002863CC" w:rsidRDefault="002863CC" w:rsidP="00107825">
      <w:pPr>
        <w:numPr>
          <w:ilvl w:val="0"/>
          <w:numId w:val="35"/>
        </w:numPr>
        <w:ind w:firstLine="420"/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DAO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注入一个</w:t>
      </w:r>
      <w:r>
        <w:rPr>
          <w:rFonts w:hint="eastAsia"/>
        </w:rPr>
        <w:t>dataSource</w:t>
      </w:r>
      <w:r>
        <w:rPr>
          <w:rFonts w:hint="eastAsia"/>
        </w:rPr>
        <w:t>对象。</w:t>
      </w:r>
      <w:r>
        <w:rPr>
          <w:rFonts w:hint="eastAsia"/>
        </w:rPr>
        <w:t>dataSource</w:t>
      </w:r>
      <w:r>
        <w:rPr>
          <w:rFonts w:hint="eastAsia"/>
        </w:rPr>
        <w:t>对象采用一个连接池构建（此处使用</w:t>
      </w:r>
      <w:r>
        <w:rPr>
          <w:rFonts w:hint="eastAsia"/>
        </w:rPr>
        <w:t>dbcp</w:t>
      </w:r>
      <w:r>
        <w:rPr>
          <w:rFonts w:hint="eastAsia"/>
        </w:rPr>
        <w:t>连接池），先引入</w:t>
      </w:r>
      <w:r>
        <w:rPr>
          <w:rFonts w:hint="eastAsia"/>
        </w:rPr>
        <w:t>dbcp</w:t>
      </w:r>
      <w:r>
        <w:rPr>
          <w:rFonts w:hint="eastAsia"/>
        </w:rPr>
        <w:t>连接池开发包（</w:t>
      </w:r>
      <w:r>
        <w:rPr>
          <w:rFonts w:hint="eastAsia"/>
        </w:rPr>
        <w:t>commons-pool.jar</w:t>
      </w:r>
      <w:r>
        <w:rPr>
          <w:rFonts w:hint="eastAsia"/>
        </w:rPr>
        <w:t>、</w:t>
      </w:r>
      <w:r>
        <w:rPr>
          <w:rFonts w:hint="eastAsia"/>
        </w:rPr>
        <w:t>commons-dbcp-1.2.2.jar</w:t>
      </w:r>
      <w:r>
        <w:rPr>
          <w:rFonts w:hint="eastAsia"/>
        </w:rPr>
        <w:t>、</w:t>
      </w:r>
      <w:r>
        <w:rPr>
          <w:rFonts w:hint="eastAsia"/>
        </w:rPr>
        <w:lastRenderedPageBreak/>
        <w:t>commons-collections-3.1.jar</w:t>
      </w:r>
      <w:r>
        <w:rPr>
          <w:rFonts w:hint="eastAsia"/>
        </w:rPr>
        <w:t>），再定义</w:t>
      </w:r>
      <w:r>
        <w:rPr>
          <w:rFonts w:hint="eastAsia"/>
        </w:rPr>
        <w:t>dataSource</w:t>
      </w:r>
      <w:r>
        <w:rPr>
          <w:rFonts w:hint="eastAsia"/>
        </w:rPr>
        <w:t>对象的</w:t>
      </w:r>
      <w:r>
        <w:rPr>
          <w:rFonts w:hint="eastAsia"/>
        </w:rPr>
        <w:t>&lt;bean&gt;</w:t>
      </w:r>
      <w:r>
        <w:rPr>
          <w:rFonts w:hint="eastAsia"/>
        </w:rPr>
        <w:t>元素。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定义连接池</w:t>
      </w:r>
      <w:r>
        <w:rPr>
          <w:rFonts w:hint="eastAsia"/>
        </w:rPr>
        <w:t>Bean</w:t>
      </w:r>
      <w:r>
        <w:rPr>
          <w:rFonts w:hint="eastAsia"/>
        </w:rPr>
        <w:t>对象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&lt;bean id="MyDataSource" class="org.apache.commons.dbcp.BasicDataSource" 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destroy-method="close"&gt;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&lt;!-- </w:t>
      </w:r>
      <w:r>
        <w:rPr>
          <w:rFonts w:hint="eastAsia"/>
        </w:rPr>
        <w:t>注入数据库连接参数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name="url" value="jdbc:oracle:thin:@localhost:1521:dbchang"&gt;&lt;/property&gt;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name="driverClassName" value="oracle.jdbc.driver.OracleDriver"&gt;&lt;/property&gt;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name="username" value="system"&gt;&lt;/property&gt;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name="password" value="chang"&gt;&lt;/property&gt;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name="maxActive" value="20"&gt;&lt;/property&gt;&lt;!-- </w:t>
      </w:r>
      <w:r>
        <w:rPr>
          <w:rFonts w:hint="eastAsia"/>
        </w:rPr>
        <w:t>设置连接最大数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&lt;!-- </w:t>
      </w:r>
      <w:r>
        <w:rPr>
          <w:rFonts w:hint="eastAsia"/>
        </w:rPr>
        <w:t>连接池实例化时初始创建的连接数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name="initialSize" value="2"&gt;&lt;/property&gt;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step6</w:t>
      </w:r>
      <w:r>
        <w:rPr>
          <w:rFonts w:hint="eastAsia"/>
        </w:rPr>
        <w:t>：创建</w:t>
      </w:r>
      <w:r>
        <w:rPr>
          <w:rFonts w:hint="eastAsia"/>
        </w:rPr>
        <w:t>TestJdbcCostDAO</w:t>
      </w:r>
      <w:r>
        <w:rPr>
          <w:rFonts w:hint="eastAsia"/>
        </w:rPr>
        <w:t>类，用于测试</w:t>
      </w:r>
      <w:r>
        <w:rPr>
          <w:rFonts w:hint="eastAsia"/>
        </w:rPr>
        <w:t>xml</w:t>
      </w:r>
      <w:r>
        <w:rPr>
          <w:rFonts w:hint="eastAsia"/>
        </w:rPr>
        <w:t>配置，可正常执行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@Test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testFindAll() {//</w:t>
      </w:r>
      <w:r>
        <w:rPr>
          <w:rFonts w:hint="eastAsia"/>
        </w:rPr>
        <w:t>测试基于</w:t>
      </w:r>
      <w:r>
        <w:rPr>
          <w:rFonts w:hint="eastAsia"/>
        </w:rPr>
        <w:t>xml</w:t>
      </w:r>
      <w:r>
        <w:rPr>
          <w:rFonts w:hint="eastAsia"/>
        </w:rPr>
        <w:t>配置方法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String conf="/applicationContext.xml";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ApplicationContext ac = new ClassPathXmlApplicationContext(conf);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CostDAO costDAO=(CostDAO)ac.getBean("costDao");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List&lt;Cost&gt; list=costDAO.findAll();</w:t>
      </w:r>
      <w:r>
        <w:rPr>
          <w:rFonts w:hint="eastAsia"/>
        </w:rPr>
        <w:tab/>
        <w:t>System.out.println("</w:t>
      </w:r>
      <w:r>
        <w:rPr>
          <w:rFonts w:hint="eastAsia"/>
        </w:rPr>
        <w:t>总数：</w:t>
      </w:r>
      <w:r>
        <w:rPr>
          <w:rFonts w:hint="eastAsia"/>
        </w:rPr>
        <w:t>"+costDAO.count());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for(Cost c:list){</w:t>
      </w:r>
      <w:r>
        <w:rPr>
          <w:rFonts w:hint="eastAsia"/>
        </w:rPr>
        <w:tab/>
        <w:t>System.out.println(c.getId()+" "+c.getName());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System.out.println("findById</w:t>
      </w:r>
      <w:r>
        <w:rPr>
          <w:rFonts w:hint="eastAsia"/>
        </w:rPr>
        <w:t>：</w:t>
      </w:r>
      <w:r>
        <w:rPr>
          <w:rFonts w:hint="eastAsia"/>
        </w:rPr>
        <w:t>"+costDAO.findById(1).getName());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step7</w:t>
      </w:r>
      <w:r>
        <w:rPr>
          <w:rFonts w:hint="eastAsia"/>
        </w:rPr>
        <w:t>：</w:t>
      </w:r>
      <w:r>
        <w:rPr>
          <w:rFonts w:hint="eastAsia"/>
          <w:shd w:val="clear" w:color="FFFFFF" w:fill="D9D9D9"/>
        </w:rPr>
        <w:t>使用注解配置</w:t>
      </w:r>
      <w:r>
        <w:rPr>
          <w:rFonts w:hint="eastAsia"/>
        </w:rPr>
        <w:t>，保留</w:t>
      </w:r>
      <w:r>
        <w:rPr>
          <w:rFonts w:hint="eastAsia"/>
        </w:rPr>
        <w:t>step5</w:t>
      </w:r>
      <w:r>
        <w:rPr>
          <w:rFonts w:hint="eastAsia"/>
        </w:rPr>
        <w:t>中的连接资源</w:t>
      </w:r>
      <w:r>
        <w:rPr>
          <w:rFonts w:hint="eastAsia"/>
        </w:rPr>
        <w:t>MyDataSource</w:t>
      </w:r>
      <w:r>
        <w:rPr>
          <w:rFonts w:hint="eastAsia"/>
        </w:rPr>
        <w:t>，而</w:t>
      </w:r>
      <w:r>
        <w:rPr>
          <w:rFonts w:hint="eastAsia"/>
        </w:rPr>
        <w:t>Bean</w:t>
      </w:r>
      <w:r>
        <w:rPr>
          <w:rFonts w:hint="eastAsia"/>
        </w:rPr>
        <w:t>组件</w:t>
      </w:r>
      <w:r>
        <w:rPr>
          <w:rFonts w:hint="eastAsia"/>
        </w:rPr>
        <w:t>costDao</w:t>
      </w:r>
      <w:r>
        <w:rPr>
          <w:rFonts w:hint="eastAsia"/>
        </w:rPr>
        <w:t>删除，并添加开启组件扫描的配置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&lt;context:component-scan base-package="org.tarena" /&gt;&lt;!-- </w:t>
      </w:r>
      <w:r>
        <w:rPr>
          <w:rFonts w:hint="eastAsia"/>
        </w:rPr>
        <w:t>开启组件扫描</w:t>
      </w:r>
      <w:r>
        <w:rPr>
          <w:rFonts w:hint="eastAsia"/>
        </w:rPr>
        <w:t xml:space="preserve"> --&gt;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step8</w:t>
      </w:r>
      <w:r>
        <w:rPr>
          <w:rFonts w:hint="eastAsia"/>
        </w:rPr>
        <w:t>：在</w:t>
      </w:r>
      <w:r>
        <w:rPr>
          <w:rFonts w:hint="eastAsia"/>
        </w:rPr>
        <w:t>JdbcCostDAO</w:t>
      </w:r>
      <w:r>
        <w:rPr>
          <w:rFonts w:hint="eastAsia"/>
        </w:rPr>
        <w:t>中添加注解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@Repository   //id</w:t>
      </w:r>
      <w:r>
        <w:rPr>
          <w:rFonts w:hint="eastAsia"/>
        </w:rPr>
        <w:t>值默认为类名首字母小写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@Scope("prototype")</w:t>
      </w:r>
      <w:r>
        <w:rPr>
          <w:rFonts w:hint="eastAsia"/>
        </w:rPr>
        <w:tab/>
        <w:t>//</w:t>
      </w:r>
      <w:r>
        <w:rPr>
          <w:rFonts w:hint="eastAsia"/>
        </w:rPr>
        <w:t>设置非单例模式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JdbcCostDAO extends JdbcDaoSupport implements CostDAO{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@Resource</w:t>
      </w:r>
      <w:r>
        <w:rPr>
          <w:rFonts w:hint="eastAsia"/>
        </w:rPr>
        <w:tab/>
        <w:t>//</w:t>
      </w:r>
      <w:r>
        <w:rPr>
          <w:rFonts w:hint="eastAsia"/>
        </w:rPr>
        <w:t>将容器中的</w:t>
      </w:r>
      <w:r>
        <w:rPr>
          <w:rFonts w:hint="eastAsia"/>
        </w:rPr>
        <w:t>myDataSource</w:t>
      </w:r>
      <w:r>
        <w:rPr>
          <w:rFonts w:hint="eastAsia"/>
        </w:rPr>
        <w:t>按类型匹配注入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eastAsia="宋体"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/** </w:t>
      </w:r>
      <w:r>
        <w:rPr>
          <w:rFonts w:hint="eastAsia"/>
        </w:rPr>
        <w:t>虽然继承了</w:t>
      </w:r>
      <w:r>
        <w:rPr>
          <w:rFonts w:hint="eastAsia"/>
        </w:rPr>
        <w:t>JdbcDaoSupport</w:t>
      </w:r>
      <w:r>
        <w:rPr>
          <w:rFonts w:hint="eastAsia"/>
        </w:rPr>
        <w:t>，但我们无法在别人的代码中添加注解，所以我们添加一个</w:t>
      </w:r>
      <w:r>
        <w:rPr>
          <w:rFonts w:hint="eastAsia"/>
        </w:rPr>
        <w:t>set</w:t>
      </w:r>
      <w:r>
        <w:rPr>
          <w:rFonts w:hint="eastAsia"/>
        </w:rPr>
        <w:t>方法，注意名字别用</w:t>
      </w:r>
      <w:r>
        <w:rPr>
          <w:rFonts w:hint="eastAsia"/>
        </w:rPr>
        <w:t>setDataSource</w:t>
      </w:r>
      <w:r>
        <w:rPr>
          <w:rFonts w:hint="eastAsia"/>
        </w:rPr>
        <w:t>！因为</w:t>
      </w:r>
      <w:r>
        <w:rPr>
          <w:rFonts w:hint="eastAsia"/>
        </w:rPr>
        <w:t xml:space="preserve">JdbcDaoSupport </w:t>
      </w:r>
      <w:r>
        <w:rPr>
          <w:rFonts w:hint="eastAsia"/>
        </w:rPr>
        <w:t>有同名的</w:t>
      </w:r>
      <w:r>
        <w:rPr>
          <w:rFonts w:hint="eastAsia"/>
        </w:rPr>
        <w:t>set</w:t>
      </w:r>
      <w:r>
        <w:rPr>
          <w:rFonts w:hint="eastAsia"/>
        </w:rPr>
        <w:t>方法，且是</w:t>
      </w:r>
      <w:r>
        <w:rPr>
          <w:rFonts w:hint="eastAsia"/>
        </w:rPr>
        <w:t>final</w:t>
      </w:r>
      <w:r>
        <w:rPr>
          <w:rFonts w:hint="eastAsia"/>
        </w:rPr>
        <w:t>修饰的，所以需要稍微改变一下。</w:t>
      </w:r>
      <w:r>
        <w:rPr>
          <w:rFonts w:hint="eastAsia"/>
        </w:rPr>
        <w:t xml:space="preserve"> */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void setMyDataSource(DataSource ds){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super.setDataSource(ds);//</w:t>
      </w:r>
      <w:r>
        <w:rPr>
          <w:rFonts w:hint="eastAsia"/>
        </w:rPr>
        <w:t>将注入的</w:t>
      </w:r>
      <w:r>
        <w:rPr>
          <w:rFonts w:hint="eastAsia"/>
        </w:rPr>
        <w:t>dataSource</w:t>
      </w:r>
      <w:r>
        <w:rPr>
          <w:rFonts w:hint="eastAsia"/>
        </w:rPr>
        <w:t>给</w:t>
      </w:r>
      <w:r>
        <w:rPr>
          <w:rFonts w:hint="eastAsia"/>
        </w:rPr>
        <w:t>DaoSupport</w:t>
      </w:r>
      <w:r>
        <w:rPr>
          <w:rFonts w:hint="eastAsia"/>
        </w:rPr>
        <w:t>注入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step9</w:t>
      </w:r>
      <w:r>
        <w:rPr>
          <w:rFonts w:hint="eastAsia"/>
        </w:rPr>
        <w:t>：在</w:t>
      </w:r>
      <w:r>
        <w:rPr>
          <w:rFonts w:hint="eastAsia"/>
        </w:rPr>
        <w:t>TestJdbcCostDAO</w:t>
      </w:r>
      <w:r>
        <w:rPr>
          <w:rFonts w:hint="eastAsia"/>
        </w:rPr>
        <w:t>类添加方法，用于测试注解配置，可正常执行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@Test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testFindAllByAnnotation() {//</w:t>
      </w:r>
      <w:r>
        <w:rPr>
          <w:rFonts w:hint="eastAsia"/>
        </w:rPr>
        <w:t>测试基于注解配置方法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String conf="/applicationContext.xml";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ApplicationContext ac = new ClassPathXmlApplicationContext(conf);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CostDAO costDAO=(CostDAO)ac.getBean("jdbcCostDAO");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List&lt;Cost&gt; list=costDAO.findAll();</w:t>
      </w:r>
      <w:r>
        <w:rPr>
          <w:rFonts w:hint="eastAsia"/>
        </w:rPr>
        <w:tab/>
        <w:t>System.out.println("</w:t>
      </w:r>
      <w:r>
        <w:rPr>
          <w:rFonts w:hint="eastAsia"/>
        </w:rPr>
        <w:t>总数：</w:t>
      </w:r>
      <w:r>
        <w:rPr>
          <w:rFonts w:hint="eastAsia"/>
        </w:rPr>
        <w:t>"+costDAO.count());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ab/>
        <w:t>for(Cost c:list){</w:t>
      </w:r>
      <w:r>
        <w:rPr>
          <w:rFonts w:hint="eastAsia"/>
        </w:rPr>
        <w:tab/>
        <w:t xml:space="preserve">System.out.println(c.getId()+" "+c.getName());   </w:t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System.out.println("findById</w:t>
      </w:r>
      <w:r>
        <w:rPr>
          <w:rFonts w:hint="eastAsia"/>
        </w:rPr>
        <w:t>：</w:t>
      </w:r>
      <w:r>
        <w:rPr>
          <w:rFonts w:hint="eastAsia"/>
        </w:rPr>
        <w:t>"+costDAO.findById(1).getName());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 w:rsidP="00107825">
      <w:pPr>
        <w:numPr>
          <w:ilvl w:val="0"/>
          <w:numId w:val="36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注意事项：此时由于一开始定义的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costDao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已被删除，所以</w:t>
      </w:r>
      <w:r>
        <w:rPr>
          <w:rFonts w:hint="eastAsia"/>
        </w:rPr>
        <w:t>TestJdbcCostDAO</w:t>
      </w:r>
      <w:r>
        <w:rPr>
          <w:rFonts w:hint="eastAsia"/>
        </w:rPr>
        <w:t>类中的</w:t>
      </w:r>
      <w:r>
        <w:rPr>
          <w:rFonts w:hint="eastAsia"/>
        </w:rPr>
        <w:t>testFindAll</w:t>
      </w:r>
      <w:r>
        <w:rPr>
          <w:rFonts w:hint="eastAsia"/>
        </w:rPr>
        <w:t>方法已无法执行。在测试注解配置时，可以新建</w:t>
      </w:r>
      <w:r>
        <w:rPr>
          <w:rFonts w:hint="eastAsia"/>
        </w:rPr>
        <w:t>applicationContext-annotation.xml</w:t>
      </w:r>
      <w:r>
        <w:rPr>
          <w:rFonts w:hint="eastAsia"/>
        </w:rPr>
        <w:t>文件，把注解开启、连接资源写这里，之后在测试方法中，指定它的名字即可！这样两个方法都可执行。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step10</w:t>
      </w:r>
      <w:r>
        <w:rPr>
          <w:rFonts w:hint="eastAsia"/>
        </w:rPr>
        <w:t>：</w:t>
      </w:r>
      <w:r>
        <w:rPr>
          <w:rFonts w:hint="eastAsia"/>
          <w:shd w:val="clear" w:color="FFFFFF" w:fill="D9D9D9"/>
        </w:rPr>
        <w:t>优化</w:t>
      </w:r>
      <w:r>
        <w:rPr>
          <w:rFonts w:hint="eastAsia"/>
        </w:rPr>
        <w:t>，当大量</w:t>
      </w:r>
      <w:r>
        <w:rPr>
          <w:rFonts w:hint="eastAsia"/>
        </w:rPr>
        <w:t>Bean</w:t>
      </w:r>
      <w:r>
        <w:rPr>
          <w:rFonts w:hint="eastAsia"/>
        </w:rPr>
        <w:t>组件需要采取注解配置时，每个</w:t>
      </w:r>
      <w:r>
        <w:rPr>
          <w:rFonts w:hint="eastAsia"/>
        </w:rPr>
        <w:t>Bean</w:t>
      </w:r>
      <w:r>
        <w:rPr>
          <w:rFonts w:hint="eastAsia"/>
        </w:rPr>
        <w:t>都要写</w:t>
      </w:r>
      <w:r>
        <w:rPr>
          <w:rFonts w:hint="eastAsia"/>
        </w:rPr>
        <w:t>set</w:t>
      </w:r>
      <w:r>
        <w:rPr>
          <w:rFonts w:hint="eastAsia"/>
        </w:rPr>
        <w:t>方法注入</w:t>
      </w:r>
      <w:r>
        <w:rPr>
          <w:rFonts w:hint="eastAsia"/>
        </w:rPr>
        <w:t>dataSource</w:t>
      </w:r>
      <w:r>
        <w:rPr>
          <w:rFonts w:hint="eastAsia"/>
        </w:rPr>
        <w:t>连接资源，所以比较麻烦，可采取继承方式：</w:t>
      </w:r>
    </w:p>
    <w:p w:rsidR="002863CC" w:rsidRDefault="002863CC" w:rsidP="00107825">
      <w:pPr>
        <w:numPr>
          <w:ilvl w:val="0"/>
          <w:numId w:val="37"/>
        </w:numPr>
        <w:ind w:firstLine="42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JdbcBaseDAO</w:t>
      </w:r>
      <w:r>
        <w:rPr>
          <w:rFonts w:hint="eastAsia"/>
        </w:rPr>
        <w:t>类，并继承</w:t>
      </w:r>
      <w:r>
        <w:rPr>
          <w:rFonts w:hint="eastAsia"/>
        </w:rPr>
        <w:t>JdbcDaoSupport</w:t>
      </w:r>
      <w:r>
        <w:rPr>
          <w:rFonts w:hint="eastAsia"/>
        </w:rPr>
        <w:t>，把</w:t>
      </w:r>
      <w:r>
        <w:rPr>
          <w:rFonts w:hint="eastAsia"/>
        </w:rPr>
        <w:t>set</w:t>
      </w:r>
      <w:r>
        <w:rPr>
          <w:rFonts w:hint="eastAsia"/>
        </w:rPr>
        <w:t>方法写入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public class JdbcBaseDAO extends JdbcDaoSupport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@Resource</w:t>
      </w:r>
      <w:r>
        <w:rPr>
          <w:rFonts w:hint="eastAsia"/>
        </w:rPr>
        <w:tab/>
        <w:t>//</w:t>
      </w:r>
      <w:r>
        <w:rPr>
          <w:rFonts w:hint="eastAsia"/>
        </w:rPr>
        <w:t>将容器中的</w:t>
      </w:r>
      <w:r>
        <w:rPr>
          <w:rFonts w:hint="eastAsia"/>
        </w:rPr>
        <w:t>myDataSource</w:t>
      </w:r>
      <w:r>
        <w:rPr>
          <w:rFonts w:hint="eastAsia"/>
        </w:rPr>
        <w:t>按类型匹配注入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void setMyDataSource(DataSource ds){//</w:t>
      </w:r>
      <w:r>
        <w:rPr>
          <w:rFonts w:hint="eastAsia"/>
        </w:rPr>
        <w:t>注意名字，详见</w:t>
      </w:r>
      <w:r>
        <w:rPr>
          <w:rFonts w:hint="eastAsia"/>
        </w:rPr>
        <w:t>step8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super.setDataSource(ds);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 w:rsidP="00107825">
      <w:pPr>
        <w:numPr>
          <w:ilvl w:val="0"/>
          <w:numId w:val="38"/>
        </w:numPr>
        <w:ind w:firstLine="42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step8</w:t>
      </w:r>
      <w:r>
        <w:rPr>
          <w:rFonts w:hint="eastAsia"/>
        </w:rPr>
        <w:t>中</w:t>
      </w:r>
      <w:r>
        <w:rPr>
          <w:rFonts w:hint="eastAsia"/>
        </w:rPr>
        <w:t>JdbcCostDAOset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方法及其前面的注解，并继承</w:t>
      </w:r>
      <w:r>
        <w:rPr>
          <w:rFonts w:hint="eastAsia"/>
        </w:rPr>
        <w:t>JdbcBaseDAO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eastAsia="宋体" w:hint="eastAsia"/>
        </w:rPr>
      </w:pPr>
      <w:r>
        <w:rPr>
          <w:rFonts w:hint="eastAsia"/>
        </w:rPr>
        <w:t xml:space="preserve">public class JdbcCostDAO extends JdbcBaseDAO implements CostDAO{ </w:t>
      </w:r>
      <w:r>
        <w:rPr>
          <w:rFonts w:hint="eastAsia"/>
        </w:rPr>
        <w:t>……</w:t>
      </w:r>
      <w:r>
        <w:rPr>
          <w:rFonts w:hint="eastAsia"/>
        </w:rPr>
        <w:t xml:space="preserve">  }</w:t>
      </w:r>
    </w:p>
    <w:p w:rsidR="002863CC" w:rsidRDefault="002863CC">
      <w:pPr>
        <w:pStyle w:val="2"/>
      </w:pPr>
      <w:bookmarkStart w:id="47" w:name="_Toc20590"/>
      <w:r>
        <w:t>8.5</w:t>
      </w:r>
      <w:r>
        <w:t>连接池优点</w:t>
      </w:r>
      <w:bookmarkEnd w:id="47"/>
    </w:p>
    <w:p w:rsidR="002863CC" w:rsidRDefault="002863CC" w:rsidP="00107825">
      <w:pPr>
        <w:numPr>
          <w:ilvl w:val="0"/>
          <w:numId w:val="39"/>
        </w:numPr>
        <w:ind w:firstLine="420"/>
        <w:rPr>
          <w:rFonts w:hint="eastAsia"/>
        </w:rPr>
      </w:pPr>
      <w:r>
        <w:rPr>
          <w:rFonts w:hint="eastAsia"/>
        </w:rPr>
        <w:t>增强数据访问的稳定性。</w:t>
      </w:r>
    </w:p>
    <w:p w:rsidR="002863CC" w:rsidRDefault="002863CC" w:rsidP="00107825">
      <w:pPr>
        <w:numPr>
          <w:ilvl w:val="0"/>
          <w:numId w:val="40"/>
        </w:numPr>
        <w:ind w:firstLine="420"/>
        <w:rPr>
          <w:rFonts w:hint="eastAsia"/>
        </w:rPr>
      </w:pPr>
      <w:r>
        <w:rPr>
          <w:rFonts w:hint="eastAsia"/>
        </w:rPr>
        <w:t>连接池可以将连接数控制在安全的范围内。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）连接池中的连接对象始终与数据库保持联通状态，它的</w:t>
      </w:r>
      <w:r>
        <w:rPr>
          <w:rFonts w:hint="eastAsia"/>
        </w:rPr>
        <w:t>close</w:t>
      </w:r>
      <w:r>
        <w:rPr>
          <w:rFonts w:hint="eastAsia"/>
        </w:rPr>
        <w:t>方法被重写，不是真正的关闭，而是把连接又放回池中，避免了重复的新建连接和释放连接过程。</w:t>
      </w:r>
    </w:p>
    <w:p w:rsidR="002863CC" w:rsidRDefault="002863CC">
      <w:pPr>
        <w:pStyle w:val="2"/>
      </w:pPr>
      <w:bookmarkStart w:id="48" w:name="_Toc28158"/>
      <w:r>
        <w:t>8.6 Spring</w:t>
      </w:r>
      <w:r>
        <w:t>框架如何使用</w:t>
      </w:r>
      <w:r>
        <w:t>Hibernate</w:t>
      </w:r>
      <w:r>
        <w:t>技术</w:t>
      </w:r>
      <w:bookmarkEnd w:id="48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的主配置也不需要了，也交给</w:t>
      </w:r>
      <w:r>
        <w:rPr>
          <w:rFonts w:hint="eastAsia"/>
        </w:rPr>
        <w:t>Spring</w:t>
      </w:r>
      <w:r>
        <w:rPr>
          <w:rFonts w:hint="eastAsia"/>
        </w:rPr>
        <w:t>配置。此例包含注解配置和</w:t>
      </w:r>
      <w:r>
        <w:rPr>
          <w:rFonts w:hint="eastAsia"/>
        </w:rPr>
        <w:t>xml</w:t>
      </w:r>
      <w:r>
        <w:rPr>
          <w:rFonts w:hint="eastAsia"/>
        </w:rPr>
        <w:t>配置。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：新建一个工程，引入</w:t>
      </w:r>
      <w:r>
        <w:rPr>
          <w:rFonts w:hint="eastAsia"/>
        </w:rPr>
        <w:t>Spring</w:t>
      </w:r>
      <w:r>
        <w:rPr>
          <w:rFonts w:hint="eastAsia"/>
        </w:rPr>
        <w:t>开发包（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开发包）和配置文件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>spring.jar/commons-logging.jar/aopalliance.jar/aspectjrt.jar/aspectjweaver.jar/cglib-nodep-2.1_3.jar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：引入</w:t>
      </w:r>
      <w:r>
        <w:rPr>
          <w:rFonts w:hint="eastAsia"/>
        </w:rPr>
        <w:t>Hibernate</w:t>
      </w:r>
      <w:r>
        <w:rPr>
          <w:rFonts w:hint="eastAsia"/>
        </w:rPr>
        <w:t>相关的开发包（</w:t>
      </w:r>
      <w:r>
        <w:rPr>
          <w:rFonts w:hint="eastAsia"/>
        </w:rPr>
        <w:t>Hibernate</w:t>
      </w:r>
      <w:r>
        <w:rPr>
          <w:rFonts w:hint="eastAsia"/>
        </w:rPr>
        <w:t>开发包</w:t>
      </w:r>
      <w:r>
        <w:rPr>
          <w:rFonts w:hint="eastAsia"/>
        </w:rPr>
        <w:t>+</w:t>
      </w:r>
      <w:r>
        <w:rPr>
          <w:rFonts w:hint="eastAsia"/>
        </w:rPr>
        <w:t>驱动）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：编写实体类和</w:t>
      </w:r>
      <w:r>
        <w:rPr>
          <w:rFonts w:hint="eastAsia"/>
        </w:rPr>
        <w:t>hbm.xml</w:t>
      </w:r>
      <w:r>
        <w:rPr>
          <w:rFonts w:hint="eastAsia"/>
        </w:rPr>
        <w:t>映射描述文件，此处用</w:t>
      </w:r>
      <w:r>
        <w:rPr>
          <w:rFonts w:hint="eastAsia"/>
        </w:rPr>
        <w:t>Hibernate</w:t>
      </w:r>
      <w:r>
        <w:rPr>
          <w:rFonts w:hint="eastAsia"/>
        </w:rPr>
        <w:t>笔记</w:t>
      </w:r>
      <w:r>
        <w:rPr>
          <w:rFonts w:hint="eastAsia"/>
        </w:rPr>
        <w:t>5.16</w:t>
      </w:r>
      <w:r>
        <w:rPr>
          <w:rFonts w:hint="eastAsia"/>
        </w:rPr>
        <w:t>案例中</w:t>
      </w:r>
      <w:r>
        <w:rPr>
          <w:rFonts w:hint="eastAsia"/>
        </w:rPr>
        <w:t>Cost</w:t>
      </w:r>
      <w:r>
        <w:rPr>
          <w:rFonts w:hint="eastAsia"/>
        </w:rPr>
        <w:t>实体及其</w:t>
      </w:r>
      <w:r>
        <w:rPr>
          <w:rFonts w:hint="eastAsia"/>
        </w:rPr>
        <w:t>Cost.hbm.xml</w:t>
      </w:r>
      <w:r>
        <w:rPr>
          <w:rFonts w:hint="eastAsia"/>
        </w:rPr>
        <w:t>映射文件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HibernateCostDAO</w:t>
      </w:r>
      <w:r>
        <w:rPr>
          <w:rFonts w:hint="eastAsia"/>
        </w:rPr>
        <w:t>实现类（实现类继承</w:t>
      </w:r>
      <w:r>
        <w:rPr>
          <w:rFonts w:hint="eastAsia"/>
        </w:rPr>
        <w:t>HibernateDaoSupport</w:t>
      </w:r>
      <w:r>
        <w:rPr>
          <w:rFonts w:hint="eastAsia"/>
        </w:rPr>
        <w:t>，并使用其提供的</w:t>
      </w:r>
      <w:r>
        <w:rPr>
          <w:rFonts w:hint="eastAsia"/>
        </w:rPr>
        <w:t>HibernateTemplate</w:t>
      </w:r>
      <w:r>
        <w:rPr>
          <w:rFonts w:hint="eastAsia"/>
        </w:rPr>
        <w:t>对象实现增删改查操作）</w:t>
      </w:r>
    </w:p>
    <w:p w:rsidR="002863CC" w:rsidRDefault="002863CC" w:rsidP="00107825">
      <w:pPr>
        <w:numPr>
          <w:ilvl w:val="0"/>
          <w:numId w:val="41"/>
        </w:numPr>
        <w:ind w:firstLine="420"/>
        <w:rPr>
          <w:rFonts w:hint="eastAsia"/>
        </w:rPr>
      </w:pPr>
      <w:r>
        <w:rPr>
          <w:rFonts w:hint="eastAsia"/>
        </w:rPr>
        <w:t>CostDAO</w:t>
      </w:r>
      <w:r>
        <w:rPr>
          <w:rFonts w:hint="eastAsia"/>
        </w:rPr>
        <w:t>接口，与</w:t>
      </w:r>
      <w:r>
        <w:rPr>
          <w:rFonts w:hint="eastAsia"/>
        </w:rPr>
        <w:t>8.4</w:t>
      </w:r>
      <w:r>
        <w:rPr>
          <w:rFonts w:hint="eastAsia"/>
        </w:rPr>
        <w:t>节</w:t>
      </w:r>
      <w:r>
        <w:rPr>
          <w:rFonts w:hint="eastAsia"/>
        </w:rPr>
        <w:t>step4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）基本相同，但额外添加一个方法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public List&lt;Cost&gt; findPage(int page,int pageSize);//</w:t>
      </w:r>
      <w:r>
        <w:rPr>
          <w:rFonts w:hint="eastAsia"/>
        </w:rPr>
        <w:t>分页查询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HibernateCostDAO</w:t>
      </w:r>
      <w:r>
        <w:rPr>
          <w:rFonts w:hint="eastAsia"/>
        </w:rPr>
        <w:t>实现类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HibernateCostDAO extends HibernateDaoSupport implements CostDAO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int count() {</w:t>
      </w:r>
      <w:r>
        <w:rPr>
          <w:rFonts w:hint="eastAsia"/>
        </w:rPr>
        <w:tab/>
      </w:r>
      <w:r>
        <w:rPr>
          <w:rFonts w:hint="eastAsia"/>
        </w:rPr>
        <w:tab/>
        <w:t>String hql="select count(*) from Cost";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 list=getHibernateTemplate().find(hql);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size=Integer.parseInt(list.get(0).toString());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t>最好先变成</w:t>
      </w:r>
      <w:r>
        <w:rPr>
          <w:rFonts w:hint="eastAsia"/>
        </w:rPr>
        <w:t>string</w:t>
      </w:r>
      <w:r>
        <w:rPr>
          <w:rFonts w:hint="eastAsia"/>
        </w:rPr>
        <w:t>再转成</w:t>
      </w:r>
      <w:r>
        <w:rPr>
          <w:rFonts w:hint="eastAsia"/>
        </w:rPr>
        <w:t>int</w:t>
      </w:r>
      <w:r>
        <w:rPr>
          <w:rFonts w:hint="eastAsia"/>
        </w:rPr>
        <w:t>。不要强转，</w:t>
      </w:r>
      <w:r>
        <w:rPr>
          <w:rFonts w:hint="eastAsia"/>
        </w:rPr>
        <w:t>Spring</w:t>
      </w:r>
      <w:r>
        <w:rPr>
          <w:rFonts w:hint="eastAsia"/>
        </w:rPr>
        <w:t>的不同版本返回值可能是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类型</w:t>
      </w:r>
      <w:r>
        <w:rPr>
          <w:rFonts w:hint="eastAsia"/>
        </w:rPr>
        <w:t xml:space="preserve"> */</w:t>
      </w:r>
      <w:r>
        <w:rPr>
          <w:rFonts w:hint="eastAsia"/>
        </w:rPr>
        <w:tab/>
      </w:r>
      <w:r>
        <w:rPr>
          <w:rFonts w:hint="eastAsia"/>
        </w:rPr>
        <w:tab/>
        <w:t xml:space="preserve">return size;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void delete(int id) {</w:t>
      </w:r>
      <w:r>
        <w:rPr>
          <w:rFonts w:hint="eastAsia"/>
        </w:rPr>
        <w:tab/>
      </w:r>
      <w:r>
        <w:rPr>
          <w:rFonts w:hint="eastAsia"/>
        </w:rPr>
        <w:tab/>
        <w:t>Cost cost=findById(id);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getHibernateTemplate().delete(cost);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ab/>
        <w:t>public List&lt;Cost&gt; findAll() {</w:t>
      </w:r>
      <w:r>
        <w:rPr>
          <w:rFonts w:hint="eastAsia"/>
        </w:rPr>
        <w:tab/>
      </w:r>
      <w:r>
        <w:rPr>
          <w:rFonts w:hint="eastAsia"/>
        </w:rPr>
        <w:tab/>
        <w:t>String hql="from Cost";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List&lt;Cost&gt; list=getHibernateTemplate().find(hql);</w:t>
      </w:r>
      <w:r>
        <w:rPr>
          <w:rFonts w:hint="eastAsia"/>
        </w:rPr>
        <w:tab/>
        <w:t>return list;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Cost findById(int id)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Cost cost=(Cost)getHibernateTemplate().get(Cost.class, id);  return cost;</w:t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void save(Cost cost) {</w:t>
      </w:r>
      <w:r>
        <w:rPr>
          <w:rFonts w:hint="eastAsia"/>
        </w:rPr>
        <w:tab/>
      </w:r>
      <w:r>
        <w:rPr>
          <w:rFonts w:hint="eastAsia"/>
        </w:rPr>
        <w:tab/>
        <w:t>getHibernateTemplate().save(cost);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void update(Cost cost) {</w:t>
      </w:r>
      <w:r>
        <w:rPr>
          <w:rFonts w:hint="eastAsia"/>
        </w:rPr>
        <w:tab/>
        <w:t>getHibernateTemplate().update(cost);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List&lt;Cost&gt; findPage(final int page,final int pageSize) {//</w:t>
      </w:r>
      <w:r>
        <w:rPr>
          <w:rFonts w:hint="eastAsia"/>
        </w:rPr>
        <w:t>分页查询，参数为</w:t>
      </w:r>
      <w:r>
        <w:rPr>
          <w:rFonts w:hint="eastAsia"/>
        </w:rPr>
        <w:t>final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List&lt;Cost&gt; list=(List&lt;Cost&gt;)getHibernateTemplate().execute(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HibernateCallback(){//</w:t>
      </w:r>
      <w:r>
        <w:rPr>
          <w:rFonts w:hint="eastAsia"/>
          <w:shd w:val="clear" w:color="FFFFFF" w:fill="D9D9D9"/>
        </w:rPr>
        <w:t>回调函数及下面的</w:t>
      </w:r>
      <w:r>
        <w:rPr>
          <w:rFonts w:hint="eastAsia"/>
          <w:shd w:val="clear" w:color="FFFFFF" w:fill="D9D9D9"/>
        </w:rPr>
        <w:t>Session</w:t>
      </w:r>
      <w:r>
        <w:rPr>
          <w:rFonts w:hint="eastAsia"/>
          <w:shd w:val="clear" w:color="FFFFFF" w:fill="D9D9D9"/>
        </w:rPr>
        <w:t>如何使用详见</w:t>
      </w:r>
      <w:r>
        <w:rPr>
          <w:rFonts w:hint="eastAsia"/>
          <w:shd w:val="clear" w:color="FFFFFF" w:fill="D9D9D9"/>
        </w:rPr>
        <w:t>8.7</w:t>
      </w:r>
      <w:r>
        <w:rPr>
          <w:rFonts w:hint="eastAsia"/>
          <w:shd w:val="clear" w:color="FFFFFF" w:fill="D9D9D9"/>
        </w:rPr>
        <w:t>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Object doInHibernate(Session session)//</w:t>
      </w:r>
      <w:r>
        <w:rPr>
          <w:rFonts w:hint="eastAsia"/>
        </w:rPr>
        <w:t>记得改参数名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HibernateException, SQLException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hql="from Cost";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Query query=session.createQuery(hql);//</w:t>
      </w:r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begin=(page-1)*pageSize;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query.setFirstResult(begin);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query.setMaxResults(pageSize);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query.list();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list;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>：将</w:t>
      </w:r>
      <w:r>
        <w:rPr>
          <w:rFonts w:hint="eastAsia"/>
        </w:rPr>
        <w:t>DAO</w:t>
      </w:r>
      <w:r>
        <w:rPr>
          <w:rFonts w:hint="eastAsia"/>
        </w:rPr>
        <w:t>组件交给</w:t>
      </w:r>
      <w:r>
        <w:rPr>
          <w:rFonts w:hint="eastAsia"/>
        </w:rPr>
        <w:t>Spring</w:t>
      </w:r>
      <w:r>
        <w:rPr>
          <w:rFonts w:hint="eastAsia"/>
        </w:rPr>
        <w:t>容器管理，在</w:t>
      </w:r>
      <w:r>
        <w:rPr>
          <w:rFonts w:hint="eastAsia"/>
        </w:rPr>
        <w:t>applicationContext.xml</w:t>
      </w:r>
      <w:r>
        <w:rPr>
          <w:rFonts w:hint="eastAsia"/>
        </w:rPr>
        <w:t>中进行相关配置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&lt;bean id="hibernateCostDao" scope="prototype" 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class="org.tarena.dao.impl.HibernateCostDAO"&gt;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name="sessionFactory" ref="MySessionFactory"&gt;&lt;/property&gt;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&lt;/bean&gt;&lt;!-- name</w:t>
      </w:r>
      <w:r>
        <w:rPr>
          <w:rFonts w:hint="eastAsia"/>
        </w:rPr>
        <w:t>：代表</w:t>
      </w:r>
      <w:r>
        <w:rPr>
          <w:rFonts w:hint="eastAsia"/>
        </w:rPr>
        <w:t>Hibernate</w:t>
      </w:r>
      <w:r>
        <w:rPr>
          <w:rFonts w:hint="eastAsia"/>
        </w:rPr>
        <w:t>的连接资源，该资源要么是</w:t>
      </w:r>
      <w:r>
        <w:rPr>
          <w:rFonts w:hint="eastAsia"/>
        </w:rPr>
        <w:t>hibernateTemplate</w:t>
      </w:r>
      <w:r>
        <w:rPr>
          <w:rFonts w:hint="eastAsia"/>
        </w:rPr>
        <w:t>类型，要么是</w:t>
      </w:r>
      <w:r>
        <w:rPr>
          <w:rFonts w:hint="eastAsia"/>
        </w:rPr>
        <w:t>sessionFactory</w:t>
      </w:r>
      <w:r>
        <w:rPr>
          <w:rFonts w:hint="eastAsia"/>
        </w:rPr>
        <w:t>类型（按</w:t>
      </w:r>
      <w:r>
        <w:rPr>
          <w:rFonts w:hint="eastAsia"/>
        </w:rPr>
        <w:t>Alt+/</w:t>
      </w:r>
      <w:r>
        <w:rPr>
          <w:rFonts w:hint="eastAsia"/>
        </w:rPr>
        <w:t>就会显示），我们用</w:t>
      </w:r>
      <w:r>
        <w:rPr>
          <w:rFonts w:hint="eastAsia"/>
        </w:rPr>
        <w:t>sessionFactory</w:t>
      </w:r>
      <w:r>
        <w:rPr>
          <w:rFonts w:hint="eastAsia"/>
        </w:rPr>
        <w:t>类型。</w:t>
      </w:r>
      <w:r>
        <w:rPr>
          <w:rFonts w:hint="eastAsia"/>
        </w:rPr>
        <w:t>ref</w:t>
      </w:r>
      <w:r>
        <w:rPr>
          <w:rFonts w:hint="eastAsia"/>
        </w:rPr>
        <w:t>：名字任意起，是我们配置的</w:t>
      </w:r>
      <w:r>
        <w:rPr>
          <w:rFonts w:hint="eastAsia"/>
        </w:rPr>
        <w:t>sessionFactory</w:t>
      </w:r>
      <w:r>
        <w:rPr>
          <w:rFonts w:hint="eastAsia"/>
        </w:rPr>
        <w:t>连接资源，有了该资源，</w:t>
      </w:r>
      <w:r>
        <w:rPr>
          <w:rFonts w:hint="eastAsia"/>
        </w:rPr>
        <w:t>getHibernateTemplate()</w:t>
      </w:r>
      <w:r>
        <w:rPr>
          <w:rFonts w:hint="eastAsia"/>
        </w:rPr>
        <w:t>方法才能执行</w:t>
      </w:r>
      <w:r>
        <w:rPr>
          <w:rFonts w:hint="eastAsia"/>
        </w:rPr>
        <w:t xml:space="preserve"> --&gt;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step6</w:t>
      </w:r>
      <w:r>
        <w:rPr>
          <w:rFonts w:hint="eastAsia"/>
        </w:rPr>
        <w:t>：在</w:t>
      </w:r>
      <w:r>
        <w:rPr>
          <w:rFonts w:hint="eastAsia"/>
        </w:rPr>
        <w:t>applicationContext.xml</w:t>
      </w:r>
      <w:r>
        <w:rPr>
          <w:rFonts w:hint="eastAsia"/>
        </w:rPr>
        <w:t>中配置</w:t>
      </w:r>
      <w:r>
        <w:rPr>
          <w:rFonts w:hint="eastAsia"/>
        </w:rPr>
        <w:t>sessionFactory</w:t>
      </w:r>
      <w:r>
        <w:rPr>
          <w:rFonts w:hint="eastAsia"/>
        </w:rPr>
        <w:t>资源（相当于</w:t>
      </w:r>
      <w:r>
        <w:rPr>
          <w:rFonts w:hint="eastAsia"/>
        </w:rPr>
        <w:t>Hibernate</w:t>
      </w:r>
      <w:r>
        <w:rPr>
          <w:rFonts w:hint="eastAsia"/>
        </w:rPr>
        <w:t>的主配置）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&lt;bean id="MySessionFactory" 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class="org.springframework.orm.hibernate3.LocalSessionFactoryBean"&gt;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&lt;!-- LocalSessionFactoryBean</w:t>
      </w:r>
      <w:r>
        <w:rPr>
          <w:rFonts w:hint="eastAsia"/>
        </w:rPr>
        <w:t>是</w:t>
      </w:r>
      <w:r>
        <w:rPr>
          <w:rFonts w:hint="eastAsia"/>
        </w:rPr>
        <w:t>Hibernate</w:t>
      </w:r>
      <w:r>
        <w:rPr>
          <w:rFonts w:hint="eastAsia"/>
        </w:rPr>
        <w:t>中</w:t>
      </w:r>
      <w:r>
        <w:rPr>
          <w:rFonts w:hint="eastAsia"/>
        </w:rPr>
        <w:t>SessionFactory</w:t>
      </w:r>
      <w:r>
        <w:rPr>
          <w:rFonts w:hint="eastAsia"/>
        </w:rPr>
        <w:t>的子类，我们不用写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注入数据库连接信息，此处要再配置一下</w:t>
      </w:r>
      <w:r>
        <w:rPr>
          <w:rFonts w:hint="eastAsia"/>
        </w:rPr>
        <w:t>dataSource</w:t>
      </w:r>
      <w:r>
        <w:rPr>
          <w:rFonts w:hint="eastAsia"/>
        </w:rPr>
        <w:t>数据库连接资源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name="dataSource" ref="MyDataSource"&gt;&lt;/property&gt;&lt;!--ref</w:t>
      </w:r>
      <w:r>
        <w:rPr>
          <w:rFonts w:hint="eastAsia"/>
        </w:rPr>
        <w:t>：名字任意起</w:t>
      </w:r>
      <w:r>
        <w:rPr>
          <w:rFonts w:hint="eastAsia"/>
        </w:rPr>
        <w:t>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注入</w:t>
      </w:r>
      <w:r>
        <w:rPr>
          <w:rFonts w:hint="eastAsia"/>
        </w:rPr>
        <w:t>Hibernate</w:t>
      </w:r>
      <w:r>
        <w:rPr>
          <w:rFonts w:hint="eastAsia"/>
        </w:rPr>
        <w:t>配置参数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name="hibernateProperties"&gt;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&lt;props&gt;&lt;!-- </w:t>
      </w:r>
      <w:r>
        <w:rPr>
          <w:rFonts w:hint="eastAsia"/>
        </w:rPr>
        <w:t>放</w:t>
      </w:r>
      <w:r>
        <w:rPr>
          <w:rFonts w:hint="eastAsia"/>
        </w:rPr>
        <w:t>Spring</w:t>
      </w:r>
      <w:r>
        <w:rPr>
          <w:rFonts w:hint="eastAsia"/>
        </w:rPr>
        <w:t>中属性要加个前缀</w:t>
      </w:r>
      <w:r>
        <w:rPr>
          <w:rFonts w:hint="eastAsia"/>
        </w:rPr>
        <w:t>hibernate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key="hibernate.dialect"&gt;org.hibernate.dialect.OracleDialect&lt;/prop&gt;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key="hibernate.show_sql"&gt;true&lt;/prop&gt;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key="hibernate.format_sql"&gt;true&lt;/prop&gt;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&lt;/props&gt;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注入映射描述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ab/>
        <w:t>&lt;property name="mappingResources"&gt;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&lt;list&gt;&lt;value&gt;org/tarena/entity/Cost.hbm.xml&lt;/value&gt;&lt;/list&gt;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step7</w:t>
      </w:r>
      <w:r>
        <w:rPr>
          <w:rFonts w:hint="eastAsia"/>
        </w:rPr>
        <w:t>：在</w:t>
      </w:r>
      <w:r>
        <w:rPr>
          <w:rFonts w:hint="eastAsia"/>
        </w:rPr>
        <w:t>applicationContext.xml</w:t>
      </w:r>
      <w:r>
        <w:rPr>
          <w:rFonts w:hint="eastAsia"/>
        </w:rPr>
        <w:t>中配置</w:t>
      </w:r>
      <w:r>
        <w:rPr>
          <w:rFonts w:hint="eastAsia"/>
        </w:rPr>
        <w:t>dataSource</w:t>
      </w:r>
      <w:r>
        <w:rPr>
          <w:rFonts w:hint="eastAsia"/>
        </w:rPr>
        <w:t>数据库连接资源，与</w:t>
      </w:r>
      <w:r>
        <w:rPr>
          <w:rFonts w:hint="eastAsia"/>
        </w:rPr>
        <w:t>8.4</w:t>
      </w:r>
      <w:r>
        <w:rPr>
          <w:rFonts w:hint="eastAsia"/>
        </w:rPr>
        <w:t>案例</w:t>
      </w:r>
      <w:r>
        <w:rPr>
          <w:rFonts w:hint="eastAsia"/>
        </w:rPr>
        <w:t>step5</w:t>
      </w:r>
      <w:r>
        <w:rPr>
          <w:rFonts w:hint="eastAsia"/>
        </w:rPr>
        <w:t>中</w:t>
      </w:r>
      <w:r>
        <w:rPr>
          <w:rFonts w:hint="eastAsia"/>
        </w:rPr>
        <w:t>2</w:t>
      </w:r>
      <w:r>
        <w:rPr>
          <w:rFonts w:hint="eastAsia"/>
        </w:rPr>
        <w:t>）相同，</w:t>
      </w:r>
      <w:r>
        <w:rPr>
          <w:rFonts w:hint="eastAsia"/>
        </w:rPr>
        <w:t>dataSource</w:t>
      </w:r>
      <w:r>
        <w:rPr>
          <w:rFonts w:hint="eastAsia"/>
        </w:rPr>
        <w:t>对象采用一个连接池构建（此处使用</w:t>
      </w:r>
      <w:r>
        <w:rPr>
          <w:rFonts w:hint="eastAsia"/>
        </w:rPr>
        <w:t>dbcp</w:t>
      </w:r>
      <w:r>
        <w:rPr>
          <w:rFonts w:hint="eastAsia"/>
        </w:rPr>
        <w:t>连接池），先引入</w:t>
      </w:r>
      <w:r>
        <w:rPr>
          <w:rFonts w:hint="eastAsia"/>
        </w:rPr>
        <w:t>dbcp</w:t>
      </w:r>
      <w:r>
        <w:rPr>
          <w:rFonts w:hint="eastAsia"/>
        </w:rPr>
        <w:t>连接池开发包（</w:t>
      </w:r>
      <w:r>
        <w:rPr>
          <w:rFonts w:hint="eastAsia"/>
        </w:rPr>
        <w:t>commons-pool.jar</w:t>
      </w:r>
      <w:r>
        <w:rPr>
          <w:rFonts w:hint="eastAsia"/>
        </w:rPr>
        <w:t>、</w:t>
      </w:r>
      <w:r>
        <w:rPr>
          <w:rFonts w:hint="eastAsia"/>
        </w:rPr>
        <w:t>commons-dbcp-1.2.2.jar</w:t>
      </w:r>
      <w:r>
        <w:rPr>
          <w:rFonts w:hint="eastAsia"/>
        </w:rPr>
        <w:t>、</w:t>
      </w:r>
      <w:r>
        <w:rPr>
          <w:rFonts w:hint="eastAsia"/>
        </w:rPr>
        <w:t>commons-collections-3.1.jar</w:t>
      </w:r>
      <w:r>
        <w:rPr>
          <w:rFonts w:hint="eastAsia"/>
        </w:rPr>
        <w:t>）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定义连接池</w:t>
      </w:r>
      <w:r>
        <w:rPr>
          <w:rFonts w:hint="eastAsia"/>
        </w:rPr>
        <w:t>Bean</w:t>
      </w:r>
      <w:r>
        <w:rPr>
          <w:rFonts w:hint="eastAsia"/>
        </w:rPr>
        <w:t>对象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&lt;bean id="MyDataSource" class="org.apache.commons.dbcp.BasicDataSource" 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destroy-method="close"&gt;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&lt;!-- </w:t>
      </w:r>
      <w:r>
        <w:rPr>
          <w:rFonts w:hint="eastAsia"/>
        </w:rPr>
        <w:t>注入数据库连接参数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name="url" value="jdbc:oracle:thin:@localhost:1521:dbchang"&gt;&lt;/property&gt;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name="driverClassName" value="oracle.jdbc.driver.OracleDriver"&gt;&lt;/property&gt;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name="username" value="system"&gt;&lt;/property&gt;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name="password" value="chang"&gt;&lt;/property&gt;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name="maxActive" value="20"&gt;&lt;/property&gt;&lt;!-- </w:t>
      </w:r>
      <w:r>
        <w:rPr>
          <w:rFonts w:hint="eastAsia"/>
        </w:rPr>
        <w:t>设置连接最大数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&lt;!-- </w:t>
      </w:r>
      <w:r>
        <w:rPr>
          <w:rFonts w:hint="eastAsia"/>
        </w:rPr>
        <w:t>连接池实例化时初始创建的连接数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name="initialSize" value="2"&gt;&lt;/property&gt;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</w:t>
      </w:r>
    </w:p>
    <w:p w:rsidR="002863CC" w:rsidRDefault="002863CC" w:rsidP="00107825">
      <w:pPr>
        <w:numPr>
          <w:ilvl w:val="0"/>
          <w:numId w:val="42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注意事项：此案例的</w:t>
      </w:r>
      <w:r>
        <w:rPr>
          <w:rFonts w:hint="eastAsia"/>
        </w:rPr>
        <w:t>step5-7</w:t>
      </w:r>
      <w:r>
        <w:rPr>
          <w:rFonts w:hint="eastAsia"/>
        </w:rPr>
        <w:t>的注入关系为：</w:t>
      </w:r>
      <w:r>
        <w:rPr>
          <w:rFonts w:hint="eastAsia"/>
        </w:rPr>
        <w:t>dataSource</w:t>
      </w:r>
      <w:r>
        <w:rPr>
          <w:rFonts w:hint="eastAsia"/>
        </w:rPr>
        <w:t>对象（</w:t>
      </w:r>
      <w:r>
        <w:rPr>
          <w:rFonts w:hint="eastAsia"/>
        </w:rPr>
        <w:t>dbcp</w:t>
      </w:r>
      <w:r>
        <w:rPr>
          <w:rFonts w:hint="eastAsia"/>
        </w:rPr>
        <w:t>连接池构建的）注入给</w:t>
      </w:r>
      <w:r>
        <w:rPr>
          <w:rFonts w:hint="eastAsia"/>
        </w:rPr>
        <w:t>sessionFactory</w:t>
      </w:r>
      <w:r>
        <w:rPr>
          <w:rFonts w:hint="eastAsia"/>
        </w:rPr>
        <w:t>对象，</w:t>
      </w:r>
      <w:r>
        <w:rPr>
          <w:rFonts w:hint="eastAsia"/>
        </w:rPr>
        <w:t>sessionFactory</w:t>
      </w:r>
      <w:r>
        <w:rPr>
          <w:rFonts w:hint="eastAsia"/>
        </w:rPr>
        <w:t>对象注入给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hint="eastAsia"/>
        </w:rPr>
        <w:t>Bean</w:t>
      </w:r>
      <w:r>
        <w:rPr>
          <w:rFonts w:hint="eastAsia"/>
        </w:rPr>
        <w:t>）对象。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step8</w:t>
      </w:r>
      <w:r>
        <w:rPr>
          <w:rFonts w:hint="eastAsia"/>
        </w:rPr>
        <w:t>：创建</w:t>
      </w:r>
      <w:r>
        <w:rPr>
          <w:rFonts w:hint="eastAsia"/>
        </w:rPr>
        <w:t>TestHibernateCostDAO</w:t>
      </w:r>
      <w:r>
        <w:rPr>
          <w:rFonts w:hint="eastAsia"/>
        </w:rPr>
        <w:t>类，用于测试</w:t>
      </w:r>
      <w:r>
        <w:rPr>
          <w:rFonts w:hint="eastAsia"/>
        </w:rPr>
        <w:t>xml</w:t>
      </w:r>
      <w:r>
        <w:rPr>
          <w:rFonts w:hint="eastAsia"/>
        </w:rPr>
        <w:t>配置，可正常执行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@Test</w:t>
      </w:r>
      <w:r>
        <w:rPr>
          <w:rFonts w:hint="eastAsia"/>
        </w:rPr>
        <w:tab/>
        <w:t>//</w:t>
      </w:r>
      <w:r>
        <w:rPr>
          <w:rFonts w:hint="eastAsia"/>
        </w:rPr>
        <w:t>测试基于</w:t>
      </w:r>
      <w:r>
        <w:rPr>
          <w:rFonts w:hint="eastAsia"/>
        </w:rPr>
        <w:t>xml</w:t>
      </w:r>
      <w:r>
        <w:rPr>
          <w:rFonts w:hint="eastAsia"/>
        </w:rPr>
        <w:t>配置方法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testFindAll() {</w:t>
      </w:r>
      <w:r>
        <w:rPr>
          <w:rFonts w:hint="eastAsia"/>
        </w:rPr>
        <w:tab/>
        <w:t>String conf="/applicationContext.xml";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ApplicationContext ac = new ClassPathXmlApplicationContext(conf);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CostDAO costDAO=(CostDAO)ac.getBean("hibernateCostDao");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List&lt;Cost&gt; list=costDAO.findAll();</w:t>
      </w:r>
      <w:r>
        <w:rPr>
          <w:rFonts w:hint="eastAsia"/>
        </w:rPr>
        <w:tab/>
        <w:t>System.out.println("</w:t>
      </w:r>
      <w:r>
        <w:rPr>
          <w:rFonts w:hint="eastAsia"/>
        </w:rPr>
        <w:t>总数：</w:t>
      </w:r>
      <w:r>
        <w:rPr>
          <w:rFonts w:hint="eastAsia"/>
        </w:rPr>
        <w:t>"+costDAO.count());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for(Cost c:list){</w:t>
      </w:r>
      <w:r>
        <w:rPr>
          <w:rFonts w:hint="eastAsia"/>
        </w:rPr>
        <w:tab/>
        <w:t>System.out.println(c.getId()+" "+c.getName());</w:t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System.out.println("findById</w:t>
      </w:r>
      <w:r>
        <w:rPr>
          <w:rFonts w:hint="eastAsia"/>
        </w:rPr>
        <w:t>：</w:t>
      </w:r>
      <w:r>
        <w:rPr>
          <w:rFonts w:hint="eastAsia"/>
        </w:rPr>
        <w:t>"+costDAO.findById(1).getName());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step9</w:t>
      </w:r>
      <w:r>
        <w:rPr>
          <w:rFonts w:hint="eastAsia"/>
        </w:rPr>
        <w:t>：</w:t>
      </w:r>
      <w:r>
        <w:rPr>
          <w:rFonts w:hint="eastAsia"/>
          <w:shd w:val="clear" w:color="FFFFFF" w:fill="D9D9D9"/>
        </w:rPr>
        <w:t>使用注解配置</w:t>
      </w:r>
      <w:r>
        <w:rPr>
          <w:rFonts w:hint="eastAsia"/>
        </w:rPr>
        <w:t>，新建</w:t>
      </w:r>
      <w:r>
        <w:rPr>
          <w:rFonts w:hint="eastAsia"/>
        </w:rPr>
        <w:t>applicationContext-annotation.xml</w:t>
      </w:r>
      <w:r>
        <w:rPr>
          <w:rFonts w:hint="eastAsia"/>
        </w:rPr>
        <w:t>配置文件（此处使用的为</w:t>
      </w:r>
      <w:r>
        <w:rPr>
          <w:rFonts w:hint="eastAsia"/>
        </w:rPr>
        <w:t>8.4</w:t>
      </w:r>
      <w:r>
        <w:rPr>
          <w:rFonts w:hint="eastAsia"/>
        </w:rPr>
        <w:t>案例</w:t>
      </w:r>
      <w:r>
        <w:rPr>
          <w:rFonts w:hint="eastAsia"/>
        </w:rPr>
        <w:t>step9</w:t>
      </w:r>
      <w:r>
        <w:rPr>
          <w:rFonts w:hint="eastAsia"/>
        </w:rPr>
        <w:t>中注意事项说的方式），在其中添加</w:t>
      </w:r>
      <w:r>
        <w:rPr>
          <w:rFonts w:hint="eastAsia"/>
        </w:rPr>
        <w:t>step6</w:t>
      </w:r>
      <w:r>
        <w:rPr>
          <w:rFonts w:hint="eastAsia"/>
        </w:rPr>
        <w:t>中的</w:t>
      </w:r>
      <w:r>
        <w:rPr>
          <w:rFonts w:hint="eastAsia"/>
        </w:rPr>
        <w:t>sessionFactory</w:t>
      </w:r>
      <w:r>
        <w:rPr>
          <w:rFonts w:hint="eastAsia"/>
        </w:rPr>
        <w:t>资源，添加</w:t>
      </w:r>
      <w:r>
        <w:rPr>
          <w:rFonts w:hint="eastAsia"/>
        </w:rPr>
        <w:t>step7</w:t>
      </w:r>
      <w:r>
        <w:rPr>
          <w:rFonts w:hint="eastAsia"/>
        </w:rPr>
        <w:t>中的</w:t>
      </w:r>
      <w:r>
        <w:rPr>
          <w:rFonts w:hint="eastAsia"/>
        </w:rPr>
        <w:t>dataSource</w:t>
      </w:r>
      <w:r>
        <w:rPr>
          <w:rFonts w:hint="eastAsia"/>
        </w:rPr>
        <w:t>数据库连接资源（不要</w:t>
      </w:r>
      <w:r>
        <w:rPr>
          <w:rFonts w:hint="eastAsia"/>
        </w:rPr>
        <w:t>step5</w:t>
      </w:r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组件</w:t>
      </w:r>
      <w:r>
        <w:rPr>
          <w:rFonts w:hint="eastAsia"/>
        </w:rPr>
        <w:t>hibernateCostDao</w:t>
      </w:r>
      <w:r>
        <w:rPr>
          <w:rFonts w:hint="eastAsia"/>
        </w:rPr>
        <w:t>），并添加开启组件扫描的配置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&lt;context:component-scan base-package="org.tarena" /&gt;&lt;!-- </w:t>
      </w:r>
      <w:r>
        <w:rPr>
          <w:rFonts w:hint="eastAsia"/>
        </w:rPr>
        <w:t>开启组件扫描</w:t>
      </w:r>
      <w:r>
        <w:rPr>
          <w:rFonts w:hint="eastAsia"/>
        </w:rPr>
        <w:t xml:space="preserve"> --&gt;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step10</w:t>
      </w:r>
      <w:r>
        <w:rPr>
          <w:rFonts w:hint="eastAsia"/>
        </w:rPr>
        <w:t>：在</w:t>
      </w:r>
      <w:r>
        <w:rPr>
          <w:rFonts w:hint="eastAsia"/>
        </w:rPr>
        <w:t>HibernateCostDAO</w:t>
      </w:r>
      <w:r>
        <w:rPr>
          <w:rFonts w:hint="eastAsia"/>
        </w:rPr>
        <w:t>中添加注解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@Repository("hibernateCostDao")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@Scope("prototype")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HibernateCostDAO extends HibernateDaoSupport implements CostDAO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@Resource</w:t>
      </w:r>
      <w:r>
        <w:rPr>
          <w:rFonts w:hint="eastAsia"/>
        </w:rPr>
        <w:tab/>
        <w:t>//setSessionFactory</w:t>
      </w:r>
      <w:r>
        <w:rPr>
          <w:rFonts w:hint="eastAsia"/>
        </w:rPr>
        <w:t>名字用不了是</w:t>
      </w:r>
      <w:r>
        <w:rPr>
          <w:rFonts w:hint="eastAsia"/>
        </w:rPr>
        <w:t>final</w:t>
      </w:r>
      <w:r>
        <w:rPr>
          <w:rFonts w:hint="eastAsia"/>
        </w:rPr>
        <w:t>的，同理说明见</w:t>
      </w:r>
      <w:r>
        <w:rPr>
          <w:rFonts w:hint="eastAsia"/>
        </w:rPr>
        <w:t>8.4</w:t>
      </w:r>
      <w:r>
        <w:rPr>
          <w:rFonts w:hint="eastAsia"/>
        </w:rPr>
        <w:t>案例</w:t>
      </w:r>
      <w:r>
        <w:rPr>
          <w:rFonts w:hint="eastAsia"/>
        </w:rPr>
        <w:t>step8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void setMySessionFactory(SessionFactory sf){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super.setSessionFactory(sf);//</w:t>
      </w:r>
      <w:r>
        <w:rPr>
          <w:rFonts w:hint="eastAsia"/>
        </w:rPr>
        <w:t>将注入的</w:t>
      </w:r>
      <w:r>
        <w:rPr>
          <w:rFonts w:hint="eastAsia"/>
        </w:rPr>
        <w:t>sessionFactory</w:t>
      </w:r>
      <w:r>
        <w:rPr>
          <w:rFonts w:hint="eastAsia"/>
        </w:rPr>
        <w:t>给</w:t>
      </w:r>
      <w:r>
        <w:rPr>
          <w:rFonts w:hint="eastAsia"/>
        </w:rPr>
        <w:t>HibernateDaoSupport</w:t>
      </w:r>
      <w:r>
        <w:rPr>
          <w:rFonts w:hint="eastAsia"/>
        </w:rPr>
        <w:t>传入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lastRenderedPageBreak/>
        <w:t>step11</w:t>
      </w:r>
      <w:r>
        <w:rPr>
          <w:rFonts w:hint="eastAsia"/>
        </w:rPr>
        <w:t>：在</w:t>
      </w:r>
      <w:r>
        <w:rPr>
          <w:rFonts w:hint="eastAsia"/>
        </w:rPr>
        <w:t>TestHibernateCostDAO</w:t>
      </w:r>
      <w:r>
        <w:rPr>
          <w:rFonts w:hint="eastAsia"/>
        </w:rPr>
        <w:t>类添加方法，用于测试注解配置，可正常执行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@Test</w:t>
      </w:r>
      <w:r>
        <w:rPr>
          <w:rFonts w:hint="eastAsia"/>
        </w:rPr>
        <w:tab/>
        <w:t>//</w:t>
      </w:r>
      <w:r>
        <w:rPr>
          <w:rFonts w:hint="eastAsia"/>
        </w:rPr>
        <w:t>测试基于注解配置方法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testFindAllByAnnotation() { String conf="/applicationContext-annotation.xml";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ApplicationContext ac = new ClassPathXmlApplicationContext(conf);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CostDAO costDAO=(CostDAO)ac.getBean("hibernateCostDao");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List&lt;Cost&gt; list=costDAO.findAll();</w:t>
      </w:r>
      <w:r>
        <w:rPr>
          <w:rFonts w:hint="eastAsia"/>
        </w:rPr>
        <w:tab/>
        <w:t>System.out.println("</w:t>
      </w:r>
      <w:r>
        <w:rPr>
          <w:rFonts w:hint="eastAsia"/>
        </w:rPr>
        <w:t>总数：</w:t>
      </w:r>
      <w:r>
        <w:rPr>
          <w:rFonts w:hint="eastAsia"/>
        </w:rPr>
        <w:t>"+costDAO.count());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for(Cost c:list){</w:t>
      </w:r>
      <w:r>
        <w:rPr>
          <w:rFonts w:hint="eastAsia"/>
        </w:rPr>
        <w:tab/>
        <w:t>System.out.println(c.getId()+" "+c.getName());</w:t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System.out.println("findById</w:t>
      </w:r>
      <w:r>
        <w:rPr>
          <w:rFonts w:hint="eastAsia"/>
        </w:rPr>
        <w:t>：</w:t>
      </w:r>
      <w:r>
        <w:rPr>
          <w:rFonts w:hint="eastAsia"/>
        </w:rPr>
        <w:t>"+costDAO.findById(1).getName());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  <w:shd w:val="clear" w:color="FFFFFF" w:fill="D9D9D9"/>
        </w:rPr>
      </w:pPr>
      <w:r>
        <w:rPr>
          <w:rFonts w:hint="eastAsia"/>
        </w:rPr>
        <w:t>step12</w:t>
      </w:r>
      <w:r>
        <w:rPr>
          <w:rFonts w:hint="eastAsia"/>
        </w:rPr>
        <w:t>：在</w:t>
      </w:r>
      <w:r>
        <w:rPr>
          <w:rFonts w:hint="eastAsia"/>
        </w:rPr>
        <w:t>TestHibernateCostDAO</w:t>
      </w:r>
      <w:r>
        <w:rPr>
          <w:rFonts w:hint="eastAsia"/>
        </w:rPr>
        <w:t>类添加方法，用于测试</w:t>
      </w:r>
      <w:r>
        <w:rPr>
          <w:rFonts w:hint="eastAsia"/>
          <w:shd w:val="clear" w:color="FFFFFF" w:fill="D9D9D9"/>
        </w:rPr>
        <w:t>分页查询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@Test</w:t>
      </w:r>
      <w:r>
        <w:rPr>
          <w:rFonts w:hint="eastAsia"/>
        </w:rPr>
        <w:tab/>
        <w:t>//</w:t>
      </w:r>
      <w:r>
        <w:rPr>
          <w:rFonts w:hint="eastAsia"/>
        </w:rPr>
        <w:t>分页查询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testFindByPage() {</w:t>
      </w:r>
      <w:r>
        <w:rPr>
          <w:rFonts w:hint="eastAsia"/>
        </w:rPr>
        <w:tab/>
        <w:t>String conf="/applicationContext-annotation.xml";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ApplicationContext ac = new ClassPathXmlApplicationContext(conf);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CostDAO costDAO=(CostDAO)ac.getBean("hibernateCostDao");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List&lt;Cost&gt; list=costDAO.findPage(2, 4);System.out.println("</w:t>
      </w:r>
      <w:r>
        <w:rPr>
          <w:rFonts w:hint="eastAsia"/>
        </w:rPr>
        <w:t>总数：</w:t>
      </w:r>
      <w:r>
        <w:rPr>
          <w:rFonts w:hint="eastAsia"/>
        </w:rPr>
        <w:t>"+costDAO.count());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for(Cost c:list){</w:t>
      </w:r>
      <w:r>
        <w:rPr>
          <w:rFonts w:hint="eastAsia"/>
        </w:rPr>
        <w:tab/>
        <w:t>System.out.println(c.getId()+" "+c.getName());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Style w:val="2"/>
      </w:pPr>
      <w:bookmarkStart w:id="49" w:name="_Toc3535"/>
      <w:r>
        <w:t>8.7 Spring+Hibernate</w:t>
      </w:r>
      <w:r>
        <w:t>如何使用</w:t>
      </w:r>
      <w:r>
        <w:t>Session</w:t>
      </w:r>
      <w:r>
        <w:t>、</w:t>
      </w:r>
      <w:r>
        <w:t>Query</w:t>
      </w:r>
      <w:r>
        <w:t>等对象</w:t>
      </w:r>
      <w:bookmarkEnd w:id="49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）方式一：利用</w:t>
      </w:r>
      <w:r>
        <w:rPr>
          <w:rFonts w:hint="eastAsia"/>
        </w:rPr>
        <w:t>HibernateDaoSupport</w:t>
      </w:r>
      <w:r>
        <w:rPr>
          <w:rFonts w:hint="eastAsia"/>
        </w:rPr>
        <w:t>提供的</w:t>
      </w:r>
      <w:r>
        <w:rPr>
          <w:rFonts w:hint="eastAsia"/>
        </w:rPr>
        <w:t>getSession()</w:t>
      </w:r>
      <w:r>
        <w:rPr>
          <w:rFonts w:hint="eastAsia"/>
        </w:rPr>
        <w:t>方法：</w:t>
      </w:r>
    </w:p>
    <w:p w:rsidR="002863CC" w:rsidRDefault="002863CC">
      <w:pPr>
        <w:ind w:firstLineChars="400" w:firstLine="840"/>
        <w:rPr>
          <w:rFonts w:hint="eastAsia"/>
        </w:rPr>
      </w:pPr>
      <w:r>
        <w:rPr>
          <w:rFonts w:hint="eastAsia"/>
        </w:rPr>
        <w:t>没用到延迟加载的</w:t>
      </w:r>
      <w:r>
        <w:rPr>
          <w:rFonts w:hint="eastAsia"/>
        </w:rPr>
        <w:t>API</w:t>
      </w:r>
      <w:r>
        <w:rPr>
          <w:rFonts w:hint="eastAsia"/>
        </w:rPr>
        <w:t>，那么用这个方式简单些。但是有延迟加载的</w:t>
      </w:r>
      <w:r>
        <w:rPr>
          <w:rFonts w:hint="eastAsia"/>
        </w:rPr>
        <w:t>API</w:t>
      </w:r>
      <w:r>
        <w:rPr>
          <w:rFonts w:hint="eastAsia"/>
        </w:rPr>
        <w:t>，则会出现问题：</w:t>
      </w:r>
      <w:r>
        <w:rPr>
          <w:rFonts w:hint="eastAsia"/>
        </w:rPr>
        <w:t>session</w:t>
      </w:r>
      <w:r>
        <w:rPr>
          <w:rFonts w:hint="eastAsia"/>
        </w:rPr>
        <w:t>关闭早了，页面可能获取不到数据；不关闭吧，一但出了方法体则关不上了！而多次访问数据库后，就发现没结果，因为连接数用完了。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 session=getSession();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……利用</w:t>
      </w:r>
      <w:r>
        <w:rPr>
          <w:rFonts w:hint="eastAsia"/>
        </w:rPr>
        <w:t>session</w:t>
      </w:r>
      <w:r>
        <w:rPr>
          <w:rFonts w:hint="eastAsia"/>
        </w:rPr>
        <w:t>进行一些操作……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session.close();//</w:t>
      </w:r>
      <w:r>
        <w:rPr>
          <w:rFonts w:hint="eastAsia"/>
        </w:rPr>
        <w:t>注意，一定要释放！</w:t>
      </w:r>
    </w:p>
    <w:p w:rsidR="002863CC" w:rsidRDefault="002863CC" w:rsidP="00107825">
      <w:pPr>
        <w:numPr>
          <w:ilvl w:val="0"/>
          <w:numId w:val="43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注意事项：</w:t>
      </w:r>
      <w:r>
        <w:rPr>
          <w:rFonts w:hint="eastAsia"/>
        </w:rPr>
        <w:t>getHibernateTemplate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都有释放操作，所以自己不用再写。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）方式二：利用</w:t>
      </w:r>
      <w:r>
        <w:rPr>
          <w:rFonts w:hint="eastAsia"/>
        </w:rPr>
        <w:t>HibernateTemplate.execute()</w:t>
      </w:r>
      <w:r>
        <w:rPr>
          <w:rFonts w:hint="eastAsia"/>
        </w:rPr>
        <w:t>方法，以回调函数方式使用。这种方式不用担心方式一出现的问题，</w:t>
      </w:r>
      <w:r>
        <w:rPr>
          <w:rFonts w:hint="eastAsia"/>
        </w:rPr>
        <w:t>session</w:t>
      </w:r>
      <w:r>
        <w:rPr>
          <w:rFonts w:hint="eastAsia"/>
        </w:rPr>
        <w:t>的关闭由</w:t>
      </w:r>
      <w:r>
        <w:rPr>
          <w:rFonts w:hint="eastAsia"/>
        </w:rPr>
        <w:t>HibernateTemplate</w:t>
      </w:r>
      <w:r>
        <w:rPr>
          <w:rFonts w:hint="eastAsia"/>
        </w:rPr>
        <w:t>统一管理。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getHibernateTemplate().execute(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HibernateCallback(){//</w:t>
      </w:r>
      <w:r>
        <w:rPr>
          <w:rFonts w:hint="eastAsia"/>
        </w:rPr>
        <w:t>实现该接口的</w:t>
      </w:r>
      <w:r>
        <w:rPr>
          <w:rFonts w:hint="eastAsia"/>
        </w:rPr>
        <w:t>doInHibernate</w:t>
      </w:r>
      <w:r>
        <w:rPr>
          <w:rFonts w:hint="eastAsia"/>
        </w:rPr>
        <w:t>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Object doInHibernate(Session session)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HibernateException, SQLException{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回调函数中使用</w:t>
      </w:r>
      <w:r>
        <w:rPr>
          <w:rFonts w:hint="eastAsia"/>
        </w:rPr>
        <w:t>session</w:t>
      </w:r>
      <w:r>
        <w:rPr>
          <w:rFonts w:hint="eastAsia"/>
        </w:rPr>
        <w:t>，可见</w:t>
      </w:r>
      <w:r>
        <w:rPr>
          <w:rFonts w:hint="eastAsia"/>
        </w:rPr>
        <w:t>8.6</w:t>
      </w:r>
      <w:r>
        <w:rPr>
          <w:rFonts w:hint="eastAsia"/>
        </w:rPr>
        <w:t>案例</w:t>
      </w:r>
      <w:r>
        <w:rPr>
          <w:rFonts w:hint="eastAsia"/>
        </w:rPr>
        <w:t>step4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2863CC" w:rsidRDefault="002863CC">
      <w:pPr>
        <w:pStyle w:val="2"/>
      </w:pPr>
      <w:bookmarkStart w:id="50" w:name="_Toc21645"/>
      <w:r>
        <w:t>8.8 Spring</w:t>
      </w:r>
      <w:r>
        <w:t>框架和</w:t>
      </w:r>
      <w:r>
        <w:t>Struts2</w:t>
      </w:r>
      <w:r>
        <w:t>整合应用</w:t>
      </w:r>
      <w:bookmarkEnd w:id="50"/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：新建一个工程，引入</w:t>
      </w:r>
      <w:r>
        <w:rPr>
          <w:rFonts w:hint="eastAsia"/>
        </w:rPr>
        <w:t>Spring</w:t>
      </w:r>
      <w:r>
        <w:rPr>
          <w:rFonts w:hint="eastAsia"/>
        </w:rPr>
        <w:t>开发包（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开发包）、配置文件和</w:t>
      </w:r>
      <w:r>
        <w:rPr>
          <w:rFonts w:hint="eastAsia"/>
        </w:rPr>
        <w:t>Struts2</w:t>
      </w:r>
      <w:r>
        <w:rPr>
          <w:rFonts w:hint="eastAsia"/>
        </w:rPr>
        <w:t>的五个基本核心包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>spring.jar/commons-logging.jar/aopalliance.jar/aspectjrt.jar/aspectjweaver.jar/cglib-nodep-2.1_3.jar/xwork-core.jar/struts-core.jar/ognl.jar/freemarker.jar/commons-fileupload.jar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：在</w:t>
      </w:r>
      <w:r>
        <w:rPr>
          <w:rFonts w:hint="eastAsia"/>
        </w:rPr>
        <w:t>org.tarena.action</w:t>
      </w:r>
      <w:r>
        <w:rPr>
          <w:rFonts w:hint="eastAsia"/>
        </w:rPr>
        <w:t>包中新建</w:t>
      </w:r>
      <w:r>
        <w:rPr>
          <w:rFonts w:hint="eastAsia"/>
        </w:rPr>
        <w:t>HelloAction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private String name;//output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String getName() {</w:t>
      </w:r>
      <w:r>
        <w:rPr>
          <w:rFonts w:hint="eastAsia"/>
        </w:rPr>
        <w:tab/>
        <w:t>return name;</w:t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ab/>
        <w:t>public void setName(String name) {</w:t>
      </w:r>
      <w:r>
        <w:rPr>
          <w:rFonts w:hint="eastAsia"/>
        </w:rPr>
        <w:tab/>
        <w:t>this.name = name;</w:t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String  execute(){</w:t>
      </w:r>
      <w:r>
        <w:rPr>
          <w:rFonts w:hint="eastAsia"/>
        </w:rPr>
        <w:tab/>
        <w:t>name="Chang";</w:t>
      </w:r>
      <w:r>
        <w:rPr>
          <w:rFonts w:hint="eastAsia"/>
        </w:rPr>
        <w:tab/>
      </w:r>
      <w:r>
        <w:rPr>
          <w:rFonts w:hint="eastAsia"/>
        </w:rPr>
        <w:tab/>
        <w:t>return "success";</w:t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：新建</w:t>
      </w:r>
      <w:r>
        <w:rPr>
          <w:rFonts w:hint="eastAsia"/>
        </w:rPr>
        <w:t>applicationContext.xml</w:t>
      </w:r>
      <w:r>
        <w:rPr>
          <w:rFonts w:hint="eastAsia"/>
        </w:rPr>
        <w:t>文件并配置，将</w:t>
      </w:r>
      <w:r>
        <w:rPr>
          <w:rFonts w:hint="eastAsia"/>
        </w:rPr>
        <w:t>Action</w:t>
      </w:r>
      <w:r>
        <w:rPr>
          <w:rFonts w:hint="eastAsia"/>
        </w:rPr>
        <w:t>或</w:t>
      </w:r>
      <w:r>
        <w:rPr>
          <w:rFonts w:hint="eastAsia"/>
        </w:rPr>
        <w:t>DAO</w:t>
      </w:r>
      <w:r>
        <w:rPr>
          <w:rFonts w:hint="eastAsia"/>
        </w:rPr>
        <w:t>等组件交给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id="helloAction" scope="prototype" class="org.tarena.action.HelloAction"&gt;&lt;/bean&gt;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：引入</w:t>
      </w:r>
      <w:r>
        <w:rPr>
          <w:rFonts w:hint="eastAsia"/>
        </w:rPr>
        <w:t>Struts2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整合的开发包：</w:t>
      </w:r>
      <w:r>
        <w:rPr>
          <w:rFonts w:hint="eastAsia"/>
          <w:shd w:val="clear" w:color="FFFFFF" w:fill="D9D9D9"/>
        </w:rPr>
        <w:t>struts-spring-plugin.jar</w:t>
      </w:r>
      <w:r>
        <w:rPr>
          <w:rFonts w:hint="eastAsia"/>
        </w:rPr>
        <w:t>。该开发包的作用为：当</w:t>
      </w:r>
      <w:r>
        <w:rPr>
          <w:rFonts w:hint="eastAsia"/>
        </w:rPr>
        <w:t>Struts2</w:t>
      </w:r>
      <w:r>
        <w:rPr>
          <w:rFonts w:hint="eastAsia"/>
        </w:rPr>
        <w:t>请求过来时，</w:t>
      </w:r>
      <w:r>
        <w:rPr>
          <w:rFonts w:hint="eastAsia"/>
        </w:rPr>
        <w:t>Action</w:t>
      </w:r>
      <w:r>
        <w:rPr>
          <w:rFonts w:hint="eastAsia"/>
        </w:rPr>
        <w:t>对象将交给整合包去</w:t>
      </w:r>
      <w:r>
        <w:rPr>
          <w:rFonts w:hint="eastAsia"/>
        </w:rPr>
        <w:t>Spring</w:t>
      </w:r>
      <w:r>
        <w:rPr>
          <w:rFonts w:hint="eastAsia"/>
        </w:rPr>
        <w:t>容器获取，即</w:t>
      </w:r>
      <w:r>
        <w:rPr>
          <w:rFonts w:hint="eastAsia"/>
        </w:rPr>
        <w:t>Struts2</w:t>
      </w:r>
      <w:r>
        <w:rPr>
          <w:rFonts w:hint="eastAsia"/>
        </w:rPr>
        <w:t>不再产生</w:t>
      </w:r>
      <w:r>
        <w:rPr>
          <w:rFonts w:hint="eastAsia"/>
        </w:rPr>
        <w:t>Action</w:t>
      </w:r>
      <w:r>
        <w:rPr>
          <w:rFonts w:hint="eastAsia"/>
        </w:rPr>
        <w:t>对象，详解介绍可看第九章。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>：新建</w:t>
      </w:r>
      <w:r>
        <w:rPr>
          <w:rFonts w:hint="eastAsia"/>
        </w:rPr>
        <w:t>struts.xml</w:t>
      </w:r>
      <w:r>
        <w:rPr>
          <w:rFonts w:hint="eastAsia"/>
        </w:rPr>
        <w:t>文件，并配置</w:t>
      </w:r>
      <w:r>
        <w:rPr>
          <w:rFonts w:hint="eastAsia"/>
        </w:rPr>
        <w:t>&lt;action&gt;</w:t>
      </w:r>
      <w:r>
        <w:rPr>
          <w:rFonts w:hint="eastAsia"/>
        </w:rPr>
        <w:t>，将</w:t>
      </w:r>
      <w:r>
        <w:rPr>
          <w:rFonts w:hint="eastAsia"/>
        </w:rPr>
        <w:t>class</w:t>
      </w:r>
      <w:r>
        <w:rPr>
          <w:rFonts w:hint="eastAsia"/>
        </w:rPr>
        <w:t>属性与</w:t>
      </w:r>
      <w:r>
        <w:rPr>
          <w:rFonts w:hint="eastAsia"/>
        </w:rPr>
        <w:t>Spring</w:t>
      </w:r>
      <w:r>
        <w:rPr>
          <w:rFonts w:hint="eastAsia"/>
        </w:rPr>
        <w:t>容器中</w:t>
      </w:r>
      <w:r>
        <w:rPr>
          <w:rFonts w:hint="eastAsia"/>
        </w:rPr>
        <w:t>&lt;bean&gt;</w:t>
      </w:r>
      <w:r>
        <w:rPr>
          <w:rFonts w:hint="eastAsia"/>
        </w:rPr>
        <w:t>元素的</w:t>
      </w:r>
      <w:r>
        <w:rPr>
          <w:rFonts w:hint="eastAsia"/>
        </w:rPr>
        <w:t>id</w:t>
      </w:r>
      <w:r>
        <w:rPr>
          <w:rFonts w:hint="eastAsia"/>
        </w:rPr>
        <w:t>属性保持一致。（整合包利用</w:t>
      </w:r>
      <w:r>
        <w:rPr>
          <w:rFonts w:hint="eastAsia"/>
        </w:rPr>
        <w:t>class</w:t>
      </w:r>
      <w:r>
        <w:rPr>
          <w:rFonts w:hint="eastAsia"/>
        </w:rPr>
        <w:t>值当作</w:t>
      </w:r>
      <w:r>
        <w:rPr>
          <w:rFonts w:hint="eastAsia"/>
        </w:rPr>
        <w:t>id</w:t>
      </w:r>
      <w:r>
        <w:rPr>
          <w:rFonts w:hint="eastAsia"/>
        </w:rPr>
        <w:t>标识去</w:t>
      </w:r>
      <w:r>
        <w:rPr>
          <w:rFonts w:hint="eastAsia"/>
        </w:rPr>
        <w:t>Spring</w:t>
      </w:r>
      <w:r>
        <w:rPr>
          <w:rFonts w:hint="eastAsia"/>
        </w:rPr>
        <w:t>容器获取</w:t>
      </w:r>
      <w:r>
        <w:rPr>
          <w:rFonts w:hint="eastAsia"/>
        </w:rPr>
        <w:t>Bean</w:t>
      </w:r>
      <w:r>
        <w:rPr>
          <w:rFonts w:hint="eastAsia"/>
        </w:rPr>
        <w:t>对象）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&lt;struts&gt;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&lt;package name="spring05" extends="struts-default"&gt;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关键：利用</w:t>
      </w:r>
      <w:r>
        <w:rPr>
          <w:rFonts w:hint="eastAsia"/>
        </w:rPr>
        <w:t>struts-spring-plugin.jar</w:t>
      </w:r>
      <w:r>
        <w:rPr>
          <w:rFonts w:hint="eastAsia"/>
        </w:rPr>
        <w:t>去</w:t>
      </w:r>
      <w:r>
        <w:rPr>
          <w:rFonts w:hint="eastAsia"/>
        </w:rPr>
        <w:t>Spring</w:t>
      </w:r>
      <w:r>
        <w:rPr>
          <w:rFonts w:hint="eastAsia"/>
        </w:rPr>
        <w:t>容器寻找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class</w:t>
      </w:r>
      <w:r>
        <w:rPr>
          <w:rFonts w:hint="eastAsia"/>
        </w:rPr>
        <w:t>属性当作</w:t>
      </w:r>
      <w:r>
        <w:rPr>
          <w:rFonts w:hint="eastAsia"/>
        </w:rPr>
        <w:t>id</w:t>
      </w:r>
      <w:r>
        <w:rPr>
          <w:rFonts w:hint="eastAsia"/>
        </w:rPr>
        <w:t>值去</w:t>
      </w:r>
      <w:r>
        <w:rPr>
          <w:rFonts w:hint="eastAsia"/>
        </w:rPr>
        <w:t>Spring</w:t>
      </w:r>
      <w:r>
        <w:rPr>
          <w:rFonts w:hint="eastAsia"/>
        </w:rPr>
        <w:t>容器获取，详细介绍看第九章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原来为</w:t>
      </w:r>
      <w:r>
        <w:rPr>
          <w:rFonts w:hint="eastAsia"/>
        </w:rPr>
        <w:t>class="org.tarena.action.HelloAction"</w:t>
      </w:r>
      <w:r>
        <w:rPr>
          <w:rFonts w:hint="eastAsia"/>
        </w:rPr>
        <w:t>，现在改为</w:t>
      </w:r>
      <w:r>
        <w:rPr>
          <w:rFonts w:hint="eastAsia"/>
        </w:rPr>
        <w:t>id</w:t>
      </w:r>
      <w:r>
        <w:rPr>
          <w:rFonts w:hint="eastAsia"/>
        </w:rPr>
        <w:t>值：</w:t>
      </w:r>
      <w:r>
        <w:rPr>
          <w:rFonts w:hint="eastAsia"/>
        </w:rPr>
        <w:t>helloAction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&lt;action name="hello" class="helloAction"&gt;&lt;result&gt;/hello.jsp&lt;/result&gt;&lt;/action&gt;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&lt;/package&gt;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&lt;/struts&gt;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step6</w:t>
      </w:r>
      <w:r>
        <w:rPr>
          <w:rFonts w:hint="eastAsia"/>
        </w:rPr>
        <w:t>：在</w:t>
      </w:r>
      <w:r>
        <w:rPr>
          <w:rFonts w:hint="eastAsia"/>
        </w:rPr>
        <w:t>WebRoot</w:t>
      </w:r>
      <w:r>
        <w:rPr>
          <w:rFonts w:hint="eastAsia"/>
        </w:rPr>
        <w:t>目录中，新建</w:t>
      </w:r>
      <w:r>
        <w:rPr>
          <w:rFonts w:hint="eastAsia"/>
        </w:rPr>
        <w:t>hello.jsp</w:t>
      </w:r>
      <w:r>
        <w:rPr>
          <w:rFonts w:hint="eastAsia"/>
        </w:rPr>
        <w:t>和</w:t>
      </w:r>
      <w:r>
        <w:rPr>
          <w:rFonts w:hint="eastAsia"/>
        </w:rPr>
        <w:t>index.jsp</w:t>
      </w:r>
    </w:p>
    <w:p w:rsidR="002863CC" w:rsidRDefault="002863CC" w:rsidP="00107825">
      <w:pPr>
        <w:numPr>
          <w:ilvl w:val="0"/>
          <w:numId w:val="44"/>
        </w:numPr>
        <w:ind w:firstLine="420"/>
        <w:rPr>
          <w:rFonts w:hint="eastAsia"/>
        </w:rPr>
      </w:pPr>
      <w:r>
        <w:rPr>
          <w:rFonts w:hint="eastAsia"/>
        </w:rPr>
        <w:t>hello.jsp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&lt;body style="font-size:30px;font-style:italic;"&gt;${name }</w:t>
      </w:r>
      <w:r>
        <w:rPr>
          <w:rFonts w:hint="eastAsia"/>
        </w:rPr>
        <w:t>你好！</w:t>
      </w:r>
      <w:r>
        <w:rPr>
          <w:rFonts w:hint="eastAsia"/>
        </w:rPr>
        <w:tab/>
        <w:t>&lt;/body&gt;</w:t>
      </w:r>
    </w:p>
    <w:p w:rsidR="002863CC" w:rsidRDefault="002863CC" w:rsidP="00107825">
      <w:pPr>
        <w:numPr>
          <w:ilvl w:val="0"/>
          <w:numId w:val="45"/>
        </w:numPr>
        <w:ind w:firstLine="420"/>
        <w:rPr>
          <w:rFonts w:hint="eastAsia"/>
        </w:rPr>
      </w:pPr>
      <w:r>
        <w:rPr>
          <w:rFonts w:hint="eastAsia"/>
        </w:rPr>
        <w:t>index.jsp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&lt;a href="hello.action"&gt;Hello</w:t>
      </w:r>
      <w:r>
        <w:rPr>
          <w:rFonts w:hint="eastAsia"/>
        </w:rPr>
        <w:t>示例</w:t>
      </w:r>
      <w:r>
        <w:rPr>
          <w:rFonts w:hint="eastAsia"/>
        </w:rPr>
        <w:t>&lt;/a&gt;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step7</w:t>
      </w:r>
      <w:r>
        <w:rPr>
          <w:rFonts w:hint="eastAsia"/>
        </w:rPr>
        <w:t>：在</w:t>
      </w:r>
      <w:r>
        <w:rPr>
          <w:rFonts w:hint="eastAsia"/>
        </w:rPr>
        <w:t>web.xml</w:t>
      </w:r>
      <w:r>
        <w:rPr>
          <w:rFonts w:hint="eastAsia"/>
        </w:rPr>
        <w:t>中添加前端控制器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&lt;filter&gt;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&lt;filter-name&gt;StrutsFilter&lt;/filter-name&gt;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&lt;filter-class&gt;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org.apache.struts2.dispatcher.ng.filter.StrutsPrepareAndExecuteFilter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&lt;/filter-class&gt;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&lt;/filter&gt;&lt;!-- </w:t>
      </w:r>
      <w:r>
        <w:rPr>
          <w:rFonts w:hint="eastAsia"/>
        </w:rPr>
        <w:t>前端控制器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&lt;filter-mapping&gt;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&lt;filter-name&gt;StrutsFilter&lt;/filter-name&gt;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&lt;url-pattern&gt;/*&lt;/url-pattern&gt;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&lt;/filter-mapping&gt;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step8</w:t>
      </w:r>
      <w:r>
        <w:rPr>
          <w:rFonts w:hint="eastAsia"/>
        </w:rPr>
        <w:t>：部署，启动服务器，准备测试。但是发现报错：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You might need to add the following to web.xml: 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 xml:space="preserve">    &lt;listener&gt;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 xml:space="preserve">        &lt;listener-class&gt;org.springframework.web.context.ContextLoaderListener&lt;/listener-class&gt;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 xml:space="preserve">    &lt;/listener&gt;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step9</w:t>
      </w:r>
      <w:r>
        <w:rPr>
          <w:rFonts w:hint="eastAsia"/>
        </w:rPr>
        <w:t>：在</w:t>
      </w:r>
      <w:r>
        <w:rPr>
          <w:rFonts w:hint="eastAsia"/>
        </w:rPr>
        <w:t>web.xml</w:t>
      </w:r>
      <w:r>
        <w:rPr>
          <w:rFonts w:hint="eastAsia"/>
        </w:rPr>
        <w:t>中添加</w:t>
      </w:r>
      <w:r>
        <w:rPr>
          <w:rFonts w:hint="eastAsia"/>
        </w:rPr>
        <w:t>ContextLoaderListener</w:t>
      </w:r>
      <w:r>
        <w:rPr>
          <w:rFonts w:hint="eastAsia"/>
        </w:rPr>
        <w:t>组件配置（可以在启动服务器时，实例化</w:t>
      </w:r>
      <w:r>
        <w:rPr>
          <w:rFonts w:hint="eastAsia"/>
        </w:rPr>
        <w:t>Spring</w:t>
      </w:r>
      <w:r>
        <w:rPr>
          <w:rFonts w:hint="eastAsia"/>
        </w:rPr>
        <w:t>容器），但它的默认查找路径为：</w:t>
      </w:r>
      <w:r>
        <w:rPr>
          <w:rFonts w:hint="eastAsia"/>
        </w:rPr>
        <w:t>/WEB-INF/applicationContext.xml</w:t>
      </w:r>
      <w:r>
        <w:rPr>
          <w:rFonts w:hint="eastAsia"/>
        </w:rPr>
        <w:t>，所以要指定路径（</w:t>
      </w:r>
      <w:r>
        <w:rPr>
          <w:rFonts w:hint="eastAsia"/>
        </w:rPr>
        <w:t>src</w:t>
      </w:r>
      <w:r>
        <w:rPr>
          <w:rFonts w:hint="eastAsia"/>
        </w:rPr>
        <w:t>中），否则还是会报错：</w:t>
      </w:r>
      <w:r>
        <w:rPr>
          <w:rFonts w:hint="eastAsia"/>
        </w:rPr>
        <w:t>java.io.FileNotFoundException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Spring</w:t>
      </w:r>
      <w:r>
        <w:rPr>
          <w:rFonts w:hint="eastAsia"/>
        </w:rPr>
        <w:t>配置文件位置和名称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&lt;context-param&gt;&lt;!-- </w:t>
      </w:r>
      <w:r>
        <w:rPr>
          <w:rFonts w:hint="eastAsia"/>
        </w:rPr>
        <w:t>下面的名字是</w:t>
      </w:r>
      <w:r>
        <w:rPr>
          <w:rFonts w:hint="eastAsia"/>
        </w:rPr>
        <w:t>ContextLoaderListener</w:t>
      </w:r>
      <w:r>
        <w:rPr>
          <w:rFonts w:hint="eastAsia"/>
        </w:rPr>
        <w:t>里约定好的，必须这么写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&lt;param-name&gt;contextConfigLocation&lt;/param-name&gt;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&lt;param-value&gt;classpath:applicationContext.xml&lt;/param-value&gt;&lt;!--classpath</w:t>
      </w:r>
      <w:r>
        <w:rPr>
          <w:rFonts w:hint="eastAsia"/>
        </w:rPr>
        <w:t>代表</w:t>
      </w:r>
      <w:r>
        <w:rPr>
          <w:rFonts w:hint="eastAsia"/>
        </w:rPr>
        <w:t>src--&gt;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&lt;/context-param&gt;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在服务器启动时，实例化</w:t>
      </w:r>
      <w:r>
        <w:rPr>
          <w:rFonts w:hint="eastAsia"/>
        </w:rPr>
        <w:t>Spring</w:t>
      </w:r>
      <w:r>
        <w:rPr>
          <w:rFonts w:hint="eastAsia"/>
        </w:rPr>
        <w:t>容器，在中间过程无法插入实例化代码，因为都是自动的，所以没地方写！因此要配置</w:t>
      </w:r>
      <w:r>
        <w:rPr>
          <w:rFonts w:hint="eastAsia"/>
        </w:rPr>
        <w:t>listener</w:t>
      </w:r>
      <w:r>
        <w:rPr>
          <w:rFonts w:hint="eastAsia"/>
        </w:rPr>
        <w:t>，启动服务器则创建</w:t>
      </w:r>
      <w:r>
        <w:rPr>
          <w:rFonts w:hint="eastAsia"/>
        </w:rPr>
        <w:t>Spring</w:t>
      </w:r>
      <w:r>
        <w:rPr>
          <w:rFonts w:hint="eastAsia"/>
        </w:rPr>
        <w:t>容器。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&lt;listener&gt;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&lt;listener-class&gt;org.springframework.web.context.ContextLoaderListener&lt;/listener-class&gt;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&lt;/listener&gt;</w:t>
      </w:r>
    </w:p>
    <w:p w:rsidR="002863CC" w:rsidRDefault="002863CC" w:rsidP="00107825">
      <w:pPr>
        <w:numPr>
          <w:ilvl w:val="0"/>
          <w:numId w:val="46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注意事项：在前端控制器前添加！！否则无法生效。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step10</w:t>
      </w:r>
      <w:r>
        <w:rPr>
          <w:rFonts w:hint="eastAsia"/>
        </w:rPr>
        <w:t>：在浏览器中输入</w:t>
      </w:r>
      <w:hyperlink r:id="rId14" w:history="1">
        <w:r>
          <w:t>http://localhost:8080/Spring05_</w:t>
        </w:r>
        <w:r>
          <w:rPr>
            <w:rFonts w:hint="eastAsia"/>
          </w:rPr>
          <w:t>Struts2</w:t>
        </w:r>
        <w:r>
          <w:t>t/index.jsp</w:t>
        </w:r>
      </w:hyperlink>
      <w:r>
        <w:rPr>
          <w:rFonts w:hint="eastAsia"/>
        </w:rPr>
        <w:t>进行测试</w:t>
      </w:r>
    </w:p>
    <w:p w:rsidR="002863CC" w:rsidRDefault="002863CC">
      <w:pPr>
        <w:pStyle w:val="2"/>
      </w:pPr>
      <w:bookmarkStart w:id="51" w:name="_Toc7860"/>
      <w:r>
        <w:t>8.9</w:t>
      </w:r>
      <w:r>
        <w:t>案例：采用</w:t>
      </w:r>
      <w:r>
        <w:t>SSH</w:t>
      </w:r>
      <w:r>
        <w:t>结构重构资费管理模块</w:t>
      </w:r>
      <w:bookmarkEnd w:id="51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Hibernate</w:t>
      </w:r>
      <w:r>
        <w:rPr>
          <w:rFonts w:hint="eastAsia"/>
        </w:rPr>
        <w:t>笔记</w:t>
      </w:r>
      <w:r>
        <w:rPr>
          <w:rFonts w:hint="eastAsia"/>
        </w:rPr>
        <w:t>5.16</w:t>
      </w:r>
      <w:r>
        <w:rPr>
          <w:rFonts w:hint="eastAsia"/>
        </w:rPr>
        <w:t>案例中的资费管理模块（原功能采用</w:t>
      </w:r>
      <w:r>
        <w:rPr>
          <w:rFonts w:hint="eastAsia"/>
        </w:rPr>
        <w:t>Struts2+Hibernate</w:t>
      </w:r>
      <w:r>
        <w:rPr>
          <w:rFonts w:hint="eastAsia"/>
        </w:rPr>
        <w:t>结构）。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SSH</w:t>
      </w:r>
      <w:r>
        <w:rPr>
          <w:rFonts w:hint="eastAsia"/>
        </w:rPr>
        <w:t>结构需要追加以下步骤：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：引入</w:t>
      </w:r>
      <w:r>
        <w:rPr>
          <w:rFonts w:hint="eastAsia"/>
        </w:rPr>
        <w:t>Spring</w:t>
      </w:r>
      <w:r>
        <w:rPr>
          <w:rFonts w:hint="eastAsia"/>
        </w:rPr>
        <w:t>开发包（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）和</w:t>
      </w:r>
      <w:r>
        <w:rPr>
          <w:rFonts w:hint="eastAsia"/>
        </w:rPr>
        <w:t>applicationContext.xml</w:t>
      </w:r>
      <w:r>
        <w:rPr>
          <w:rFonts w:hint="eastAsia"/>
        </w:rPr>
        <w:t>配置文件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>spring.jar/commons-logging.jar/aopalliance.jar/aspectjrt.jar/aspectjweaver.jar/cglib-nodep-2.1_3.jar</w:t>
      </w:r>
    </w:p>
    <w:p w:rsidR="002863CC" w:rsidRDefault="002863CC">
      <w:pPr>
        <w:ind w:firstLine="420"/>
        <w:jc w:val="center"/>
        <w:rPr>
          <w:rFonts w:hint="eastAsia"/>
        </w:rPr>
      </w:pPr>
      <w:r>
        <w:rPr>
          <w:rFonts w:hint="eastAsia"/>
        </w:rPr>
        <w:t>====================</w:t>
      </w:r>
      <w:r>
        <w:rPr>
          <w:rFonts w:hint="eastAsia"/>
        </w:rPr>
        <w:t>重构</w:t>
      </w:r>
      <w:r>
        <w:rPr>
          <w:rFonts w:hint="eastAsia"/>
        </w:rPr>
        <w:t>Spring+Hibernate====================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：编写</w:t>
      </w:r>
      <w:r>
        <w:rPr>
          <w:rFonts w:hint="eastAsia"/>
        </w:rPr>
        <w:t>DAO</w:t>
      </w:r>
      <w:r>
        <w:rPr>
          <w:rFonts w:hint="eastAsia"/>
        </w:rPr>
        <w:t>组件，采用</w:t>
      </w:r>
      <w:r>
        <w:rPr>
          <w:rFonts w:hint="eastAsia"/>
        </w:rPr>
        <w:t>Spring+Hibernate</w:t>
      </w:r>
      <w:r>
        <w:rPr>
          <w:rFonts w:hint="eastAsia"/>
        </w:rPr>
        <w:t>方式实现，如：新建</w:t>
      </w:r>
      <w:r>
        <w:rPr>
          <w:rFonts w:hint="eastAsia"/>
        </w:rPr>
        <w:t>SpringHibernateCostDAOImpl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 xml:space="preserve"> public class SpringHibernateCostDAOImpl extends HibernateDaoSupport implements CostDAO{</w:t>
      </w:r>
      <w:r>
        <w:rPr>
          <w:rFonts w:hint="eastAsia"/>
        </w:rPr>
        <w:tab/>
        <w:t>public void delete(int id) throws DAOException {</w:t>
      </w:r>
      <w:r>
        <w:rPr>
          <w:rFonts w:hint="eastAsia"/>
        </w:rPr>
        <w:tab/>
        <w:t>Cost cost=findById(id);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getHibernateTemplate().delete(cost);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List&lt;Cost&gt; findAll() throws DAOException {</w:t>
      </w:r>
      <w:r>
        <w:rPr>
          <w:rFonts w:hint="eastAsia"/>
        </w:rPr>
        <w:tab/>
      </w:r>
      <w:r>
        <w:rPr>
          <w:rFonts w:hint="eastAsia"/>
        </w:rPr>
        <w:tab/>
        <w:t>String hql="from Cost";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List&lt;Cost&gt; list=getHibernateTemplate().find(hql);</w:t>
      </w:r>
      <w:r>
        <w:rPr>
          <w:rFonts w:hint="eastAsia"/>
        </w:rPr>
        <w:tab/>
      </w:r>
      <w:r>
        <w:rPr>
          <w:rFonts w:hint="eastAsia"/>
        </w:rPr>
        <w:tab/>
        <w:t>return list;</w:t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List&lt;Cost&gt; findAll(final int page,final int rowsPerPage) throws DAOException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List list=(List)getHibernateTemplate().execute(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HibernateCallback(){</w:t>
      </w:r>
      <w:r>
        <w:rPr>
          <w:rFonts w:hint="eastAsia"/>
        </w:rPr>
        <w:tab/>
        <w:t>@Override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Object doInHibernate(Session session)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HibernateException, SQLException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String hql="from Cost";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Query query=session.createQuery(hql);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int start=(page-1)*rowsPerPage;//</w:t>
      </w:r>
      <w:r>
        <w:rPr>
          <w:rFonts w:hint="eastAsia"/>
        </w:rPr>
        <w:t>设置分页查询参数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query.setFirstResult(start);//</w:t>
      </w:r>
      <w:r>
        <w:rPr>
          <w:rFonts w:hint="eastAsia"/>
        </w:rPr>
        <w:t>设置抓取记录的起点，从</w:t>
      </w:r>
      <w:r>
        <w:rPr>
          <w:rFonts w:hint="eastAsia"/>
        </w:rPr>
        <w:t>0</w:t>
      </w:r>
      <w:r>
        <w:rPr>
          <w:rFonts w:hint="eastAsia"/>
        </w:rPr>
        <w:t>开始（第一条记录）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query.setMaxResults(rowsPerPage);//</w:t>
      </w:r>
      <w:r>
        <w:rPr>
          <w:rFonts w:hint="eastAsia"/>
        </w:rPr>
        <w:t>设置抓取多少条记录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return query.list();//</w:t>
      </w:r>
      <w:r>
        <w:rPr>
          <w:rFonts w:hint="eastAsia"/>
        </w:rPr>
        <w:t>按分页参数查询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return list;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Cost findById(Integer id) throws DAOException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Cost cost=(Cost)getHibernateTemplate().load(Cost.class, id);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return cost;//</w:t>
      </w:r>
      <w:r>
        <w:rPr>
          <w:rFonts w:hint="eastAsia"/>
          <w:shd w:val="clear" w:color="FFFFFF" w:fill="D9D9D9"/>
        </w:rPr>
        <w:t>有延迟问题！要配置</w:t>
      </w:r>
      <w:r>
        <w:rPr>
          <w:rFonts w:hint="eastAsia"/>
          <w:shd w:val="clear" w:color="FFFFFF" w:fill="D9D9D9"/>
        </w:rPr>
        <w:t>web.xml</w:t>
      </w:r>
      <w:r>
        <w:rPr>
          <w:rFonts w:hint="eastAsia"/>
          <w:shd w:val="clear" w:color="FFFFFF" w:fill="D9D9D9"/>
        </w:rPr>
        <w:tab/>
      </w:r>
      <w:r>
        <w:rPr>
          <w:rFonts w:hint="eastAsia"/>
          <w:shd w:val="clear" w:color="FFFFFF" w:fill="D9D9D9"/>
        </w:rPr>
        <w:t>，详见</w:t>
      </w:r>
      <w:r>
        <w:rPr>
          <w:rFonts w:hint="eastAsia"/>
          <w:shd w:val="clear" w:color="FFFFFF" w:fill="D9D9D9"/>
        </w:rPr>
        <w:t>step10</w:t>
      </w:r>
      <w:r>
        <w:rPr>
          <w:rFonts w:hint="eastAsia"/>
          <w:shd w:val="clear" w:color="FFFFFF" w:fill="D9D9D9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Cost findByName(String name) throws DAOException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String hql = "from Cost where name=?";</w:t>
      </w:r>
      <w:r>
        <w:rPr>
          <w:rFonts w:hint="eastAsia"/>
        </w:rPr>
        <w:tab/>
      </w:r>
      <w:r>
        <w:rPr>
          <w:rFonts w:hint="eastAsia"/>
        </w:rPr>
        <w:tab/>
        <w:t>Object[] params = {name};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List&lt;Cost&gt; list = getHibernateTemplate().find(hql,params);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if(!list.isEmpty()){</w:t>
      </w:r>
      <w:r>
        <w:rPr>
          <w:rFonts w:hint="eastAsia"/>
        </w:rPr>
        <w:tab/>
      </w:r>
      <w:r>
        <w:rPr>
          <w:rFonts w:hint="eastAsia"/>
        </w:rPr>
        <w:tab/>
        <w:t>return list.get(0);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ab/>
        <w:t>}else{</w:t>
      </w:r>
      <w:r>
        <w:rPr>
          <w:rFonts w:hint="eastAsia"/>
        </w:rPr>
        <w:tab/>
        <w:t>return null;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int getTotalPages(int rowsPerPage) throws DAOException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String hql="select count(*) from Cost";//</w:t>
      </w:r>
      <w:r>
        <w:rPr>
          <w:rFonts w:hint="eastAsia"/>
        </w:rPr>
        <w:t>类名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List list=getHibernateTemplate().find(hql);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int totalRows=Integer.parseInt(list.get(0).toString());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if(totalRows%rowsPerPage==0){</w:t>
      </w:r>
      <w:r>
        <w:rPr>
          <w:rFonts w:hint="eastAsia"/>
        </w:rPr>
        <w:tab/>
      </w:r>
      <w:r>
        <w:rPr>
          <w:rFonts w:hint="eastAsia"/>
        </w:rPr>
        <w:tab/>
        <w:t>return totalRows/rowsPerPage;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}else {</w:t>
      </w:r>
      <w:r>
        <w:rPr>
          <w:rFonts w:hint="eastAsia"/>
        </w:rPr>
        <w:tab/>
        <w:t>return (totalRows/rowsPerPage)+1;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save(Cost cost) throws DAOException {</w:t>
      </w:r>
      <w:r>
        <w:rPr>
          <w:rFonts w:hint="eastAsia"/>
        </w:rPr>
        <w:tab/>
      </w:r>
      <w:r>
        <w:rPr>
          <w:rFonts w:hint="eastAsia"/>
        </w:rPr>
        <w:tab/>
        <w:t>cost.setStatus("1");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cost.setCreaTime(new Date(System.currentTimeMillis()));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getHibernateTemplate().save(cost);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void update(Cost cost) throws DAOException 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getHibernateTemplate().update(cost);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：在</w:t>
      </w:r>
      <w:r>
        <w:rPr>
          <w:rFonts w:hint="eastAsia"/>
        </w:rPr>
        <w:t>Spring</w:t>
      </w:r>
      <w:r>
        <w:rPr>
          <w:rFonts w:hint="eastAsia"/>
        </w:rPr>
        <w:t>容器的配置文件中定义配置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）将</w:t>
      </w:r>
      <w:r>
        <w:rPr>
          <w:rFonts w:hint="eastAsia"/>
        </w:rPr>
        <w:t>DAO</w:t>
      </w:r>
      <w:r>
        <w:rPr>
          <w:rFonts w:hint="eastAsia"/>
        </w:rPr>
        <w:t>扫描到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&lt;context:component-scan base-package="com.tarena.netctoss" /&gt;&lt;!--</w:t>
      </w:r>
      <w:r>
        <w:rPr>
          <w:rFonts w:hint="eastAsia"/>
        </w:rPr>
        <w:t>开启组件扫描</w:t>
      </w:r>
      <w:r>
        <w:rPr>
          <w:rFonts w:hint="eastAsia"/>
        </w:rPr>
        <w:t>--&gt;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）配置</w:t>
      </w:r>
      <w:r>
        <w:rPr>
          <w:rFonts w:hint="eastAsia"/>
        </w:rPr>
        <w:t>sessionFactory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注意：这里的</w:t>
      </w:r>
      <w:r>
        <w:rPr>
          <w:rFonts w:hint="eastAsia"/>
        </w:rPr>
        <w:t>id</w:t>
      </w:r>
      <w:r>
        <w:rPr>
          <w:rFonts w:hint="eastAsia"/>
        </w:rPr>
        <w:t>值不能自定义了！必须写</w:t>
      </w:r>
      <w:r>
        <w:rPr>
          <w:rFonts w:hint="eastAsia"/>
        </w:rPr>
        <w:t>sessionFactory</w:t>
      </w:r>
      <w:r>
        <w:rPr>
          <w:rFonts w:hint="eastAsia"/>
        </w:rPr>
        <w:t>，因为配置了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OpenSessionInViewFilter</w:t>
      </w:r>
      <w:r>
        <w:rPr>
          <w:rFonts w:hint="eastAsia"/>
        </w:rPr>
        <w:t>后（</w:t>
      </w:r>
      <w:r>
        <w:rPr>
          <w:rFonts w:hint="eastAsia"/>
        </w:rPr>
        <w:t>session</w:t>
      </w:r>
      <w:r>
        <w:rPr>
          <w:rFonts w:hint="eastAsia"/>
        </w:rPr>
        <w:t>关闭延迟到</w:t>
      </w:r>
      <w:r>
        <w:rPr>
          <w:rFonts w:hint="eastAsia"/>
        </w:rPr>
        <w:t>JSP</w:t>
      </w:r>
      <w:r>
        <w:rPr>
          <w:rFonts w:hint="eastAsia"/>
        </w:rPr>
        <w:t>解析后，详见</w:t>
      </w:r>
      <w:r>
        <w:rPr>
          <w:rFonts w:hint="eastAsia"/>
        </w:rPr>
        <w:t>step10</w:t>
      </w:r>
      <w:r>
        <w:rPr>
          <w:rFonts w:hint="eastAsia"/>
        </w:rPr>
        <w:t>），默认找的就是这个名字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&lt;bean id="sessionFactory" 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class="org.springframework.orm.hibernate3.LocalSessionFactoryBean"&gt;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&lt;!-- LocalSessionFactoryBean</w:t>
      </w:r>
      <w:r>
        <w:rPr>
          <w:rFonts w:hint="eastAsia"/>
        </w:rPr>
        <w:t>是</w:t>
      </w:r>
      <w:r>
        <w:rPr>
          <w:rFonts w:hint="eastAsia"/>
        </w:rPr>
        <w:t>Hibernate</w:t>
      </w:r>
      <w:r>
        <w:rPr>
          <w:rFonts w:hint="eastAsia"/>
        </w:rPr>
        <w:t>中</w:t>
      </w:r>
      <w:r>
        <w:rPr>
          <w:rFonts w:hint="eastAsia"/>
        </w:rPr>
        <w:t>SessionFactory</w:t>
      </w:r>
      <w:r>
        <w:rPr>
          <w:rFonts w:hint="eastAsia"/>
        </w:rPr>
        <w:t>的子类，我们不用写</w:t>
      </w:r>
      <w:r>
        <w:rPr>
          <w:rFonts w:hint="eastAsia"/>
        </w:rPr>
        <w:t>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注入数据库连接信息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name="dataSource" ref="MyDataSource"&gt;&lt;/property&gt;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注入</w:t>
      </w:r>
      <w:r>
        <w:rPr>
          <w:rFonts w:hint="eastAsia"/>
        </w:rPr>
        <w:t>Hibernate</w:t>
      </w:r>
      <w:r>
        <w:rPr>
          <w:rFonts w:hint="eastAsia"/>
        </w:rPr>
        <w:t>配置参数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name="hibernateProperties"&gt;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&lt;prop key="hibernate.dialect"&gt;&lt;!-- </w:t>
      </w:r>
      <w:r>
        <w:rPr>
          <w:rFonts w:hint="eastAsia"/>
        </w:rPr>
        <w:t>放</w:t>
      </w:r>
      <w:r>
        <w:rPr>
          <w:rFonts w:hint="eastAsia"/>
        </w:rPr>
        <w:t>Spring</w:t>
      </w:r>
      <w:r>
        <w:rPr>
          <w:rFonts w:hint="eastAsia"/>
        </w:rPr>
        <w:t>中属性加个前缀</w:t>
      </w:r>
      <w:r>
        <w:rPr>
          <w:rFonts w:hint="eastAsia"/>
        </w:rPr>
        <w:t>hibernate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org.hibernate.dialect.OracleDialect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&lt;/prop&gt;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key="hibernate.show_sql"&gt;true&lt;/prop&gt;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key="hibernate.format_sql"&gt;true&lt;/prop&gt;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&lt;/props&gt;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注入映射描述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name="mappingResources"&gt;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&lt;list&gt;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&lt;value&gt;com/tarena/netctoss/entity/Cost.hbm.xml&lt;/value&gt;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&lt;value&gt;com/tarena/netctoss/entity/Admin.hbm.xml&lt;/value&gt;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&lt;/list&gt;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）引入</w:t>
      </w:r>
      <w:r>
        <w:rPr>
          <w:rFonts w:hint="eastAsia"/>
        </w:rPr>
        <w:t>dbcp</w:t>
      </w:r>
      <w:r>
        <w:rPr>
          <w:rFonts w:hint="eastAsia"/>
        </w:rPr>
        <w:t>开发包（连接池），定义</w:t>
      </w:r>
      <w:r>
        <w:rPr>
          <w:rFonts w:hint="eastAsia"/>
        </w:rPr>
        <w:t>DataSource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定义连接池</w:t>
      </w:r>
      <w:r>
        <w:rPr>
          <w:rFonts w:hint="eastAsia"/>
        </w:rPr>
        <w:t>Bean</w:t>
      </w:r>
      <w:r>
        <w:rPr>
          <w:rFonts w:hint="eastAsia"/>
        </w:rPr>
        <w:t>对象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>&lt;bean id="MyDataSource" class="org.apache.commons.dbcp.BasicDataSource"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destroy-method="close"&gt;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注入数据库连接参数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name="url" value="jdbc:oracle:thin:@localhost:1521:dbchang"&gt;&lt;/property&gt;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name="driverClassName" value="oracle.jdbc.driver.OracleDriver"&gt;&lt;/property&gt;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name="username" value="system"&gt;&lt;/property&gt;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  &lt;property name="password" value="chang"&gt;&lt;/property&gt;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设置连接最大数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name="maxActive" value="20"&gt;&lt;/property&gt;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设置连接池实例化时初始创建的连接数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&lt;property name="initialSize" value="1"&gt;&lt;/property&gt;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 xml:space="preserve"> 4</w:t>
      </w:r>
      <w:r>
        <w:rPr>
          <w:rFonts w:hint="eastAsia"/>
        </w:rPr>
        <w:t>）将</w:t>
      </w:r>
      <w:r>
        <w:rPr>
          <w:rFonts w:hint="eastAsia"/>
        </w:rPr>
        <w:t>sessionFactory</w:t>
      </w:r>
      <w:r>
        <w:rPr>
          <w:rFonts w:hint="eastAsia"/>
        </w:rPr>
        <w:t>给</w:t>
      </w:r>
      <w:r>
        <w:rPr>
          <w:rFonts w:hint="eastAsia"/>
        </w:rPr>
        <w:t>DAO</w:t>
      </w:r>
      <w:r>
        <w:rPr>
          <w:rFonts w:hint="eastAsia"/>
        </w:rPr>
        <w:t>注入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@Repository</w:t>
      </w:r>
      <w:r>
        <w:rPr>
          <w:rFonts w:hint="eastAsia"/>
        </w:rPr>
        <w:tab/>
      </w:r>
      <w:r>
        <w:rPr>
          <w:rFonts w:hint="eastAsia"/>
        </w:rPr>
        <w:tab/>
        <w:t>@Scope("prototype")//</w:t>
      </w:r>
      <w:r>
        <w:rPr>
          <w:rFonts w:hint="eastAsia"/>
        </w:rPr>
        <w:t>排版需要，这里写一行了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 xml:space="preserve"> public class SpringHibernateCostDAOImpl extends HibernateDaoSupport implements CostDAO{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@Resource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void setMySessionFactory(SessionFactory sf){//</w:t>
      </w:r>
      <w:r>
        <w:rPr>
          <w:rFonts w:hint="eastAsia"/>
        </w:rPr>
        <w:t>注意名字问题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super.setSessionFactory(sf);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eastAsia="宋体"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：测试</w:t>
      </w:r>
      <w:r>
        <w:rPr>
          <w:rFonts w:hint="eastAsia"/>
        </w:rPr>
        <w:t>DAO</w:t>
      </w:r>
      <w:r>
        <w:rPr>
          <w:rFonts w:hint="eastAsia"/>
        </w:rPr>
        <w:t>组件，在</w:t>
      </w:r>
      <w:r>
        <w:rPr>
          <w:rFonts w:hint="eastAsia"/>
        </w:rPr>
        <w:t>TestCostDAO</w:t>
      </w:r>
      <w:r>
        <w:rPr>
          <w:rFonts w:hint="eastAsia"/>
        </w:rPr>
        <w:t>中添加方法，可正常执行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@Test</w:t>
      </w:r>
      <w:r>
        <w:rPr>
          <w:rFonts w:hint="eastAsia"/>
        </w:rPr>
        <w:tab/>
        <w:t>//Spring+Hibernate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public void testFindAllByPageBySpring() throws Exception{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conf="applicationContext.xml";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ApplicationContext ac = new ClassPathXmlApplicationContext(conf);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CostDAO costDao = (CostDAO)ac.getBean("springHibernateCostDAOImpl");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List&lt;Cost&gt; list = costDao.findAll(1,5);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for(Cost c : list){</w:t>
      </w:r>
      <w:r>
        <w:rPr>
          <w:rFonts w:hint="eastAsia"/>
        </w:rPr>
        <w:tab/>
        <w:t>System.out.println(c.getId()+" "+c.getName());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ind w:firstLine="420"/>
        <w:jc w:val="center"/>
        <w:rPr>
          <w:rFonts w:hint="eastAsia"/>
        </w:rPr>
      </w:pPr>
      <w:r>
        <w:rPr>
          <w:rFonts w:hint="eastAsia"/>
        </w:rPr>
        <w:t>====================</w:t>
      </w:r>
      <w:r>
        <w:rPr>
          <w:rFonts w:hint="eastAsia"/>
        </w:rPr>
        <w:t>重构</w:t>
      </w:r>
      <w:r>
        <w:rPr>
          <w:rFonts w:hint="eastAsia"/>
        </w:rPr>
        <w:t>Spring+Struts2====================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>：（</w:t>
      </w:r>
      <w:r>
        <w:rPr>
          <w:rFonts w:hint="eastAsia"/>
        </w:rPr>
        <w:t>*</w:t>
      </w:r>
      <w:r>
        <w:rPr>
          <w:rFonts w:hint="eastAsia"/>
        </w:rPr>
        <w:t>）将资费模块中</w:t>
      </w:r>
      <w:r>
        <w:rPr>
          <w:rFonts w:hint="eastAsia"/>
          <w:u w:val="single"/>
        </w:rPr>
        <w:t>所有</w:t>
      </w:r>
      <w:r>
        <w:rPr>
          <w:rFonts w:hint="eastAsia"/>
        </w:rPr>
        <w:t>Action</w:t>
      </w:r>
      <w:r>
        <w:rPr>
          <w:rFonts w:hint="eastAsia"/>
        </w:rPr>
        <w:t>定义到</w:t>
      </w:r>
      <w:r>
        <w:rPr>
          <w:rFonts w:hint="eastAsia"/>
        </w:rPr>
        <w:t>Spring</w:t>
      </w:r>
      <w:r>
        <w:rPr>
          <w:rFonts w:hint="eastAsia"/>
        </w:rPr>
        <w:t>容器（</w:t>
      </w:r>
      <w:r>
        <w:rPr>
          <w:rFonts w:hint="eastAsia"/>
        </w:rPr>
        <w:t>step3</w:t>
      </w:r>
      <w:r>
        <w:rPr>
          <w:rFonts w:hint="eastAsia"/>
        </w:rPr>
        <w:t>已开启组件扫描），如果使用了</w:t>
      </w:r>
      <w:r>
        <w:rPr>
          <w:rFonts w:hint="eastAsia"/>
        </w:rPr>
        <w:t>DAO</w:t>
      </w:r>
      <w:r>
        <w:rPr>
          <w:rFonts w:hint="eastAsia"/>
        </w:rPr>
        <w:t>，采用注入方式使用（此处是新建了</w:t>
      </w:r>
      <w:r>
        <w:rPr>
          <w:rFonts w:hint="eastAsia"/>
        </w:rPr>
        <w:t>ListCostActionSpring</w:t>
      </w:r>
      <w:r>
        <w:rPr>
          <w:rFonts w:hint="eastAsia"/>
        </w:rPr>
        <w:t>类，与原来的</w:t>
      </w:r>
      <w:r>
        <w:rPr>
          <w:rFonts w:hint="eastAsia"/>
        </w:rPr>
        <w:t>ListCostAction</w:t>
      </w:r>
      <w:r>
        <w:rPr>
          <w:rFonts w:hint="eastAsia"/>
        </w:rPr>
        <w:t>相同）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@Controller</w:t>
      </w:r>
      <w:r>
        <w:rPr>
          <w:rFonts w:hint="eastAsia"/>
        </w:rPr>
        <w:tab/>
      </w:r>
      <w:r>
        <w:rPr>
          <w:rFonts w:hint="eastAsia"/>
        </w:rPr>
        <w:tab/>
        <w:t>@Scope("prototype")//</w:t>
      </w:r>
      <w:r>
        <w:rPr>
          <w:rFonts w:hint="eastAsia"/>
        </w:rPr>
        <w:t>排版需要，这里写一行了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ListCostActionSpring {</w:t>
      </w:r>
      <w:r>
        <w:rPr>
          <w:rFonts w:hint="eastAsia"/>
        </w:rPr>
        <w:tab/>
        <w:t>@Resource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private CostDAO costDAO;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</w:t>
      </w:r>
      <w:r>
        <w:rPr>
          <w:rFonts w:hint="eastAsia"/>
        </w:rPr>
        <w:tab/>
      </w:r>
      <w:r>
        <w:rPr>
          <w:rFonts w:hint="eastAsia"/>
        </w:rPr>
        <w:t>…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step6</w:t>
      </w:r>
      <w:r>
        <w:rPr>
          <w:rFonts w:hint="eastAsia"/>
        </w:rPr>
        <w:t>：引入</w:t>
      </w:r>
      <w:r>
        <w:rPr>
          <w:rFonts w:hint="eastAsia"/>
        </w:rPr>
        <w:t>struts-spring-plugin.jar</w:t>
      </w:r>
      <w:r>
        <w:rPr>
          <w:rFonts w:hint="eastAsia"/>
        </w:rPr>
        <w:t>插件包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step7</w:t>
      </w:r>
      <w:r>
        <w:rPr>
          <w:rFonts w:hint="eastAsia"/>
        </w:rPr>
        <w:t>：（</w:t>
      </w:r>
      <w:r>
        <w:rPr>
          <w:rFonts w:hint="eastAsia"/>
        </w:rPr>
        <w:t>*</w:t>
      </w:r>
      <w:r>
        <w:rPr>
          <w:rFonts w:hint="eastAsia"/>
        </w:rPr>
        <w:t>）修改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struts</w:t>
      </w:r>
      <w:r>
        <w:rPr>
          <w:rFonts w:hint="eastAsia"/>
        </w:rPr>
        <w:t>配置，将</w:t>
      </w:r>
      <w:r>
        <w:rPr>
          <w:rFonts w:hint="eastAsia"/>
        </w:rPr>
        <w:t>class</w:t>
      </w:r>
      <w:r>
        <w:rPr>
          <w:rFonts w:hint="eastAsia"/>
        </w:rPr>
        <w:t>属性修改为容器中</w:t>
      </w:r>
      <w:r>
        <w:rPr>
          <w:rFonts w:hint="eastAsia"/>
        </w:rPr>
        <w:t>Action</w:t>
      </w:r>
      <w:r>
        <w:rPr>
          <w:rFonts w:hint="eastAsia"/>
        </w:rPr>
        <w:t>组件的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&lt;action name="list" class="listCostActionSpring"&gt;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&lt;result name="success"&gt;/WEB-INF/jsp/cost/cost_list.jsp&lt;/result&gt;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&lt;/action&gt;&lt;!-- class</w:t>
      </w:r>
      <w:r>
        <w:rPr>
          <w:rFonts w:hint="eastAsia"/>
        </w:rPr>
        <w:t>可写包名</w:t>
      </w:r>
      <w:r>
        <w:rPr>
          <w:rFonts w:hint="eastAsia"/>
        </w:rPr>
        <w:t>.</w:t>
      </w:r>
      <w:r>
        <w:rPr>
          <w:rFonts w:hint="eastAsia"/>
        </w:rPr>
        <w:t>类名，即和以前的方式相同，</w:t>
      </w:r>
      <w:r>
        <w:rPr>
          <w:rFonts w:hint="eastAsia"/>
          <w:shd w:val="clear" w:color="FFFFFF" w:fill="D9D9D9"/>
        </w:rPr>
        <w:t>详情见</w:t>
      </w:r>
      <w:r>
        <w:rPr>
          <w:rFonts w:hint="eastAsia"/>
          <w:shd w:val="clear" w:color="FFFFFF" w:fill="D9D9D9"/>
        </w:rPr>
        <w:t>9.3</w:t>
      </w:r>
      <w:r>
        <w:rPr>
          <w:rFonts w:hint="eastAsia"/>
          <w:shd w:val="clear" w:color="FFFFFF" w:fill="D9D9D9"/>
        </w:rPr>
        <w:t>节</w:t>
      </w:r>
      <w:r>
        <w:rPr>
          <w:rFonts w:hint="eastAsia"/>
        </w:rPr>
        <w:t>--&gt;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step8</w:t>
      </w:r>
      <w:r>
        <w:rPr>
          <w:rFonts w:hint="eastAsia"/>
        </w:rPr>
        <w:t>：在</w:t>
      </w:r>
      <w:r>
        <w:rPr>
          <w:rFonts w:hint="eastAsia"/>
        </w:rPr>
        <w:t>web.xml</w:t>
      </w:r>
      <w:r>
        <w:rPr>
          <w:rFonts w:hint="eastAsia"/>
        </w:rPr>
        <w:t>中添加</w:t>
      </w:r>
      <w:r>
        <w:rPr>
          <w:rFonts w:hint="eastAsia"/>
        </w:rPr>
        <w:t>ContextLoaderListener</w:t>
      </w:r>
      <w:r>
        <w:rPr>
          <w:rFonts w:hint="eastAsia"/>
        </w:rPr>
        <w:t>配置，用于实例化</w:t>
      </w:r>
      <w:r>
        <w:rPr>
          <w:rFonts w:hint="eastAsia"/>
        </w:rPr>
        <w:t>Spring</w:t>
      </w:r>
      <w:r>
        <w:rPr>
          <w:rFonts w:hint="eastAsia"/>
        </w:rPr>
        <w:t>容器，详细说明见</w:t>
      </w:r>
      <w:r>
        <w:rPr>
          <w:rFonts w:hint="eastAsia"/>
        </w:rPr>
        <w:t>8.8</w:t>
      </w:r>
      <w:r>
        <w:rPr>
          <w:rFonts w:hint="eastAsia"/>
        </w:rPr>
        <w:t>案例</w:t>
      </w:r>
      <w:r>
        <w:rPr>
          <w:rFonts w:hint="eastAsia"/>
        </w:rPr>
        <w:t>step9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Spring</w:t>
      </w:r>
      <w:r>
        <w:rPr>
          <w:rFonts w:hint="eastAsia"/>
        </w:rPr>
        <w:t>配置文件位置和名称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&lt;context-param&gt;&lt;!--</w:t>
      </w:r>
      <w:r>
        <w:rPr>
          <w:rFonts w:hint="eastAsia"/>
        </w:rPr>
        <w:t>默认在</w:t>
      </w:r>
      <w:r>
        <w:rPr>
          <w:rFonts w:hint="eastAsia"/>
        </w:rPr>
        <w:t>WEB-INF</w:t>
      </w:r>
      <w:r>
        <w:rPr>
          <w:rFonts w:hint="eastAsia"/>
        </w:rPr>
        <w:t>下查找</w:t>
      </w:r>
      <w:r>
        <w:rPr>
          <w:rFonts w:hint="eastAsia"/>
        </w:rPr>
        <w:t>applicationContext.xml</w:t>
      </w:r>
      <w:r>
        <w:rPr>
          <w:rFonts w:hint="eastAsia"/>
        </w:rPr>
        <w:t>的，不指定则报错</w:t>
      </w:r>
      <w:r>
        <w:rPr>
          <w:rFonts w:hint="eastAsia"/>
        </w:rPr>
        <w:t>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&lt;param-name&gt;contextConfigLocation&lt;/param-name&gt;&lt;!--</w:t>
      </w:r>
      <w:r>
        <w:rPr>
          <w:rFonts w:hint="eastAsia"/>
        </w:rPr>
        <w:t>名字必须这么写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ab/>
        <w:t>&lt;param-value&gt;classpath:applicationContext.xml&lt;/param-value&gt;&lt;!--classpath</w:t>
      </w:r>
      <w:r>
        <w:rPr>
          <w:rFonts w:hint="eastAsia"/>
        </w:rPr>
        <w:t>表示</w:t>
      </w:r>
      <w:r>
        <w:rPr>
          <w:rFonts w:hint="eastAsia"/>
        </w:rPr>
        <w:t>src--&gt;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&lt;/context-param&gt;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在服务器启动时，实例化</w:t>
      </w:r>
      <w:r>
        <w:rPr>
          <w:rFonts w:hint="eastAsia"/>
        </w:rPr>
        <w:t>Spring</w:t>
      </w:r>
      <w:r>
        <w:rPr>
          <w:rFonts w:hint="eastAsia"/>
        </w:rPr>
        <w:t>容器对象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&lt;listener&gt;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&lt;listener-class&gt;org.springframework.web.context.ContextLoaderListener&lt;/listener-class&gt;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&lt;/listener&gt;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step9</w:t>
      </w:r>
      <w:r>
        <w:rPr>
          <w:rFonts w:hint="eastAsia"/>
        </w:rPr>
        <w:t>：测试</w:t>
      </w:r>
      <w:r>
        <w:rPr>
          <w:rFonts w:hint="eastAsia"/>
        </w:rPr>
        <w:t>SSH</w:t>
      </w:r>
      <w:r>
        <w:rPr>
          <w:rFonts w:hint="eastAsia"/>
        </w:rPr>
        <w:t>，发现修改资费时，</w:t>
      </w:r>
      <w:r>
        <w:rPr>
          <w:rFonts w:hint="eastAsia"/>
          <w:shd w:val="clear" w:color="FFFFFF" w:fill="D9D9D9"/>
        </w:rPr>
        <w:t>无法回显数据</w:t>
      </w:r>
      <w:r>
        <w:rPr>
          <w:rFonts w:hint="eastAsia"/>
        </w:rPr>
        <w:t>！这是因为</w:t>
      </w:r>
      <w:r>
        <w:rPr>
          <w:rFonts w:hint="eastAsia"/>
        </w:rPr>
        <w:t>Hibernate</w:t>
      </w:r>
      <w:r>
        <w:rPr>
          <w:rFonts w:hint="eastAsia"/>
        </w:rPr>
        <w:t>中的</w:t>
      </w:r>
      <w:r>
        <w:rPr>
          <w:rFonts w:hint="eastAsia"/>
        </w:rPr>
        <w:t>load</w:t>
      </w:r>
      <w:r>
        <w:rPr>
          <w:rFonts w:hint="eastAsia"/>
        </w:rPr>
        <w:t>方法为延迟加载，而</w:t>
      </w:r>
      <w:r>
        <w:rPr>
          <w:rFonts w:hint="eastAsia"/>
        </w:rPr>
        <w:t>session</w:t>
      </w:r>
      <w:r>
        <w:rPr>
          <w:rFonts w:hint="eastAsia"/>
        </w:rPr>
        <w:t>被早关闭，所以</w:t>
      </w:r>
      <w:r>
        <w:rPr>
          <w:rFonts w:hint="eastAsia"/>
        </w:rPr>
        <w:t>JSP</w:t>
      </w:r>
      <w:r>
        <w:rPr>
          <w:rFonts w:hint="eastAsia"/>
        </w:rPr>
        <w:t>页面获取不到数据。为了支持</w:t>
      </w:r>
      <w:r>
        <w:rPr>
          <w:rFonts w:hint="eastAsia"/>
        </w:rPr>
        <w:t>Hibernate</w:t>
      </w:r>
      <w:r>
        <w:rPr>
          <w:rFonts w:hint="eastAsia"/>
        </w:rPr>
        <w:t>延迟加载的使用，在</w:t>
      </w:r>
      <w:r>
        <w:rPr>
          <w:rFonts w:hint="eastAsia"/>
        </w:rPr>
        <w:t>web.xml</w:t>
      </w:r>
      <w:r>
        <w:rPr>
          <w:rFonts w:hint="eastAsia"/>
        </w:rPr>
        <w:t>中可以配置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OpenSessoinInViewFilter</w:t>
      </w:r>
      <w:r>
        <w:rPr>
          <w:rFonts w:hint="eastAsia"/>
        </w:rPr>
        <w:t>。将</w:t>
      </w:r>
      <w:r>
        <w:rPr>
          <w:rFonts w:hint="eastAsia"/>
        </w:rPr>
        <w:t>Session</w:t>
      </w:r>
      <w:r>
        <w:rPr>
          <w:rFonts w:hint="eastAsia"/>
        </w:rPr>
        <w:t>关闭动作推迟到</w:t>
      </w:r>
      <w:r>
        <w:rPr>
          <w:rFonts w:hint="eastAsia"/>
        </w:rPr>
        <w:t>JSP</w:t>
      </w:r>
      <w:r>
        <w:rPr>
          <w:rFonts w:hint="eastAsia"/>
        </w:rPr>
        <w:t>解析之后。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step10</w:t>
      </w:r>
      <w:r>
        <w:rPr>
          <w:rFonts w:hint="eastAsia"/>
        </w:rPr>
        <w:t>：在</w:t>
      </w:r>
      <w:r>
        <w:rPr>
          <w:rFonts w:hint="eastAsia"/>
        </w:rPr>
        <w:t>web.xml</w:t>
      </w:r>
      <w:r>
        <w:rPr>
          <w:rFonts w:hint="eastAsia"/>
        </w:rPr>
        <w:t>中添加</w:t>
      </w:r>
      <w:r>
        <w:rPr>
          <w:rFonts w:hint="eastAsia"/>
        </w:rPr>
        <w:t>OpenSessoinInViewFilter</w:t>
      </w:r>
      <w:r>
        <w:rPr>
          <w:rFonts w:hint="eastAsia"/>
        </w:rPr>
        <w:t>，利用它控制</w:t>
      </w:r>
      <w:r>
        <w:rPr>
          <w:rFonts w:hint="eastAsia"/>
        </w:rPr>
        <w:t>Session</w:t>
      </w:r>
      <w:r>
        <w:rPr>
          <w:rFonts w:hint="eastAsia"/>
        </w:rPr>
        <w:t>关闭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追加</w:t>
      </w:r>
      <w:r>
        <w:rPr>
          <w:rFonts w:hint="eastAsia"/>
        </w:rPr>
        <w:t>OpenSessionInViewFilter</w:t>
      </w:r>
      <w:r>
        <w:rPr>
          <w:rFonts w:hint="eastAsia"/>
        </w:rPr>
        <w:t>，不需要自己写了，</w:t>
      </w:r>
      <w:r>
        <w:rPr>
          <w:rFonts w:hint="eastAsia"/>
          <w:shd w:val="clear" w:color="FFFFFF" w:fill="D9D9D9"/>
        </w:rPr>
        <w:t>Spring</w:t>
      </w:r>
      <w:r>
        <w:rPr>
          <w:rFonts w:hint="eastAsia"/>
          <w:shd w:val="clear" w:color="FFFFFF" w:fill="D9D9D9"/>
        </w:rPr>
        <w:t>提供了</w:t>
      </w:r>
      <w:r>
        <w:rPr>
          <w:rFonts w:hint="eastAsia"/>
        </w:rPr>
        <w:t>！作用：将</w:t>
      </w:r>
      <w:r>
        <w:rPr>
          <w:rFonts w:hint="eastAsia"/>
        </w:rPr>
        <w:t>Template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关闭动作推迟到</w:t>
      </w:r>
      <w:r>
        <w:rPr>
          <w:rFonts w:hint="eastAsia"/>
        </w:rPr>
        <w:t>jsp</w:t>
      </w:r>
      <w:r>
        <w:rPr>
          <w:rFonts w:hint="eastAsia"/>
        </w:rPr>
        <w:t>解析之后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&lt;filter&gt;&lt;!--</w:t>
      </w:r>
      <w:r>
        <w:rPr>
          <w:rFonts w:hint="eastAsia"/>
        </w:rPr>
        <w:t>注意：配置的</w:t>
      </w:r>
      <w:r>
        <w:rPr>
          <w:rFonts w:hint="eastAsia"/>
        </w:rPr>
        <w:t>Filter</w:t>
      </w:r>
      <w:r>
        <w:rPr>
          <w:rFonts w:hint="eastAsia"/>
        </w:rPr>
        <w:t>顺序，要在</w:t>
      </w:r>
      <w:r>
        <w:rPr>
          <w:rFonts w:hint="eastAsia"/>
        </w:rPr>
        <w:t>Struts</w:t>
      </w:r>
      <w:r>
        <w:rPr>
          <w:rFonts w:hint="eastAsia"/>
        </w:rPr>
        <w:t>控制器</w:t>
      </w:r>
      <w:r>
        <w:rPr>
          <w:rFonts w:hint="eastAsia"/>
        </w:rPr>
        <w:t>Filter</w:t>
      </w:r>
      <w:r>
        <w:rPr>
          <w:rFonts w:hint="eastAsia"/>
        </w:rPr>
        <w:t>之前配置才能生效！</w:t>
      </w:r>
      <w:r>
        <w:rPr>
          <w:rFonts w:hint="eastAsia"/>
        </w:rPr>
        <w:t>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&lt;filter-name&gt;openSessionInViewFilter&lt;/filter-name&gt;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&lt;filter-class&gt;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org.springframework.orm.hibernate3.support.OpenSessionInViewFilter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&lt;/filter-class&gt;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&lt;/filter&gt;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&lt;filter-mapping&gt;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&lt;filter-name&gt;openSessionInViewFilter&lt;/filter-name&gt;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&lt;url-pattern&gt;/*&lt;/url-pattern&gt;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&lt;/filter-mapping&gt;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step11</w:t>
      </w:r>
      <w:r>
        <w:rPr>
          <w:rFonts w:hint="eastAsia"/>
        </w:rPr>
        <w:t>：测试</w:t>
      </w:r>
      <w:r>
        <w:rPr>
          <w:rFonts w:hint="eastAsia"/>
        </w:rPr>
        <w:t>SSH</w:t>
      </w:r>
      <w:r>
        <w:rPr>
          <w:rFonts w:hint="eastAsia"/>
        </w:rPr>
        <w:t>，发现增、删、改会报错，这是由于配置</w:t>
      </w:r>
      <w:r>
        <w:rPr>
          <w:rFonts w:hint="eastAsia"/>
        </w:rPr>
        <w:t>OpenSessionInViewInterceptor</w:t>
      </w:r>
      <w:r>
        <w:rPr>
          <w:rFonts w:hint="eastAsia"/>
        </w:rPr>
        <w:t>后产生的（查询正常），详细说明见下面的注意事项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org.springframework.dao.InvalidDataAccessApiUsageException: 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Write operations are not allowed in read-only mode (FlushMode.NEVER/MANUAL): 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Turn your Session into FlushMode.COMMIT/AUTO or remove 'readOnly' marker from  </w:t>
      </w:r>
      <w:r>
        <w:rPr>
          <w:rFonts w:hint="eastAsia"/>
        </w:rPr>
        <w:tab/>
      </w:r>
      <w:r>
        <w:rPr>
          <w:rFonts w:hint="eastAsia"/>
        </w:rPr>
        <w:tab/>
        <w:t>transaction definition.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step12</w:t>
      </w:r>
      <w:r>
        <w:rPr>
          <w:rFonts w:hint="eastAsia"/>
        </w:rPr>
        <w:t>：在</w:t>
      </w:r>
      <w:r>
        <w:rPr>
          <w:rFonts w:hint="eastAsia"/>
        </w:rPr>
        <w:t>applicationContext.xml</w:t>
      </w:r>
      <w:r>
        <w:rPr>
          <w:rFonts w:hint="eastAsia"/>
        </w:rPr>
        <w:t>配置文件中添加</w:t>
      </w:r>
      <w:r>
        <w:rPr>
          <w:rFonts w:hint="eastAsia"/>
        </w:rPr>
        <w:t>AOP</w:t>
      </w:r>
      <w:r>
        <w:rPr>
          <w:rFonts w:hint="eastAsia"/>
        </w:rPr>
        <w:t>事务控制，使用注解的方式，代码及详情见</w:t>
      </w:r>
      <w:r>
        <w:rPr>
          <w:rFonts w:hint="eastAsia"/>
        </w:rPr>
        <w:t>10.3</w:t>
      </w:r>
      <w:r>
        <w:rPr>
          <w:rFonts w:hint="eastAsia"/>
        </w:rPr>
        <w:t>节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step13</w:t>
      </w:r>
      <w:r>
        <w:rPr>
          <w:rFonts w:hint="eastAsia"/>
        </w:rPr>
        <w:t>：分别给</w:t>
      </w:r>
      <w:r>
        <w:rPr>
          <w:rFonts w:hint="eastAsia"/>
        </w:rPr>
        <w:t>Action</w:t>
      </w:r>
      <w:r>
        <w:rPr>
          <w:rFonts w:hint="eastAsia"/>
        </w:rPr>
        <w:t>添加事务注解（可类定义前，也可</w:t>
      </w:r>
      <w:r>
        <w:rPr>
          <w:rFonts w:hint="eastAsia"/>
        </w:rPr>
        <w:t>execute</w:t>
      </w:r>
      <w:r>
        <w:rPr>
          <w:rFonts w:hint="eastAsia"/>
        </w:rPr>
        <w:t>或自定义方法前）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AddCostAction</w:t>
      </w:r>
      <w:r>
        <w:rPr>
          <w:rFonts w:hint="eastAsia"/>
        </w:rPr>
        <w:t>、</w:t>
      </w:r>
      <w:r>
        <w:rPr>
          <w:rFonts w:hint="eastAsia"/>
        </w:rPr>
        <w:t>DeleteCostAction</w:t>
      </w:r>
      <w:r>
        <w:rPr>
          <w:rFonts w:hint="eastAsia"/>
        </w:rPr>
        <w:t>、</w:t>
      </w:r>
      <w:r>
        <w:rPr>
          <w:rFonts w:hint="eastAsia"/>
        </w:rPr>
        <w:t>UpdateCostAction</w:t>
      </w:r>
      <w:r>
        <w:rPr>
          <w:rFonts w:hint="eastAsia"/>
        </w:rPr>
        <w:t>中添加，事务类型详见</w:t>
      </w:r>
      <w:r>
        <w:rPr>
          <w:rFonts w:hint="eastAsia"/>
        </w:rPr>
        <w:t>10.3</w:t>
      </w:r>
      <w:r>
        <w:rPr>
          <w:rFonts w:hint="eastAsia"/>
        </w:rPr>
        <w:t>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@Transactional(propagation=Propagation.REQUIRED)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DetailCostAction</w:t>
      </w:r>
      <w:r>
        <w:rPr>
          <w:rFonts w:hint="eastAsia"/>
        </w:rPr>
        <w:t>、</w:t>
      </w:r>
      <w:r>
        <w:rPr>
          <w:rFonts w:hint="eastAsia"/>
        </w:rPr>
        <w:t>ListCostActionSpring</w:t>
      </w:r>
      <w:r>
        <w:rPr>
          <w:rFonts w:hint="eastAsia"/>
        </w:rPr>
        <w:t>、</w:t>
      </w:r>
      <w:r>
        <w:rPr>
          <w:rFonts w:hint="eastAsia"/>
        </w:rPr>
        <w:t>ValidateCostNameAction</w:t>
      </w:r>
      <w:r>
        <w:rPr>
          <w:rFonts w:hint="eastAsia"/>
        </w:rPr>
        <w:t>中添加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@Transactional(readOnly=true,propagation=Propagation.REQUIRED)</w:t>
      </w:r>
    </w:p>
    <w:p w:rsidR="002863CC" w:rsidRDefault="002863CC" w:rsidP="00107825">
      <w:pPr>
        <w:numPr>
          <w:ilvl w:val="0"/>
          <w:numId w:val="47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t>注意事项：</w:t>
      </w:r>
    </w:p>
    <w:p w:rsidR="002863CC" w:rsidRDefault="002863CC" w:rsidP="00107825">
      <w:pPr>
        <w:numPr>
          <w:ilvl w:val="0"/>
          <w:numId w:val="48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注意配置的</w:t>
      </w:r>
      <w:r>
        <w:rPr>
          <w:rFonts w:hint="eastAsia"/>
        </w:rPr>
        <w:t>Filter</w:t>
      </w:r>
      <w:r>
        <w:rPr>
          <w:rFonts w:hint="eastAsia"/>
        </w:rPr>
        <w:t>顺序！该</w:t>
      </w:r>
      <w:r>
        <w:rPr>
          <w:rFonts w:hint="eastAsia"/>
        </w:rPr>
        <w:t>Filter</w:t>
      </w:r>
      <w:r>
        <w:rPr>
          <w:rFonts w:hint="eastAsia"/>
        </w:rPr>
        <w:t>需要在</w:t>
      </w:r>
      <w:r>
        <w:rPr>
          <w:rFonts w:hint="eastAsia"/>
        </w:rPr>
        <w:t>Struts</w:t>
      </w:r>
      <w:r>
        <w:rPr>
          <w:rFonts w:hint="eastAsia"/>
        </w:rPr>
        <w:t>控制器</w:t>
      </w:r>
      <w:r>
        <w:rPr>
          <w:rFonts w:hint="eastAsia"/>
        </w:rPr>
        <w:t>Filter</w:t>
      </w:r>
      <w:r>
        <w:rPr>
          <w:rFonts w:hint="eastAsia"/>
        </w:rPr>
        <w:t>之前配置才能生效！！</w:t>
      </w:r>
    </w:p>
    <w:p w:rsidR="002863CC" w:rsidRDefault="002863CC" w:rsidP="00107825">
      <w:pPr>
        <w:numPr>
          <w:ilvl w:val="0"/>
          <w:numId w:val="48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当配置</w:t>
      </w:r>
      <w:r>
        <w:rPr>
          <w:rFonts w:hint="eastAsia"/>
        </w:rPr>
        <w:t>OpenSessionInViewFilter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容器中</w:t>
      </w:r>
      <w:r>
        <w:rPr>
          <w:rFonts w:hint="eastAsia"/>
        </w:rPr>
        <w:t>SessionFactory</w:t>
      </w:r>
      <w:r>
        <w:rPr>
          <w:rFonts w:hint="eastAsia"/>
        </w:rPr>
        <w:t>组件的</w:t>
      </w:r>
      <w:r>
        <w:rPr>
          <w:rFonts w:hint="eastAsia"/>
        </w:rPr>
        <w:t>id</w:t>
      </w:r>
      <w:r>
        <w:rPr>
          <w:rFonts w:hint="eastAsia"/>
        </w:rPr>
        <w:t>值必须为</w:t>
      </w:r>
      <w:r>
        <w:rPr>
          <w:rFonts w:hint="eastAsia"/>
        </w:rPr>
        <w:t>sessionFactory</w:t>
      </w:r>
      <w:r>
        <w:rPr>
          <w:rFonts w:hint="eastAsia"/>
        </w:rPr>
        <w:t>，不能再随便起了。</w:t>
      </w:r>
    </w:p>
    <w:p w:rsidR="002863CC" w:rsidRDefault="002863CC" w:rsidP="00107825">
      <w:pPr>
        <w:numPr>
          <w:ilvl w:val="0"/>
          <w:numId w:val="48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当配置</w:t>
      </w:r>
      <w:r>
        <w:rPr>
          <w:rFonts w:hint="eastAsia"/>
        </w:rPr>
        <w:t>OpenSessionInViewFilter</w:t>
      </w:r>
      <w:r>
        <w:rPr>
          <w:rFonts w:hint="eastAsia"/>
        </w:rPr>
        <w:t>后，会默认将</w:t>
      </w:r>
      <w:r>
        <w:rPr>
          <w:rFonts w:hint="eastAsia"/>
        </w:rPr>
        <w:t>session</w:t>
      </w:r>
      <w:r>
        <w:rPr>
          <w:rFonts w:hint="eastAsia"/>
        </w:rPr>
        <w:t>操作置成</w:t>
      </w:r>
      <w:r>
        <w:rPr>
          <w:rFonts w:hint="eastAsia"/>
        </w:rPr>
        <w:t>readOnly</w:t>
      </w:r>
      <w:r>
        <w:rPr>
          <w:rFonts w:hint="eastAsia"/>
        </w:rPr>
        <w:t>状态，此时需要添加</w:t>
      </w:r>
      <w:r>
        <w:rPr>
          <w:rFonts w:hint="eastAsia"/>
        </w:rPr>
        <w:t>AOP</w:t>
      </w:r>
      <w:r>
        <w:rPr>
          <w:rFonts w:hint="eastAsia"/>
        </w:rPr>
        <w:t>事务才能执行增、删、改，否则报错（查询没问题）。</w:t>
      </w:r>
    </w:p>
    <w:p w:rsidR="002863CC" w:rsidRDefault="002863CC" w:rsidP="00107825">
      <w:pPr>
        <w:numPr>
          <w:ilvl w:val="0"/>
          <w:numId w:val="48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Hibernate</w:t>
      </w:r>
      <w:r>
        <w:rPr>
          <w:rFonts w:hint="eastAsia"/>
        </w:rPr>
        <w:t>笔记</w:t>
      </w:r>
      <w:r>
        <w:rPr>
          <w:rFonts w:hint="eastAsia"/>
        </w:rPr>
        <w:t>5.16</w:t>
      </w:r>
      <w:r>
        <w:rPr>
          <w:rFonts w:hint="eastAsia"/>
        </w:rPr>
        <w:t>案例中用到了</w:t>
      </w:r>
      <w:r>
        <w:rPr>
          <w:rFonts w:hint="eastAsia"/>
        </w:rPr>
        <w:t>5.17</w:t>
      </w:r>
      <w:r>
        <w:rPr>
          <w:rFonts w:hint="eastAsia"/>
        </w:rPr>
        <w:t>节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step2</w:t>
      </w:r>
      <w:r>
        <w:rPr>
          <w:rFonts w:hint="eastAsia"/>
        </w:rPr>
        <w:t>的自定义拦截器</w:t>
      </w:r>
      <w:r>
        <w:rPr>
          <w:rFonts w:hint="eastAsia"/>
        </w:rPr>
        <w:t>OpenSessionInViewInterceptor</w:t>
      </w:r>
      <w:r>
        <w:rPr>
          <w:rFonts w:hint="eastAsia"/>
        </w:rPr>
        <w:t>，并按</w:t>
      </w:r>
      <w:r>
        <w:rPr>
          <w:rFonts w:hint="eastAsia"/>
        </w:rPr>
        <w:t>step3</w:t>
      </w:r>
      <w:r>
        <w:rPr>
          <w:rFonts w:hint="eastAsia"/>
        </w:rPr>
        <w:t>修改了</w:t>
      </w:r>
      <w:r>
        <w:rPr>
          <w:rFonts w:hint="eastAsia"/>
        </w:rPr>
        <w:t>struts-cost.xml</w:t>
      </w:r>
      <w:r>
        <w:rPr>
          <w:rFonts w:hint="eastAsia"/>
        </w:rPr>
        <w:t>，此时会有冲突：资</w:t>
      </w:r>
      <w:r>
        <w:rPr>
          <w:rFonts w:hint="eastAsia"/>
        </w:rPr>
        <w:lastRenderedPageBreak/>
        <w:t>费模块的权限验证会失效（无权限的也能进入）。当项目为</w:t>
      </w:r>
      <w:r>
        <w:rPr>
          <w:rFonts w:hint="eastAsia"/>
        </w:rPr>
        <w:t>SSH</w:t>
      </w:r>
      <w:r>
        <w:rPr>
          <w:rFonts w:hint="eastAsia"/>
        </w:rPr>
        <w:t>结构时，用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OpenSessionInViewFilter</w:t>
      </w:r>
      <w:r>
        <w:rPr>
          <w:rFonts w:hint="eastAsia"/>
        </w:rPr>
        <w:t>就行了，之前定义的</w:t>
      </w:r>
      <w:r>
        <w:rPr>
          <w:rFonts w:hint="eastAsia"/>
        </w:rPr>
        <w:t>OpenSessionInViewInterceptor</w:t>
      </w:r>
      <w:r>
        <w:rPr>
          <w:rFonts w:hint="eastAsia"/>
        </w:rPr>
        <w:t>不用了！把</w:t>
      </w:r>
      <w:r>
        <w:rPr>
          <w:rFonts w:hint="eastAsia"/>
        </w:rPr>
        <w:t>struts-cost.xml</w:t>
      </w:r>
      <w:r>
        <w:rPr>
          <w:rFonts w:hint="eastAsia"/>
        </w:rPr>
        <w:t>中自定义的拦截器的声明、引用、默认全局都删掉！包</w:t>
      </w:r>
      <w:r>
        <w:rPr>
          <w:rFonts w:hint="eastAsia"/>
        </w:rPr>
        <w:t>cost</w:t>
      </w:r>
      <w:r>
        <w:rPr>
          <w:rFonts w:hint="eastAsia"/>
        </w:rPr>
        <w:t>继承</w:t>
      </w:r>
      <w:r>
        <w:rPr>
          <w:rFonts w:hint="eastAsia"/>
        </w:rPr>
        <w:t>netctoss-default</w:t>
      </w:r>
      <w:r>
        <w:rPr>
          <w:rFonts w:hint="eastAsia"/>
        </w:rPr>
        <w:t>，权限验证即可生效。其他配置也都继承</w:t>
      </w:r>
      <w:r>
        <w:rPr>
          <w:rFonts w:hint="eastAsia"/>
        </w:rPr>
        <w:t>netctoss-default</w:t>
      </w:r>
      <w:r>
        <w:rPr>
          <w:rFonts w:hint="eastAsia"/>
        </w:rPr>
        <w:t>（之前为了方便测试所以都继承了</w:t>
      </w:r>
      <w:r>
        <w:rPr>
          <w:rFonts w:hint="eastAsia"/>
        </w:rPr>
        <w:t>json-default</w:t>
      </w:r>
      <w:r>
        <w:rPr>
          <w:rFonts w:hint="eastAsia"/>
        </w:rPr>
        <w:t>）。</w:t>
      </w:r>
    </w:p>
    <w:p w:rsidR="002863CC" w:rsidRDefault="002863CC">
      <w:pPr>
        <w:pStyle w:val="1"/>
        <w:rPr>
          <w:rFonts w:hint="eastAsia"/>
        </w:rPr>
      </w:pPr>
      <w:r>
        <w:rPr>
          <w:rFonts w:hint="eastAsia"/>
        </w:rPr>
        <w:br w:type="page"/>
      </w:r>
      <w:bookmarkStart w:id="52" w:name="_Toc29258"/>
      <w:r>
        <w:rPr>
          <w:rFonts w:hint="eastAsia"/>
        </w:rPr>
        <w:lastRenderedPageBreak/>
        <w:t>整合开发包</w:t>
      </w:r>
      <w:r>
        <w:rPr>
          <w:rFonts w:hint="eastAsia"/>
        </w:rPr>
        <w:t>struts-spring-plugin.jar</w:t>
      </w:r>
      <w:bookmarkEnd w:id="52"/>
    </w:p>
    <w:p w:rsidR="002863CC" w:rsidRDefault="002863CC">
      <w:pPr>
        <w:pStyle w:val="2"/>
      </w:pPr>
      <w:bookmarkStart w:id="53" w:name="_Toc31189"/>
      <w:r>
        <w:t>9.1 Struts2</w:t>
      </w:r>
      <w:r>
        <w:t>创建对象的方式</w:t>
      </w:r>
      <w:bookmarkEnd w:id="53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Struts2--&gt;ObjectFactory--&gt;StrutsObjectFactory</w:t>
      </w:r>
    </w:p>
    <w:p w:rsidR="002863CC" w:rsidRDefault="002863CC">
      <w:pPr>
        <w:pStyle w:val="2"/>
      </w:pPr>
      <w:bookmarkStart w:id="54" w:name="_Toc21244"/>
      <w:r>
        <w:t>9.2 struts-spring-pligin.jar</w:t>
      </w:r>
      <w:r>
        <w:t>创建对象的方式</w:t>
      </w:r>
      <w:bookmarkEnd w:id="54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在它的包中有个</w:t>
      </w:r>
      <w:r>
        <w:rPr>
          <w:rFonts w:hint="eastAsia"/>
        </w:rPr>
        <w:t>StrutsSpringObjectFactory</w:t>
      </w:r>
      <w:r>
        <w:rPr>
          <w:rFonts w:hint="eastAsia"/>
        </w:rPr>
        <w:t>，而它的配置文件</w:t>
      </w:r>
      <w:r>
        <w:rPr>
          <w:rFonts w:hint="eastAsia"/>
        </w:rPr>
        <w:t>struts-pligin.xml</w:t>
      </w:r>
      <w:r>
        <w:rPr>
          <w:rFonts w:hint="eastAsia"/>
        </w:rPr>
        <w:t>，则把</w:t>
      </w:r>
      <w:r>
        <w:rPr>
          <w:rFonts w:hint="eastAsia"/>
        </w:rPr>
        <w:t>Struts2</w:t>
      </w:r>
      <w:r>
        <w:rPr>
          <w:rFonts w:hint="eastAsia"/>
        </w:rPr>
        <w:t>中的</w:t>
      </w:r>
      <w:r>
        <w:rPr>
          <w:rFonts w:hint="eastAsia"/>
        </w:rPr>
        <w:t>ObjectFactory</w:t>
      </w:r>
      <w:r>
        <w:rPr>
          <w:rFonts w:hint="eastAsia"/>
        </w:rPr>
        <w:t>指定成了</w:t>
      </w:r>
      <w:r>
        <w:rPr>
          <w:rFonts w:hint="eastAsia"/>
        </w:rPr>
        <w:t>StrutsSpringObjectFactory</w:t>
      </w:r>
      <w:r>
        <w:rPr>
          <w:rFonts w:hint="eastAsia"/>
        </w:rPr>
        <w:t>，这样一来，当</w:t>
      </w:r>
      <w:r>
        <w:rPr>
          <w:rFonts w:hint="eastAsia"/>
        </w:rPr>
        <w:t>Struts2</w:t>
      </w:r>
      <w:r>
        <w:rPr>
          <w:rFonts w:hint="eastAsia"/>
        </w:rPr>
        <w:t>请求过来时，</w:t>
      </w:r>
      <w:r>
        <w:rPr>
          <w:rFonts w:hint="eastAsia"/>
        </w:rPr>
        <w:t>Action</w:t>
      </w:r>
      <w:r>
        <w:rPr>
          <w:rFonts w:hint="eastAsia"/>
        </w:rPr>
        <w:t>对象将交给整合包去</w:t>
      </w:r>
      <w:r>
        <w:rPr>
          <w:rFonts w:hint="eastAsia"/>
        </w:rPr>
        <w:t>Spring</w:t>
      </w:r>
      <w:r>
        <w:rPr>
          <w:rFonts w:hint="eastAsia"/>
        </w:rPr>
        <w:t>容器获取，即</w:t>
      </w:r>
      <w:r>
        <w:rPr>
          <w:rFonts w:hint="eastAsia"/>
        </w:rPr>
        <w:t>Struts2</w:t>
      </w:r>
      <w:r>
        <w:rPr>
          <w:rFonts w:hint="eastAsia"/>
        </w:rPr>
        <w:t>不再产生</w:t>
      </w:r>
      <w:r>
        <w:rPr>
          <w:rFonts w:hint="eastAsia"/>
        </w:rPr>
        <w:t>Action</w:t>
      </w:r>
      <w:r>
        <w:rPr>
          <w:rFonts w:hint="eastAsia"/>
        </w:rPr>
        <w:t>对象，可在该包的</w:t>
      </w:r>
      <w:r>
        <w:rPr>
          <w:rFonts w:hint="eastAsia"/>
        </w:rPr>
        <w:t>struts-plugin.xml</w:t>
      </w:r>
      <w:r>
        <w:rPr>
          <w:rFonts w:hint="eastAsia"/>
        </w:rPr>
        <w:t>中查看。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&lt;bean type="com.opensymphony.xwork2.ObjectFactory" name="spring" 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class="org.apache.struts2.spring.StrutsSpringObjectFactory" 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 xml:space="preserve">    &lt;constant name="struts.objectFactory" value="spring" /&gt;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863CC" w:rsidRDefault="002863CC">
      <w:pPr>
        <w:pStyle w:val="2"/>
      </w:pPr>
      <w:bookmarkStart w:id="55" w:name="_Toc21540"/>
      <w:r>
        <w:t>9.3 struts-spring-plugin.jar</w:t>
      </w:r>
      <w:r>
        <w:t>的内部实现</w:t>
      </w:r>
      <w:bookmarkEnd w:id="55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通过它的内部代码，可以发现该整合开发包获取</w:t>
      </w:r>
      <w:r>
        <w:rPr>
          <w:rFonts w:hint="eastAsia"/>
        </w:rPr>
        <w:t>Bean</w:t>
      </w:r>
      <w:r>
        <w:rPr>
          <w:rFonts w:hint="eastAsia"/>
        </w:rPr>
        <w:t>对象时，有两种方式：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try{//</w:t>
      </w:r>
      <w:r>
        <w:rPr>
          <w:rFonts w:hint="eastAsia"/>
        </w:rPr>
        <w:t>第一种</w:t>
      </w:r>
      <w:r>
        <w:rPr>
          <w:rFonts w:hint="eastAsia"/>
        </w:rPr>
        <w:tab/>
      </w:r>
      <w:r>
        <w:rPr>
          <w:rFonts w:hint="eastAsia"/>
        </w:rPr>
        <w:t>见原理图</w:t>
      </w:r>
      <w:r>
        <w:rPr>
          <w:rFonts w:hint="eastAsia"/>
        </w:rPr>
        <w:t>1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Object action = ac.getBean(class</w:t>
      </w:r>
      <w:r>
        <w:rPr>
          <w:rFonts w:hint="eastAsia"/>
        </w:rPr>
        <w:t>属性</w:t>
      </w:r>
      <w:r>
        <w:rPr>
          <w:rFonts w:hint="eastAsia"/>
        </w:rPr>
        <w:t>);//id</w:t>
      </w:r>
      <w:r>
        <w:rPr>
          <w:rFonts w:hint="eastAsia"/>
        </w:rPr>
        <w:t>值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}catch(){//</w:t>
      </w:r>
      <w:r>
        <w:rPr>
          <w:rFonts w:hint="eastAsia"/>
        </w:rPr>
        <w:t>第二种</w:t>
      </w:r>
      <w:r>
        <w:rPr>
          <w:rFonts w:hint="eastAsia"/>
        </w:rPr>
        <w:t xml:space="preserve">  </w:t>
      </w:r>
      <w:r>
        <w:rPr>
          <w:rFonts w:hint="eastAsia"/>
        </w:rPr>
        <w:t>见原理图</w:t>
      </w:r>
      <w:r>
        <w:rPr>
          <w:rFonts w:hint="eastAsia"/>
        </w:rPr>
        <w:t>2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Class class = Class.forName(class</w:t>
      </w:r>
      <w:r>
        <w:rPr>
          <w:rFonts w:hint="eastAsia"/>
        </w:rPr>
        <w:t>属性</w:t>
      </w:r>
      <w:r>
        <w:rPr>
          <w:rFonts w:hint="eastAsia"/>
        </w:rPr>
        <w:t>);//step1</w:t>
      </w:r>
      <w:r>
        <w:rPr>
          <w:rFonts w:hint="eastAsia"/>
        </w:rPr>
        <w:t>：包名</w:t>
      </w:r>
      <w:r>
        <w:rPr>
          <w:rFonts w:hint="eastAsia"/>
        </w:rPr>
        <w:t>.</w:t>
      </w:r>
      <w:r>
        <w:rPr>
          <w:rFonts w:hint="eastAsia"/>
        </w:rPr>
        <w:t>类名，利用反射机制生成</w:t>
      </w:r>
      <w:r>
        <w:rPr>
          <w:rFonts w:hint="eastAsia"/>
        </w:rPr>
        <w:t>Action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Object action = class.newInstance();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eastAsia="宋体"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//step2</w:t>
      </w:r>
      <w:r>
        <w:rPr>
          <w:rFonts w:hint="eastAsia"/>
        </w:rPr>
        <w:t>：然后自动注入，注入规则见</w:t>
      </w:r>
      <w:r>
        <w:rPr>
          <w:rFonts w:hint="eastAsia"/>
        </w:rPr>
        <w:t>9.7</w:t>
      </w:r>
      <w:r>
        <w:rPr>
          <w:rFonts w:hint="eastAsia"/>
        </w:rPr>
        <w:t>节！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}</w:t>
      </w:r>
    </w:p>
    <w:p w:rsidR="002863CC" w:rsidRDefault="002863CC">
      <w:pPr>
        <w:pStyle w:val="2"/>
      </w:pPr>
      <w:bookmarkStart w:id="56" w:name="_Toc22276"/>
      <w:r>
        <w:t>9.4</w:t>
      </w:r>
      <w:r>
        <w:t>原理图</w:t>
      </w:r>
      <w:r>
        <w:t>1</w:t>
      </w:r>
      <w:bookmarkEnd w:id="56"/>
    </w:p>
    <w:p w:rsidR="002863CC" w:rsidRDefault="002863CC">
      <w:pPr>
        <w:jc w:val="center"/>
        <w:rPr>
          <w:rFonts w:hint="eastAsia"/>
        </w:rPr>
      </w:pPr>
      <w:r>
        <w:pict>
          <v:shape id="_x0000_i1026" type="#_x0000_t75" style="width:420.15pt;height:207.35pt;mso-wrap-style:square;mso-position-horizontal-relative:page;mso-position-vertical-relative:page">
            <v:imagedata r:id="rId15" o:title=""/>
          </v:shape>
        </w:pict>
      </w:r>
    </w:p>
    <w:p w:rsidR="002863CC" w:rsidRDefault="002863CC">
      <w:pPr>
        <w:pStyle w:val="2"/>
      </w:pPr>
      <w:bookmarkStart w:id="57" w:name="_Toc30412"/>
      <w:r>
        <w:lastRenderedPageBreak/>
        <w:t>9.5</w:t>
      </w:r>
      <w:r>
        <w:t>原理图</w:t>
      </w:r>
      <w:r>
        <w:t>2</w:t>
      </w:r>
      <w:bookmarkEnd w:id="57"/>
    </w:p>
    <w:p w:rsidR="002863CC" w:rsidRDefault="002863CC">
      <w:pPr>
        <w:jc w:val="center"/>
        <w:rPr>
          <w:rFonts w:hint="eastAsia"/>
        </w:rPr>
      </w:pPr>
      <w:r>
        <w:pict>
          <v:shape id="_x0000_i1027" type="#_x0000_t75" style="width:420.6pt;height:202.8pt;mso-wrap-style:square;mso-position-horizontal-relative:page;mso-position-vertical-relative:page">
            <v:imagedata r:id="rId16" o:title=""/>
          </v:shape>
        </w:pict>
      </w:r>
    </w:p>
    <w:p w:rsidR="002863CC" w:rsidRDefault="002863CC">
      <w:pPr>
        <w:pStyle w:val="2"/>
      </w:pPr>
      <w:bookmarkStart w:id="58" w:name="_Toc11244"/>
      <w:r>
        <w:t>9.6</w:t>
      </w:r>
      <w:r>
        <w:t>注意事项</w:t>
      </w:r>
      <w:bookmarkEnd w:id="58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第一种方式：创建</w:t>
      </w:r>
      <w:r>
        <w:rPr>
          <w:rFonts w:hint="eastAsia"/>
        </w:rPr>
        <w:t>Action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容器负责。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第二种方式：创建</w:t>
      </w:r>
      <w:r>
        <w:rPr>
          <w:rFonts w:hint="eastAsia"/>
        </w:rPr>
        <w:t>Action</w:t>
      </w:r>
      <w:r>
        <w:rPr>
          <w:rFonts w:hint="eastAsia"/>
        </w:rPr>
        <w:t>由插件负责，与第一种相比</w:t>
      </w:r>
      <w:r>
        <w:rPr>
          <w:rFonts w:hint="eastAsia"/>
        </w:rPr>
        <w:t>Action</w:t>
      </w:r>
      <w:r>
        <w:rPr>
          <w:rFonts w:hint="eastAsia"/>
        </w:rPr>
        <w:t>脱离了</w:t>
      </w:r>
      <w:r>
        <w:rPr>
          <w:rFonts w:hint="eastAsia"/>
        </w:rPr>
        <w:t>Spring</w:t>
      </w:r>
      <w:r>
        <w:rPr>
          <w:rFonts w:hint="eastAsia"/>
        </w:rPr>
        <w:t>容器，所以不能用</w:t>
      </w:r>
      <w:r>
        <w:rPr>
          <w:rFonts w:hint="eastAsia"/>
        </w:rPr>
        <w:t>AOP</w:t>
      </w:r>
      <w:r>
        <w:rPr>
          <w:rFonts w:hint="eastAsia"/>
        </w:rPr>
        <w:t>机制了！也不能用事务管理了！所以，为了使</w:t>
      </w:r>
      <w:r>
        <w:rPr>
          <w:rFonts w:hint="eastAsia"/>
        </w:rPr>
        <w:t>Action</w:t>
      </w:r>
      <w:r>
        <w:rPr>
          <w:rFonts w:hint="eastAsia"/>
        </w:rPr>
        <w:t>只负责调用而不涉及业务逻辑，开发中一般会有个</w:t>
      </w:r>
      <w:r>
        <w:rPr>
          <w:rFonts w:hint="eastAsia"/>
        </w:rPr>
        <w:t>Service</w:t>
      </w:r>
      <w:r>
        <w:rPr>
          <w:rFonts w:hint="eastAsia"/>
        </w:rPr>
        <w:t>组件，把业务逻辑、</w:t>
      </w:r>
      <w:r>
        <w:rPr>
          <w:rFonts w:hint="eastAsia"/>
        </w:rPr>
        <w:t>AOP</w:t>
      </w:r>
      <w:r>
        <w:rPr>
          <w:rFonts w:hint="eastAsia"/>
        </w:rPr>
        <w:t>机制、事务管理都给</w:t>
      </w:r>
      <w:r>
        <w:rPr>
          <w:rFonts w:hint="eastAsia"/>
        </w:rPr>
        <w:t>Service</w:t>
      </w:r>
      <w:r>
        <w:rPr>
          <w:rFonts w:hint="eastAsia"/>
        </w:rPr>
        <w:t>组件。</w:t>
      </w:r>
    </w:p>
    <w:p w:rsidR="002863CC" w:rsidRDefault="002863CC">
      <w:pPr>
        <w:pStyle w:val="2"/>
      </w:pPr>
      <w:bookmarkStart w:id="59" w:name="_Toc26130"/>
      <w:r>
        <w:t>9.7</w:t>
      </w:r>
      <w:r>
        <w:t>注入规则</w:t>
      </w:r>
      <w:bookmarkEnd w:id="59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9.3</w:t>
      </w:r>
      <w:r>
        <w:rPr>
          <w:rFonts w:hint="eastAsia"/>
        </w:rPr>
        <w:t>节中</w:t>
      </w:r>
      <w:r>
        <w:rPr>
          <w:rFonts w:hint="eastAsia"/>
        </w:rPr>
        <w:t>catch</w:t>
      </w:r>
      <w:r>
        <w:rPr>
          <w:rFonts w:hint="eastAsia"/>
        </w:rPr>
        <w:t>块的注入规则：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）组件中，不加</w:t>
      </w:r>
      <w:r>
        <w:rPr>
          <w:rFonts w:hint="eastAsia"/>
        </w:rPr>
        <w:t>@Resource</w:t>
      </w:r>
      <w:r>
        <w:rPr>
          <w:rFonts w:hint="eastAsia"/>
        </w:rPr>
        <w:t>（默认）是按名称匹配，即属性名和</w:t>
      </w:r>
      <w:r>
        <w:rPr>
          <w:rFonts w:hint="eastAsia"/>
        </w:rPr>
        <w:t>id</w:t>
      </w:r>
      <w:r>
        <w:rPr>
          <w:rFonts w:hint="eastAsia"/>
        </w:rPr>
        <w:t>值一致才可以。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）组件中，如果添加了</w:t>
      </w:r>
      <w:r>
        <w:rPr>
          <w:rFonts w:hint="eastAsia"/>
        </w:rPr>
        <w:t>@Resource</w:t>
      </w:r>
      <w:r>
        <w:rPr>
          <w:rFonts w:hint="eastAsia"/>
        </w:rPr>
        <w:t>，则按类型匹配。</w:t>
      </w:r>
    </w:p>
    <w:p w:rsidR="002863CC" w:rsidRDefault="002863CC">
      <w:pPr>
        <w:pStyle w:val="1"/>
        <w:rPr>
          <w:rFonts w:hint="eastAsia"/>
        </w:rPr>
      </w:pPr>
      <w:r>
        <w:rPr>
          <w:rFonts w:hint="eastAsia"/>
        </w:rPr>
        <w:br w:type="page"/>
      </w:r>
      <w:bookmarkStart w:id="60" w:name="_Toc9793"/>
      <w:r>
        <w:rPr>
          <w:rFonts w:hint="eastAsia"/>
        </w:rPr>
        <w:lastRenderedPageBreak/>
        <w:t>Spring</w:t>
      </w:r>
      <w:r>
        <w:rPr>
          <w:rFonts w:hint="eastAsia"/>
        </w:rPr>
        <w:t>的事务管理</w:t>
      </w:r>
      <w:bookmarkEnd w:id="60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提供以下两种方式管理事务。</w:t>
      </w:r>
    </w:p>
    <w:p w:rsidR="002863CC" w:rsidRDefault="002863CC">
      <w:pPr>
        <w:pStyle w:val="2"/>
      </w:pPr>
      <w:bookmarkStart w:id="61" w:name="_Toc26690"/>
      <w:r>
        <w:t>10.1</w:t>
      </w:r>
      <w:r>
        <w:t>声明式事务管理（基于配置方式实现事务控制）</w:t>
      </w:r>
      <w:bookmarkEnd w:id="61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）以</w:t>
      </w:r>
      <w:r>
        <w:rPr>
          <w:rFonts w:hint="eastAsia"/>
        </w:rPr>
        <w:t>8.9</w:t>
      </w:r>
      <w:r>
        <w:rPr>
          <w:rFonts w:hint="eastAsia"/>
        </w:rPr>
        <w:t>案例为例，在</w:t>
      </w:r>
      <w:r>
        <w:rPr>
          <w:rFonts w:hint="eastAsia"/>
        </w:rPr>
        <w:t>applicationContext.xml</w:t>
      </w:r>
      <w:r>
        <w:rPr>
          <w:rFonts w:hint="eastAsia"/>
        </w:rPr>
        <w:t>配置文件中使用</w:t>
      </w:r>
      <w:r>
        <w:rPr>
          <w:rFonts w:hint="eastAsia"/>
        </w:rPr>
        <w:t>xml</w:t>
      </w:r>
      <w:r>
        <w:rPr>
          <w:rFonts w:hint="eastAsia"/>
        </w:rPr>
        <w:t>方式配置事务：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事务管理配置</w:t>
      </w:r>
      <w:r>
        <w:rPr>
          <w:rFonts w:hint="eastAsia"/>
        </w:rPr>
        <w:t>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定义事务管理</w:t>
      </w:r>
      <w:r>
        <w:rPr>
          <w:rFonts w:hint="eastAsia"/>
        </w:rPr>
        <w:t>Bean</w:t>
      </w:r>
      <w:r>
        <w:rPr>
          <w:rFonts w:hint="eastAsia"/>
        </w:rPr>
        <w:t>（用于管理事务），不用我们写了，直接用</w:t>
      </w:r>
      <w:r>
        <w:rPr>
          <w:rFonts w:hint="eastAsia"/>
        </w:rPr>
        <w:t>Spring</w:t>
      </w:r>
      <w:r>
        <w:rPr>
          <w:rFonts w:hint="eastAsia"/>
        </w:rPr>
        <w:t>提供的类</w:t>
      </w:r>
      <w:r>
        <w:rPr>
          <w:rFonts w:hint="eastAsia"/>
        </w:rPr>
        <w:t>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 xml:space="preserve">&lt;bean id="txManager" 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class="org.springframework.orm.hibernate3.HibernateTransactionManager"&gt;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注入</w:t>
      </w:r>
      <w:r>
        <w:rPr>
          <w:rFonts w:hint="eastAsia"/>
        </w:rPr>
        <w:t>session</w:t>
      </w:r>
      <w:r>
        <w:rPr>
          <w:rFonts w:hint="eastAsia"/>
        </w:rPr>
        <w:t>资源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&lt;property name="sessionFactory" ref="sessionFactory"&gt;&lt;/property&gt;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&lt;/bean&gt;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定义方面和通知，直接使用</w:t>
      </w:r>
      <w:r>
        <w:rPr>
          <w:rFonts w:hint="eastAsia"/>
        </w:rPr>
        <w:t>Spring</w:t>
      </w:r>
      <w:r>
        <w:rPr>
          <w:rFonts w:hint="eastAsia"/>
        </w:rPr>
        <w:t>提供的命名空间：</w:t>
      </w:r>
      <w:r>
        <w:rPr>
          <w:rFonts w:hint="eastAsia"/>
        </w:rPr>
        <w:t>xmlns:tx=http://.../schema/tx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&lt;tx:advice id="txAdvice" transaction-manager="txManager"&gt;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可以指定目标对象中不同方法采用不同的事务管理机制。注意：</w:t>
      </w:r>
      <w:r>
        <w:rPr>
          <w:rFonts w:hint="eastAsia"/>
        </w:rPr>
        <w:t>name</w:t>
      </w:r>
      <w:r>
        <w:rPr>
          <w:rFonts w:hint="eastAsia"/>
        </w:rPr>
        <w:t>要根据目标对象中的方法名写。</w:t>
      </w:r>
      <w:r>
        <w:rPr>
          <w:rFonts w:hint="eastAsia"/>
        </w:rPr>
        <w:t>read-only="true"</w:t>
      </w:r>
      <w:r>
        <w:rPr>
          <w:rFonts w:hint="eastAsia"/>
        </w:rPr>
        <w:t>：只读事务，只能查询。</w:t>
      </w:r>
      <w:r>
        <w:rPr>
          <w:rFonts w:hint="eastAsia"/>
        </w:rPr>
        <w:t>propagation="REQUIRED"</w:t>
      </w:r>
      <w:r>
        <w:rPr>
          <w:rFonts w:hint="eastAsia"/>
        </w:rPr>
        <w:t>为默认值其他可取的值见</w:t>
      </w:r>
      <w:r>
        <w:rPr>
          <w:rFonts w:hint="eastAsia"/>
        </w:rPr>
        <w:t>10.3</w:t>
      </w:r>
      <w:r>
        <w:rPr>
          <w:rFonts w:hint="eastAsia"/>
        </w:rPr>
        <w:t>节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&lt;tx:attributes&gt;</w:t>
      </w:r>
      <w:r>
        <w:rPr>
          <w:rFonts w:hint="eastAsia"/>
        </w:rPr>
        <w:tab/>
        <w:t>&lt;!--</w:t>
      </w:r>
      <w:r>
        <w:rPr>
          <w:rFonts w:hint="eastAsia"/>
          <w:shd w:val="clear" w:color="FFFFFF" w:fill="D9D9D9"/>
        </w:rPr>
        <w:t>注释中的是给</w:t>
      </w:r>
      <w:r>
        <w:rPr>
          <w:rFonts w:hint="eastAsia"/>
          <w:shd w:val="clear" w:color="FFFFFF" w:fill="D9D9D9"/>
        </w:rPr>
        <w:t>DAO</w:t>
      </w:r>
      <w:r>
        <w:rPr>
          <w:rFonts w:hint="eastAsia"/>
          <w:shd w:val="clear" w:color="FFFFFF" w:fill="D9D9D9"/>
        </w:rPr>
        <w:t>添加事务，但不好！没注释的是给</w:t>
      </w:r>
      <w:r>
        <w:rPr>
          <w:rFonts w:hint="eastAsia"/>
          <w:shd w:val="clear" w:color="FFFFFF" w:fill="D9D9D9"/>
        </w:rPr>
        <w:t>Action</w:t>
      </w:r>
      <w:r>
        <w:rPr>
          <w:rFonts w:hint="eastAsia"/>
          <w:shd w:val="clear" w:color="FFFFFF" w:fill="D9D9D9"/>
        </w:rPr>
        <w:t>加</w:t>
      </w:r>
      <w:r>
        <w:rPr>
          <w:rFonts w:hint="eastAsia"/>
        </w:rPr>
        <w:t>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&lt;tx:method name="save" propagation="REQUIRED"/&gt;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&lt;tx:method name="update" propagation="REQUIRED"/&gt;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&lt;tx:method name="delete" propagation="REQUIRED"/&gt;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&lt;tx:method name="find*" read-only="true" propagation="REQUIRED"/&gt;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&lt;tx:method name="get*" read-only="true" propagation="REQUIRED"/&gt;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&lt;tx:method name="*" propagation="REQUIRED"/&gt; 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action</w:t>
      </w:r>
      <w:r>
        <w:rPr>
          <w:rFonts w:hint="eastAsia"/>
        </w:rPr>
        <w:t>中</w:t>
      </w:r>
      <w:r>
        <w:rPr>
          <w:rFonts w:hint="eastAsia"/>
        </w:rPr>
        <w:t>execute</w:t>
      </w:r>
      <w:r>
        <w:rPr>
          <w:rFonts w:hint="eastAsia"/>
        </w:rPr>
        <w:t>方法都采取</w:t>
      </w:r>
      <w:r>
        <w:rPr>
          <w:rFonts w:hint="eastAsia"/>
        </w:rPr>
        <w:t>REQUIRED</w:t>
      </w:r>
      <w:r>
        <w:rPr>
          <w:rFonts w:hint="eastAsia"/>
        </w:rPr>
        <w:t>，而</w:t>
      </w:r>
      <w:r>
        <w:rPr>
          <w:rFonts w:hint="eastAsia"/>
        </w:rPr>
        <w:t>REQUIRED</w:t>
      </w:r>
      <w:r>
        <w:rPr>
          <w:rFonts w:hint="eastAsia"/>
        </w:rPr>
        <w:t>把默认的只读操作模式改了，此时可增、删、改、查。由于</w:t>
      </w:r>
      <w:r>
        <w:rPr>
          <w:rFonts w:hint="eastAsia"/>
        </w:rPr>
        <w:t>NetCTOSS</w:t>
      </w:r>
      <w:r>
        <w:rPr>
          <w:rFonts w:hint="eastAsia"/>
        </w:rPr>
        <w:t>项目没加</w:t>
      </w:r>
      <w:r>
        <w:rPr>
          <w:rFonts w:hint="eastAsia"/>
        </w:rPr>
        <w:t>Service</w:t>
      </w:r>
      <w:r>
        <w:rPr>
          <w:rFonts w:hint="eastAsia"/>
        </w:rPr>
        <w:t>组件，所以把事务加到</w:t>
      </w:r>
      <w:r>
        <w:rPr>
          <w:rFonts w:hint="eastAsia"/>
        </w:rPr>
        <w:t>Action</w:t>
      </w:r>
      <w:r>
        <w:rPr>
          <w:rFonts w:hint="eastAsia"/>
        </w:rPr>
        <w:t>上，否则就是给</w:t>
      </w:r>
      <w:r>
        <w:rPr>
          <w:rFonts w:hint="eastAsia"/>
        </w:rPr>
        <w:t>Service</w:t>
      </w:r>
      <w:r>
        <w:rPr>
          <w:rFonts w:hint="eastAsia"/>
        </w:rPr>
        <w:t>加的。而不加在</w:t>
      </w:r>
      <w:r>
        <w:rPr>
          <w:rFonts w:hint="eastAsia"/>
        </w:rPr>
        <w:t>DAO</w:t>
      </w:r>
      <w:r>
        <w:rPr>
          <w:rFonts w:hint="eastAsia"/>
        </w:rPr>
        <w:t>中是因为有些操作可能要执行多个</w:t>
      </w:r>
      <w:r>
        <w:rPr>
          <w:rFonts w:hint="eastAsia"/>
        </w:rPr>
        <w:t>DAO</w:t>
      </w:r>
      <w:r>
        <w:rPr>
          <w:rFonts w:hint="eastAsia"/>
        </w:rPr>
        <w:t>共同完成一项功能，如果加在</w:t>
      </w:r>
      <w:r>
        <w:rPr>
          <w:rFonts w:hint="eastAsia"/>
        </w:rPr>
        <w:t>DAO</w:t>
      </w:r>
      <w:r>
        <w:rPr>
          <w:rFonts w:hint="eastAsia"/>
        </w:rPr>
        <w:t>中，那么里面的一个方法就是一个事务（会提交），那么当该功能中途出现问题，则之前的操作将无法回滚了！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&lt;tx:method name="execute" propagation="REQUIRED"/&gt;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eastAsia="宋体"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其他没有考虑到的按默认的事务管理机制值</w:t>
      </w:r>
      <w:r>
        <w:rPr>
          <w:rFonts w:hint="eastAsia"/>
        </w:rPr>
        <w:t>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&lt;tx:method name="*" propagation="REQUIRED"/&gt;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&lt;/tx:attributes&gt;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&lt;/tx:advice&gt;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定义切入点，</w:t>
      </w:r>
      <w:r>
        <w:rPr>
          <w:rFonts w:hint="eastAsia"/>
        </w:rPr>
        <w:t>AOP</w:t>
      </w:r>
      <w:r>
        <w:rPr>
          <w:rFonts w:hint="eastAsia"/>
        </w:rPr>
        <w:t>切入</w:t>
      </w:r>
      <w:r>
        <w:rPr>
          <w:rFonts w:hint="eastAsia"/>
        </w:rPr>
        <w:t>--&gt;&lt;!--proxy-target-class="true"</w:t>
      </w:r>
      <w:r>
        <w:rPr>
          <w:rFonts w:hint="eastAsia"/>
        </w:rPr>
        <w:t>：表示强制采用</w:t>
      </w:r>
      <w:r>
        <w:rPr>
          <w:rFonts w:hint="eastAsia"/>
        </w:rPr>
        <w:t>CGLIB</w:t>
      </w:r>
      <w:r>
        <w:rPr>
          <w:rFonts w:hint="eastAsia"/>
        </w:rPr>
        <w:t>方式生成代理类，若不写则容器会根据是否有接口，而去选择用哪种技术产生代理类，但这样就会有问题！如：</w:t>
      </w:r>
      <w:r>
        <w:rPr>
          <w:rFonts w:hint="eastAsia"/>
        </w:rPr>
        <w:t>Action</w:t>
      </w:r>
      <w:r>
        <w:rPr>
          <w:rFonts w:hint="eastAsia"/>
        </w:rPr>
        <w:t>继承</w:t>
      </w:r>
      <w:r>
        <w:rPr>
          <w:rFonts w:hint="eastAsia"/>
        </w:rPr>
        <w:t>BaseAction</w:t>
      </w:r>
      <w:r>
        <w:rPr>
          <w:rFonts w:hint="eastAsia"/>
        </w:rPr>
        <w:t>，而</w:t>
      </w:r>
      <w:r>
        <w:rPr>
          <w:rFonts w:hint="eastAsia"/>
        </w:rPr>
        <w:t>BaseAction</w:t>
      </w:r>
      <w:r>
        <w:rPr>
          <w:rFonts w:hint="eastAsia"/>
        </w:rPr>
        <w:t>实现某个接口，那么容器选择的代理类技术而产生的代理</w:t>
      </w:r>
      <w:r>
        <w:rPr>
          <w:rFonts w:hint="eastAsia"/>
        </w:rPr>
        <w:t>Action</w:t>
      </w:r>
      <w:r>
        <w:rPr>
          <w:rFonts w:hint="eastAsia"/>
        </w:rPr>
        <w:t>是没有原来</w:t>
      </w:r>
      <w:r>
        <w:rPr>
          <w:rFonts w:hint="eastAsia"/>
        </w:rPr>
        <w:t>Action</w:t>
      </w:r>
      <w:r>
        <w:rPr>
          <w:rFonts w:hint="eastAsia"/>
        </w:rPr>
        <w:t>中的方法的！若是作用在</w:t>
      </w:r>
      <w:r>
        <w:rPr>
          <w:rFonts w:hint="eastAsia"/>
        </w:rPr>
        <w:t>DAO</w:t>
      </w:r>
      <w:r>
        <w:rPr>
          <w:rFonts w:hint="eastAsia"/>
        </w:rPr>
        <w:t>上，则可不写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 xml:space="preserve">&lt;aop:config proxy-target-class="true"&gt;&lt;!-- </w:t>
      </w:r>
      <w:r>
        <w:rPr>
          <w:rFonts w:hint="eastAsia"/>
        </w:rPr>
        <w:t>类型匹配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&lt;aop:pointcut id="actionPointcut" expression="within(com.tarena.netctoss.action..*)" 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将切入点和通知结合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&lt;aop:advisor advice-ref="txAdvice" pointcut-ref="actionPointcut"/&gt;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&lt;/aop:config&gt;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）以</w:t>
      </w:r>
      <w:r>
        <w:rPr>
          <w:rFonts w:hint="eastAsia"/>
        </w:rPr>
        <w:t>8.9</w:t>
      </w:r>
      <w:r>
        <w:rPr>
          <w:rFonts w:hint="eastAsia"/>
        </w:rPr>
        <w:t>案例为例，在</w:t>
      </w:r>
      <w:r>
        <w:rPr>
          <w:rFonts w:hint="eastAsia"/>
        </w:rPr>
        <w:t>applicationContext.xml</w:t>
      </w:r>
      <w:r>
        <w:rPr>
          <w:rFonts w:hint="eastAsia"/>
        </w:rPr>
        <w:t>配置文件中使用注解方式配置：</w:t>
      </w:r>
    </w:p>
    <w:p w:rsidR="002863CC" w:rsidRDefault="002863CC">
      <w:pPr>
        <w:ind w:firstLineChars="400" w:firstLine="840"/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：定义</w:t>
      </w:r>
      <w:r>
        <w:rPr>
          <w:rFonts w:hint="eastAsia"/>
        </w:rPr>
        <w:t>HibernateTransactionManager</w:t>
      </w:r>
      <w:r>
        <w:rPr>
          <w:rFonts w:hint="eastAsia"/>
        </w:rPr>
        <w:t>（事务管理）</w:t>
      </w:r>
      <w:r>
        <w:rPr>
          <w:rFonts w:hint="eastAsia"/>
        </w:rPr>
        <w:t>Bean</w:t>
      </w:r>
      <w:r>
        <w:rPr>
          <w:rFonts w:hint="eastAsia"/>
        </w:rPr>
        <w:t>组件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&lt;bean id="txManager" 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class="org.springframework.orm.hibernate3.HibernateTransactionManager"&gt;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注入</w:t>
      </w:r>
      <w:r>
        <w:rPr>
          <w:rFonts w:hint="eastAsia"/>
        </w:rPr>
        <w:t>session</w:t>
      </w:r>
      <w:r>
        <w:rPr>
          <w:rFonts w:hint="eastAsia"/>
        </w:rPr>
        <w:t>资源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&lt;property name="sessionFactory" ref="sessionFactory"&gt;&lt;/property&gt;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&lt;/bean&gt;</w:t>
      </w:r>
    </w:p>
    <w:p w:rsidR="002863CC" w:rsidRDefault="002863CC">
      <w:pPr>
        <w:ind w:firstLineChars="400" w:firstLine="840"/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：开启事务的注解配置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开启事务注解配置</w:t>
      </w:r>
      <w:r>
        <w:rPr>
          <w:rFonts w:hint="eastAsia"/>
        </w:rPr>
        <w:t xml:space="preserve"> --&gt;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指明让</w:t>
      </w:r>
      <w:r>
        <w:rPr>
          <w:rFonts w:hint="eastAsia"/>
        </w:rPr>
        <w:t>txManager</w:t>
      </w:r>
      <w:r>
        <w:rPr>
          <w:rFonts w:hint="eastAsia"/>
        </w:rPr>
        <w:t>来管理事务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&lt;tx:annotation-driven proxy-target-class="true" transaction-manager="txManager"/&gt;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：然后在业务组件的类定义前或方法中使用</w:t>
      </w:r>
      <w:r>
        <w:rPr>
          <w:rFonts w:hint="eastAsia"/>
        </w:rPr>
        <w:t>@Transactional</w:t>
      </w:r>
      <w:r>
        <w:rPr>
          <w:rFonts w:hint="eastAsia"/>
        </w:rPr>
        <w:t>注解即可，例如：</w:t>
      </w:r>
    </w:p>
    <w:p w:rsidR="002863CC" w:rsidRDefault="002863CC">
      <w:pPr>
        <w:ind w:firstLineChars="600" w:firstLine="126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AddCostAction</w:t>
      </w:r>
      <w:r>
        <w:rPr>
          <w:rFonts w:hint="eastAsia"/>
        </w:rPr>
        <w:t>，在类定义前使用（对类中</w:t>
      </w:r>
      <w:r>
        <w:rPr>
          <w:rFonts w:hint="eastAsia"/>
          <w:shd w:val="clear" w:color="FFFFFF" w:fill="D9D9D9"/>
        </w:rPr>
        <w:t>除了</w:t>
      </w:r>
      <w:r>
        <w:rPr>
          <w:rFonts w:hint="eastAsia"/>
        </w:rPr>
        <w:t>get/set</w:t>
      </w:r>
      <w:r>
        <w:rPr>
          <w:rFonts w:hint="eastAsia"/>
        </w:rPr>
        <w:t>方法外的所有方法，都使用相同的事务管理）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@Transactional(propagation=Propagation.REQUIRED)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class AddCostAction extends BaseAction{</w:t>
      </w:r>
      <w:r>
        <w:rPr>
          <w:rFonts w:hint="eastAsia"/>
        </w:rPr>
        <w:tab/>
        <w:t xml:space="preserve"> </w:t>
      </w:r>
      <w:r>
        <w:rPr>
          <w:rFonts w:hint="eastAsia"/>
        </w:rPr>
        <w:t>……</w:t>
      </w:r>
      <w:r>
        <w:rPr>
          <w:rFonts w:hint="eastAsia"/>
        </w:rPr>
        <w:t xml:space="preserve">  }</w:t>
      </w:r>
    </w:p>
    <w:p w:rsidR="002863CC" w:rsidRDefault="002863CC">
      <w:pPr>
        <w:ind w:left="840"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DeleteCostAction</w:t>
      </w:r>
      <w:r>
        <w:rPr>
          <w:rFonts w:hint="eastAsia"/>
        </w:rPr>
        <w:t>，在方法前使用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@Transactional(propagation=Propagation.REQUIRED)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String execute() throws DAOException{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 xml:space="preserve">  }</w:t>
      </w:r>
    </w:p>
    <w:p w:rsidR="002863CC" w:rsidRDefault="002863CC">
      <w:pPr>
        <w:ind w:firstLineChars="600" w:firstLine="126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UpdateCostAction</w:t>
      </w:r>
      <w:r>
        <w:rPr>
          <w:rFonts w:hint="eastAsia"/>
        </w:rPr>
        <w:t>，在类定义前使用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@Transactional(propagation=Propagation.REQUIRED)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class UpdateCostAction extends BaseAction {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 xml:space="preserve">  }</w:t>
      </w:r>
    </w:p>
    <w:p w:rsidR="002863CC" w:rsidRDefault="002863CC">
      <w:pPr>
        <w:ind w:left="840" w:firstLine="42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ListCostAction</w:t>
      </w:r>
      <w:r>
        <w:rPr>
          <w:rFonts w:hint="eastAsia"/>
        </w:rPr>
        <w:t>，在方法前使用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@Transactional(readOnly=true,propagation=Propagation.REQUIRED)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String execute() throws Exception {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 xml:space="preserve">  }</w:t>
      </w:r>
    </w:p>
    <w:p w:rsidR="002863CC" w:rsidRDefault="002863CC" w:rsidP="00107825">
      <w:pPr>
        <w:numPr>
          <w:ilvl w:val="0"/>
          <w:numId w:val="49"/>
        </w:numPr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注意事项：如果将</w:t>
      </w:r>
      <w:r>
        <w:rPr>
          <w:rFonts w:hint="eastAsia"/>
        </w:rPr>
        <w:t>Action</w:t>
      </w:r>
      <w:r>
        <w:rPr>
          <w:rFonts w:hint="eastAsia"/>
        </w:rPr>
        <w:t>当作目标，需要在</w:t>
      </w:r>
      <w:r>
        <w:rPr>
          <w:rFonts w:hint="eastAsia"/>
        </w:rPr>
        <w:t>&lt;tx:annotation-driven&gt;</w:t>
      </w:r>
      <w:r>
        <w:rPr>
          <w:rFonts w:hint="eastAsia"/>
        </w:rPr>
        <w:t>添加</w:t>
      </w:r>
      <w:r>
        <w:rPr>
          <w:rFonts w:hint="eastAsia"/>
        </w:rPr>
        <w:t>proxy-target-class="true"</w:t>
      </w:r>
      <w:r>
        <w:rPr>
          <w:rFonts w:hint="eastAsia"/>
        </w:rPr>
        <w:t>属性，表示不管有没有接口，都采用</w:t>
      </w:r>
      <w:r>
        <w:rPr>
          <w:rFonts w:hint="eastAsia"/>
        </w:rPr>
        <w:t>CGLIB</w:t>
      </w:r>
      <w:r>
        <w:rPr>
          <w:rFonts w:hint="eastAsia"/>
        </w:rPr>
        <w:t>方式生成代理类。</w:t>
      </w:r>
    </w:p>
    <w:p w:rsidR="002863CC" w:rsidRDefault="002863CC">
      <w:pPr>
        <w:pStyle w:val="2"/>
      </w:pPr>
      <w:bookmarkStart w:id="62" w:name="_Toc28485"/>
      <w:r>
        <w:t>10.2</w:t>
      </w:r>
      <w:r>
        <w:t>编程式事务管理（基于</w:t>
      </w:r>
      <w:r>
        <w:t>Java</w:t>
      </w:r>
      <w:r>
        <w:t>编程实现事务控制），不推荐用！</w:t>
      </w:r>
      <w:bookmarkEnd w:id="62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主要是利用</w:t>
      </w:r>
      <w:r>
        <w:rPr>
          <w:rFonts w:hint="eastAsia"/>
        </w:rPr>
        <w:t>transactionTemplate</w:t>
      </w:r>
      <w:r>
        <w:rPr>
          <w:rFonts w:hint="eastAsia"/>
        </w:rPr>
        <w:t>的</w:t>
      </w:r>
      <w:r>
        <w:rPr>
          <w:rFonts w:hint="eastAsia"/>
        </w:rPr>
        <w:t>execute()</w:t>
      </w:r>
      <w:r>
        <w:rPr>
          <w:rFonts w:hint="eastAsia"/>
        </w:rPr>
        <w:t>方法，以回调方式将多个操作封装在一个事务中。</w:t>
      </w:r>
    </w:p>
    <w:p w:rsidR="002863CC" w:rsidRDefault="002863CC">
      <w:pPr>
        <w:pStyle w:val="2"/>
      </w:pPr>
      <w:bookmarkStart w:id="63" w:name="_Toc13590"/>
      <w:r>
        <w:t>10.3 Spring</w:t>
      </w:r>
      <w:r>
        <w:t>中常用的事务类型</w:t>
      </w:r>
      <w:bookmarkEnd w:id="63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REQUIRED</w:t>
      </w:r>
      <w:r>
        <w:rPr>
          <w:rFonts w:hint="eastAsia"/>
        </w:rPr>
        <w:t>：支持当前事务，如果当前没有事务，就新建一个事务。这是最常见的选择，也是默认值。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SUPPORTS</w:t>
      </w:r>
      <w:r>
        <w:rPr>
          <w:rFonts w:hint="eastAsia"/>
        </w:rPr>
        <w:t>：支持当前事务，如果当前没有事务，就以非事务方式执行。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MANDATORY</w:t>
      </w:r>
      <w:r>
        <w:rPr>
          <w:rFonts w:hint="eastAsia"/>
        </w:rPr>
        <w:t>：支持当前事务，如果当前没有事务，就抛出异常。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REQUIRES_NEW</w:t>
      </w:r>
      <w:r>
        <w:rPr>
          <w:rFonts w:hint="eastAsia"/>
        </w:rPr>
        <w:t>：新建事务，如果当前存在事务，把当前事务挂起。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NOT_SUPPORTED</w:t>
      </w:r>
      <w:r>
        <w:rPr>
          <w:rFonts w:hint="eastAsia"/>
        </w:rPr>
        <w:t>：以非事务方式执行操作，如果当前存在事务，就把当前事务挂起。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NEVER</w:t>
      </w:r>
      <w:r>
        <w:rPr>
          <w:rFonts w:hint="eastAsia"/>
        </w:rPr>
        <w:t>：以非事务方式执行，如果当前存在事务，则抛出异常。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NESTED</w:t>
      </w:r>
      <w:r>
        <w:rPr>
          <w:rFonts w:hint="eastAsia"/>
        </w:rPr>
        <w:t>：如果当前存在事务，则在嵌套事务内执行。如果当前没有事务，则进行与</w:t>
      </w:r>
      <w:r>
        <w:rPr>
          <w:rFonts w:hint="eastAsia"/>
        </w:rPr>
        <w:t>REQUIRED</w:t>
      </w:r>
      <w:r>
        <w:rPr>
          <w:rFonts w:hint="eastAsia"/>
        </w:rPr>
        <w:t>类似的操作。拥有多个可以回滚的保存点，内部回滚不会对外部事务产生影响。只对</w:t>
      </w:r>
      <w:r>
        <w:rPr>
          <w:rFonts w:hint="eastAsia"/>
        </w:rPr>
        <w:t>DataSourceTransactionManager</w:t>
      </w:r>
      <w:r>
        <w:rPr>
          <w:rFonts w:hint="eastAsia"/>
        </w:rPr>
        <w:t>有效。</w:t>
      </w:r>
    </w:p>
    <w:p w:rsidR="002863CC" w:rsidRDefault="002863CC">
      <w:pPr>
        <w:pStyle w:val="1"/>
        <w:rPr>
          <w:rFonts w:hint="eastAsia"/>
        </w:rPr>
      </w:pPr>
      <w:r>
        <w:rPr>
          <w:rFonts w:hint="eastAsia"/>
        </w:rPr>
        <w:br w:type="page"/>
      </w:r>
      <w:bookmarkStart w:id="64" w:name="_Toc19783"/>
      <w:r>
        <w:rPr>
          <w:rFonts w:hint="eastAsia"/>
        </w:rPr>
        <w:lastRenderedPageBreak/>
        <w:t>Spring</w:t>
      </w:r>
      <w:r>
        <w:rPr>
          <w:rFonts w:hint="eastAsia"/>
        </w:rPr>
        <w:t>的</w:t>
      </w:r>
      <w:r>
        <w:rPr>
          <w:rFonts w:hint="eastAsia"/>
        </w:rPr>
        <w:t>MVC</w:t>
      </w:r>
      <w:bookmarkEnd w:id="64"/>
    </w:p>
    <w:p w:rsidR="002863CC" w:rsidRDefault="002863CC">
      <w:pPr>
        <w:pStyle w:val="2"/>
      </w:pPr>
      <w:bookmarkStart w:id="65" w:name="_Toc6452"/>
      <w:r>
        <w:t>11.1 Spring MVC</w:t>
      </w:r>
      <w:r>
        <w:t>的体系结构</w:t>
      </w:r>
      <w:bookmarkEnd w:id="65"/>
    </w:p>
    <w:p w:rsidR="002863CC" w:rsidRDefault="002863CC" w:rsidP="00107825">
      <w:pPr>
        <w:numPr>
          <w:ilvl w:val="0"/>
          <w:numId w:val="50"/>
        </w:numPr>
        <w:ind w:firstLine="420"/>
        <w:rPr>
          <w:rFonts w:hint="eastAsia"/>
        </w:rPr>
      </w:pPr>
      <w:r>
        <w:rPr>
          <w:rFonts w:hint="eastAsia"/>
        </w:rPr>
        <w:t>控制器（两种）：①</w:t>
      </w:r>
      <w:r>
        <w:rPr>
          <w:rFonts w:hint="eastAsia"/>
        </w:rPr>
        <w:t>DispatcherServlet</w:t>
      </w:r>
      <w:r>
        <w:rPr>
          <w:rFonts w:hint="eastAsia"/>
        </w:rPr>
        <w:t>（等价于</w:t>
      </w:r>
      <w:r>
        <w:rPr>
          <w:rFonts w:hint="eastAsia"/>
        </w:rPr>
        <w:t>Struts2</w:t>
      </w:r>
      <w:r>
        <w:rPr>
          <w:rFonts w:hint="eastAsia"/>
        </w:rPr>
        <w:t>中的</w:t>
      </w:r>
      <w:r>
        <w:rPr>
          <w:rFonts w:hint="eastAsia"/>
        </w:rPr>
        <w:t>Filter</w:t>
      </w:r>
      <w:r>
        <w:rPr>
          <w:rFonts w:hint="eastAsia"/>
        </w:rPr>
        <w:t>）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②</w:t>
      </w:r>
      <w:r>
        <w:rPr>
          <w:rFonts w:hint="eastAsia"/>
        </w:rPr>
        <w:t>Controller</w:t>
      </w:r>
      <w:r>
        <w:rPr>
          <w:rFonts w:hint="eastAsia"/>
        </w:rPr>
        <w:t>（等价于</w:t>
      </w:r>
      <w:r>
        <w:rPr>
          <w:rFonts w:hint="eastAsia"/>
        </w:rPr>
        <w:t>Struts2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）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）映射处理器：</w:t>
      </w:r>
      <w:r>
        <w:rPr>
          <w:rFonts w:hint="eastAsia"/>
        </w:rPr>
        <w:t>HandlerMapping</w:t>
      </w:r>
      <w:r>
        <w:rPr>
          <w:rFonts w:hint="eastAsia"/>
        </w:rPr>
        <w:t>（完成请求和</w:t>
      </w:r>
      <w:r>
        <w:rPr>
          <w:rFonts w:hint="eastAsia"/>
        </w:rPr>
        <w:t>Controller</w:t>
      </w:r>
      <w:r>
        <w:rPr>
          <w:rFonts w:hint="eastAsia"/>
        </w:rPr>
        <w:t>之间的调用，等价于</w:t>
      </w:r>
      <w:r>
        <w:rPr>
          <w:rFonts w:hint="eastAsia"/>
        </w:rPr>
        <w:t>Struts2</w:t>
      </w:r>
      <w:r>
        <w:rPr>
          <w:rFonts w:hint="eastAsia"/>
        </w:rPr>
        <w:t>中的</w:t>
      </w:r>
      <w:r>
        <w:rPr>
          <w:rFonts w:hint="eastAsia"/>
        </w:rPr>
        <w:t>ActionMapping</w:t>
      </w:r>
      <w:r>
        <w:rPr>
          <w:rFonts w:hint="eastAsia"/>
        </w:rPr>
        <w:t>）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）模型视图组件：</w:t>
      </w:r>
      <w:r>
        <w:rPr>
          <w:rFonts w:hint="eastAsia"/>
        </w:rPr>
        <w:t>ModelAndView</w:t>
      </w:r>
      <w:r>
        <w:rPr>
          <w:rFonts w:hint="eastAsia"/>
        </w:rPr>
        <w:t>（封装了模型数据和视图标识）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）视图解析器：</w:t>
      </w:r>
      <w:r>
        <w:rPr>
          <w:rFonts w:hint="eastAsia"/>
        </w:rPr>
        <w:t>ViewResolver</w:t>
      </w:r>
      <w:r>
        <w:rPr>
          <w:rFonts w:hint="eastAsia"/>
        </w:rPr>
        <w:t>（等价于</w:t>
      </w:r>
      <w:r>
        <w:rPr>
          <w:rFonts w:hint="eastAsia"/>
        </w:rPr>
        <w:t>Struts2</w:t>
      </w:r>
      <w:r>
        <w:rPr>
          <w:rFonts w:hint="eastAsia"/>
        </w:rPr>
        <w:t>中的</w:t>
      </w:r>
      <w:r>
        <w:rPr>
          <w:rFonts w:hint="eastAsia"/>
        </w:rPr>
        <w:t>Result</w:t>
      </w:r>
      <w:r>
        <w:rPr>
          <w:rFonts w:hint="eastAsia"/>
        </w:rPr>
        <w:t>）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）视图组件：主要用</w:t>
      </w:r>
      <w:r>
        <w:rPr>
          <w:rFonts w:hint="eastAsia"/>
        </w:rPr>
        <w:t>JSP</w:t>
      </w:r>
    </w:p>
    <w:p w:rsidR="002863CC" w:rsidRDefault="002863CC">
      <w:pPr>
        <w:jc w:val="center"/>
        <w:rPr>
          <w:rFonts w:hint="eastAsia"/>
        </w:rPr>
      </w:pPr>
      <w:r>
        <w:pict>
          <v:shape id="_x0000_i1028" type="#_x0000_t75" style="width:359.55pt;height:202.35pt;mso-wrap-style:square;mso-position-horizontal-relative:page;mso-position-vertical-relative:page">
            <v:imagedata r:id="rId17" o:title=""/>
          </v:shape>
        </w:pict>
      </w:r>
    </w:p>
    <w:p w:rsidR="002863CC" w:rsidRDefault="002863CC">
      <w:pPr>
        <w:pStyle w:val="2"/>
      </w:pPr>
      <w:bookmarkStart w:id="66" w:name="_Toc17312"/>
      <w:r>
        <w:t>11.2 Spring MVC</w:t>
      </w:r>
      <w:r>
        <w:t>的工作流程</w:t>
      </w:r>
      <w:bookmarkEnd w:id="66"/>
    </w:p>
    <w:p w:rsidR="002863CC" w:rsidRDefault="002863CC" w:rsidP="00107825">
      <w:pPr>
        <w:numPr>
          <w:ilvl w:val="0"/>
          <w:numId w:val="51"/>
        </w:numPr>
        <w:ind w:firstLine="420"/>
        <w:rPr>
          <w:rFonts w:hint="eastAsia"/>
        </w:rPr>
      </w:pPr>
      <w:r>
        <w:rPr>
          <w:rFonts w:hint="eastAsia"/>
        </w:rPr>
        <w:t>客户端发送请求，请求到达</w:t>
      </w:r>
      <w:r>
        <w:rPr>
          <w:rFonts w:hint="eastAsia"/>
        </w:rPr>
        <w:t>DispatcherServlet</w:t>
      </w:r>
      <w:r>
        <w:rPr>
          <w:rFonts w:hint="eastAsia"/>
        </w:rPr>
        <w:t>主控制器。</w:t>
      </w:r>
    </w:p>
    <w:p w:rsidR="002863CC" w:rsidRDefault="002863CC" w:rsidP="00107825">
      <w:pPr>
        <w:numPr>
          <w:ilvl w:val="0"/>
          <w:numId w:val="51"/>
        </w:numPr>
        <w:ind w:firstLine="420"/>
        <w:rPr>
          <w:rFonts w:hint="eastAsia"/>
        </w:rPr>
      </w:pPr>
      <w:r>
        <w:rPr>
          <w:rFonts w:hint="eastAsia"/>
        </w:rPr>
        <w:t>DispatcherServlet</w:t>
      </w:r>
      <w:r>
        <w:rPr>
          <w:rFonts w:hint="eastAsia"/>
        </w:rPr>
        <w:t>控制器调用</w:t>
      </w:r>
      <w:r>
        <w:rPr>
          <w:rFonts w:hint="eastAsia"/>
        </w:rPr>
        <w:t>HandlerMapping</w:t>
      </w:r>
      <w:r>
        <w:rPr>
          <w:rFonts w:hint="eastAsia"/>
        </w:rPr>
        <w:t>处理。</w:t>
      </w:r>
    </w:p>
    <w:p w:rsidR="002863CC" w:rsidRDefault="002863CC" w:rsidP="00107825">
      <w:pPr>
        <w:numPr>
          <w:ilvl w:val="0"/>
          <w:numId w:val="51"/>
        </w:numPr>
        <w:ind w:firstLine="420"/>
        <w:rPr>
          <w:rFonts w:hint="eastAsia"/>
        </w:rPr>
      </w:pPr>
      <w:r>
        <w:rPr>
          <w:rFonts w:hint="eastAsia"/>
        </w:rPr>
        <w:t>HandlerMapping</w:t>
      </w:r>
      <w:r>
        <w:rPr>
          <w:rFonts w:hint="eastAsia"/>
        </w:rPr>
        <w:t>负责维护请求和</w:t>
      </w:r>
      <w:r>
        <w:rPr>
          <w:rFonts w:hint="eastAsia"/>
        </w:rPr>
        <w:t>Controller</w:t>
      </w:r>
      <w:r>
        <w:rPr>
          <w:rFonts w:hint="eastAsia"/>
        </w:rPr>
        <w:t>组件对应关系。</w:t>
      </w:r>
      <w:r>
        <w:rPr>
          <w:rFonts w:hint="eastAsia"/>
        </w:rPr>
        <w:t>HandlerMapping</w:t>
      </w:r>
      <w:r>
        <w:rPr>
          <w:rFonts w:hint="eastAsia"/>
        </w:rPr>
        <w:t>根据请求调用对应的</w:t>
      </w:r>
      <w:r>
        <w:rPr>
          <w:rFonts w:hint="eastAsia"/>
        </w:rPr>
        <w:t>Controller</w:t>
      </w:r>
      <w:r>
        <w:rPr>
          <w:rFonts w:hint="eastAsia"/>
        </w:rPr>
        <w:t>组件处理。</w:t>
      </w:r>
    </w:p>
    <w:p w:rsidR="002863CC" w:rsidRDefault="002863CC" w:rsidP="00107825">
      <w:pPr>
        <w:numPr>
          <w:ilvl w:val="0"/>
          <w:numId w:val="51"/>
        </w:numPr>
        <w:ind w:firstLine="42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Controller</w:t>
      </w:r>
      <w:r>
        <w:rPr>
          <w:rFonts w:hint="eastAsia"/>
        </w:rPr>
        <w:t>组件的业务处理，需要访问数据库，可以调用</w:t>
      </w:r>
      <w:r>
        <w:rPr>
          <w:rFonts w:hint="eastAsia"/>
        </w:rPr>
        <w:t>DAO</w:t>
      </w:r>
      <w:r>
        <w:rPr>
          <w:rFonts w:hint="eastAsia"/>
        </w:rPr>
        <w:t>等组件。</w:t>
      </w:r>
    </w:p>
    <w:p w:rsidR="002863CC" w:rsidRDefault="002863CC" w:rsidP="00107825">
      <w:pPr>
        <w:numPr>
          <w:ilvl w:val="0"/>
          <w:numId w:val="51"/>
        </w:numPr>
        <w:ind w:firstLine="420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业务方法处理完毕后，会返回一个</w:t>
      </w:r>
      <w:r>
        <w:rPr>
          <w:rFonts w:hint="eastAsia"/>
        </w:rPr>
        <w:t>ModelAndView</w:t>
      </w:r>
      <w:r>
        <w:rPr>
          <w:rFonts w:hint="eastAsia"/>
        </w:rPr>
        <w:t>对象。该组件封装了模型数据和视图标识。</w:t>
      </w:r>
    </w:p>
    <w:p w:rsidR="002863CC" w:rsidRDefault="002863CC" w:rsidP="00107825">
      <w:pPr>
        <w:numPr>
          <w:ilvl w:val="0"/>
          <w:numId w:val="51"/>
        </w:numPr>
        <w:ind w:firstLine="420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主控制器调用</w:t>
      </w:r>
      <w:r>
        <w:rPr>
          <w:rFonts w:hint="eastAsia"/>
        </w:rPr>
        <w:t>ViewResolver</w:t>
      </w:r>
      <w:r>
        <w:rPr>
          <w:rFonts w:hint="eastAsia"/>
        </w:rPr>
        <w:t>组件，根据</w:t>
      </w:r>
      <w:r>
        <w:rPr>
          <w:rFonts w:hint="eastAsia"/>
        </w:rPr>
        <w:t>ModelAndView</w:t>
      </w:r>
      <w:r>
        <w:rPr>
          <w:rFonts w:hint="eastAsia"/>
        </w:rPr>
        <w:t>信息处理。定位视图资源，生成视图响应信息。</w:t>
      </w:r>
    </w:p>
    <w:p w:rsidR="002863CC" w:rsidRDefault="002863CC" w:rsidP="00107825">
      <w:pPr>
        <w:numPr>
          <w:ilvl w:val="0"/>
          <w:numId w:val="51"/>
        </w:numPr>
        <w:ind w:firstLine="420"/>
        <w:rPr>
          <w:rFonts w:hint="eastAsia"/>
        </w:rPr>
      </w:pPr>
      <w:r>
        <w:rPr>
          <w:rFonts w:hint="eastAsia"/>
        </w:rPr>
        <w:t>控制器将响应信息给用户输出。</w:t>
      </w:r>
    </w:p>
    <w:p w:rsidR="002863CC" w:rsidRDefault="002863CC">
      <w:pPr>
        <w:pStyle w:val="2"/>
      </w:pPr>
      <w:bookmarkStart w:id="67" w:name="_Toc30387"/>
      <w:r>
        <w:t>11.3</w:t>
      </w:r>
      <w:r>
        <w:t>案例：简易登录（基于</w:t>
      </w:r>
      <w:r>
        <w:t>XML</w:t>
      </w:r>
      <w:r>
        <w:t>配置，不推荐使用）</w:t>
      </w:r>
      <w:bookmarkEnd w:id="67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  <w:u w:val="single"/>
        </w:rPr>
        <w:t>此案例</w:t>
      </w:r>
      <w:r>
        <w:rPr>
          <w:rFonts w:hint="eastAsia"/>
        </w:rPr>
        <w:t>没有用到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等访问数据库的技术，所以</w:t>
      </w:r>
      <w:r>
        <w:rPr>
          <w:rFonts w:hint="eastAsia"/>
        </w:rPr>
        <w:t>AOP</w:t>
      </w:r>
      <w:r>
        <w:rPr>
          <w:rFonts w:hint="eastAsia"/>
        </w:rPr>
        <w:t>包可以不用导入！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：导入</w:t>
      </w:r>
      <w:r>
        <w:rPr>
          <w:rFonts w:hint="eastAsia"/>
        </w:rPr>
        <w:t>spring-webmvc.jar</w:t>
      </w:r>
      <w:r>
        <w:rPr>
          <w:rFonts w:hint="eastAsia"/>
        </w:rPr>
        <w:t>包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：导入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开发包（</w:t>
      </w:r>
      <w:r>
        <w:rPr>
          <w:rFonts w:hint="eastAsia"/>
        </w:rPr>
        <w:t>spring.jar</w:t>
      </w:r>
      <w:r>
        <w:rPr>
          <w:rFonts w:hint="eastAsia"/>
        </w:rPr>
        <w:t>、</w:t>
      </w:r>
      <w:r>
        <w:rPr>
          <w:rFonts w:hint="eastAsia"/>
        </w:rPr>
        <w:t>commons-logging.jar</w:t>
      </w:r>
      <w:r>
        <w:rPr>
          <w:rFonts w:hint="eastAsia"/>
        </w:rPr>
        <w:t>）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：配置</w:t>
      </w:r>
      <w:r>
        <w:rPr>
          <w:rFonts w:hint="eastAsia"/>
        </w:rPr>
        <w:t>web.xml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&lt;servlet&gt;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&lt;servlet-name&gt;springmvc&lt;/servlet-name&gt;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ab/>
        <w:t>&lt;servlet-class&gt;org.springframework.web.servlet.DispatcherServlet&lt;/servlet-class&gt;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&lt;init-param&gt;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&lt;param-name&gt;contextConfigLocation&lt;/param-name&gt;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&lt;param-value&gt;classpath:applicationContext.xml&lt;/param-value&gt;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&lt;/init-param&gt;&lt;!-- </w:t>
      </w:r>
      <w:r>
        <w:rPr>
          <w:rFonts w:hint="eastAsia"/>
        </w:rPr>
        <w:t>让容器从指定的</w:t>
      </w:r>
      <w:r>
        <w:rPr>
          <w:rFonts w:hint="eastAsia"/>
        </w:rPr>
        <w:t>src</w:t>
      </w:r>
      <w:r>
        <w:rPr>
          <w:rFonts w:hint="eastAsia"/>
        </w:rPr>
        <w:t>目录下查找</w:t>
      </w:r>
      <w:r>
        <w:rPr>
          <w:rFonts w:hint="eastAsia"/>
        </w:rPr>
        <w:t>applicationContext.xml</w:t>
      </w:r>
      <w:r>
        <w:rPr>
          <w:rFonts w:hint="eastAsia"/>
        </w:rPr>
        <w:t>文件</w:t>
      </w:r>
      <w:r>
        <w:rPr>
          <w:rFonts w:hint="eastAsia"/>
        </w:rPr>
        <w:t>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&lt;/servlet&gt;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&lt;servlet-mapping&gt;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&lt;servlet-name&gt;springmvc&lt;/servlet-name&gt;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&lt;url-pattern&gt;*.do&lt;/url-pattern&gt;&lt;!-- </w:t>
      </w:r>
      <w:r>
        <w:rPr>
          <w:rFonts w:hint="eastAsia"/>
        </w:rPr>
        <w:t>不能写</w:t>
      </w:r>
      <w:r>
        <w:rPr>
          <w:rFonts w:hint="eastAsia"/>
        </w:rPr>
        <w:t>/*</w:t>
      </w:r>
      <w:r>
        <w:rPr>
          <w:rFonts w:hint="eastAsia"/>
        </w:rPr>
        <w:t>了，影响太广，自定义一种请求形式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&lt;/servlet-mapping&gt;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：在</w:t>
      </w:r>
      <w:r>
        <w:rPr>
          <w:rFonts w:hint="eastAsia"/>
        </w:rPr>
        <w:t>/WEB-INF/jsp</w:t>
      </w:r>
      <w:r>
        <w:rPr>
          <w:rFonts w:hint="eastAsia"/>
        </w:rPr>
        <w:t>中新建</w:t>
      </w:r>
      <w:r>
        <w:rPr>
          <w:rFonts w:hint="eastAsia"/>
        </w:rPr>
        <w:t>login.jsp</w:t>
      </w:r>
      <w:r>
        <w:rPr>
          <w:rFonts w:hint="eastAsia"/>
        </w:rPr>
        <w:t>和</w:t>
      </w:r>
      <w:r>
        <w:rPr>
          <w:rFonts w:hint="eastAsia"/>
        </w:rPr>
        <w:t>ok.jsp</w:t>
      </w:r>
    </w:p>
    <w:p w:rsidR="002863CC" w:rsidRDefault="002863CC" w:rsidP="00107825">
      <w:pPr>
        <w:numPr>
          <w:ilvl w:val="0"/>
          <w:numId w:val="52"/>
        </w:numPr>
        <w:ind w:firstLine="420"/>
        <w:rPr>
          <w:rFonts w:hint="eastAsia"/>
        </w:rPr>
      </w:pPr>
      <w:r>
        <w:rPr>
          <w:rFonts w:hint="eastAsia"/>
        </w:rPr>
        <w:t>login.jsp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&lt;h1&gt;Spring MVC </w:t>
      </w:r>
      <w:r>
        <w:rPr>
          <w:rFonts w:hint="eastAsia"/>
        </w:rPr>
        <w:t>登录</w:t>
      </w:r>
      <w:r>
        <w:rPr>
          <w:rFonts w:hint="eastAsia"/>
        </w:rPr>
        <w:t>&lt;/h1&gt;&lt;font size="5" color="red"&gt;${error }&lt;/font&gt;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&lt;form action="login.do" method="post"&gt;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用户名：</w:t>
      </w:r>
      <w:r>
        <w:rPr>
          <w:rFonts w:hint="eastAsia"/>
        </w:rPr>
        <w:t>&lt;input type="text" name="username" /&gt;&lt;br/&gt;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&lt;input type="password" name="password" /&gt;&lt;br/&gt;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type="submit" value="</w:t>
      </w:r>
      <w:r>
        <w:rPr>
          <w:rFonts w:hint="eastAsia"/>
        </w:rPr>
        <w:t>登录</w:t>
      </w:r>
      <w:r>
        <w:rPr>
          <w:rFonts w:hint="eastAsia"/>
        </w:rPr>
        <w:t>"/&gt;&lt;/form&gt;</w:t>
      </w:r>
    </w:p>
    <w:p w:rsidR="002863CC" w:rsidRDefault="002863CC" w:rsidP="00107825">
      <w:pPr>
        <w:numPr>
          <w:ilvl w:val="0"/>
          <w:numId w:val="53"/>
        </w:numPr>
        <w:ind w:firstLine="420"/>
        <w:rPr>
          <w:rFonts w:hint="eastAsia"/>
        </w:rPr>
      </w:pPr>
      <w:r>
        <w:rPr>
          <w:rFonts w:hint="eastAsia"/>
        </w:rPr>
        <w:t>ok.jsp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&lt;h1&gt;</w:t>
      </w:r>
      <w:r>
        <w:rPr>
          <w:rFonts w:hint="eastAsia"/>
        </w:rPr>
        <w:t>欢迎</w:t>
      </w:r>
      <w:r>
        <w:rPr>
          <w:rFonts w:hint="eastAsia"/>
        </w:rPr>
        <w:t>${user }</w:t>
      </w:r>
      <w:r>
        <w:rPr>
          <w:rFonts w:hint="eastAsia"/>
        </w:rPr>
        <w:t>，登录成功！</w:t>
      </w:r>
      <w:r>
        <w:rPr>
          <w:rFonts w:hint="eastAsia"/>
        </w:rPr>
        <w:t>&lt;/h1&gt;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>：在</w:t>
      </w:r>
      <w:r>
        <w:rPr>
          <w:rFonts w:hint="eastAsia"/>
        </w:rPr>
        <w:t>WebRoot</w:t>
      </w:r>
      <w:r>
        <w:rPr>
          <w:rFonts w:hint="eastAsia"/>
        </w:rPr>
        <w:t>下新建</w:t>
      </w:r>
      <w:r>
        <w:rPr>
          <w:rFonts w:hint="eastAsia"/>
        </w:rPr>
        <w:t>index.jsp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&lt;a href="toLogin.do"&gt;spring mvc(xml)&lt;/a&gt;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step6</w:t>
      </w:r>
      <w:r>
        <w:rPr>
          <w:rFonts w:hint="eastAsia"/>
        </w:rPr>
        <w:t>：在</w:t>
      </w:r>
      <w:r>
        <w:rPr>
          <w:rFonts w:hint="eastAsia"/>
        </w:rPr>
        <w:t>org.tarena.controller</w:t>
      </w:r>
      <w:r>
        <w:rPr>
          <w:rFonts w:hint="eastAsia"/>
        </w:rPr>
        <w:t>包中新建</w:t>
      </w:r>
      <w:r>
        <w:rPr>
          <w:rFonts w:hint="eastAsia"/>
        </w:rPr>
        <w:t>ToLoginController</w:t>
      </w:r>
      <w:r>
        <w:rPr>
          <w:rFonts w:hint="eastAsia"/>
        </w:rPr>
        <w:t>类，并实现</w:t>
      </w:r>
      <w:r>
        <w:rPr>
          <w:rFonts w:hint="eastAsia"/>
        </w:rPr>
        <w:t>Controller</w:t>
      </w:r>
      <w:r>
        <w:rPr>
          <w:rFonts w:hint="eastAsia"/>
        </w:rPr>
        <w:t>接口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ToLoginController implements Controller {//</w:t>
      </w:r>
      <w:r>
        <w:rPr>
          <w:rFonts w:hint="eastAsia"/>
        </w:rPr>
        <w:t>必须实现</w:t>
      </w:r>
      <w:r>
        <w:rPr>
          <w:rFonts w:hint="eastAsia"/>
        </w:rPr>
        <w:t>Controller</w:t>
      </w:r>
      <w:r>
        <w:rPr>
          <w:rFonts w:hint="eastAsia"/>
        </w:rPr>
        <w:t>，并重写方法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@Override</w:t>
      </w:r>
      <w:r>
        <w:rPr>
          <w:rFonts w:hint="eastAsia"/>
        </w:rPr>
        <w:tab/>
        <w:t>//</w:t>
      </w:r>
      <w:r>
        <w:rPr>
          <w:rFonts w:hint="eastAsia"/>
        </w:rPr>
        <w:t>记得改改参数名字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ModelAndView handleRequest(HttpServletRequest request,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HttpServletResponse response) throws Exception {//</w:t>
      </w:r>
      <w:r>
        <w:rPr>
          <w:rFonts w:hint="eastAsia"/>
        </w:rPr>
        <w:t>默认执行的业务方法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ModelAndView mv=new ModelAndView("login");//</w:t>
      </w:r>
      <w:r>
        <w:rPr>
          <w:rFonts w:hint="eastAsia"/>
        </w:rPr>
        <w:t>调用</w:t>
      </w:r>
      <w:r>
        <w:rPr>
          <w:rFonts w:hint="eastAsia"/>
        </w:rPr>
        <w:t>login.jsp</w:t>
      </w:r>
      <w:r>
        <w:rPr>
          <w:rFonts w:hint="eastAsia"/>
        </w:rPr>
        <w:t>，指定</w:t>
      </w:r>
      <w:r>
        <w:rPr>
          <w:rFonts w:hint="eastAsia"/>
          <w:shd w:val="clear" w:color="FFFFFF" w:fill="D9D9D9"/>
        </w:rPr>
        <w:t>视图名称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mv;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step7</w:t>
      </w:r>
      <w:r>
        <w:rPr>
          <w:rFonts w:hint="eastAsia"/>
        </w:rPr>
        <w:t>：在</w:t>
      </w:r>
      <w:r>
        <w:rPr>
          <w:rFonts w:hint="eastAsia"/>
        </w:rPr>
        <w:t>org.tarena.controller</w:t>
      </w:r>
      <w:r>
        <w:rPr>
          <w:rFonts w:hint="eastAsia"/>
        </w:rPr>
        <w:t>包中新建</w:t>
      </w:r>
      <w:r>
        <w:rPr>
          <w:rFonts w:hint="eastAsia"/>
        </w:rPr>
        <w:t>LoginController</w:t>
      </w:r>
      <w:r>
        <w:rPr>
          <w:rFonts w:hint="eastAsia"/>
        </w:rPr>
        <w:t>类，并实现</w:t>
      </w:r>
      <w:r>
        <w:rPr>
          <w:rFonts w:hint="eastAsia"/>
        </w:rPr>
        <w:t>Controller</w:t>
      </w:r>
      <w:r>
        <w:rPr>
          <w:rFonts w:hint="eastAsia"/>
        </w:rPr>
        <w:t>接口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LoginController implements Controller  {//</w:t>
      </w:r>
      <w:r>
        <w:rPr>
          <w:rFonts w:hint="eastAsia"/>
        </w:rPr>
        <w:t>必须实现</w:t>
      </w:r>
      <w:r>
        <w:rPr>
          <w:rFonts w:hint="eastAsia"/>
        </w:rPr>
        <w:t>Controller</w:t>
      </w:r>
      <w:r>
        <w:rPr>
          <w:rFonts w:hint="eastAsia"/>
        </w:rPr>
        <w:t>，并重写方法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@Override</w:t>
      </w:r>
      <w:r>
        <w:rPr>
          <w:rFonts w:hint="eastAsia"/>
        </w:rPr>
        <w:tab/>
        <w:t>//</w:t>
      </w:r>
      <w:r>
        <w:rPr>
          <w:rFonts w:hint="eastAsia"/>
        </w:rPr>
        <w:t>记得改改参数名字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ModelAndView handleRequest(HttpServletRequest request,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HttpServletResponse response) throws Exception {//</w:t>
      </w:r>
      <w:r>
        <w:rPr>
          <w:rFonts w:hint="eastAsia"/>
        </w:rPr>
        <w:t>默认执行的业务方法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name=request.getParameter("username");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pwd=request.getParameter("password");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Map&lt;String,Object&gt; map=new HashMap&lt;String, Object&gt;();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if("chang".equals(name) &amp;&amp; "123".equals(pwd)){//</w:t>
      </w:r>
      <w:r>
        <w:rPr>
          <w:rFonts w:hint="eastAsia"/>
        </w:rPr>
        <w:t>简单模拟，不访问数据库了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map.put("user", name);</w:t>
      </w:r>
      <w:r>
        <w:rPr>
          <w:rFonts w:hint="eastAsia"/>
        </w:rPr>
        <w:tab/>
        <w:t xml:space="preserve">  return new ModelAndView("ok",map);</w:t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map.put("error", "</w:t>
      </w:r>
      <w:r>
        <w:rPr>
          <w:rFonts w:hint="eastAsia"/>
        </w:rPr>
        <w:t>用户名或密码错误</w:t>
      </w:r>
      <w:r>
        <w:rPr>
          <w:rFonts w:hint="eastAsia"/>
        </w:rPr>
        <w:t>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new ModelAndView("login",map);//</w:t>
      </w:r>
      <w:r>
        <w:rPr>
          <w:rFonts w:hint="eastAsia"/>
        </w:rPr>
        <w:t>指定</w:t>
      </w:r>
      <w:r>
        <w:rPr>
          <w:rFonts w:hint="eastAsia"/>
          <w:shd w:val="clear" w:color="FFFFFF" w:fill="D9D9D9"/>
        </w:rPr>
        <w:t>视图名称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step8</w:t>
      </w:r>
      <w:r>
        <w:rPr>
          <w:rFonts w:hint="eastAsia"/>
        </w:rPr>
        <w:t>：新建</w:t>
      </w:r>
      <w:r>
        <w:rPr>
          <w:rFonts w:hint="eastAsia"/>
        </w:rPr>
        <w:t>applicationContext.xml</w:t>
      </w:r>
      <w:r>
        <w:rPr>
          <w:rFonts w:hint="eastAsia"/>
        </w:rPr>
        <w:t>文件，并进行配置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定义</w:t>
      </w:r>
      <w:r>
        <w:rPr>
          <w:rFonts w:hint="eastAsia"/>
        </w:rPr>
        <w:t>handlermapping</w:t>
      </w:r>
      <w:r>
        <w:rPr>
          <w:rFonts w:hint="eastAsia"/>
        </w:rPr>
        <w:t>，即定义请求和</w:t>
      </w:r>
      <w:r>
        <w:rPr>
          <w:rFonts w:hint="eastAsia"/>
        </w:rPr>
        <w:t>Controller</w:t>
      </w:r>
      <w:r>
        <w:rPr>
          <w:rFonts w:hint="eastAsia"/>
        </w:rPr>
        <w:t>的映射信息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id="handlerMapping"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class="org.springframework.web.servlet.handler.SimpleUrlHandlerMapping"&gt;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ab/>
        <w:t>&lt;property name="mappings"&gt;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key="toLogin.do"&gt;toLoginController&lt;/prop&gt;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key="login.do"&gt;loginController&lt;/prop&gt;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&lt;/props&gt;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&lt;/property&gt;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定义视图解析器，负责根据</w:t>
      </w:r>
      <w:r>
        <w:rPr>
          <w:rFonts w:hint="eastAsia"/>
        </w:rPr>
        <w:t>ModelAndView</w:t>
      </w:r>
      <w:r>
        <w:rPr>
          <w:rFonts w:hint="eastAsia"/>
        </w:rPr>
        <w:t>信息调用</w:t>
      </w:r>
      <w:r>
        <w:rPr>
          <w:rFonts w:hint="eastAsia"/>
        </w:rPr>
        <w:t>View</w:t>
      </w:r>
      <w:r>
        <w:rPr>
          <w:rFonts w:hint="eastAsia"/>
        </w:rPr>
        <w:t>组件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id="viewResolver"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class="org.springframework.web.servlet.view.InternalResourceViewResolver"&gt;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&lt;property name="prefix" value="/WEB-INF/jsp/"&gt;&lt;/property&gt;&lt;!-- </w:t>
      </w:r>
      <w:r>
        <w:rPr>
          <w:rFonts w:hint="eastAsia"/>
        </w:rPr>
        <w:t>声明前缀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&lt;!-- </w:t>
      </w:r>
      <w:r>
        <w:rPr>
          <w:rFonts w:hint="eastAsia"/>
        </w:rPr>
        <w:t>因返回的</w:t>
      </w:r>
      <w:r>
        <w:rPr>
          <w:rFonts w:hint="eastAsia"/>
        </w:rPr>
        <w:t>ModelAndView</w:t>
      </w:r>
      <w:r>
        <w:rPr>
          <w:rFonts w:hint="eastAsia"/>
        </w:rPr>
        <w:t>对象仅有个名字，所以要定义前后缀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&lt;property name="suffix" value=".jsp"&gt;&lt;/property&gt;&lt;!-- </w:t>
      </w:r>
      <w:r>
        <w:rPr>
          <w:rFonts w:hint="eastAsia"/>
        </w:rPr>
        <w:t>声明后缀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eastAsia="宋体"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定义</w:t>
      </w:r>
      <w:r>
        <w:rPr>
          <w:rFonts w:hint="eastAsia"/>
        </w:rPr>
        <w:t>Controller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id="toLoginController" class="org.tarena.controller.ToLoginController"&gt;&lt;/bean&gt;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id="loginController" class="org.tarena.controller.LoginController"&gt;&lt;/bean&gt;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step9</w:t>
      </w:r>
      <w:r>
        <w:rPr>
          <w:rFonts w:hint="eastAsia"/>
        </w:rPr>
        <w:t>：部署，测试</w:t>
      </w:r>
    </w:p>
    <w:p w:rsidR="002863CC" w:rsidRDefault="002863CC">
      <w:pPr>
        <w:pStyle w:val="2"/>
      </w:pPr>
      <w:bookmarkStart w:id="68" w:name="_Toc28578"/>
      <w:r>
        <w:t>11.4</w:t>
      </w:r>
      <w:r>
        <w:t>案例：修改</w:t>
      </w:r>
      <w:r>
        <w:t>11.3</w:t>
      </w:r>
      <w:r>
        <w:t>案例（基于注解配置，推荐使用）</w:t>
      </w:r>
      <w:bookmarkEnd w:id="68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  <w:u w:val="single"/>
        </w:rPr>
        <w:t>此案例</w:t>
      </w:r>
      <w:r>
        <w:rPr>
          <w:rFonts w:hint="eastAsia"/>
        </w:rPr>
        <w:t>没有用到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等访问数据库的技术，所以</w:t>
      </w:r>
      <w:r>
        <w:rPr>
          <w:rFonts w:hint="eastAsia"/>
        </w:rPr>
        <w:t>AOP</w:t>
      </w:r>
      <w:r>
        <w:rPr>
          <w:rFonts w:hint="eastAsia"/>
        </w:rPr>
        <w:t>包可以不用导入！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：导入</w:t>
      </w:r>
      <w:r>
        <w:rPr>
          <w:rFonts w:hint="eastAsia"/>
        </w:rPr>
        <w:t>spring-webmvc.jar</w:t>
      </w:r>
      <w:r>
        <w:rPr>
          <w:rFonts w:hint="eastAsia"/>
        </w:rPr>
        <w:t>包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：导入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开发包（</w:t>
      </w:r>
      <w:r>
        <w:rPr>
          <w:rFonts w:hint="eastAsia"/>
        </w:rPr>
        <w:t>spring.jar</w:t>
      </w:r>
      <w:r>
        <w:rPr>
          <w:rFonts w:hint="eastAsia"/>
        </w:rPr>
        <w:t>、</w:t>
      </w:r>
      <w:r>
        <w:rPr>
          <w:rFonts w:hint="eastAsia"/>
        </w:rPr>
        <w:t>commons-logging.jar</w:t>
      </w:r>
      <w:r>
        <w:rPr>
          <w:rFonts w:hint="eastAsia"/>
        </w:rPr>
        <w:t>）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：配置</w:t>
      </w:r>
      <w:r>
        <w:rPr>
          <w:rFonts w:hint="eastAsia"/>
        </w:rPr>
        <w:t>web.xml</w:t>
      </w:r>
      <w:r>
        <w:rPr>
          <w:rFonts w:hint="eastAsia"/>
        </w:rPr>
        <w:t>，与</w:t>
      </w:r>
      <w:r>
        <w:rPr>
          <w:rFonts w:hint="eastAsia"/>
        </w:rPr>
        <w:t>9.3</w:t>
      </w:r>
      <w:r>
        <w:rPr>
          <w:rFonts w:hint="eastAsia"/>
        </w:rPr>
        <w:t>案例</w:t>
      </w:r>
      <w:r>
        <w:rPr>
          <w:rFonts w:hint="eastAsia"/>
        </w:rPr>
        <w:t>step3</w:t>
      </w:r>
      <w:r>
        <w:rPr>
          <w:rFonts w:hint="eastAsia"/>
        </w:rPr>
        <w:t>相同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：在</w:t>
      </w:r>
      <w:r>
        <w:rPr>
          <w:rFonts w:hint="eastAsia"/>
        </w:rPr>
        <w:t>/WEB-INF/jsp</w:t>
      </w:r>
      <w:r>
        <w:rPr>
          <w:rFonts w:hint="eastAsia"/>
        </w:rPr>
        <w:t>中新建</w:t>
      </w:r>
      <w:r>
        <w:rPr>
          <w:rFonts w:hint="eastAsia"/>
        </w:rPr>
        <w:t>login.jsp</w:t>
      </w:r>
      <w:r>
        <w:rPr>
          <w:rFonts w:hint="eastAsia"/>
        </w:rPr>
        <w:t>和</w:t>
      </w:r>
      <w:r>
        <w:rPr>
          <w:rFonts w:hint="eastAsia"/>
        </w:rPr>
        <w:t>ok.jsp</w:t>
      </w:r>
    </w:p>
    <w:p w:rsidR="002863CC" w:rsidRDefault="002863CC" w:rsidP="00107825">
      <w:pPr>
        <w:numPr>
          <w:ilvl w:val="0"/>
          <w:numId w:val="54"/>
        </w:numPr>
        <w:ind w:firstLine="420"/>
        <w:rPr>
          <w:rFonts w:hint="eastAsia"/>
        </w:rPr>
      </w:pPr>
      <w:r>
        <w:rPr>
          <w:rFonts w:hint="eastAsia"/>
        </w:rPr>
        <w:t>login.jsp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&lt;h1&gt;Spring MVC </w:t>
      </w:r>
      <w:r>
        <w:rPr>
          <w:rFonts w:hint="eastAsia"/>
        </w:rPr>
        <w:t>登录</w:t>
      </w:r>
      <w:r>
        <w:rPr>
          <w:rFonts w:hint="eastAsia"/>
        </w:rPr>
        <w:t>&lt;/h1&gt;&lt;font size="5" color="red"&gt;${error }&lt;/font&gt;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模拟请求有多级，即</w:t>
      </w:r>
      <w:r>
        <w:rPr>
          <w:rFonts w:hint="eastAsia"/>
        </w:rPr>
        <w:t>user/login.do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写</w:t>
      </w:r>
      <w:r>
        <w:rPr>
          <w:rFonts w:hint="eastAsia"/>
        </w:rPr>
        <w:t>user/login.do</w:t>
      </w:r>
      <w:r>
        <w:rPr>
          <w:rFonts w:hint="eastAsia"/>
        </w:rPr>
        <w:t>为相对路径，出现叠加问题；写绝对路径需要加“</w:t>
      </w:r>
      <w:r>
        <w:rPr>
          <w:rFonts w:hint="eastAsia"/>
        </w:rPr>
        <w:t>/</w:t>
      </w:r>
      <w:r>
        <w:rPr>
          <w:rFonts w:hint="eastAsia"/>
        </w:rPr>
        <w:t>”，同时也要写应用名。</w:t>
      </w:r>
      <w:r>
        <w:rPr>
          <w:rFonts w:hint="eastAsia"/>
          <w:shd w:val="clear" w:color="FFFFFF" w:fill="D9D9D9"/>
        </w:rPr>
        <w:t>详细说明见</w:t>
      </w:r>
      <w:r>
        <w:rPr>
          <w:rFonts w:hint="eastAsia"/>
          <w:shd w:val="clear" w:color="FFFFFF" w:fill="D9D9D9"/>
        </w:rPr>
        <w:t>10.2</w:t>
      </w:r>
      <w:r>
        <w:rPr>
          <w:rFonts w:hint="eastAsia"/>
          <w:shd w:val="clear" w:color="FFFFFF" w:fill="D9D9D9"/>
        </w:rPr>
        <w:t>节</w:t>
      </w:r>
      <w:r>
        <w:rPr>
          <w:rFonts w:hint="eastAsia"/>
        </w:rPr>
        <w:t>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&lt;form action="/Spring06_MVC2/user/login.do" method="post"&gt;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用户名：</w:t>
      </w:r>
      <w:r>
        <w:rPr>
          <w:rFonts w:hint="eastAsia"/>
        </w:rPr>
        <w:t>&lt;input type="text" name="username" /&gt;&lt;br/&gt;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&lt;input type="password" name="password" /&gt;&lt;br/&gt;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type="submit" value="</w:t>
      </w:r>
      <w:r>
        <w:rPr>
          <w:rFonts w:hint="eastAsia"/>
        </w:rPr>
        <w:t>登录</w:t>
      </w:r>
      <w:r>
        <w:rPr>
          <w:rFonts w:hint="eastAsia"/>
        </w:rPr>
        <w:t>"/&gt;&lt;/form&gt;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ok.jsp</w:t>
      </w:r>
      <w:r>
        <w:rPr>
          <w:rFonts w:hint="eastAsia"/>
        </w:rPr>
        <w:t>，与</w:t>
      </w:r>
      <w:r>
        <w:rPr>
          <w:rFonts w:hint="eastAsia"/>
        </w:rPr>
        <w:t>9.3</w:t>
      </w:r>
      <w:r>
        <w:rPr>
          <w:rFonts w:hint="eastAsia"/>
        </w:rPr>
        <w:t>案例</w:t>
      </w:r>
      <w:r>
        <w:rPr>
          <w:rFonts w:hint="eastAsia"/>
        </w:rPr>
        <w:t>step4</w:t>
      </w:r>
      <w:r>
        <w:rPr>
          <w:rFonts w:hint="eastAsia"/>
        </w:rPr>
        <w:t>中</w:t>
      </w:r>
      <w:r>
        <w:rPr>
          <w:rFonts w:hint="eastAsia"/>
        </w:rPr>
        <w:t>2</w:t>
      </w:r>
      <w:r>
        <w:rPr>
          <w:rFonts w:hint="eastAsia"/>
        </w:rPr>
        <w:t>）相同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>：在</w:t>
      </w:r>
      <w:r>
        <w:rPr>
          <w:rFonts w:hint="eastAsia"/>
        </w:rPr>
        <w:t>WebRoot</w:t>
      </w:r>
      <w:r>
        <w:rPr>
          <w:rFonts w:hint="eastAsia"/>
        </w:rPr>
        <w:t>下新建</w:t>
      </w:r>
      <w:r>
        <w:rPr>
          <w:rFonts w:hint="eastAsia"/>
        </w:rPr>
        <w:t>index.jsp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&lt;a href="toLogin.do"&gt;spring mvc(annotation)&lt;/a&gt;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step6</w:t>
      </w:r>
      <w:r>
        <w:rPr>
          <w:rFonts w:hint="eastAsia"/>
        </w:rPr>
        <w:t>：新建</w:t>
      </w:r>
      <w:r>
        <w:rPr>
          <w:rFonts w:hint="eastAsia"/>
        </w:rPr>
        <w:t>applicationContext.xml</w:t>
      </w:r>
      <w:r>
        <w:rPr>
          <w:rFonts w:hint="eastAsia"/>
        </w:rPr>
        <w:t>文件，并进行配置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开启组件扫描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&lt;context:component-scan base-package="org.tarena" /&gt;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定义映射处理器，采用注解</w:t>
      </w:r>
      <w:r>
        <w:rPr>
          <w:rFonts w:hint="eastAsia"/>
        </w:rPr>
        <w:t>AnnotationMethodHandlerAdapter</w:t>
      </w:r>
      <w:r>
        <w:rPr>
          <w:rFonts w:hint="eastAsia"/>
        </w:rPr>
        <w:t>指定映射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id="annotationMapping"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class="org.springframework.web.servlet.mvc.annotation.AnnotationMethodHandlerAdapter"&gt;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&lt;!-- </w:t>
      </w:r>
      <w:r>
        <w:rPr>
          <w:rFonts w:hint="eastAsia"/>
        </w:rPr>
        <w:t>定义视图解析器，负责根据</w:t>
      </w:r>
      <w:r>
        <w:rPr>
          <w:rFonts w:hint="eastAsia"/>
        </w:rPr>
        <w:t>ModelAndView</w:t>
      </w:r>
      <w:r>
        <w:rPr>
          <w:rFonts w:hint="eastAsia"/>
        </w:rPr>
        <w:t>信息调用</w:t>
      </w:r>
      <w:r>
        <w:rPr>
          <w:rFonts w:hint="eastAsia"/>
        </w:rPr>
        <w:t>View</w:t>
      </w:r>
      <w:r>
        <w:rPr>
          <w:rFonts w:hint="eastAsia"/>
        </w:rPr>
        <w:t>组件（</w:t>
      </w:r>
      <w:r>
        <w:rPr>
          <w:rFonts w:hint="eastAsia"/>
        </w:rPr>
        <w:t>JSP</w:t>
      </w:r>
      <w:r>
        <w:rPr>
          <w:rFonts w:hint="eastAsia"/>
        </w:rPr>
        <w:t>）</w:t>
      </w:r>
      <w:r>
        <w:rPr>
          <w:rFonts w:hint="eastAsia"/>
        </w:rPr>
        <w:t>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&lt;bean id="viewResolver"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class="org.springframework.web.servlet.view.InternalResourceViewResolver"&gt;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&lt;property name="prefix" value="/WEB-INF/jsp/"&gt;&lt;/property&gt;&lt;!-- </w:t>
      </w:r>
      <w:r>
        <w:rPr>
          <w:rFonts w:hint="eastAsia"/>
        </w:rPr>
        <w:t>声明一个前缀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&lt;property name="suffix" value=".jsp"&gt;&lt;/property&gt;&lt;!-- </w:t>
      </w:r>
      <w:r>
        <w:rPr>
          <w:rFonts w:hint="eastAsia"/>
        </w:rPr>
        <w:t>声明一个后缀</w:t>
      </w:r>
      <w:r>
        <w:rPr>
          <w:rFonts w:hint="eastAsia"/>
        </w:rPr>
        <w:t xml:space="preserve"> --&gt;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&lt;/bean&gt;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step7</w:t>
      </w:r>
      <w:r>
        <w:rPr>
          <w:rFonts w:hint="eastAsia"/>
        </w:rPr>
        <w:t>：在</w:t>
      </w:r>
      <w:r>
        <w:rPr>
          <w:rFonts w:hint="eastAsia"/>
        </w:rPr>
        <w:t>org.tarena.controller</w:t>
      </w:r>
      <w:r>
        <w:rPr>
          <w:rFonts w:hint="eastAsia"/>
        </w:rPr>
        <w:t>包中新建</w:t>
      </w:r>
      <w:r>
        <w:rPr>
          <w:rFonts w:hint="eastAsia"/>
        </w:rPr>
        <w:t>ToLoginController</w:t>
      </w:r>
      <w:r>
        <w:rPr>
          <w:rFonts w:hint="eastAsia"/>
        </w:rPr>
        <w:t>类，并使用注解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@Controller</w:t>
      </w:r>
      <w:r>
        <w:rPr>
          <w:rFonts w:hint="eastAsia"/>
        </w:rPr>
        <w:tab/>
        <w:t>//</w:t>
      </w:r>
      <w:r>
        <w:rPr>
          <w:rFonts w:hint="eastAsia"/>
        </w:rPr>
        <w:t>将组件扫描到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@Scope("prototype")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ToLoginController {//</w:t>
      </w:r>
      <w:r>
        <w:rPr>
          <w:rFonts w:hint="eastAsia"/>
        </w:rPr>
        <w:t>不用再实现接口了，就是写个普通的类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@RequestMapping(value="/toLogin.do",method=RequestMethod.GET)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String execute(){//</w:t>
      </w:r>
      <w:r>
        <w:rPr>
          <w:rFonts w:hint="eastAsia"/>
        </w:rPr>
        <w:t>写个最简单的方法</w:t>
      </w:r>
      <w:r>
        <w:rPr>
          <w:rFonts w:hint="eastAsia"/>
        </w:rPr>
        <w:t>,</w:t>
      </w:r>
      <w:r>
        <w:rPr>
          <w:rFonts w:hint="eastAsia"/>
        </w:rPr>
        <w:t>返回类型也可写</w:t>
      </w:r>
      <w:r>
        <w:rPr>
          <w:rFonts w:hint="eastAsia"/>
        </w:rPr>
        <w:t>ModelAndView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"login";//</w:t>
      </w:r>
      <w:r>
        <w:rPr>
          <w:rFonts w:hint="eastAsia"/>
        </w:rPr>
        <w:t>返回视图名称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step8</w:t>
      </w:r>
      <w:r>
        <w:rPr>
          <w:rFonts w:hint="eastAsia"/>
        </w:rPr>
        <w:t>：在</w:t>
      </w:r>
      <w:r>
        <w:rPr>
          <w:rFonts w:hint="eastAsia"/>
        </w:rPr>
        <w:t>org.tarena.controller</w:t>
      </w:r>
      <w:r>
        <w:rPr>
          <w:rFonts w:hint="eastAsia"/>
        </w:rPr>
        <w:t>包中新建</w:t>
      </w:r>
      <w:r>
        <w:rPr>
          <w:rFonts w:hint="eastAsia"/>
        </w:rPr>
        <w:t>LoginController</w:t>
      </w:r>
      <w:r>
        <w:rPr>
          <w:rFonts w:hint="eastAsia"/>
        </w:rPr>
        <w:t>类，并使用注解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@Controller</w:t>
      </w:r>
      <w:r>
        <w:rPr>
          <w:rFonts w:hint="eastAsia"/>
        </w:rPr>
        <w:tab/>
        <w:t>//</w:t>
      </w:r>
      <w:r>
        <w:rPr>
          <w:rFonts w:hint="eastAsia"/>
        </w:rPr>
        <w:t>将组件扫描到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@Scope("prototype")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@RequestMapping("/user/*")//</w:t>
      </w:r>
      <w:r>
        <w:rPr>
          <w:rFonts w:hint="eastAsia"/>
        </w:rPr>
        <w:t>当请求有多级，即有共同前缀，可写类定义前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public class LoginController { //</w:t>
      </w:r>
      <w:r>
        <w:rPr>
          <w:rFonts w:hint="eastAsia"/>
        </w:rPr>
        <w:t>不用去实现</w:t>
      </w:r>
      <w:r>
        <w:rPr>
          <w:rFonts w:hint="eastAsia"/>
        </w:rPr>
        <w:t>Controller</w:t>
      </w:r>
      <w:r>
        <w:rPr>
          <w:rFonts w:hint="eastAsia"/>
        </w:rPr>
        <w:t>接口了，就是写个普通的类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//@RequestMapping(value="/login.do",method=RequestMethod.POST)//</w:t>
      </w:r>
      <w:r>
        <w:rPr>
          <w:rFonts w:hint="eastAsia"/>
        </w:rPr>
        <w:t>没有共同前缀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@RequestMapping(value="login.do",method=RequestMethod.POST)//</w:t>
      </w:r>
      <w:r>
        <w:rPr>
          <w:rFonts w:hint="eastAsia"/>
        </w:rPr>
        <w:t>有共同前缀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>public String execute(User user,Model model){//Model</w:t>
      </w:r>
      <w:r>
        <w:rPr>
          <w:rFonts w:hint="eastAsia"/>
        </w:rPr>
        <w:t>是可以传到下一个页面的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Map&lt;String,Object&gt; map=new HashMap&lt;String, Object&gt;();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if("chang".equals(user.getUsername()) &amp;&amp; "123".equals(user.getPassword())){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map.put("user", user.getUsername());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model.addAttribute("user",user.getUsername());</w:t>
      </w:r>
      <w:r>
        <w:rPr>
          <w:rFonts w:hint="eastAsia"/>
        </w:rPr>
        <w:tab/>
        <w:t>return "ok";</w:t>
      </w:r>
      <w:r>
        <w:rPr>
          <w:rFonts w:hint="eastAsia"/>
        </w:rPr>
        <w:tab/>
        <w:t>}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model.addAttribute("error", "</w:t>
      </w:r>
      <w:r>
        <w:rPr>
          <w:rFonts w:hint="eastAsia"/>
        </w:rPr>
        <w:t>用户名或密码错误</w:t>
      </w:r>
      <w:r>
        <w:rPr>
          <w:rFonts w:hint="eastAsia"/>
        </w:rPr>
        <w:t>");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"login";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63CC" w:rsidRDefault="002863CC" w:rsidP="00107825">
      <w:pPr>
        <w:numPr>
          <w:ilvl w:val="0"/>
          <w:numId w:val="55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t>注意事项：</w:t>
      </w:r>
    </w:p>
    <w:p w:rsidR="002863CC" w:rsidRDefault="002863CC" w:rsidP="00107825">
      <w:pPr>
        <w:numPr>
          <w:ilvl w:val="0"/>
          <w:numId w:val="56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@RequestMapping</w:t>
      </w:r>
      <w:r>
        <w:rPr>
          <w:rFonts w:hint="eastAsia"/>
        </w:rPr>
        <w:t>注解：</w:t>
      </w:r>
      <w:r>
        <w:rPr>
          <w:rFonts w:hint="eastAsia"/>
        </w:rPr>
        <w:t>value</w:t>
      </w:r>
      <w:r>
        <w:rPr>
          <w:rFonts w:hint="eastAsia"/>
        </w:rPr>
        <w:t>属性指定请求；</w:t>
      </w:r>
      <w:r>
        <w:rPr>
          <w:rFonts w:hint="eastAsia"/>
        </w:rPr>
        <w:t>method</w:t>
      </w:r>
      <w:r>
        <w:rPr>
          <w:rFonts w:hint="eastAsia"/>
        </w:rPr>
        <w:t>属性指定请求提交方式。</w:t>
      </w:r>
    </w:p>
    <w:p w:rsidR="002863CC" w:rsidRDefault="002863CC" w:rsidP="00107825">
      <w:pPr>
        <w:numPr>
          <w:ilvl w:val="0"/>
          <w:numId w:val="56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中业务方法可以定义成以下格式：</w:t>
      </w:r>
    </w:p>
    <w:p w:rsidR="002863CC" w:rsidRDefault="002863CC">
      <w:pPr>
        <w:ind w:left="8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 f1(){}</w:t>
      </w:r>
    </w:p>
    <w:p w:rsidR="002863CC" w:rsidRDefault="002863CC">
      <w:pPr>
        <w:ind w:left="8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ModelAndView f1(){}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String f1(HttpServletRequest request){}//</w:t>
      </w:r>
      <w:r>
        <w:rPr>
          <w:rFonts w:hint="eastAsia"/>
        </w:rPr>
        <w:t>需要</w:t>
      </w:r>
      <w:r>
        <w:rPr>
          <w:rFonts w:hint="eastAsia"/>
        </w:rPr>
        <w:t>request</w:t>
      </w:r>
      <w:r>
        <w:rPr>
          <w:rFonts w:hint="eastAsia"/>
        </w:rPr>
        <w:t>就加上，不需要可不写</w:t>
      </w:r>
    </w:p>
    <w:p w:rsidR="002863CC" w:rsidRDefault="002863CC">
      <w:pPr>
        <w:ind w:left="84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String f1(HttpServletRequest request,HttpServletResponse response){}</w:t>
      </w:r>
    </w:p>
    <w:p w:rsidR="002863CC" w:rsidRDefault="002863CC">
      <w:pPr>
        <w:ind w:left="84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 String f1(User user){} //</w:t>
      </w:r>
      <w:r>
        <w:rPr>
          <w:rFonts w:hint="eastAsia"/>
        </w:rPr>
        <w:t>自定义实体类，属性与表单中的提交名一致</w:t>
      </w:r>
      <w:r>
        <w:rPr>
          <w:rFonts w:hint="eastAsia"/>
        </w:rPr>
        <w:br/>
        <w:t>6</w:t>
      </w:r>
      <w:r>
        <w:rPr>
          <w:rFonts w:hint="eastAsia"/>
        </w:rPr>
        <w:t>）</w:t>
      </w:r>
      <w:r>
        <w:rPr>
          <w:rFonts w:hint="eastAsia"/>
        </w:rPr>
        <w:t>public String f1(Model model){} //org.springframework.ui.Model</w:t>
      </w:r>
      <w:r>
        <w:rPr>
          <w:rFonts w:hint="eastAsia"/>
        </w:rPr>
        <w:t>中的</w:t>
      </w:r>
    </w:p>
    <w:p w:rsidR="002863CC" w:rsidRDefault="002863CC">
      <w:pPr>
        <w:ind w:left="84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public String f1(User user,Model model){}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step9</w:t>
      </w:r>
      <w:r>
        <w:rPr>
          <w:rFonts w:hint="eastAsia"/>
        </w:rPr>
        <w:t>：</w:t>
      </w:r>
      <w:r>
        <w:rPr>
          <w:rFonts w:hint="eastAsia"/>
        </w:rPr>
        <w:t>step8</w:t>
      </w:r>
      <w:r>
        <w:rPr>
          <w:rFonts w:hint="eastAsia"/>
        </w:rPr>
        <w:t>中</w:t>
      </w:r>
      <w:r>
        <w:rPr>
          <w:rFonts w:hint="eastAsia"/>
        </w:rPr>
        <w:t>execute</w:t>
      </w:r>
      <w:r>
        <w:rPr>
          <w:rFonts w:hint="eastAsia"/>
        </w:rPr>
        <w:t>方法用到了实体</w:t>
      </w:r>
      <w:r>
        <w:rPr>
          <w:rFonts w:hint="eastAsia"/>
        </w:rPr>
        <w:t>User</w:t>
      </w:r>
      <w:r>
        <w:rPr>
          <w:rFonts w:hint="eastAsia"/>
        </w:rPr>
        <w:t>，所以在</w:t>
      </w:r>
      <w:r>
        <w:rPr>
          <w:rFonts w:hint="eastAsia"/>
        </w:rPr>
        <w:t>org.tarena.entity</w:t>
      </w:r>
      <w:r>
        <w:rPr>
          <w:rFonts w:hint="eastAsia"/>
        </w:rPr>
        <w:t>包下创建</w:t>
      </w:r>
      <w:r>
        <w:rPr>
          <w:rFonts w:hint="eastAsia"/>
        </w:rPr>
        <w:t>User</w:t>
      </w:r>
      <w:r>
        <w:rPr>
          <w:rFonts w:hint="eastAsia"/>
        </w:rPr>
        <w:t>实体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private String username;</w:t>
      </w:r>
      <w:r>
        <w:rPr>
          <w:rFonts w:hint="eastAsia"/>
        </w:rPr>
        <w:tab/>
        <w:t xml:space="preserve">  private String password;//</w:t>
      </w:r>
      <w:r>
        <w:rPr>
          <w:rFonts w:hint="eastAsia"/>
        </w:rPr>
        <w:t>和表单提交名一样</w:t>
      </w:r>
      <w:r>
        <w:rPr>
          <w:rFonts w:hint="eastAsia"/>
        </w:rPr>
        <w:tab/>
        <w:t xml:space="preserve"> </w:t>
      </w:r>
      <w:r>
        <w:rPr>
          <w:rFonts w:hint="eastAsia"/>
        </w:rPr>
        <w:t>……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step10</w:t>
      </w:r>
      <w:r>
        <w:rPr>
          <w:rFonts w:hint="eastAsia"/>
        </w:rPr>
        <w:t>：部署，测试</w:t>
      </w:r>
    </w:p>
    <w:p w:rsidR="002863CC" w:rsidRDefault="002863CC">
      <w:pPr>
        <w:rPr>
          <w:rFonts w:hint="eastAsia"/>
        </w:rPr>
      </w:pPr>
    </w:p>
    <w:p w:rsidR="002863CC" w:rsidRDefault="002863CC">
      <w:pPr>
        <w:pStyle w:val="1"/>
        <w:rPr>
          <w:rFonts w:hint="eastAsia"/>
        </w:rPr>
      </w:pPr>
      <w:r>
        <w:rPr>
          <w:rFonts w:hint="eastAsia"/>
        </w:rPr>
        <w:br w:type="page"/>
      </w:r>
      <w:bookmarkStart w:id="69" w:name="_Toc4816"/>
      <w:r>
        <w:rPr>
          <w:rFonts w:hint="eastAsia"/>
        </w:rPr>
        <w:lastRenderedPageBreak/>
        <w:t>其他注意事项</w:t>
      </w:r>
      <w:bookmarkEnd w:id="69"/>
    </w:p>
    <w:p w:rsidR="002863CC" w:rsidRDefault="002863CC">
      <w:pPr>
        <w:pStyle w:val="2"/>
      </w:pPr>
      <w:bookmarkStart w:id="70" w:name="_Toc29184"/>
      <w:r>
        <w:t>12.1 Spring</w:t>
      </w:r>
      <w:r>
        <w:t>的核心模块</w:t>
      </w:r>
      <w:bookmarkEnd w:id="70"/>
    </w:p>
    <w:p w:rsidR="002863CC" w:rsidRDefault="002863CC">
      <w:pPr>
        <w:jc w:val="center"/>
      </w:pPr>
      <w:r>
        <w:pict>
          <v:shape id="_x0000_i1029" type="#_x0000_t75" style="width:338.15pt;height:267.5pt;mso-wrap-style:square;mso-position-horizontal-relative:page;mso-position-vertical-relative:page">
            <v:imagedata r:id="rId18" o:title=""/>
          </v:shape>
        </w:pict>
      </w:r>
    </w:p>
    <w:p w:rsidR="002863CC" w:rsidRDefault="002863CC">
      <w:pPr>
        <w:pStyle w:val="2"/>
      </w:pPr>
      <w:bookmarkStart w:id="71" w:name="_Toc25142"/>
      <w:r>
        <w:t>12.2</w:t>
      </w:r>
      <w:r>
        <w:t>表单中</w:t>
      </w:r>
      <w:r>
        <w:t>action</w:t>
      </w:r>
      <w:r>
        <w:t>属性的相对、绝对路径问题</w:t>
      </w:r>
      <w:bookmarkEnd w:id="71"/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9.4</w:t>
      </w:r>
      <w:r>
        <w:rPr>
          <w:rFonts w:hint="eastAsia"/>
        </w:rPr>
        <w:t>案例</w:t>
      </w:r>
      <w:r>
        <w:rPr>
          <w:rFonts w:hint="eastAsia"/>
        </w:rPr>
        <w:t>step4</w:t>
      </w:r>
      <w:r>
        <w:rPr>
          <w:rFonts w:hint="eastAsia"/>
        </w:rPr>
        <w:t>中的</w:t>
      </w:r>
      <w:r>
        <w:rPr>
          <w:rFonts w:hint="eastAsia"/>
        </w:rPr>
        <w:t>login.jsp</w:t>
      </w:r>
      <w:r>
        <w:rPr>
          <w:rFonts w:hint="eastAsia"/>
        </w:rPr>
        <w:t>，当请求有多级时（项目中不需要创建什么</w:t>
      </w:r>
      <w:r>
        <w:rPr>
          <w:rFonts w:hint="eastAsia"/>
        </w:rPr>
        <w:t>user</w:t>
      </w:r>
      <w:r>
        <w:rPr>
          <w:rFonts w:hint="eastAsia"/>
        </w:rPr>
        <w:t>目录，仅是通过请求实现的分类而已）：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&lt;form&gt;</w:t>
      </w:r>
      <w:r>
        <w:rPr>
          <w:rFonts w:hint="eastAsia"/>
        </w:rPr>
        <w:t>标签中的</w:t>
      </w:r>
      <w:r>
        <w:rPr>
          <w:rFonts w:hint="eastAsia"/>
        </w:rPr>
        <w:t>action</w:t>
      </w:r>
      <w:r>
        <w:rPr>
          <w:rFonts w:hint="eastAsia"/>
        </w:rPr>
        <w:t>属性，如果写“</w:t>
      </w:r>
      <w:r>
        <w:rPr>
          <w:rFonts w:hint="eastAsia"/>
        </w:rPr>
        <w:t>user/login.do</w:t>
      </w:r>
      <w:r>
        <w:rPr>
          <w:rFonts w:hint="eastAsia"/>
        </w:rPr>
        <w:t>”，即相对路径，会出现叠加问题：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&lt;form action="user/login.do" method="post"&gt;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因为它相对的是当前请求地址，比如当前请求页面地址为：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http://localhost:8080/Spring06_MVC2/user/login.do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那么，第一次向</w:t>
      </w:r>
      <w:r>
        <w:rPr>
          <w:rFonts w:hint="eastAsia"/>
        </w:rPr>
        <w:t>user/login.do</w:t>
      </w:r>
      <w:r>
        <w:rPr>
          <w:rFonts w:hint="eastAsia"/>
        </w:rPr>
        <w:t>发请求没问题，但第二次发请求则出现叠加问题！（点两次登录就能出现该问题）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http://localhost:8080/Spring06_MVC2/user/user/login.do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即，第二次请求把后面的</w:t>
      </w:r>
      <w:r>
        <w:rPr>
          <w:rFonts w:hint="eastAsia"/>
        </w:rPr>
        <w:t>login.do</w:t>
      </w:r>
      <w:r>
        <w:rPr>
          <w:rFonts w:hint="eastAsia"/>
        </w:rPr>
        <w:t>又替换为了</w:t>
      </w:r>
      <w:r>
        <w:rPr>
          <w:rFonts w:hint="eastAsia"/>
        </w:rPr>
        <w:t>user/login.do</w:t>
      </w:r>
      <w:r>
        <w:rPr>
          <w:rFonts w:hint="eastAsia"/>
        </w:rPr>
        <w:t>，而之前的</w:t>
      </w:r>
      <w:r>
        <w:rPr>
          <w:rFonts w:hint="eastAsia"/>
        </w:rPr>
        <w:t>user</w:t>
      </w:r>
      <w:r>
        <w:rPr>
          <w:rFonts w:hint="eastAsia"/>
        </w:rPr>
        <w:t>仍在，则出现叠加问题。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解决方式：写绝对路径，但要加“</w:t>
      </w:r>
      <w:r>
        <w:rPr>
          <w:rFonts w:hint="eastAsia"/>
        </w:rPr>
        <w:t>/</w:t>
      </w:r>
      <w:r>
        <w:rPr>
          <w:rFonts w:hint="eastAsia"/>
        </w:rPr>
        <w:t>”，同时也要写应用名，即：</w:t>
      </w:r>
    </w:p>
    <w:p w:rsidR="002863CC" w:rsidRDefault="002863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&lt;form action="/Spring06_MVC2/user/login.do" method="post"&gt;</w:t>
      </w:r>
    </w:p>
    <w:p w:rsidR="002863CC" w:rsidRDefault="002863CC">
      <w:pPr>
        <w:pStyle w:val="2"/>
      </w:pPr>
      <w:bookmarkStart w:id="72" w:name="_Toc28789"/>
      <w:r>
        <w:t>12.3</w:t>
      </w:r>
      <w:r>
        <w:t>用</w:t>
      </w:r>
      <w:r>
        <w:t>SSH</w:t>
      </w:r>
      <w:r>
        <w:t>重构</w:t>
      </w:r>
      <w:r>
        <w:t>NetCTOSS</w:t>
      </w:r>
      <w:r>
        <w:t>项目模块的步骤</w:t>
      </w:r>
      <w:bookmarkEnd w:id="72"/>
    </w:p>
    <w:p w:rsidR="002863CC" w:rsidRDefault="002863CC" w:rsidP="00107825">
      <w:pPr>
        <w:numPr>
          <w:ilvl w:val="0"/>
          <w:numId w:val="57"/>
        </w:numPr>
        <w:ind w:left="420"/>
        <w:rPr>
          <w:rFonts w:hint="eastAsia"/>
        </w:rPr>
      </w:pPr>
      <w:r>
        <w:rPr>
          <w:rFonts w:hint="eastAsia"/>
        </w:rPr>
        <w:t>了解原功能的处理流程，例如资费模块：</w:t>
      </w:r>
      <w:r>
        <w:rPr>
          <w:rFonts w:hint="eastAsia"/>
        </w:rPr>
        <w:t>/cost/add.action--&gt;AddCostAction.execute</w:t>
      </w:r>
    </w:p>
    <w:p w:rsidR="002863CC" w:rsidRDefault="002863CC">
      <w:pPr>
        <w:rPr>
          <w:rFonts w:hint="eastAsia"/>
        </w:rPr>
      </w:pPr>
      <w:r>
        <w:rPr>
          <w:rFonts w:hint="eastAsia"/>
        </w:rPr>
        <w:t>--&gt;CostDAO.save--&gt;list.action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）重构</w:t>
      </w:r>
      <w:r>
        <w:rPr>
          <w:rFonts w:hint="eastAsia"/>
        </w:rPr>
        <w:t>CostDAO</w:t>
      </w:r>
      <w:r>
        <w:rPr>
          <w:rFonts w:hint="eastAsia"/>
        </w:rPr>
        <w:t>（</w:t>
      </w:r>
      <w:r>
        <w:rPr>
          <w:rFonts w:hint="eastAsia"/>
        </w:rPr>
        <w:t>Spring+Hibernate</w:t>
      </w:r>
      <w:r>
        <w:rPr>
          <w:rFonts w:hint="eastAsia"/>
        </w:rPr>
        <w:t>）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①追加</w:t>
      </w:r>
      <w:r>
        <w:rPr>
          <w:rFonts w:hint="eastAsia"/>
        </w:rPr>
        <w:t>Spring</w:t>
      </w:r>
      <w:r>
        <w:rPr>
          <w:rFonts w:hint="eastAsia"/>
        </w:rPr>
        <w:t>开发包和配置文件。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②追加</w:t>
      </w:r>
      <w:r>
        <w:rPr>
          <w:rFonts w:hint="eastAsia"/>
        </w:rPr>
        <w:t>Cost</w:t>
      </w:r>
      <w:r>
        <w:rPr>
          <w:rFonts w:hint="eastAsia"/>
        </w:rPr>
        <w:t>类（已存在）和</w:t>
      </w:r>
      <w:r>
        <w:rPr>
          <w:rFonts w:hint="eastAsia"/>
        </w:rPr>
        <w:t>Cost.hbm.xml</w:t>
      </w:r>
      <w:r>
        <w:rPr>
          <w:rFonts w:hint="eastAsia"/>
        </w:rPr>
        <w:t>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③在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sessionFactory</w:t>
      </w:r>
      <w:r>
        <w:rPr>
          <w:rFonts w:hint="eastAsia"/>
        </w:rPr>
        <w:t>中加载</w:t>
      </w:r>
      <w:r>
        <w:rPr>
          <w:rFonts w:hint="eastAsia"/>
        </w:rPr>
        <w:t>hbm.xml</w:t>
      </w:r>
      <w:r>
        <w:rPr>
          <w:rFonts w:hint="eastAsia"/>
        </w:rPr>
        <w:t>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④基于</w:t>
      </w:r>
      <w:r>
        <w:rPr>
          <w:rFonts w:hint="eastAsia"/>
        </w:rPr>
        <w:t>HibernateDaoSupport</w:t>
      </w:r>
      <w:r>
        <w:rPr>
          <w:rFonts w:hint="eastAsia"/>
        </w:rPr>
        <w:t>和</w:t>
      </w:r>
      <w:r>
        <w:rPr>
          <w:rFonts w:hint="eastAsia"/>
        </w:rPr>
        <w:t>HibernateTemplate</w:t>
      </w:r>
      <w:r>
        <w:rPr>
          <w:rFonts w:hint="eastAsia"/>
        </w:rPr>
        <w:t>编写</w:t>
      </w:r>
      <w:r>
        <w:rPr>
          <w:rFonts w:hint="eastAsia"/>
        </w:rPr>
        <w:t>CostDAO</w:t>
      </w:r>
      <w:r>
        <w:rPr>
          <w:rFonts w:hint="eastAsia"/>
        </w:rPr>
        <w:t>实现组件。</w:t>
      </w:r>
    </w:p>
    <w:p w:rsidR="002863CC" w:rsidRDefault="002863CC" w:rsidP="00107825">
      <w:pPr>
        <w:numPr>
          <w:ilvl w:val="0"/>
          <w:numId w:val="58"/>
        </w:numPr>
        <w:ind w:firstLine="420"/>
        <w:rPr>
          <w:rFonts w:hint="eastAsia"/>
        </w:rPr>
      </w:pPr>
      <w:r>
        <w:rPr>
          <w:rFonts w:hint="eastAsia"/>
        </w:rPr>
        <w:t>CostDAO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配置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①将</w:t>
      </w:r>
      <w:r>
        <w:rPr>
          <w:rFonts w:hint="eastAsia"/>
        </w:rPr>
        <w:t>CostDAO</w:t>
      </w:r>
      <w:r>
        <w:rPr>
          <w:rFonts w:hint="eastAsia"/>
        </w:rPr>
        <w:t>扫描到</w:t>
      </w:r>
      <w:r>
        <w:rPr>
          <w:rFonts w:hint="eastAsia"/>
        </w:rPr>
        <w:t>Spring</w:t>
      </w:r>
      <w:r>
        <w:rPr>
          <w:rFonts w:hint="eastAsia"/>
        </w:rPr>
        <w:t>容器。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②将容器中</w:t>
      </w:r>
      <w:r>
        <w:rPr>
          <w:rFonts w:hint="eastAsia"/>
        </w:rPr>
        <w:t>dataSource</w:t>
      </w:r>
      <w:r>
        <w:rPr>
          <w:rFonts w:hint="eastAsia"/>
        </w:rPr>
        <w:t>注入到</w:t>
      </w:r>
      <w:r>
        <w:rPr>
          <w:rFonts w:hint="eastAsia"/>
        </w:rPr>
        <w:t>sessionFactory</w:t>
      </w:r>
      <w:r>
        <w:rPr>
          <w:rFonts w:hint="eastAsia"/>
        </w:rPr>
        <w:t>，然后</w:t>
      </w:r>
      <w:r>
        <w:rPr>
          <w:rFonts w:hint="eastAsia"/>
        </w:rPr>
        <w:t>sessionFactory</w:t>
      </w:r>
      <w:r>
        <w:rPr>
          <w:rFonts w:hint="eastAsia"/>
        </w:rPr>
        <w:t>注入到</w:t>
      </w:r>
      <w:r>
        <w:rPr>
          <w:rFonts w:hint="eastAsia"/>
        </w:rPr>
        <w:t>DAO</w:t>
      </w:r>
      <w:r>
        <w:rPr>
          <w:rFonts w:hint="eastAsia"/>
        </w:rPr>
        <w:t>组件。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③测试</w:t>
      </w:r>
      <w:r>
        <w:rPr>
          <w:rFonts w:hint="eastAsia"/>
        </w:rPr>
        <w:t>DAO</w:t>
      </w:r>
      <w:r>
        <w:rPr>
          <w:rFonts w:hint="eastAsia"/>
        </w:rPr>
        <w:t>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）修改</w:t>
      </w:r>
      <w:r>
        <w:rPr>
          <w:rFonts w:hint="eastAsia"/>
        </w:rPr>
        <w:t>AddCostAction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①将</w:t>
      </w:r>
      <w:r>
        <w:rPr>
          <w:rFonts w:hint="eastAsia"/>
        </w:rPr>
        <w:t>Action</w:t>
      </w:r>
      <w:r>
        <w:rPr>
          <w:rFonts w:hint="eastAsia"/>
        </w:rPr>
        <w:t>扫描到</w:t>
      </w:r>
      <w:r>
        <w:rPr>
          <w:rFonts w:hint="eastAsia"/>
        </w:rPr>
        <w:t>Spring</w:t>
      </w:r>
      <w:r>
        <w:rPr>
          <w:rFonts w:hint="eastAsia"/>
        </w:rPr>
        <w:t>容器。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②采用注入方式使用</w:t>
      </w:r>
      <w:r>
        <w:rPr>
          <w:rFonts w:hint="eastAsia"/>
        </w:rPr>
        <w:t>DAO</w:t>
      </w:r>
      <w:r>
        <w:rPr>
          <w:rFonts w:hint="eastAsia"/>
        </w:rPr>
        <w:t>组件对象。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③在业务方法上定义</w:t>
      </w:r>
      <w:r>
        <w:rPr>
          <w:rFonts w:hint="eastAsia"/>
        </w:rPr>
        <w:t>@Transactional</w:t>
      </w:r>
      <w:r>
        <w:rPr>
          <w:rFonts w:hint="eastAsia"/>
        </w:rPr>
        <w:t>事务注解。</w:t>
      </w:r>
    </w:p>
    <w:p w:rsidR="002863CC" w:rsidRDefault="002863CC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）修改</w:t>
      </w:r>
      <w:r>
        <w:rPr>
          <w:rFonts w:hint="eastAsia"/>
        </w:rPr>
        <w:t>AddCostAction</w:t>
      </w:r>
      <w:r>
        <w:rPr>
          <w:rFonts w:hint="eastAsia"/>
        </w:rPr>
        <w:t>的</w:t>
      </w:r>
      <w:r>
        <w:rPr>
          <w:rFonts w:hint="eastAsia"/>
        </w:rPr>
        <w:t>struts</w:t>
      </w:r>
      <w:r>
        <w:rPr>
          <w:rFonts w:hint="eastAsia"/>
        </w:rPr>
        <w:t>配置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①将</w:t>
      </w:r>
      <w:r>
        <w:rPr>
          <w:rFonts w:hint="eastAsia"/>
        </w:rPr>
        <w:t>class</w:t>
      </w:r>
      <w:r>
        <w:rPr>
          <w:rFonts w:hint="eastAsia"/>
        </w:rPr>
        <w:t>属性改成与扫描到</w:t>
      </w:r>
      <w:r>
        <w:rPr>
          <w:rFonts w:hint="eastAsia"/>
        </w:rPr>
        <w:t>Spring</w:t>
      </w:r>
      <w:r>
        <w:rPr>
          <w:rFonts w:hint="eastAsia"/>
        </w:rPr>
        <w:t>容器后的</w:t>
      </w:r>
      <w:r>
        <w:rPr>
          <w:rFonts w:hint="eastAsia"/>
        </w:rPr>
        <w:t>Action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值。</w:t>
      </w:r>
    </w:p>
    <w:p w:rsidR="002863CC" w:rsidRDefault="002863CC" w:rsidP="00107825">
      <w:pPr>
        <w:numPr>
          <w:ilvl w:val="0"/>
          <w:numId w:val="59"/>
        </w:numPr>
        <w:ind w:firstLine="420"/>
        <w:rPr>
          <w:rFonts w:hint="eastAsia"/>
        </w:rPr>
      </w:pPr>
      <w:r>
        <w:rPr>
          <w:rFonts w:hint="eastAsia"/>
        </w:rPr>
        <w:t>检查共通的操作是否完成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①是否引入</w:t>
      </w:r>
      <w:r>
        <w:rPr>
          <w:rFonts w:hint="eastAsia"/>
        </w:rPr>
        <w:t>struts-spring-plugin.jar</w:t>
      </w:r>
      <w:r>
        <w:rPr>
          <w:rFonts w:hint="eastAsia"/>
        </w:rPr>
        <w:t>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②是否在</w:t>
      </w:r>
      <w:r>
        <w:rPr>
          <w:rFonts w:hint="eastAsia"/>
        </w:rPr>
        <w:t>web.xml</w:t>
      </w:r>
      <w:r>
        <w:rPr>
          <w:rFonts w:hint="eastAsia"/>
        </w:rPr>
        <w:t>中添加</w:t>
      </w:r>
      <w:r>
        <w:rPr>
          <w:rFonts w:hint="eastAsia"/>
        </w:rPr>
        <w:t>ContextLoaderListener</w:t>
      </w:r>
      <w:r>
        <w:rPr>
          <w:rFonts w:hint="eastAsia"/>
        </w:rPr>
        <w:t>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③是否开启了组件扫描配置。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④是否开启了注解事务配置。</w:t>
      </w:r>
    </w:p>
    <w:p w:rsidR="002863CC" w:rsidRDefault="002863CC">
      <w:pPr>
        <w:ind w:left="420" w:firstLine="420"/>
        <w:rPr>
          <w:rFonts w:hint="eastAsia"/>
        </w:rPr>
      </w:pPr>
      <w:r>
        <w:rPr>
          <w:rFonts w:hint="eastAsia"/>
        </w:rPr>
        <w:t>⑤是否配置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sessionFactory</w:t>
      </w:r>
      <w:r>
        <w:rPr>
          <w:rFonts w:hint="eastAsia"/>
        </w:rPr>
        <w:t>。</w:t>
      </w:r>
    </w:p>
    <w:p w:rsidR="005D1EFF" w:rsidRPr="002863CC" w:rsidRDefault="00107825"/>
    <w:sectPr w:rsidR="005D1EFF" w:rsidRPr="002863CC">
      <w:headerReference w:type="default" r:id="rId19"/>
      <w:footerReference w:type="default" r:id="rId20"/>
      <w:pgSz w:w="11906" w:h="16838"/>
      <w:pgMar w:top="1383" w:right="1800" w:bottom="1383" w:left="1689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825" w:rsidRDefault="00107825" w:rsidP="002863CC">
      <w:r>
        <w:separator/>
      </w:r>
    </w:p>
  </w:endnote>
  <w:endnote w:type="continuationSeparator" w:id="0">
    <w:p w:rsidR="00107825" w:rsidRDefault="00107825" w:rsidP="0028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ans serif">
    <w:altName w:val="Arial Unicode MS"/>
    <w:charset w:val="01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07825">
    <w:pPr>
      <w:pStyle w:val="a4"/>
      <w:framePr w:h="0" w:wrap="around" w:vAnchor="text" w:hAnchor="margin" w:xAlign="center" w:yAlign="top"/>
      <w:pBdr>
        <w:between w:val="none" w:sz="50" w:space="0" w:color="auto"/>
      </w:pBdr>
    </w:pPr>
  </w:p>
  <w:p w:rsidR="00000000" w:rsidRDefault="00107825">
    <w:pPr>
      <w:pStyle w:val="a4"/>
      <w:framePr w:h="0" w:wrap="around" w:vAnchor="text" w:hAnchor="margin" w:xAlign="outside" w:yAlign="top"/>
      <w:pBdr>
        <w:between w:val="none" w:sz="50" w:space="0" w:color="auto"/>
      </w:pBdr>
    </w:pPr>
  </w:p>
  <w:p w:rsidR="00000000" w:rsidRDefault="00107825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07825">
    <w:pPr>
      <w:pStyle w:val="a4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7"/>
      </w:rPr>
      <w:instrText xml:space="preserve"> PAGE  </w:instrText>
    </w:r>
    <w:r>
      <w:fldChar w:fldCharType="separate"/>
    </w:r>
    <w:r w:rsidR="002863CC">
      <w:rPr>
        <w:rStyle w:val="a7"/>
        <w:noProof/>
      </w:rPr>
      <w:t>2</w:t>
    </w:r>
    <w:r>
      <w:fldChar w:fldCharType="end"/>
    </w:r>
  </w:p>
  <w:p w:rsidR="00000000" w:rsidRDefault="00107825">
    <w:pPr>
      <w:pStyle w:val="a4"/>
      <w:framePr w:h="0" w:wrap="around" w:vAnchor="text" w:hAnchor="margin" w:xAlign="outside" w:yAlign="top"/>
      <w:pBdr>
        <w:between w:val="none" w:sz="50" w:space="0" w:color="auto"/>
      </w:pBdr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07825">
    <w:pPr>
      <w:pStyle w:val="a4"/>
      <w:framePr w:h="0" w:wrap="around" w:vAnchor="text" w:hAnchor="margin" w:xAlign="outside" w:yAlign="top"/>
      <w:pBdr>
        <w:between w:val="none" w:sz="50" w:space="0" w:color="auto"/>
      </w:pBdr>
    </w:pPr>
    <w:r>
      <w:fldChar w:fldCharType="begin"/>
    </w:r>
    <w:r>
      <w:rPr>
        <w:rStyle w:val="a7"/>
      </w:rPr>
      <w:instrText xml:space="preserve"> PAGE  </w:instrText>
    </w:r>
    <w:r>
      <w:fldChar w:fldCharType="separate"/>
    </w:r>
    <w:r w:rsidR="009A15D0">
      <w:rPr>
        <w:rStyle w:val="a7"/>
        <w:noProof/>
      </w:rPr>
      <w:t>2</w:t>
    </w:r>
    <w:r>
      <w:fldChar w:fldCharType="end"/>
    </w:r>
  </w:p>
  <w:p w:rsidR="00000000" w:rsidRDefault="00107825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825" w:rsidRDefault="00107825" w:rsidP="002863CC">
      <w:r>
        <w:separator/>
      </w:r>
    </w:p>
  </w:footnote>
  <w:footnote w:type="continuationSeparator" w:id="0">
    <w:p w:rsidR="00107825" w:rsidRDefault="00107825" w:rsidP="00286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07825">
    <w:pPr>
      <w:pStyle w:val="a3"/>
      <w:rPr>
        <w:rFonts w:ascii="隶书" w:eastAsia="隶书" w:hAnsi="隶书" w:hint="eastAsia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07825">
    <w:pPr>
      <w:pStyle w:val="a3"/>
      <w:rPr>
        <w:rFonts w:ascii="隶书" w:eastAsia="隶书" w:hAnsi="隶书" w:hint="eastAsia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07825" w:rsidP="002863CC">
    <w:pPr>
      <w:pStyle w:val="a3"/>
      <w:pBdr>
        <w:bottom w:val="single" w:sz="4" w:space="1" w:color="auto"/>
      </w:pBdr>
      <w:rPr>
        <w:rFonts w:ascii="隶书" w:eastAsia="隶书" w:hAnsi="隶书" w:hint="eastAsia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 xml:space="preserve">     </w:t>
    </w:r>
    <w:r>
      <w:rPr>
        <w:rFonts w:ascii="隶书" w:eastAsia="隶书" w:hAnsi="隶书" w:hint="eastAsia"/>
        <w:sz w:val="24"/>
        <w:szCs w:val="24"/>
      </w:rPr>
      <w:tab/>
    </w:r>
    <w:r>
      <w:rPr>
        <w:rFonts w:ascii="隶书" w:eastAsia="隶书" w:hAnsi="隶书" w:hint="eastAsia"/>
        <w:sz w:val="24"/>
        <w:szCs w:val="24"/>
      </w:rPr>
      <w:t xml:space="preserve">     Spring</w:t>
    </w:r>
    <w:r>
      <w:rPr>
        <w:rFonts w:ascii="隶书" w:eastAsia="隶书" w:hAnsi="隶书" w:hint="eastAsia"/>
        <w:sz w:val="24"/>
        <w:szCs w:val="24"/>
      </w:rPr>
      <w:t>学习笔记</w:t>
    </w:r>
    <w:r>
      <w:rPr>
        <w:rFonts w:ascii="隶书" w:eastAsia="隶书" w:hAnsi="隶书" w:hint="eastAsia"/>
        <w:sz w:val="24"/>
        <w:szCs w:val="24"/>
      </w:rPr>
      <w:tab/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30" o:spid="_x0000_s2049" type="#_x0000_t136" style="position:absolute;left:0;text-align:left;margin-left:0;margin-top:0;width:436.45pt;height:158.6pt;rotation:315;z-index:-251657216;mso-wrap-style:square;mso-position-horizontal:center;mso-position-horizontal-relative:margin;mso-position-vertical:center;mso-position-vertical-relative:margin" fillcolor="silver" stroked="f">
          <v:fill opacity="9830f"/>
          <v:textpath style="font-family:&quot;华文行楷&quot;" trim="t" string="常彦博"/>
          <o:lock v:ext="edit" aspectratio="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3"/>
      <w:numFmt w:val="decimal"/>
      <w:suff w:val="nothing"/>
      <w:lvlText w:val="%1）"/>
      <w:lvlJc w:val="left"/>
    </w:lvl>
  </w:abstractNum>
  <w:abstractNum w:abstractNumId="1">
    <w:nsid w:val="00000003"/>
    <w:multiLevelType w:val="singleLevel"/>
    <w:tmpl w:val="00000003"/>
    <w:lvl w:ilvl="0">
      <w:start w:val="2"/>
      <w:numFmt w:val="decimal"/>
      <w:suff w:val="nothing"/>
      <w:lvlText w:val="%1）"/>
      <w:lvlJc w:val="left"/>
    </w:lvl>
  </w:abstractNum>
  <w:abstractNum w:abstractNumId="2">
    <w:nsid w:val="00000005"/>
    <w:multiLevelType w:val="singleLevel"/>
    <w:tmpl w:val="00000005"/>
    <w:lvl w:ilvl="0">
      <w:start w:val="3"/>
      <w:numFmt w:val="decimal"/>
      <w:suff w:val="nothing"/>
      <w:lvlText w:val="%1）"/>
      <w:lvlJc w:val="left"/>
    </w:lvl>
  </w:abstractNum>
  <w:abstractNum w:abstractNumId="3">
    <w:nsid w:val="00000006"/>
    <w:multiLevelType w:val="singleLevel"/>
    <w:tmpl w:val="00000006"/>
    <w:lvl w:ilvl="0">
      <w:start w:val="1"/>
      <w:numFmt w:val="decimal"/>
      <w:suff w:val="nothing"/>
      <w:lvlText w:val="%1）"/>
      <w:lvlJc w:val="left"/>
    </w:lvl>
  </w:abstractNum>
  <w:abstractNum w:abstractNumId="4">
    <w:nsid w:val="00000008"/>
    <w:multiLevelType w:val="singleLevel"/>
    <w:tmpl w:val="00000008"/>
    <w:lvl w:ilvl="0">
      <w:start w:val="1"/>
      <w:numFmt w:val="decimal"/>
      <w:suff w:val="nothing"/>
      <w:lvlText w:val="%1）"/>
      <w:lvlJc w:val="left"/>
    </w:lvl>
  </w:abstractNum>
  <w:abstractNum w:abstractNumId="5">
    <w:nsid w:val="00000009"/>
    <w:multiLevelType w:val="singleLevel"/>
    <w:tmpl w:val="00000009"/>
    <w:lvl w:ilvl="0">
      <w:start w:val="1"/>
      <w:numFmt w:val="decimal"/>
      <w:suff w:val="nothing"/>
      <w:lvlText w:val="%1）"/>
      <w:lvlJc w:val="left"/>
    </w:lvl>
  </w:abstractNum>
  <w:abstractNum w:abstractNumId="6">
    <w:nsid w:val="0000000A"/>
    <w:multiLevelType w:val="singleLevel"/>
    <w:tmpl w:val="0000000A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7">
    <w:nsid w:val="0000000C"/>
    <w:multiLevelType w:val="singleLevel"/>
    <w:tmpl w:val="0000000C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000000D"/>
    <w:multiLevelType w:val="singleLevel"/>
    <w:tmpl w:val="0000000D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9">
    <w:nsid w:val="0000000E"/>
    <w:multiLevelType w:val="singleLevel"/>
    <w:tmpl w:val="0000000E"/>
    <w:lvl w:ilvl="0">
      <w:start w:val="2"/>
      <w:numFmt w:val="decimal"/>
      <w:suff w:val="nothing"/>
      <w:lvlText w:val="%1）"/>
      <w:lvlJc w:val="left"/>
    </w:lvl>
  </w:abstractNum>
  <w:abstractNum w:abstractNumId="10">
    <w:nsid w:val="00000010"/>
    <w:multiLevelType w:val="singleLevel"/>
    <w:tmpl w:val="00000010"/>
    <w:lvl w:ilvl="0">
      <w:start w:val="1"/>
      <w:numFmt w:val="decimal"/>
      <w:suff w:val="nothing"/>
      <w:lvlText w:val="%1）"/>
      <w:lvlJc w:val="left"/>
    </w:lvl>
  </w:abstractNum>
  <w:abstractNum w:abstractNumId="11">
    <w:nsid w:val="00000011"/>
    <w:multiLevelType w:val="singleLevel"/>
    <w:tmpl w:val="00000011"/>
    <w:lvl w:ilvl="0">
      <w:start w:val="1"/>
      <w:numFmt w:val="decimal"/>
      <w:suff w:val="nothing"/>
      <w:lvlText w:val="%1）"/>
      <w:lvlJc w:val="left"/>
      <w:pPr>
        <w:ind w:left="0"/>
      </w:pPr>
    </w:lvl>
  </w:abstractNum>
  <w:abstractNum w:abstractNumId="12">
    <w:nsid w:val="00000012"/>
    <w:multiLevelType w:val="multilevel"/>
    <w:tmpl w:val="00000012"/>
    <w:lvl w:ilvl="0">
      <w:start w:val="1"/>
      <w:numFmt w:val="upperLetter"/>
      <w:lvlText w:val="%1."/>
      <w:lvlJc w:val="left"/>
      <w:pPr>
        <w:ind w:left="42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3">
    <w:nsid w:val="00000014"/>
    <w:multiLevelType w:val="singleLevel"/>
    <w:tmpl w:val="00000014"/>
    <w:lvl w:ilvl="0">
      <w:start w:val="1"/>
      <w:numFmt w:val="decimal"/>
      <w:suff w:val="nothing"/>
      <w:lvlText w:val="%1）"/>
      <w:lvlJc w:val="left"/>
    </w:lvl>
  </w:abstractNum>
  <w:abstractNum w:abstractNumId="14">
    <w:nsid w:val="00000016"/>
    <w:multiLevelType w:val="singleLevel"/>
    <w:tmpl w:val="00000016"/>
    <w:lvl w:ilvl="0">
      <w:start w:val="1"/>
      <w:numFmt w:val="decimal"/>
      <w:suff w:val="nothing"/>
      <w:lvlText w:val="%1）"/>
      <w:lvlJc w:val="left"/>
    </w:lvl>
  </w:abstractNum>
  <w:abstractNum w:abstractNumId="15">
    <w:nsid w:val="00000018"/>
    <w:multiLevelType w:val="singleLevel"/>
    <w:tmpl w:val="00000018"/>
    <w:lvl w:ilvl="0">
      <w:start w:val="2"/>
      <w:numFmt w:val="decimal"/>
      <w:suff w:val="nothing"/>
      <w:lvlText w:val="%1）"/>
      <w:lvlJc w:val="left"/>
    </w:lvl>
  </w:abstractNum>
  <w:abstractNum w:abstractNumId="16">
    <w:nsid w:val="00000019"/>
    <w:multiLevelType w:val="singleLevel"/>
    <w:tmpl w:val="00000019"/>
    <w:lvl w:ilvl="0">
      <w:start w:val="1"/>
      <w:numFmt w:val="decimal"/>
      <w:suff w:val="nothing"/>
      <w:lvlText w:val="%1）"/>
      <w:lvlJc w:val="left"/>
      <w:pPr>
        <w:ind w:left="0"/>
      </w:pPr>
    </w:lvl>
  </w:abstractNum>
  <w:abstractNum w:abstractNumId="17">
    <w:nsid w:val="0000001A"/>
    <w:multiLevelType w:val="singleLevel"/>
    <w:tmpl w:val="0000001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0000001D"/>
    <w:multiLevelType w:val="singleLevel"/>
    <w:tmpl w:val="0000001D"/>
    <w:lvl w:ilvl="0">
      <w:start w:val="2"/>
      <w:numFmt w:val="decimal"/>
      <w:suff w:val="nothing"/>
      <w:lvlText w:val="%1）"/>
      <w:lvlJc w:val="left"/>
    </w:lvl>
  </w:abstractNum>
  <w:abstractNum w:abstractNumId="19">
    <w:nsid w:val="0000001E"/>
    <w:multiLevelType w:val="singleLevel"/>
    <w:tmpl w:val="0000001E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0000001F"/>
    <w:multiLevelType w:val="singleLevel"/>
    <w:tmpl w:val="0000001F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21">
    <w:nsid w:val="00000020"/>
    <w:multiLevelType w:val="singleLevel"/>
    <w:tmpl w:val="00000020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00000021"/>
    <w:multiLevelType w:val="singleLevel"/>
    <w:tmpl w:val="00000021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23">
    <w:nsid w:val="00000022"/>
    <w:multiLevelType w:val="singleLevel"/>
    <w:tmpl w:val="00000022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00000023"/>
    <w:multiLevelType w:val="singleLevel"/>
    <w:tmpl w:val="00000023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5">
    <w:nsid w:val="00000024"/>
    <w:multiLevelType w:val="singleLevel"/>
    <w:tmpl w:val="00000024"/>
    <w:lvl w:ilvl="0">
      <w:start w:val="1"/>
      <w:numFmt w:val="decimal"/>
      <w:suff w:val="nothing"/>
      <w:lvlText w:val="%1）"/>
      <w:lvlJc w:val="left"/>
    </w:lvl>
  </w:abstractNum>
  <w:abstractNum w:abstractNumId="26">
    <w:nsid w:val="00000025"/>
    <w:multiLevelType w:val="singleLevel"/>
    <w:tmpl w:val="00000025"/>
    <w:lvl w:ilvl="0">
      <w:start w:val="3"/>
      <w:numFmt w:val="decimal"/>
      <w:suff w:val="nothing"/>
      <w:lvlText w:val="%1）"/>
      <w:lvlJc w:val="left"/>
    </w:lvl>
  </w:abstractNum>
  <w:abstractNum w:abstractNumId="27">
    <w:nsid w:val="00000026"/>
    <w:multiLevelType w:val="singleLevel"/>
    <w:tmpl w:val="00000026"/>
    <w:lvl w:ilvl="0">
      <w:start w:val="3"/>
      <w:numFmt w:val="decimal"/>
      <w:suff w:val="nothing"/>
      <w:lvlText w:val="%1）"/>
      <w:lvlJc w:val="left"/>
    </w:lvl>
  </w:abstractNum>
  <w:abstractNum w:abstractNumId="28">
    <w:nsid w:val="00000027"/>
    <w:multiLevelType w:val="singleLevel"/>
    <w:tmpl w:val="00000027"/>
    <w:lvl w:ilvl="0">
      <w:start w:val="3"/>
      <w:numFmt w:val="decimal"/>
      <w:suff w:val="nothing"/>
      <w:lvlText w:val="%1）"/>
      <w:lvlJc w:val="left"/>
      <w:pPr>
        <w:ind w:left="0"/>
      </w:pPr>
    </w:lvl>
  </w:abstractNum>
  <w:abstractNum w:abstractNumId="29">
    <w:nsid w:val="00000028"/>
    <w:multiLevelType w:val="singleLevel"/>
    <w:tmpl w:val="00000028"/>
    <w:lvl w:ilvl="0">
      <w:start w:val="1"/>
      <w:numFmt w:val="bullet"/>
      <w:lvlText w:val="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30">
    <w:nsid w:val="00000029"/>
    <w:multiLevelType w:val="singleLevel"/>
    <w:tmpl w:val="00000029"/>
    <w:lvl w:ilvl="0">
      <w:start w:val="1"/>
      <w:numFmt w:val="bullet"/>
      <w:lvlText w:val="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31">
    <w:nsid w:val="0000002A"/>
    <w:multiLevelType w:val="singleLevel"/>
    <w:tmpl w:val="0000002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2">
    <w:nsid w:val="0000002B"/>
    <w:multiLevelType w:val="singleLevel"/>
    <w:tmpl w:val="0000002B"/>
    <w:lvl w:ilvl="0">
      <w:start w:val="1"/>
      <w:numFmt w:val="decimal"/>
      <w:suff w:val="nothing"/>
      <w:lvlText w:val="%1）"/>
      <w:lvlJc w:val="left"/>
      <w:pPr>
        <w:ind w:left="0"/>
      </w:pPr>
    </w:lvl>
  </w:abstractNum>
  <w:abstractNum w:abstractNumId="33">
    <w:nsid w:val="0000002C"/>
    <w:multiLevelType w:val="singleLevel"/>
    <w:tmpl w:val="0000002C"/>
    <w:lvl w:ilvl="0">
      <w:start w:val="1"/>
      <w:numFmt w:val="decimal"/>
      <w:suff w:val="nothing"/>
      <w:lvlText w:val="%1）"/>
      <w:lvlJc w:val="left"/>
    </w:lvl>
  </w:abstractNum>
  <w:abstractNum w:abstractNumId="34">
    <w:nsid w:val="0000002D"/>
    <w:multiLevelType w:val="singleLevel"/>
    <w:tmpl w:val="0000002D"/>
    <w:lvl w:ilvl="0">
      <w:start w:val="1"/>
      <w:numFmt w:val="decimal"/>
      <w:suff w:val="nothing"/>
      <w:lvlText w:val="%1）"/>
      <w:lvlJc w:val="left"/>
    </w:lvl>
  </w:abstractNum>
  <w:abstractNum w:abstractNumId="35">
    <w:nsid w:val="0000002E"/>
    <w:multiLevelType w:val="singleLevel"/>
    <w:tmpl w:val="0000002E"/>
    <w:lvl w:ilvl="0">
      <w:start w:val="2"/>
      <w:numFmt w:val="decimal"/>
      <w:suff w:val="nothing"/>
      <w:lvlText w:val="%1）"/>
      <w:lvlJc w:val="left"/>
    </w:lvl>
  </w:abstractNum>
  <w:abstractNum w:abstractNumId="36">
    <w:nsid w:val="0000002F"/>
    <w:multiLevelType w:val="singleLevel"/>
    <w:tmpl w:val="0000002F"/>
    <w:lvl w:ilvl="0">
      <w:start w:val="1"/>
      <w:numFmt w:val="decimal"/>
      <w:suff w:val="nothing"/>
      <w:lvlText w:val="%1）"/>
      <w:lvlJc w:val="left"/>
    </w:lvl>
  </w:abstractNum>
  <w:abstractNum w:abstractNumId="37">
    <w:nsid w:val="00000030"/>
    <w:multiLevelType w:val="singleLevel"/>
    <w:tmpl w:val="00000030"/>
    <w:lvl w:ilvl="0">
      <w:start w:val="1"/>
      <w:numFmt w:val="bullet"/>
      <w:lvlText w:val="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38">
    <w:nsid w:val="00000031"/>
    <w:multiLevelType w:val="singleLevel"/>
    <w:tmpl w:val="00000031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39">
    <w:nsid w:val="00000032"/>
    <w:multiLevelType w:val="singleLevel"/>
    <w:tmpl w:val="00000032"/>
    <w:lvl w:ilvl="0">
      <w:start w:val="1"/>
      <w:numFmt w:val="bullet"/>
      <w:lvlText w:val="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40">
    <w:nsid w:val="00000033"/>
    <w:multiLevelType w:val="singleLevel"/>
    <w:tmpl w:val="00000033"/>
    <w:lvl w:ilvl="0">
      <w:start w:val="4"/>
      <w:numFmt w:val="decimal"/>
      <w:suff w:val="nothing"/>
      <w:lvlText w:val="%1）"/>
      <w:lvlJc w:val="left"/>
      <w:pPr>
        <w:ind w:left="0"/>
      </w:pPr>
    </w:lvl>
  </w:abstractNum>
  <w:abstractNum w:abstractNumId="41">
    <w:nsid w:val="00000034"/>
    <w:multiLevelType w:val="singleLevel"/>
    <w:tmpl w:val="00000034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42">
    <w:nsid w:val="00000035"/>
    <w:multiLevelType w:val="singleLevel"/>
    <w:tmpl w:val="00000035"/>
    <w:lvl w:ilvl="0">
      <w:start w:val="1"/>
      <w:numFmt w:val="decimal"/>
      <w:suff w:val="nothing"/>
      <w:lvlText w:val="%1）"/>
      <w:lvlJc w:val="left"/>
    </w:lvl>
  </w:abstractNum>
  <w:abstractNum w:abstractNumId="43">
    <w:nsid w:val="00000036"/>
    <w:multiLevelType w:val="singleLevel"/>
    <w:tmpl w:val="00000036"/>
    <w:lvl w:ilvl="0">
      <w:start w:val="1"/>
      <w:numFmt w:val="bullet"/>
      <w:lvlText w:val="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44">
    <w:nsid w:val="00000037"/>
    <w:multiLevelType w:val="singleLevel"/>
    <w:tmpl w:val="00000037"/>
    <w:lvl w:ilvl="0">
      <w:start w:val="6"/>
      <w:numFmt w:val="decimal"/>
      <w:suff w:val="nothing"/>
      <w:lvlText w:val="%1）"/>
      <w:lvlJc w:val="left"/>
    </w:lvl>
  </w:abstractNum>
  <w:abstractNum w:abstractNumId="45">
    <w:nsid w:val="00000038"/>
    <w:multiLevelType w:val="singleLevel"/>
    <w:tmpl w:val="00000038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46">
    <w:nsid w:val="00000039"/>
    <w:multiLevelType w:val="singleLevel"/>
    <w:tmpl w:val="00000039"/>
    <w:lvl w:ilvl="0">
      <w:start w:val="2"/>
      <w:numFmt w:val="decimal"/>
      <w:suff w:val="nothing"/>
      <w:lvlText w:val="%1）"/>
      <w:lvlJc w:val="left"/>
    </w:lvl>
  </w:abstractNum>
  <w:abstractNum w:abstractNumId="47">
    <w:nsid w:val="0000003A"/>
    <w:multiLevelType w:val="singleLevel"/>
    <w:tmpl w:val="0000003A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48">
    <w:nsid w:val="0000003B"/>
    <w:multiLevelType w:val="singleLevel"/>
    <w:tmpl w:val="0000003B"/>
    <w:lvl w:ilvl="0">
      <w:start w:val="1"/>
      <w:numFmt w:val="decimal"/>
      <w:suff w:val="nothing"/>
      <w:lvlText w:val="%1）"/>
      <w:lvlJc w:val="left"/>
    </w:lvl>
  </w:abstractNum>
  <w:abstractNum w:abstractNumId="49">
    <w:nsid w:val="0000003C"/>
    <w:multiLevelType w:val="singleLevel"/>
    <w:tmpl w:val="0000003C"/>
    <w:lvl w:ilvl="0">
      <w:start w:val="1"/>
      <w:numFmt w:val="decimal"/>
      <w:suff w:val="nothing"/>
      <w:lvlText w:val="%1）"/>
      <w:lvlJc w:val="left"/>
    </w:lvl>
  </w:abstractNum>
  <w:abstractNum w:abstractNumId="50">
    <w:nsid w:val="0000003D"/>
    <w:multiLevelType w:val="singleLevel"/>
    <w:tmpl w:val="0000003D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51">
    <w:nsid w:val="0000003E"/>
    <w:multiLevelType w:val="singleLevel"/>
    <w:tmpl w:val="0000003E"/>
    <w:lvl w:ilvl="0">
      <w:start w:val="1"/>
      <w:numFmt w:val="bullet"/>
      <w:lvlText w:val="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52">
    <w:nsid w:val="0000003F"/>
    <w:multiLevelType w:val="singleLevel"/>
    <w:tmpl w:val="0000003F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53">
    <w:nsid w:val="00000040"/>
    <w:multiLevelType w:val="multilevel"/>
    <w:tmpl w:val="00000040"/>
    <w:lvl w:ilvl="0">
      <w:start w:val="1"/>
      <w:numFmt w:val="bullet"/>
      <w:lvlText w:val="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4">
    <w:nsid w:val="00000041"/>
    <w:multiLevelType w:val="singleLevel"/>
    <w:tmpl w:val="00000041"/>
    <w:lvl w:ilvl="0">
      <w:start w:val="2"/>
      <w:numFmt w:val="decimal"/>
      <w:suff w:val="nothing"/>
      <w:lvlText w:val="%1）"/>
      <w:lvlJc w:val="left"/>
      <w:pPr>
        <w:ind w:left="0"/>
      </w:pPr>
    </w:lvl>
  </w:abstractNum>
  <w:abstractNum w:abstractNumId="55">
    <w:nsid w:val="00000042"/>
    <w:multiLevelType w:val="singleLevel"/>
    <w:tmpl w:val="00000042"/>
    <w:lvl w:ilvl="0">
      <w:start w:val="2"/>
      <w:numFmt w:val="decimal"/>
      <w:suff w:val="nothing"/>
      <w:lvlText w:val="%1）"/>
      <w:lvlJc w:val="left"/>
    </w:lvl>
  </w:abstractNum>
  <w:abstractNum w:abstractNumId="56">
    <w:nsid w:val="00000043"/>
    <w:multiLevelType w:val="singleLevel"/>
    <w:tmpl w:val="00000043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57">
    <w:nsid w:val="00000044"/>
    <w:multiLevelType w:val="singleLevel"/>
    <w:tmpl w:val="00000044"/>
    <w:lvl w:ilvl="0">
      <w:start w:val="1"/>
      <w:numFmt w:val="decimal"/>
      <w:suff w:val="nothing"/>
      <w:lvlText w:val="%1）"/>
      <w:lvlJc w:val="left"/>
    </w:lvl>
  </w:abstractNum>
  <w:abstractNum w:abstractNumId="58">
    <w:nsid w:val="00000045"/>
    <w:multiLevelType w:val="singleLevel"/>
    <w:tmpl w:val="00000045"/>
    <w:lvl w:ilvl="0">
      <w:start w:val="1"/>
      <w:numFmt w:val="bullet"/>
      <w:lvlText w:val="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1"/>
  </w:num>
  <w:num w:numId="5">
    <w:abstractNumId w:val="45"/>
  </w:num>
  <w:num w:numId="6">
    <w:abstractNumId w:val="20"/>
  </w:num>
  <w:num w:numId="7">
    <w:abstractNumId w:val="58"/>
  </w:num>
  <w:num w:numId="8">
    <w:abstractNumId w:val="54"/>
  </w:num>
  <w:num w:numId="9">
    <w:abstractNumId w:val="30"/>
  </w:num>
  <w:num w:numId="10">
    <w:abstractNumId w:val="49"/>
  </w:num>
  <w:num w:numId="11">
    <w:abstractNumId w:val="0"/>
  </w:num>
  <w:num w:numId="12">
    <w:abstractNumId w:val="17"/>
  </w:num>
  <w:num w:numId="13">
    <w:abstractNumId w:val="16"/>
  </w:num>
  <w:num w:numId="14">
    <w:abstractNumId w:val="57"/>
  </w:num>
  <w:num w:numId="15">
    <w:abstractNumId w:val="23"/>
  </w:num>
  <w:num w:numId="16">
    <w:abstractNumId w:val="28"/>
  </w:num>
  <w:num w:numId="17">
    <w:abstractNumId w:val="40"/>
  </w:num>
  <w:num w:numId="18">
    <w:abstractNumId w:val="19"/>
  </w:num>
  <w:num w:numId="19">
    <w:abstractNumId w:val="10"/>
  </w:num>
  <w:num w:numId="20">
    <w:abstractNumId w:val="46"/>
  </w:num>
  <w:num w:numId="21">
    <w:abstractNumId w:val="14"/>
  </w:num>
  <w:num w:numId="22">
    <w:abstractNumId w:val="38"/>
  </w:num>
  <w:num w:numId="23">
    <w:abstractNumId w:val="22"/>
  </w:num>
  <w:num w:numId="24">
    <w:abstractNumId w:val="37"/>
  </w:num>
  <w:num w:numId="25">
    <w:abstractNumId w:val="21"/>
  </w:num>
  <w:num w:numId="26">
    <w:abstractNumId w:val="51"/>
  </w:num>
  <w:num w:numId="27">
    <w:abstractNumId w:val="8"/>
  </w:num>
  <w:num w:numId="28">
    <w:abstractNumId w:val="43"/>
  </w:num>
  <w:num w:numId="29">
    <w:abstractNumId w:val="39"/>
  </w:num>
  <w:num w:numId="30">
    <w:abstractNumId w:val="6"/>
  </w:num>
  <w:num w:numId="31">
    <w:abstractNumId w:val="7"/>
  </w:num>
  <w:num w:numId="32">
    <w:abstractNumId w:val="5"/>
  </w:num>
  <w:num w:numId="33">
    <w:abstractNumId w:val="35"/>
  </w:num>
  <w:num w:numId="34">
    <w:abstractNumId w:val="27"/>
  </w:num>
  <w:num w:numId="35">
    <w:abstractNumId w:val="15"/>
  </w:num>
  <w:num w:numId="36">
    <w:abstractNumId w:val="41"/>
  </w:num>
  <w:num w:numId="37">
    <w:abstractNumId w:val="33"/>
  </w:num>
  <w:num w:numId="38">
    <w:abstractNumId w:val="1"/>
  </w:num>
  <w:num w:numId="39">
    <w:abstractNumId w:val="34"/>
  </w:num>
  <w:num w:numId="40">
    <w:abstractNumId w:val="9"/>
  </w:num>
  <w:num w:numId="41">
    <w:abstractNumId w:val="42"/>
  </w:num>
  <w:num w:numId="42">
    <w:abstractNumId w:val="56"/>
  </w:num>
  <w:num w:numId="43">
    <w:abstractNumId w:val="52"/>
  </w:num>
  <w:num w:numId="44">
    <w:abstractNumId w:val="25"/>
  </w:num>
  <w:num w:numId="45">
    <w:abstractNumId w:val="55"/>
  </w:num>
  <w:num w:numId="46">
    <w:abstractNumId w:val="50"/>
  </w:num>
  <w:num w:numId="47">
    <w:abstractNumId w:val="24"/>
  </w:num>
  <w:num w:numId="48">
    <w:abstractNumId w:val="29"/>
  </w:num>
  <w:num w:numId="49">
    <w:abstractNumId w:val="47"/>
  </w:num>
  <w:num w:numId="50">
    <w:abstractNumId w:val="36"/>
  </w:num>
  <w:num w:numId="51">
    <w:abstractNumId w:val="4"/>
  </w:num>
  <w:num w:numId="52">
    <w:abstractNumId w:val="48"/>
  </w:num>
  <w:num w:numId="53">
    <w:abstractNumId w:val="18"/>
  </w:num>
  <w:num w:numId="54">
    <w:abstractNumId w:val="13"/>
  </w:num>
  <w:num w:numId="55">
    <w:abstractNumId w:val="31"/>
  </w:num>
  <w:num w:numId="56">
    <w:abstractNumId w:val="53"/>
  </w:num>
  <w:num w:numId="57">
    <w:abstractNumId w:val="32"/>
  </w:num>
  <w:num w:numId="58">
    <w:abstractNumId w:val="26"/>
  </w:num>
  <w:num w:numId="59">
    <w:abstractNumId w:val="4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3CC"/>
    <w:rsid w:val="0009796B"/>
    <w:rsid w:val="00107825"/>
    <w:rsid w:val="002863CC"/>
    <w:rsid w:val="00643240"/>
    <w:rsid w:val="009A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2">
          <o:proxy end="" idref="#_x0000_s1041" connectloc="1"/>
        </o:r>
        <o:r id="V:Rule2" type="connector" idref="#_x0000_s1026">
          <o:proxy end="" idref="#_x0000_s1040" connectloc="1"/>
        </o:r>
        <o:r id="V:Rule3" type="connector" idref="#_x0000_s1043"/>
        <o:r id="V:Rule4" type="connector" idref="#_x0000_s1044"/>
        <o:r id="V:Rule5" type="connector" idref="#_x0000_s1027">
          <o:proxy start="" idref="#_x0000_s1041" connectloc="3"/>
          <o:proxy end="" idref="#_x0000_s1037" connectloc="1"/>
        </o:r>
        <o:r id="V:Rule6" type="connector" idref="#_x0000_s1028">
          <o:proxy end="" idref="#_x0000_s1036" connectloc="1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863CC"/>
    <w:pPr>
      <w:keepNext/>
      <w:keepLines/>
      <w:spacing w:line="576" w:lineRule="auto"/>
      <w:jc w:val="left"/>
      <w:outlineLvl w:val="0"/>
    </w:pPr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2863CC"/>
    <w:pPr>
      <w:keepNext/>
      <w:keepLines/>
      <w:spacing w:line="413" w:lineRule="auto"/>
      <w:jc w:val="left"/>
      <w:outlineLvl w:val="1"/>
    </w:pPr>
    <w:rPr>
      <w:rFonts w:ascii="Cambria" w:eastAsia="黑体" w:hAnsi="Cambria" w:cs="Times New Roman" w:hint="eastAsia"/>
      <w:b/>
      <w:spacing w:val="10"/>
      <w:sz w:val="28"/>
      <w:szCs w:val="20"/>
    </w:rPr>
  </w:style>
  <w:style w:type="paragraph" w:styleId="3">
    <w:name w:val="heading 3"/>
    <w:basedOn w:val="a"/>
    <w:next w:val="a"/>
    <w:link w:val="3Char"/>
    <w:qFormat/>
    <w:rsid w:val="002863CC"/>
    <w:pPr>
      <w:keepNext/>
      <w:keepLines/>
      <w:shd w:val="clear" w:color="auto" w:fill="FBD4B4" w:themeFill="accent6" w:themeFillTint="66"/>
      <w:jc w:val="left"/>
      <w:outlineLvl w:val="2"/>
    </w:pPr>
    <w:rPr>
      <w:rFonts w:ascii="Times New Roman" w:eastAsia="宋体" w:hAnsi="Times New Roman" w:cs="Times New Roman"/>
      <w:b/>
      <w:spacing w:val="10"/>
      <w:szCs w:val="20"/>
    </w:rPr>
  </w:style>
  <w:style w:type="paragraph" w:styleId="4">
    <w:name w:val="heading 4"/>
    <w:basedOn w:val="3"/>
    <w:next w:val="a"/>
    <w:link w:val="4Char"/>
    <w:qFormat/>
    <w:rsid w:val="002863CC"/>
    <w:pPr>
      <w:numPr>
        <w:numId w:val="1"/>
      </w:numPr>
      <w:spacing w:line="320" w:lineRule="exact"/>
      <w:ind w:left="0" w:firstLine="0"/>
      <w:outlineLvl w:val="3"/>
    </w:pPr>
    <w:rPr>
      <w:rFonts w:ascii="Cambria" w:hAnsi="Cambria" w:hint="eastAsia"/>
      <w:sz w:val="24"/>
    </w:rPr>
  </w:style>
  <w:style w:type="paragraph" w:styleId="5">
    <w:name w:val="heading 5"/>
    <w:basedOn w:val="a"/>
    <w:next w:val="a"/>
    <w:link w:val="5Char"/>
    <w:qFormat/>
    <w:rsid w:val="002863CC"/>
    <w:pPr>
      <w:keepNext/>
      <w:keepLines/>
      <w:spacing w:before="280" w:after="290" w:line="376" w:lineRule="atLeast"/>
      <w:outlineLvl w:val="4"/>
    </w:pPr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863CC"/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character" w:customStyle="1" w:styleId="2Char">
    <w:name w:val="标题 2 Char"/>
    <w:basedOn w:val="a0"/>
    <w:link w:val="2"/>
    <w:rsid w:val="002863CC"/>
    <w:rPr>
      <w:rFonts w:ascii="Cambria" w:eastAsia="黑体" w:hAnsi="Cambria" w:cs="Times New Roman"/>
      <w:b/>
      <w:spacing w:val="10"/>
      <w:sz w:val="28"/>
      <w:szCs w:val="20"/>
    </w:rPr>
  </w:style>
  <w:style w:type="character" w:customStyle="1" w:styleId="3Char">
    <w:name w:val="标题 3 Char"/>
    <w:basedOn w:val="a0"/>
    <w:link w:val="3"/>
    <w:rsid w:val="002863CC"/>
    <w:rPr>
      <w:rFonts w:ascii="Times New Roman" w:eastAsia="宋体" w:hAnsi="Times New Roman" w:cs="Times New Roman"/>
      <w:b/>
      <w:spacing w:val="10"/>
      <w:szCs w:val="20"/>
      <w:shd w:val="clear" w:color="auto" w:fill="FBD4B4" w:themeFill="accent6" w:themeFillTint="66"/>
    </w:rPr>
  </w:style>
  <w:style w:type="character" w:customStyle="1" w:styleId="4Char">
    <w:name w:val="标题 4 Char"/>
    <w:basedOn w:val="a0"/>
    <w:link w:val="4"/>
    <w:rsid w:val="002863CC"/>
    <w:rPr>
      <w:rFonts w:ascii="Cambria" w:eastAsia="宋体" w:hAnsi="Cambria" w:cs="Times New Roman"/>
      <w:b/>
      <w:spacing w:val="10"/>
      <w:sz w:val="24"/>
      <w:szCs w:val="20"/>
      <w:shd w:val="clear" w:color="auto" w:fill="FBD4B4" w:themeFill="accent6" w:themeFillTint="66"/>
    </w:rPr>
  </w:style>
  <w:style w:type="character" w:customStyle="1" w:styleId="5Char">
    <w:name w:val="标题 5 Char"/>
    <w:basedOn w:val="a0"/>
    <w:link w:val="5"/>
    <w:rsid w:val="002863CC"/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customStyle="1" w:styleId="Char">
    <w:name w:val="页眉 Char"/>
    <w:link w:val="a3"/>
    <w:rsid w:val="002863CC"/>
    <w:rPr>
      <w:rFonts w:ascii="Times New Roman"/>
      <w:spacing w:val="10"/>
      <w:sz w:val="18"/>
    </w:rPr>
  </w:style>
  <w:style w:type="character" w:customStyle="1" w:styleId="Char0">
    <w:name w:val="页脚 Char"/>
    <w:link w:val="a4"/>
    <w:rsid w:val="002863CC"/>
    <w:rPr>
      <w:rFonts w:ascii="Times New Roman"/>
      <w:spacing w:val="10"/>
      <w:sz w:val="18"/>
    </w:rPr>
  </w:style>
  <w:style w:type="character" w:customStyle="1" w:styleId="CharChar">
    <w:name w:val="批注框文本 Char Char"/>
    <w:link w:val="BalloonText"/>
    <w:rsid w:val="002863CC"/>
    <w:rPr>
      <w:rFonts w:ascii="Times New Roman"/>
      <w:spacing w:val="10"/>
      <w:sz w:val="18"/>
    </w:rPr>
  </w:style>
  <w:style w:type="character" w:customStyle="1" w:styleId="Char1">
    <w:name w:val="批注框文本 Char"/>
    <w:link w:val="a5"/>
    <w:rsid w:val="002863CC"/>
    <w:rPr>
      <w:sz w:val="18"/>
      <w:szCs w:val="18"/>
    </w:rPr>
  </w:style>
  <w:style w:type="character" w:styleId="a6">
    <w:name w:val="Hyperlink"/>
    <w:rsid w:val="002863CC"/>
    <w:rPr>
      <w:rFonts w:hint="default"/>
      <w:color w:val="0000FF"/>
      <w:u w:val="single"/>
    </w:rPr>
  </w:style>
  <w:style w:type="character" w:styleId="a7">
    <w:name w:val="page number"/>
    <w:basedOn w:val="a0"/>
    <w:rsid w:val="002863CC"/>
  </w:style>
  <w:style w:type="paragraph" w:styleId="7">
    <w:name w:val="toc 7"/>
    <w:basedOn w:val="a"/>
    <w:next w:val="a"/>
    <w:rsid w:val="002863CC"/>
    <w:pPr>
      <w:ind w:leftChars="1200" w:left="2520"/>
    </w:pPr>
    <w:rPr>
      <w:rFonts w:ascii="Times New Roman" w:eastAsia="宋体" w:hAnsi="Times New Roman" w:cs="Times New Roman"/>
      <w:szCs w:val="20"/>
    </w:rPr>
  </w:style>
  <w:style w:type="paragraph" w:customStyle="1" w:styleId="ListParagraph">
    <w:name w:val="List Paragraph"/>
    <w:basedOn w:val="a"/>
    <w:rsid w:val="002863CC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customStyle="1" w:styleId="TOCHeading">
    <w:name w:val="TOC Heading"/>
    <w:basedOn w:val="1"/>
    <w:next w:val="a"/>
    <w:rsid w:val="002863CC"/>
    <w:pPr>
      <w:widowControl/>
      <w:spacing w:before="480" w:line="276" w:lineRule="auto"/>
    </w:pPr>
    <w:rPr>
      <w:rFonts w:ascii="Cambria" w:hAnsi="Cambria" w:hint="eastAsia"/>
      <w:color w:val="365F91"/>
      <w:sz w:val="28"/>
    </w:rPr>
  </w:style>
  <w:style w:type="paragraph" w:customStyle="1" w:styleId="BalloonText">
    <w:name w:val="Balloon Text"/>
    <w:basedOn w:val="a"/>
    <w:link w:val="CharChar"/>
    <w:rsid w:val="002863CC"/>
    <w:rPr>
      <w:rFonts w:ascii="Times New Roman"/>
      <w:spacing w:val="10"/>
      <w:sz w:val="18"/>
    </w:rPr>
  </w:style>
  <w:style w:type="paragraph" w:styleId="9">
    <w:name w:val="toc 9"/>
    <w:basedOn w:val="a"/>
    <w:next w:val="a"/>
    <w:rsid w:val="002863CC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20">
    <w:name w:val="toc 2"/>
    <w:basedOn w:val="a"/>
    <w:next w:val="a"/>
    <w:rsid w:val="002863CC"/>
    <w:pPr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6">
    <w:name w:val="toc 6"/>
    <w:basedOn w:val="a"/>
    <w:next w:val="a"/>
    <w:rsid w:val="002863CC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rsid w:val="002863CC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0">
    <w:name w:val="toc 1"/>
    <w:basedOn w:val="a"/>
    <w:next w:val="a"/>
    <w:rsid w:val="002863CC"/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Char"/>
    <w:rsid w:val="002863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/>
      <w:spacing w:val="10"/>
      <w:sz w:val="18"/>
    </w:rPr>
  </w:style>
  <w:style w:type="character" w:customStyle="1" w:styleId="Char10">
    <w:name w:val="页眉 Char1"/>
    <w:basedOn w:val="a0"/>
    <w:uiPriority w:val="99"/>
    <w:semiHidden/>
    <w:rsid w:val="002863CC"/>
    <w:rPr>
      <w:sz w:val="18"/>
      <w:szCs w:val="18"/>
    </w:rPr>
  </w:style>
  <w:style w:type="paragraph" w:styleId="a4">
    <w:name w:val="footer"/>
    <w:basedOn w:val="a"/>
    <w:link w:val="Char0"/>
    <w:rsid w:val="002863CC"/>
    <w:pPr>
      <w:tabs>
        <w:tab w:val="center" w:pos="4153"/>
        <w:tab w:val="right" w:pos="8306"/>
      </w:tabs>
      <w:snapToGrid w:val="0"/>
      <w:jc w:val="left"/>
    </w:pPr>
    <w:rPr>
      <w:rFonts w:ascii="Times New Roman"/>
      <w:spacing w:val="10"/>
      <w:sz w:val="18"/>
    </w:rPr>
  </w:style>
  <w:style w:type="character" w:customStyle="1" w:styleId="Char11">
    <w:name w:val="页脚 Char1"/>
    <w:basedOn w:val="a0"/>
    <w:uiPriority w:val="99"/>
    <w:semiHidden/>
    <w:rsid w:val="002863CC"/>
    <w:rPr>
      <w:sz w:val="18"/>
      <w:szCs w:val="18"/>
    </w:rPr>
  </w:style>
  <w:style w:type="paragraph" w:styleId="a5">
    <w:name w:val="Balloon Text"/>
    <w:basedOn w:val="a"/>
    <w:link w:val="Char1"/>
    <w:rsid w:val="002863CC"/>
    <w:rPr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2863CC"/>
    <w:rPr>
      <w:sz w:val="18"/>
      <w:szCs w:val="18"/>
    </w:rPr>
  </w:style>
  <w:style w:type="paragraph" w:styleId="8">
    <w:name w:val="toc 8"/>
    <w:basedOn w:val="a"/>
    <w:next w:val="a"/>
    <w:rsid w:val="002863CC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rsid w:val="002863CC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rsid w:val="002863CC"/>
    <w:pPr>
      <w:ind w:leftChars="400" w:left="84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863CC"/>
    <w:pPr>
      <w:keepNext/>
      <w:keepLines/>
      <w:spacing w:line="576" w:lineRule="auto"/>
      <w:jc w:val="left"/>
      <w:outlineLvl w:val="0"/>
    </w:pPr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2863CC"/>
    <w:pPr>
      <w:keepNext/>
      <w:keepLines/>
      <w:spacing w:line="413" w:lineRule="auto"/>
      <w:jc w:val="left"/>
      <w:outlineLvl w:val="1"/>
    </w:pPr>
    <w:rPr>
      <w:rFonts w:ascii="Cambria" w:eastAsia="黑体" w:hAnsi="Cambria" w:cs="Times New Roman" w:hint="eastAsia"/>
      <w:b/>
      <w:spacing w:val="10"/>
      <w:sz w:val="28"/>
      <w:szCs w:val="20"/>
    </w:rPr>
  </w:style>
  <w:style w:type="paragraph" w:styleId="3">
    <w:name w:val="heading 3"/>
    <w:basedOn w:val="a"/>
    <w:next w:val="a"/>
    <w:link w:val="3Char"/>
    <w:qFormat/>
    <w:rsid w:val="002863CC"/>
    <w:pPr>
      <w:keepNext/>
      <w:keepLines/>
      <w:shd w:val="clear" w:color="auto" w:fill="FBD4B4" w:themeFill="accent6" w:themeFillTint="66"/>
      <w:jc w:val="left"/>
      <w:outlineLvl w:val="2"/>
    </w:pPr>
    <w:rPr>
      <w:rFonts w:ascii="Times New Roman" w:eastAsia="宋体" w:hAnsi="Times New Roman" w:cs="Times New Roman"/>
      <w:b/>
      <w:spacing w:val="10"/>
      <w:szCs w:val="20"/>
    </w:rPr>
  </w:style>
  <w:style w:type="paragraph" w:styleId="4">
    <w:name w:val="heading 4"/>
    <w:basedOn w:val="3"/>
    <w:next w:val="a"/>
    <w:link w:val="4Char"/>
    <w:qFormat/>
    <w:rsid w:val="002863CC"/>
    <w:pPr>
      <w:numPr>
        <w:numId w:val="1"/>
      </w:numPr>
      <w:spacing w:line="320" w:lineRule="exact"/>
      <w:ind w:left="0" w:firstLine="0"/>
      <w:outlineLvl w:val="3"/>
    </w:pPr>
    <w:rPr>
      <w:rFonts w:ascii="Cambria" w:hAnsi="Cambria" w:hint="eastAsia"/>
      <w:sz w:val="24"/>
    </w:rPr>
  </w:style>
  <w:style w:type="paragraph" w:styleId="5">
    <w:name w:val="heading 5"/>
    <w:basedOn w:val="a"/>
    <w:next w:val="a"/>
    <w:link w:val="5Char"/>
    <w:qFormat/>
    <w:rsid w:val="002863CC"/>
    <w:pPr>
      <w:keepNext/>
      <w:keepLines/>
      <w:spacing w:before="280" w:after="290" w:line="376" w:lineRule="atLeast"/>
      <w:outlineLvl w:val="4"/>
    </w:pPr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863CC"/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character" w:customStyle="1" w:styleId="2Char">
    <w:name w:val="标题 2 Char"/>
    <w:basedOn w:val="a0"/>
    <w:link w:val="2"/>
    <w:rsid w:val="002863CC"/>
    <w:rPr>
      <w:rFonts w:ascii="Cambria" w:eastAsia="黑体" w:hAnsi="Cambria" w:cs="Times New Roman"/>
      <w:b/>
      <w:spacing w:val="10"/>
      <w:sz w:val="28"/>
      <w:szCs w:val="20"/>
    </w:rPr>
  </w:style>
  <w:style w:type="character" w:customStyle="1" w:styleId="3Char">
    <w:name w:val="标题 3 Char"/>
    <w:basedOn w:val="a0"/>
    <w:link w:val="3"/>
    <w:rsid w:val="002863CC"/>
    <w:rPr>
      <w:rFonts w:ascii="Times New Roman" w:eastAsia="宋体" w:hAnsi="Times New Roman" w:cs="Times New Roman"/>
      <w:b/>
      <w:spacing w:val="10"/>
      <w:szCs w:val="20"/>
      <w:shd w:val="clear" w:color="auto" w:fill="FBD4B4" w:themeFill="accent6" w:themeFillTint="66"/>
    </w:rPr>
  </w:style>
  <w:style w:type="character" w:customStyle="1" w:styleId="4Char">
    <w:name w:val="标题 4 Char"/>
    <w:basedOn w:val="a0"/>
    <w:link w:val="4"/>
    <w:rsid w:val="002863CC"/>
    <w:rPr>
      <w:rFonts w:ascii="Cambria" w:eastAsia="宋体" w:hAnsi="Cambria" w:cs="Times New Roman"/>
      <w:b/>
      <w:spacing w:val="10"/>
      <w:sz w:val="24"/>
      <w:szCs w:val="20"/>
      <w:shd w:val="clear" w:color="auto" w:fill="FBD4B4" w:themeFill="accent6" w:themeFillTint="66"/>
    </w:rPr>
  </w:style>
  <w:style w:type="character" w:customStyle="1" w:styleId="5Char">
    <w:name w:val="标题 5 Char"/>
    <w:basedOn w:val="a0"/>
    <w:link w:val="5"/>
    <w:rsid w:val="002863CC"/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customStyle="1" w:styleId="Char">
    <w:name w:val="页眉 Char"/>
    <w:link w:val="a3"/>
    <w:rsid w:val="002863CC"/>
    <w:rPr>
      <w:rFonts w:ascii="Times New Roman"/>
      <w:spacing w:val="10"/>
      <w:sz w:val="18"/>
    </w:rPr>
  </w:style>
  <w:style w:type="character" w:customStyle="1" w:styleId="Char0">
    <w:name w:val="页脚 Char"/>
    <w:link w:val="a4"/>
    <w:rsid w:val="002863CC"/>
    <w:rPr>
      <w:rFonts w:ascii="Times New Roman"/>
      <w:spacing w:val="10"/>
      <w:sz w:val="18"/>
    </w:rPr>
  </w:style>
  <w:style w:type="character" w:customStyle="1" w:styleId="CharChar">
    <w:name w:val="批注框文本 Char Char"/>
    <w:link w:val="BalloonText"/>
    <w:rsid w:val="002863CC"/>
    <w:rPr>
      <w:rFonts w:ascii="Times New Roman"/>
      <w:spacing w:val="10"/>
      <w:sz w:val="18"/>
    </w:rPr>
  </w:style>
  <w:style w:type="character" w:customStyle="1" w:styleId="Char1">
    <w:name w:val="批注框文本 Char"/>
    <w:link w:val="a5"/>
    <w:rsid w:val="002863CC"/>
    <w:rPr>
      <w:sz w:val="18"/>
      <w:szCs w:val="18"/>
    </w:rPr>
  </w:style>
  <w:style w:type="character" w:styleId="a6">
    <w:name w:val="Hyperlink"/>
    <w:rsid w:val="002863CC"/>
    <w:rPr>
      <w:rFonts w:hint="default"/>
      <w:color w:val="0000FF"/>
      <w:u w:val="single"/>
    </w:rPr>
  </w:style>
  <w:style w:type="character" w:styleId="a7">
    <w:name w:val="page number"/>
    <w:basedOn w:val="a0"/>
    <w:rsid w:val="002863CC"/>
  </w:style>
  <w:style w:type="paragraph" w:styleId="7">
    <w:name w:val="toc 7"/>
    <w:basedOn w:val="a"/>
    <w:next w:val="a"/>
    <w:rsid w:val="002863CC"/>
    <w:pPr>
      <w:ind w:leftChars="1200" w:left="2520"/>
    </w:pPr>
    <w:rPr>
      <w:rFonts w:ascii="Times New Roman" w:eastAsia="宋体" w:hAnsi="Times New Roman" w:cs="Times New Roman"/>
      <w:szCs w:val="20"/>
    </w:rPr>
  </w:style>
  <w:style w:type="paragraph" w:customStyle="1" w:styleId="ListParagraph">
    <w:name w:val="List Paragraph"/>
    <w:basedOn w:val="a"/>
    <w:rsid w:val="002863CC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customStyle="1" w:styleId="TOCHeading">
    <w:name w:val="TOC Heading"/>
    <w:basedOn w:val="1"/>
    <w:next w:val="a"/>
    <w:rsid w:val="002863CC"/>
    <w:pPr>
      <w:widowControl/>
      <w:spacing w:before="480" w:line="276" w:lineRule="auto"/>
    </w:pPr>
    <w:rPr>
      <w:rFonts w:ascii="Cambria" w:hAnsi="Cambria" w:hint="eastAsia"/>
      <w:color w:val="365F91"/>
      <w:sz w:val="28"/>
    </w:rPr>
  </w:style>
  <w:style w:type="paragraph" w:customStyle="1" w:styleId="BalloonText">
    <w:name w:val="Balloon Text"/>
    <w:basedOn w:val="a"/>
    <w:link w:val="CharChar"/>
    <w:rsid w:val="002863CC"/>
    <w:rPr>
      <w:rFonts w:ascii="Times New Roman"/>
      <w:spacing w:val="10"/>
      <w:sz w:val="18"/>
    </w:rPr>
  </w:style>
  <w:style w:type="paragraph" w:styleId="9">
    <w:name w:val="toc 9"/>
    <w:basedOn w:val="a"/>
    <w:next w:val="a"/>
    <w:rsid w:val="002863CC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20">
    <w:name w:val="toc 2"/>
    <w:basedOn w:val="a"/>
    <w:next w:val="a"/>
    <w:rsid w:val="002863CC"/>
    <w:pPr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6">
    <w:name w:val="toc 6"/>
    <w:basedOn w:val="a"/>
    <w:next w:val="a"/>
    <w:rsid w:val="002863CC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rsid w:val="002863CC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0">
    <w:name w:val="toc 1"/>
    <w:basedOn w:val="a"/>
    <w:next w:val="a"/>
    <w:rsid w:val="002863CC"/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Char"/>
    <w:rsid w:val="002863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/>
      <w:spacing w:val="10"/>
      <w:sz w:val="18"/>
    </w:rPr>
  </w:style>
  <w:style w:type="character" w:customStyle="1" w:styleId="Char10">
    <w:name w:val="页眉 Char1"/>
    <w:basedOn w:val="a0"/>
    <w:uiPriority w:val="99"/>
    <w:semiHidden/>
    <w:rsid w:val="002863CC"/>
    <w:rPr>
      <w:sz w:val="18"/>
      <w:szCs w:val="18"/>
    </w:rPr>
  </w:style>
  <w:style w:type="paragraph" w:styleId="a4">
    <w:name w:val="footer"/>
    <w:basedOn w:val="a"/>
    <w:link w:val="Char0"/>
    <w:rsid w:val="002863CC"/>
    <w:pPr>
      <w:tabs>
        <w:tab w:val="center" w:pos="4153"/>
        <w:tab w:val="right" w:pos="8306"/>
      </w:tabs>
      <w:snapToGrid w:val="0"/>
      <w:jc w:val="left"/>
    </w:pPr>
    <w:rPr>
      <w:rFonts w:ascii="Times New Roman"/>
      <w:spacing w:val="10"/>
      <w:sz w:val="18"/>
    </w:rPr>
  </w:style>
  <w:style w:type="character" w:customStyle="1" w:styleId="Char11">
    <w:name w:val="页脚 Char1"/>
    <w:basedOn w:val="a0"/>
    <w:uiPriority w:val="99"/>
    <w:semiHidden/>
    <w:rsid w:val="002863CC"/>
    <w:rPr>
      <w:sz w:val="18"/>
      <w:szCs w:val="18"/>
    </w:rPr>
  </w:style>
  <w:style w:type="paragraph" w:styleId="a5">
    <w:name w:val="Balloon Text"/>
    <w:basedOn w:val="a"/>
    <w:link w:val="Char1"/>
    <w:rsid w:val="002863CC"/>
    <w:rPr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2863CC"/>
    <w:rPr>
      <w:sz w:val="18"/>
      <w:szCs w:val="18"/>
    </w:rPr>
  </w:style>
  <w:style w:type="paragraph" w:styleId="8">
    <w:name w:val="toc 8"/>
    <w:basedOn w:val="a"/>
    <w:next w:val="a"/>
    <w:rsid w:val="002863CC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rsid w:val="002863CC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rsid w:val="002863CC"/>
    <w:pPr>
      <w:ind w:leftChars="400" w:left="84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localhost:8080/Spring05_test/index.j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9755</Words>
  <Characters>55604</Characters>
  <Application>Microsoft Office Word</Application>
  <DocSecurity>0</DocSecurity>
  <Lines>463</Lines>
  <Paragraphs>130</Paragraphs>
  <ScaleCrop>false</ScaleCrop>
  <Company/>
  <LinksUpToDate>false</LinksUpToDate>
  <CharactersWithSpaces>65229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hdoop</dc:creator>
  <cp:lastModifiedBy>hdoop</cp:lastModifiedBy>
  <cp:revision>2</cp:revision>
  <dcterms:created xsi:type="dcterms:W3CDTF">2015-09-13T10:16:00Z</dcterms:created>
  <dcterms:modified xsi:type="dcterms:W3CDTF">2015-09-13T14:11:00Z</dcterms:modified>
</cp:coreProperties>
</file>